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8F" w:rsidRPr="00927458" w:rsidRDefault="004B51DE" w:rsidP="00E2758F">
      <w:pPr>
        <w:pStyle w:val="Heading1"/>
        <w:jc w:val="center"/>
        <w:rPr>
          <w:rFonts w:cs="Times New Roman"/>
          <w:b/>
        </w:rPr>
      </w:pPr>
      <w:bookmarkStart w:id="0" w:name="_Toc16004653"/>
      <w:r w:rsidRPr="00927458">
        <w:rPr>
          <w:rFonts w:cs="Times New Roman"/>
          <w:b/>
        </w:rPr>
        <w:t>DAFTAR ISI</w:t>
      </w:r>
      <w:bookmarkEnd w:id="0"/>
    </w:p>
    <w:sdt>
      <w:sdtPr>
        <w:rPr>
          <w:rFonts w:ascii="Times New Roman" w:eastAsiaTheme="minorHAnsi" w:hAnsi="Times New Roman" w:cs="Times New Roman"/>
          <w:color w:val="auto"/>
          <w:sz w:val="22"/>
          <w:szCs w:val="22"/>
          <w:lang w:val="id-ID"/>
        </w:rPr>
        <w:id w:val="1856372658"/>
        <w:docPartObj>
          <w:docPartGallery w:val="Table of Contents"/>
          <w:docPartUnique/>
        </w:docPartObj>
      </w:sdtPr>
      <w:sdtEndPr>
        <w:rPr>
          <w:b/>
          <w:bCs/>
          <w:noProof/>
          <w:sz w:val="24"/>
        </w:rPr>
      </w:sdtEndPr>
      <w:sdtContent>
        <w:p w:rsidR="004B51DE" w:rsidRPr="00927458" w:rsidRDefault="004B51DE" w:rsidP="00882E87">
          <w:pPr>
            <w:pStyle w:val="TOCHeading"/>
            <w:rPr>
              <w:rFonts w:ascii="Times New Roman" w:hAnsi="Times New Roman" w:cs="Times New Roman"/>
            </w:rPr>
          </w:pPr>
        </w:p>
        <w:p w:rsidR="00927458" w:rsidRDefault="004B51DE">
          <w:pPr>
            <w:pStyle w:val="TOC1"/>
            <w:tabs>
              <w:tab w:val="right" w:leader="dot" w:pos="9628"/>
            </w:tabs>
            <w:rPr>
              <w:rFonts w:asciiTheme="minorHAnsi" w:eastAsiaTheme="minorEastAsia" w:hAnsiTheme="minorHAnsi"/>
              <w:noProof/>
              <w:sz w:val="22"/>
              <w:lang w:eastAsia="id-ID"/>
            </w:rPr>
          </w:pPr>
          <w:r w:rsidRPr="00927458">
            <w:rPr>
              <w:rFonts w:cs="Times New Roman"/>
            </w:rPr>
            <w:fldChar w:fldCharType="begin"/>
          </w:r>
          <w:r w:rsidRPr="00927458">
            <w:rPr>
              <w:rFonts w:cs="Times New Roman"/>
            </w:rPr>
            <w:instrText xml:space="preserve"> TOC \o "1-3" \h \z \u </w:instrText>
          </w:r>
          <w:r w:rsidRPr="00927458">
            <w:rPr>
              <w:rFonts w:cs="Times New Roman"/>
            </w:rPr>
            <w:fldChar w:fldCharType="separate"/>
          </w:r>
          <w:bookmarkStart w:id="1" w:name="_GoBack"/>
          <w:bookmarkEnd w:id="1"/>
          <w:r w:rsidR="00927458" w:rsidRPr="00A94714">
            <w:rPr>
              <w:rStyle w:val="Hyperlink"/>
              <w:noProof/>
            </w:rPr>
            <w:fldChar w:fldCharType="begin"/>
          </w:r>
          <w:r w:rsidR="00927458" w:rsidRPr="00A94714">
            <w:rPr>
              <w:rStyle w:val="Hyperlink"/>
              <w:noProof/>
            </w:rPr>
            <w:instrText xml:space="preserve"> </w:instrText>
          </w:r>
          <w:r w:rsidR="00927458">
            <w:rPr>
              <w:noProof/>
            </w:rPr>
            <w:instrText>HYPERLINK \l "_Toc16004653"</w:instrText>
          </w:r>
          <w:r w:rsidR="00927458" w:rsidRPr="00A94714">
            <w:rPr>
              <w:rStyle w:val="Hyperlink"/>
              <w:noProof/>
            </w:rPr>
            <w:instrText xml:space="preserve"> </w:instrText>
          </w:r>
          <w:r w:rsidR="00927458" w:rsidRPr="00A94714">
            <w:rPr>
              <w:rStyle w:val="Hyperlink"/>
              <w:noProof/>
            </w:rPr>
          </w:r>
          <w:r w:rsidR="00927458" w:rsidRPr="00A94714">
            <w:rPr>
              <w:rStyle w:val="Hyperlink"/>
              <w:noProof/>
            </w:rPr>
            <w:fldChar w:fldCharType="separate"/>
          </w:r>
          <w:r w:rsidR="00927458" w:rsidRPr="00A94714">
            <w:rPr>
              <w:rStyle w:val="Hyperlink"/>
              <w:rFonts w:cs="Times New Roman"/>
              <w:b/>
              <w:noProof/>
            </w:rPr>
            <w:t>DAFTAR ISI</w:t>
          </w:r>
          <w:r w:rsidR="00927458">
            <w:rPr>
              <w:noProof/>
              <w:webHidden/>
            </w:rPr>
            <w:tab/>
          </w:r>
          <w:r w:rsidR="00927458">
            <w:rPr>
              <w:noProof/>
              <w:webHidden/>
            </w:rPr>
            <w:fldChar w:fldCharType="begin"/>
          </w:r>
          <w:r w:rsidR="00927458">
            <w:rPr>
              <w:noProof/>
              <w:webHidden/>
            </w:rPr>
            <w:instrText xml:space="preserve"> PAGEREF _Toc16004653 \h </w:instrText>
          </w:r>
          <w:r w:rsidR="00927458">
            <w:rPr>
              <w:noProof/>
              <w:webHidden/>
            </w:rPr>
          </w:r>
          <w:r w:rsidR="00927458">
            <w:rPr>
              <w:noProof/>
              <w:webHidden/>
            </w:rPr>
            <w:fldChar w:fldCharType="separate"/>
          </w:r>
          <w:r w:rsidR="00927458">
            <w:rPr>
              <w:noProof/>
              <w:webHidden/>
            </w:rPr>
            <w:t>1</w:t>
          </w:r>
          <w:r w:rsidR="00927458">
            <w:rPr>
              <w:noProof/>
              <w:webHidden/>
            </w:rPr>
            <w:fldChar w:fldCharType="end"/>
          </w:r>
          <w:r w:rsidR="00927458" w:rsidRPr="00A94714">
            <w:rPr>
              <w:rStyle w:val="Hyperlink"/>
              <w:noProof/>
            </w:rPr>
            <w:fldChar w:fldCharType="end"/>
          </w:r>
        </w:p>
        <w:p w:rsidR="00927458" w:rsidRDefault="00927458">
          <w:pPr>
            <w:pStyle w:val="TOC1"/>
            <w:tabs>
              <w:tab w:val="right" w:leader="dot" w:pos="9628"/>
            </w:tabs>
            <w:rPr>
              <w:rFonts w:asciiTheme="minorHAnsi" w:eastAsiaTheme="minorEastAsia" w:hAnsiTheme="minorHAnsi"/>
              <w:noProof/>
              <w:sz w:val="22"/>
              <w:lang w:eastAsia="id-ID"/>
            </w:rPr>
          </w:pPr>
          <w:hyperlink r:id="rId8" w:anchor="_Toc16004654" w:history="1">
            <w:r w:rsidRPr="00A94714">
              <w:rPr>
                <w:rStyle w:val="Hyperlink"/>
                <w:b/>
                <w:noProof/>
              </w:rPr>
              <w:t>BAB I</w:t>
            </w:r>
            <w:r>
              <w:rPr>
                <w:noProof/>
                <w:webHidden/>
              </w:rPr>
              <w:tab/>
            </w:r>
            <w:r>
              <w:rPr>
                <w:noProof/>
                <w:webHidden/>
              </w:rPr>
              <w:fldChar w:fldCharType="begin"/>
            </w:r>
            <w:r>
              <w:rPr>
                <w:noProof/>
                <w:webHidden/>
              </w:rPr>
              <w:instrText xml:space="preserve"> PAGEREF _Toc16004654 \h </w:instrText>
            </w:r>
            <w:r>
              <w:rPr>
                <w:noProof/>
                <w:webHidden/>
              </w:rPr>
            </w:r>
            <w:r>
              <w:rPr>
                <w:noProof/>
                <w:webHidden/>
              </w:rPr>
              <w:fldChar w:fldCharType="separate"/>
            </w:r>
            <w:r>
              <w:rPr>
                <w:noProof/>
                <w:webHidden/>
              </w:rPr>
              <w:t>3</w:t>
            </w:r>
            <w:r>
              <w:rPr>
                <w:noProof/>
                <w:webHidden/>
              </w:rPr>
              <w:fldChar w:fldCharType="end"/>
            </w:r>
          </w:hyperlink>
        </w:p>
        <w:p w:rsidR="00927458" w:rsidRDefault="00927458">
          <w:pPr>
            <w:pStyle w:val="TOC2"/>
            <w:tabs>
              <w:tab w:val="right" w:leader="dot" w:pos="9628"/>
            </w:tabs>
            <w:rPr>
              <w:rFonts w:asciiTheme="minorHAnsi" w:eastAsiaTheme="minorEastAsia" w:hAnsiTheme="minorHAnsi"/>
              <w:noProof/>
              <w:sz w:val="22"/>
              <w:lang w:eastAsia="id-ID"/>
            </w:rPr>
          </w:pPr>
          <w:hyperlink r:id="rId9" w:anchor="_Toc16004655" w:history="1">
            <w:r w:rsidRPr="00A94714">
              <w:rPr>
                <w:rStyle w:val="Hyperlink"/>
                <w:noProof/>
              </w:rPr>
              <w:t>MASUKNYA PERADABAN KERAJAAN TURKI USMANI</w:t>
            </w:r>
            <w:r>
              <w:rPr>
                <w:noProof/>
                <w:webHidden/>
              </w:rPr>
              <w:tab/>
            </w:r>
            <w:r>
              <w:rPr>
                <w:noProof/>
                <w:webHidden/>
              </w:rPr>
              <w:fldChar w:fldCharType="begin"/>
            </w:r>
            <w:r>
              <w:rPr>
                <w:noProof/>
                <w:webHidden/>
              </w:rPr>
              <w:instrText xml:space="preserve"> PAGEREF _Toc16004655 \h </w:instrText>
            </w:r>
            <w:r>
              <w:rPr>
                <w:noProof/>
                <w:webHidden/>
              </w:rPr>
            </w:r>
            <w:r>
              <w:rPr>
                <w:noProof/>
                <w:webHidden/>
              </w:rPr>
              <w:fldChar w:fldCharType="separate"/>
            </w:r>
            <w:r>
              <w:rPr>
                <w:noProof/>
                <w:webHidden/>
              </w:rPr>
              <w:t>3</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56" w:history="1">
            <w:r w:rsidRPr="00A94714">
              <w:rPr>
                <w:rStyle w:val="Hyperlink"/>
                <w:rFonts w:cs="Times New Roman"/>
                <w:noProof/>
              </w:rPr>
              <w:t>KOMPETENSI DASAR</w:t>
            </w:r>
            <w:r>
              <w:rPr>
                <w:noProof/>
                <w:webHidden/>
              </w:rPr>
              <w:tab/>
            </w:r>
            <w:r>
              <w:rPr>
                <w:noProof/>
                <w:webHidden/>
              </w:rPr>
              <w:fldChar w:fldCharType="begin"/>
            </w:r>
            <w:r>
              <w:rPr>
                <w:noProof/>
                <w:webHidden/>
              </w:rPr>
              <w:instrText xml:space="preserve"> PAGEREF _Toc16004656 \h </w:instrText>
            </w:r>
            <w:r>
              <w:rPr>
                <w:noProof/>
                <w:webHidden/>
              </w:rPr>
            </w:r>
            <w:r>
              <w:rPr>
                <w:noProof/>
                <w:webHidden/>
              </w:rPr>
              <w:fldChar w:fldCharType="separate"/>
            </w:r>
            <w:r>
              <w:rPr>
                <w:noProof/>
                <w:webHidden/>
              </w:rPr>
              <w:t>3</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57" w:history="1">
            <w:r w:rsidRPr="00A94714">
              <w:rPr>
                <w:rStyle w:val="Hyperlink"/>
                <w:rFonts w:cs="Times New Roman"/>
                <w:noProof/>
              </w:rPr>
              <w:t>RINGKASAN MATERI</w:t>
            </w:r>
            <w:r>
              <w:rPr>
                <w:noProof/>
                <w:webHidden/>
              </w:rPr>
              <w:tab/>
            </w:r>
            <w:r>
              <w:rPr>
                <w:noProof/>
                <w:webHidden/>
              </w:rPr>
              <w:fldChar w:fldCharType="begin"/>
            </w:r>
            <w:r>
              <w:rPr>
                <w:noProof/>
                <w:webHidden/>
              </w:rPr>
              <w:instrText xml:space="preserve"> PAGEREF _Toc16004657 \h </w:instrText>
            </w:r>
            <w:r>
              <w:rPr>
                <w:noProof/>
                <w:webHidden/>
              </w:rPr>
            </w:r>
            <w:r>
              <w:rPr>
                <w:noProof/>
                <w:webHidden/>
              </w:rPr>
              <w:fldChar w:fldCharType="separate"/>
            </w:r>
            <w:r>
              <w:rPr>
                <w:noProof/>
                <w:webHidden/>
              </w:rPr>
              <w:t>3</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58" w:history="1">
            <w:r w:rsidRPr="00A94714">
              <w:rPr>
                <w:rStyle w:val="Hyperlink"/>
                <w:rFonts w:cs="Times New Roman"/>
                <w:noProof/>
              </w:rPr>
              <w:t>A.</w:t>
            </w:r>
            <w:r>
              <w:rPr>
                <w:rFonts w:asciiTheme="minorHAnsi" w:eastAsiaTheme="minorEastAsia" w:hAnsiTheme="minorHAnsi"/>
                <w:noProof/>
                <w:sz w:val="22"/>
                <w:lang w:eastAsia="id-ID"/>
              </w:rPr>
              <w:tab/>
            </w:r>
            <w:r w:rsidRPr="00A94714">
              <w:rPr>
                <w:rStyle w:val="Hyperlink"/>
                <w:rFonts w:cs="Times New Roman"/>
                <w:noProof/>
              </w:rPr>
              <w:t>PROSES LAHIRNYA DINASTI USMANI</w:t>
            </w:r>
            <w:r>
              <w:rPr>
                <w:noProof/>
                <w:webHidden/>
              </w:rPr>
              <w:tab/>
            </w:r>
            <w:r>
              <w:rPr>
                <w:noProof/>
                <w:webHidden/>
              </w:rPr>
              <w:fldChar w:fldCharType="begin"/>
            </w:r>
            <w:r>
              <w:rPr>
                <w:noProof/>
                <w:webHidden/>
              </w:rPr>
              <w:instrText xml:space="preserve"> PAGEREF _Toc16004658 \h </w:instrText>
            </w:r>
            <w:r>
              <w:rPr>
                <w:noProof/>
                <w:webHidden/>
              </w:rPr>
            </w:r>
            <w:r>
              <w:rPr>
                <w:noProof/>
                <w:webHidden/>
              </w:rPr>
              <w:fldChar w:fldCharType="separate"/>
            </w:r>
            <w:r>
              <w:rPr>
                <w:noProof/>
                <w:webHidden/>
              </w:rPr>
              <w:t>3</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59" w:history="1">
            <w:r w:rsidRPr="00A94714">
              <w:rPr>
                <w:rStyle w:val="Hyperlink"/>
                <w:rFonts w:cs="Times New Roman"/>
                <w:noProof/>
              </w:rPr>
              <w:t>B.</w:t>
            </w:r>
            <w:r>
              <w:rPr>
                <w:rFonts w:asciiTheme="minorHAnsi" w:eastAsiaTheme="minorEastAsia" w:hAnsiTheme="minorHAnsi"/>
                <w:noProof/>
                <w:sz w:val="22"/>
                <w:lang w:eastAsia="id-ID"/>
              </w:rPr>
              <w:tab/>
            </w:r>
            <w:r w:rsidRPr="00A94714">
              <w:rPr>
                <w:rStyle w:val="Hyperlink"/>
                <w:rFonts w:cs="Times New Roman"/>
                <w:noProof/>
              </w:rPr>
              <w:t>PERKEMBANGAN YANG DI CAPAI DINASTI USMANI</w:t>
            </w:r>
            <w:r>
              <w:rPr>
                <w:noProof/>
                <w:webHidden/>
              </w:rPr>
              <w:tab/>
            </w:r>
            <w:r>
              <w:rPr>
                <w:noProof/>
                <w:webHidden/>
              </w:rPr>
              <w:fldChar w:fldCharType="begin"/>
            </w:r>
            <w:r>
              <w:rPr>
                <w:noProof/>
                <w:webHidden/>
              </w:rPr>
              <w:instrText xml:space="preserve"> PAGEREF _Toc16004659 \h </w:instrText>
            </w:r>
            <w:r>
              <w:rPr>
                <w:noProof/>
                <w:webHidden/>
              </w:rPr>
            </w:r>
            <w:r>
              <w:rPr>
                <w:noProof/>
                <w:webHidden/>
              </w:rPr>
              <w:fldChar w:fldCharType="separate"/>
            </w:r>
            <w:r>
              <w:rPr>
                <w:noProof/>
                <w:webHidden/>
              </w:rPr>
              <w:t>4</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0" w:history="1">
            <w:r w:rsidRPr="00A94714">
              <w:rPr>
                <w:rStyle w:val="Hyperlink"/>
                <w:rFonts w:cs="Times New Roman"/>
                <w:noProof/>
              </w:rPr>
              <w:t>LATIHAN SOAL</w:t>
            </w:r>
            <w:r>
              <w:rPr>
                <w:noProof/>
                <w:webHidden/>
              </w:rPr>
              <w:tab/>
            </w:r>
            <w:r>
              <w:rPr>
                <w:noProof/>
                <w:webHidden/>
              </w:rPr>
              <w:fldChar w:fldCharType="begin"/>
            </w:r>
            <w:r>
              <w:rPr>
                <w:noProof/>
                <w:webHidden/>
              </w:rPr>
              <w:instrText xml:space="preserve"> PAGEREF _Toc16004660 \h </w:instrText>
            </w:r>
            <w:r>
              <w:rPr>
                <w:noProof/>
                <w:webHidden/>
              </w:rPr>
            </w:r>
            <w:r>
              <w:rPr>
                <w:noProof/>
                <w:webHidden/>
              </w:rPr>
              <w:fldChar w:fldCharType="separate"/>
            </w:r>
            <w:r>
              <w:rPr>
                <w:noProof/>
                <w:webHidden/>
              </w:rPr>
              <w:t>7</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r:id="rId10" w:anchor="_Toc16004661" w:history="1">
            <w:r w:rsidRPr="00A94714">
              <w:rPr>
                <w:rStyle w:val="Hyperlink"/>
                <w:b/>
                <w:noProof/>
              </w:rPr>
              <w:t>BAB II</w:t>
            </w:r>
            <w:r>
              <w:rPr>
                <w:noProof/>
                <w:webHidden/>
              </w:rPr>
              <w:tab/>
            </w:r>
            <w:r>
              <w:rPr>
                <w:noProof/>
                <w:webHidden/>
              </w:rPr>
              <w:fldChar w:fldCharType="begin"/>
            </w:r>
            <w:r>
              <w:rPr>
                <w:noProof/>
                <w:webHidden/>
              </w:rPr>
              <w:instrText xml:space="preserve"> PAGEREF _Toc16004661 \h </w:instrText>
            </w:r>
            <w:r>
              <w:rPr>
                <w:noProof/>
                <w:webHidden/>
              </w:rPr>
            </w:r>
            <w:r>
              <w:rPr>
                <w:noProof/>
                <w:webHidden/>
              </w:rPr>
              <w:fldChar w:fldCharType="separate"/>
            </w:r>
            <w:r>
              <w:rPr>
                <w:noProof/>
                <w:webHidden/>
              </w:rPr>
              <w:t>9</w:t>
            </w:r>
            <w:r>
              <w:rPr>
                <w:noProof/>
                <w:webHidden/>
              </w:rPr>
              <w:fldChar w:fldCharType="end"/>
            </w:r>
          </w:hyperlink>
        </w:p>
        <w:p w:rsidR="00927458" w:rsidRDefault="00927458">
          <w:pPr>
            <w:pStyle w:val="TOC2"/>
            <w:tabs>
              <w:tab w:val="right" w:leader="dot" w:pos="9628"/>
            </w:tabs>
            <w:rPr>
              <w:rFonts w:asciiTheme="minorHAnsi" w:eastAsiaTheme="minorEastAsia" w:hAnsiTheme="minorHAnsi"/>
              <w:noProof/>
              <w:sz w:val="22"/>
              <w:lang w:eastAsia="id-ID"/>
            </w:rPr>
          </w:pPr>
          <w:hyperlink r:id="rId11" w:anchor="_Toc16004662" w:history="1">
            <w:r w:rsidRPr="00A94714">
              <w:rPr>
                <w:rStyle w:val="Hyperlink"/>
                <w:noProof/>
              </w:rPr>
              <w:t>PERADABAN KERAAJAAN MUGHAL DI INDIA</w:t>
            </w:r>
            <w:r>
              <w:rPr>
                <w:noProof/>
                <w:webHidden/>
              </w:rPr>
              <w:tab/>
            </w:r>
            <w:r>
              <w:rPr>
                <w:noProof/>
                <w:webHidden/>
              </w:rPr>
              <w:fldChar w:fldCharType="begin"/>
            </w:r>
            <w:r>
              <w:rPr>
                <w:noProof/>
                <w:webHidden/>
              </w:rPr>
              <w:instrText xml:space="preserve"> PAGEREF _Toc16004662 \h </w:instrText>
            </w:r>
            <w:r>
              <w:rPr>
                <w:noProof/>
                <w:webHidden/>
              </w:rPr>
            </w:r>
            <w:r>
              <w:rPr>
                <w:noProof/>
                <w:webHidden/>
              </w:rPr>
              <w:fldChar w:fldCharType="separate"/>
            </w:r>
            <w:r>
              <w:rPr>
                <w:noProof/>
                <w:webHidden/>
              </w:rPr>
              <w:t>9</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3" w:history="1">
            <w:r w:rsidRPr="00A94714">
              <w:rPr>
                <w:rStyle w:val="Hyperlink"/>
                <w:rFonts w:cs="Times New Roman"/>
                <w:noProof/>
              </w:rPr>
              <w:t>KOMPETENSI DASAR</w:t>
            </w:r>
            <w:r>
              <w:rPr>
                <w:noProof/>
                <w:webHidden/>
              </w:rPr>
              <w:tab/>
            </w:r>
            <w:r>
              <w:rPr>
                <w:noProof/>
                <w:webHidden/>
              </w:rPr>
              <w:fldChar w:fldCharType="begin"/>
            </w:r>
            <w:r>
              <w:rPr>
                <w:noProof/>
                <w:webHidden/>
              </w:rPr>
              <w:instrText xml:space="preserve"> PAGEREF _Toc16004663 \h </w:instrText>
            </w:r>
            <w:r>
              <w:rPr>
                <w:noProof/>
                <w:webHidden/>
              </w:rPr>
            </w:r>
            <w:r>
              <w:rPr>
                <w:noProof/>
                <w:webHidden/>
              </w:rPr>
              <w:fldChar w:fldCharType="separate"/>
            </w:r>
            <w:r>
              <w:rPr>
                <w:noProof/>
                <w:webHidden/>
              </w:rPr>
              <w:t>9</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4" w:history="1">
            <w:r w:rsidRPr="00A94714">
              <w:rPr>
                <w:rStyle w:val="Hyperlink"/>
                <w:rFonts w:cs="Times New Roman"/>
                <w:noProof/>
              </w:rPr>
              <w:t>A.</w:t>
            </w:r>
            <w:r>
              <w:rPr>
                <w:rFonts w:asciiTheme="minorHAnsi" w:eastAsiaTheme="minorEastAsia" w:hAnsiTheme="minorHAnsi"/>
                <w:noProof/>
                <w:sz w:val="22"/>
                <w:lang w:eastAsia="id-ID"/>
              </w:rPr>
              <w:tab/>
            </w:r>
            <w:r w:rsidRPr="00A94714">
              <w:rPr>
                <w:rStyle w:val="Hyperlink"/>
                <w:rFonts w:cs="Times New Roman"/>
                <w:noProof/>
              </w:rPr>
              <w:t>PROSES LAHIRNYA DINASTI MUGHAL</w:t>
            </w:r>
            <w:r>
              <w:rPr>
                <w:noProof/>
                <w:webHidden/>
              </w:rPr>
              <w:tab/>
            </w:r>
            <w:r>
              <w:rPr>
                <w:noProof/>
                <w:webHidden/>
              </w:rPr>
              <w:fldChar w:fldCharType="begin"/>
            </w:r>
            <w:r>
              <w:rPr>
                <w:noProof/>
                <w:webHidden/>
              </w:rPr>
              <w:instrText xml:space="preserve"> PAGEREF _Toc16004664 \h </w:instrText>
            </w:r>
            <w:r>
              <w:rPr>
                <w:noProof/>
                <w:webHidden/>
              </w:rPr>
            </w:r>
            <w:r>
              <w:rPr>
                <w:noProof/>
                <w:webHidden/>
              </w:rPr>
              <w:fldChar w:fldCharType="separate"/>
            </w:r>
            <w:r>
              <w:rPr>
                <w:noProof/>
                <w:webHidden/>
              </w:rPr>
              <w:t>9</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5" w:history="1">
            <w:r w:rsidRPr="00A94714">
              <w:rPr>
                <w:rStyle w:val="Hyperlink"/>
                <w:rFonts w:cs="Times New Roman"/>
                <w:noProof/>
              </w:rPr>
              <w:t>1.</w:t>
            </w:r>
            <w:r>
              <w:rPr>
                <w:rFonts w:asciiTheme="minorHAnsi" w:eastAsiaTheme="minorEastAsia" w:hAnsiTheme="minorHAnsi"/>
                <w:noProof/>
                <w:sz w:val="22"/>
                <w:lang w:eastAsia="id-ID"/>
              </w:rPr>
              <w:tab/>
            </w:r>
            <w:r w:rsidRPr="00A94714">
              <w:rPr>
                <w:rStyle w:val="Hyperlink"/>
                <w:rFonts w:cs="Times New Roman"/>
                <w:noProof/>
              </w:rPr>
              <w:t>PEMIMPIN-PEMIMPIN DINASTI MUGHAL</w:t>
            </w:r>
            <w:r>
              <w:rPr>
                <w:noProof/>
                <w:webHidden/>
              </w:rPr>
              <w:tab/>
            </w:r>
            <w:r>
              <w:rPr>
                <w:noProof/>
                <w:webHidden/>
              </w:rPr>
              <w:fldChar w:fldCharType="begin"/>
            </w:r>
            <w:r>
              <w:rPr>
                <w:noProof/>
                <w:webHidden/>
              </w:rPr>
              <w:instrText xml:space="preserve"> PAGEREF _Toc16004665 \h </w:instrText>
            </w:r>
            <w:r>
              <w:rPr>
                <w:noProof/>
                <w:webHidden/>
              </w:rPr>
            </w:r>
            <w:r>
              <w:rPr>
                <w:noProof/>
                <w:webHidden/>
              </w:rPr>
              <w:fldChar w:fldCharType="separate"/>
            </w:r>
            <w:r>
              <w:rPr>
                <w:noProof/>
                <w:webHidden/>
              </w:rPr>
              <w:t>10</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6" w:history="1">
            <w:r w:rsidRPr="00A94714">
              <w:rPr>
                <w:rStyle w:val="Hyperlink"/>
                <w:rFonts w:cs="Times New Roman"/>
                <w:noProof/>
              </w:rPr>
              <w:t>2.</w:t>
            </w:r>
            <w:r>
              <w:rPr>
                <w:rFonts w:asciiTheme="minorHAnsi" w:eastAsiaTheme="minorEastAsia" w:hAnsiTheme="minorHAnsi"/>
                <w:noProof/>
                <w:sz w:val="22"/>
                <w:lang w:eastAsia="id-ID"/>
              </w:rPr>
              <w:tab/>
            </w:r>
            <w:r w:rsidRPr="00A94714">
              <w:rPr>
                <w:rStyle w:val="Hyperlink"/>
                <w:rFonts w:cs="Times New Roman"/>
                <w:noProof/>
              </w:rPr>
              <w:t>KEMAJUAN KERAJAAN MUGHAL</w:t>
            </w:r>
            <w:r>
              <w:rPr>
                <w:noProof/>
                <w:webHidden/>
              </w:rPr>
              <w:tab/>
            </w:r>
            <w:r>
              <w:rPr>
                <w:noProof/>
                <w:webHidden/>
              </w:rPr>
              <w:fldChar w:fldCharType="begin"/>
            </w:r>
            <w:r>
              <w:rPr>
                <w:noProof/>
                <w:webHidden/>
              </w:rPr>
              <w:instrText xml:space="preserve"> PAGEREF _Toc16004666 \h </w:instrText>
            </w:r>
            <w:r>
              <w:rPr>
                <w:noProof/>
                <w:webHidden/>
              </w:rPr>
            </w:r>
            <w:r>
              <w:rPr>
                <w:noProof/>
                <w:webHidden/>
              </w:rPr>
              <w:fldChar w:fldCharType="separate"/>
            </w:r>
            <w:r>
              <w:rPr>
                <w:noProof/>
                <w:webHidden/>
              </w:rPr>
              <w:t>15</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7" w:history="1">
            <w:r w:rsidRPr="00A94714">
              <w:rPr>
                <w:rStyle w:val="Hyperlink"/>
                <w:rFonts w:cs="Times New Roman"/>
                <w:noProof/>
              </w:rPr>
              <w:t>3.</w:t>
            </w:r>
            <w:r>
              <w:rPr>
                <w:rFonts w:asciiTheme="minorHAnsi" w:eastAsiaTheme="minorEastAsia" w:hAnsiTheme="minorHAnsi"/>
                <w:noProof/>
                <w:sz w:val="22"/>
                <w:lang w:eastAsia="id-ID"/>
              </w:rPr>
              <w:tab/>
            </w:r>
            <w:r w:rsidRPr="00A94714">
              <w:rPr>
                <w:rStyle w:val="Hyperlink"/>
                <w:rFonts w:cs="Times New Roman"/>
                <w:noProof/>
              </w:rPr>
              <w:t>PERLUASAN WILAYAH</w:t>
            </w:r>
            <w:r>
              <w:rPr>
                <w:noProof/>
                <w:webHidden/>
              </w:rPr>
              <w:tab/>
            </w:r>
            <w:r>
              <w:rPr>
                <w:noProof/>
                <w:webHidden/>
              </w:rPr>
              <w:fldChar w:fldCharType="begin"/>
            </w:r>
            <w:r>
              <w:rPr>
                <w:noProof/>
                <w:webHidden/>
              </w:rPr>
              <w:instrText xml:space="preserve"> PAGEREF _Toc16004667 \h </w:instrText>
            </w:r>
            <w:r>
              <w:rPr>
                <w:noProof/>
                <w:webHidden/>
              </w:rPr>
            </w:r>
            <w:r>
              <w:rPr>
                <w:noProof/>
                <w:webHidden/>
              </w:rPr>
              <w:fldChar w:fldCharType="separate"/>
            </w:r>
            <w:r>
              <w:rPr>
                <w:noProof/>
                <w:webHidden/>
              </w:rPr>
              <w:t>16</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8" w:history="1">
            <w:r w:rsidRPr="00A94714">
              <w:rPr>
                <w:rStyle w:val="Hyperlink"/>
                <w:rFonts w:cs="Times New Roman"/>
                <w:noProof/>
              </w:rPr>
              <w:t>4.</w:t>
            </w:r>
            <w:r>
              <w:rPr>
                <w:rFonts w:asciiTheme="minorHAnsi" w:eastAsiaTheme="minorEastAsia" w:hAnsiTheme="minorHAnsi"/>
                <w:noProof/>
                <w:sz w:val="22"/>
                <w:lang w:eastAsia="id-ID"/>
              </w:rPr>
              <w:tab/>
            </w:r>
            <w:r w:rsidRPr="00A94714">
              <w:rPr>
                <w:rStyle w:val="Hyperlink"/>
                <w:rFonts w:cs="Times New Roman"/>
                <w:noProof/>
              </w:rPr>
              <w:t>PEMERINTAHAN</w:t>
            </w:r>
            <w:r>
              <w:rPr>
                <w:noProof/>
                <w:webHidden/>
              </w:rPr>
              <w:tab/>
            </w:r>
            <w:r>
              <w:rPr>
                <w:noProof/>
                <w:webHidden/>
              </w:rPr>
              <w:fldChar w:fldCharType="begin"/>
            </w:r>
            <w:r>
              <w:rPr>
                <w:noProof/>
                <w:webHidden/>
              </w:rPr>
              <w:instrText xml:space="preserve"> PAGEREF _Toc16004668 \h </w:instrText>
            </w:r>
            <w:r>
              <w:rPr>
                <w:noProof/>
                <w:webHidden/>
              </w:rPr>
            </w:r>
            <w:r>
              <w:rPr>
                <w:noProof/>
                <w:webHidden/>
              </w:rPr>
              <w:fldChar w:fldCharType="separate"/>
            </w:r>
            <w:r>
              <w:rPr>
                <w:noProof/>
                <w:webHidden/>
              </w:rPr>
              <w:t>16</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69" w:history="1">
            <w:r w:rsidRPr="00A94714">
              <w:rPr>
                <w:rStyle w:val="Hyperlink"/>
                <w:rFonts w:cs="Times New Roman"/>
                <w:noProof/>
              </w:rPr>
              <w:t>5.</w:t>
            </w:r>
            <w:r>
              <w:rPr>
                <w:rFonts w:asciiTheme="minorHAnsi" w:eastAsiaTheme="minorEastAsia" w:hAnsiTheme="minorHAnsi"/>
                <w:noProof/>
                <w:sz w:val="22"/>
                <w:lang w:eastAsia="id-ID"/>
              </w:rPr>
              <w:tab/>
            </w:r>
            <w:r w:rsidRPr="00A94714">
              <w:rPr>
                <w:rStyle w:val="Hyperlink"/>
                <w:rFonts w:cs="Times New Roman"/>
                <w:noProof/>
              </w:rPr>
              <w:t>PENDIDIKAN, ILMU DAN KESUSASTRAAN</w:t>
            </w:r>
            <w:r>
              <w:rPr>
                <w:noProof/>
                <w:webHidden/>
              </w:rPr>
              <w:tab/>
            </w:r>
            <w:r>
              <w:rPr>
                <w:noProof/>
                <w:webHidden/>
              </w:rPr>
              <w:fldChar w:fldCharType="begin"/>
            </w:r>
            <w:r>
              <w:rPr>
                <w:noProof/>
                <w:webHidden/>
              </w:rPr>
              <w:instrText xml:space="preserve"> PAGEREF _Toc16004669 \h </w:instrText>
            </w:r>
            <w:r>
              <w:rPr>
                <w:noProof/>
                <w:webHidden/>
              </w:rPr>
            </w:r>
            <w:r>
              <w:rPr>
                <w:noProof/>
                <w:webHidden/>
              </w:rPr>
              <w:fldChar w:fldCharType="separate"/>
            </w:r>
            <w:r>
              <w:rPr>
                <w:noProof/>
                <w:webHidden/>
              </w:rPr>
              <w:t>16</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0" w:history="1">
            <w:r w:rsidRPr="00A94714">
              <w:rPr>
                <w:rStyle w:val="Hyperlink"/>
                <w:rFonts w:cs="Times New Roman"/>
                <w:noProof/>
              </w:rPr>
              <w:t>6.</w:t>
            </w:r>
            <w:r>
              <w:rPr>
                <w:rFonts w:asciiTheme="minorHAnsi" w:eastAsiaTheme="minorEastAsia" w:hAnsiTheme="minorHAnsi"/>
                <w:noProof/>
                <w:sz w:val="22"/>
                <w:lang w:eastAsia="id-ID"/>
              </w:rPr>
              <w:tab/>
            </w:r>
            <w:r w:rsidRPr="00A94714">
              <w:rPr>
                <w:rStyle w:val="Hyperlink"/>
                <w:rFonts w:cs="Times New Roman"/>
                <w:noProof/>
              </w:rPr>
              <w:t>SENI ARSITEKTUR</w:t>
            </w:r>
            <w:r>
              <w:rPr>
                <w:noProof/>
                <w:webHidden/>
              </w:rPr>
              <w:tab/>
            </w:r>
            <w:r>
              <w:rPr>
                <w:noProof/>
                <w:webHidden/>
              </w:rPr>
              <w:fldChar w:fldCharType="begin"/>
            </w:r>
            <w:r>
              <w:rPr>
                <w:noProof/>
                <w:webHidden/>
              </w:rPr>
              <w:instrText xml:space="preserve"> PAGEREF _Toc16004670 \h </w:instrText>
            </w:r>
            <w:r>
              <w:rPr>
                <w:noProof/>
                <w:webHidden/>
              </w:rPr>
            </w:r>
            <w:r>
              <w:rPr>
                <w:noProof/>
                <w:webHidden/>
              </w:rPr>
              <w:fldChar w:fldCharType="separate"/>
            </w:r>
            <w:r>
              <w:rPr>
                <w:noProof/>
                <w:webHidden/>
              </w:rPr>
              <w:t>17</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1" w:history="1">
            <w:r w:rsidRPr="00A94714">
              <w:rPr>
                <w:rStyle w:val="Hyperlink"/>
                <w:rFonts w:cs="Times New Roman"/>
                <w:noProof/>
              </w:rPr>
              <w:t>LATIHAN SOAL</w:t>
            </w:r>
            <w:r>
              <w:rPr>
                <w:noProof/>
                <w:webHidden/>
              </w:rPr>
              <w:tab/>
            </w:r>
            <w:r>
              <w:rPr>
                <w:noProof/>
                <w:webHidden/>
              </w:rPr>
              <w:fldChar w:fldCharType="begin"/>
            </w:r>
            <w:r>
              <w:rPr>
                <w:noProof/>
                <w:webHidden/>
              </w:rPr>
              <w:instrText xml:space="preserve"> PAGEREF _Toc16004671 \h </w:instrText>
            </w:r>
            <w:r>
              <w:rPr>
                <w:noProof/>
                <w:webHidden/>
              </w:rPr>
            </w:r>
            <w:r>
              <w:rPr>
                <w:noProof/>
                <w:webHidden/>
              </w:rPr>
              <w:fldChar w:fldCharType="separate"/>
            </w:r>
            <w:r>
              <w:rPr>
                <w:noProof/>
                <w:webHidden/>
              </w:rPr>
              <w:t>18</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r:id="rId12" w:anchor="_Toc16004672" w:history="1">
            <w:r w:rsidRPr="00A94714">
              <w:rPr>
                <w:rStyle w:val="Hyperlink"/>
                <w:b/>
                <w:noProof/>
              </w:rPr>
              <w:t>BAB III</w:t>
            </w:r>
            <w:r>
              <w:rPr>
                <w:noProof/>
                <w:webHidden/>
              </w:rPr>
              <w:tab/>
            </w:r>
            <w:r>
              <w:rPr>
                <w:noProof/>
                <w:webHidden/>
              </w:rPr>
              <w:fldChar w:fldCharType="begin"/>
            </w:r>
            <w:r>
              <w:rPr>
                <w:noProof/>
                <w:webHidden/>
              </w:rPr>
              <w:instrText xml:space="preserve"> PAGEREF _Toc16004672 \h </w:instrText>
            </w:r>
            <w:r>
              <w:rPr>
                <w:noProof/>
                <w:webHidden/>
              </w:rPr>
            </w:r>
            <w:r>
              <w:rPr>
                <w:noProof/>
                <w:webHidden/>
              </w:rPr>
              <w:fldChar w:fldCharType="separate"/>
            </w:r>
            <w:r>
              <w:rPr>
                <w:noProof/>
                <w:webHidden/>
              </w:rPr>
              <w:t>20</w:t>
            </w:r>
            <w:r>
              <w:rPr>
                <w:noProof/>
                <w:webHidden/>
              </w:rPr>
              <w:fldChar w:fldCharType="end"/>
            </w:r>
          </w:hyperlink>
        </w:p>
        <w:p w:rsidR="00927458" w:rsidRDefault="00927458">
          <w:pPr>
            <w:pStyle w:val="TOC2"/>
            <w:tabs>
              <w:tab w:val="right" w:leader="dot" w:pos="9628"/>
            </w:tabs>
            <w:rPr>
              <w:rFonts w:asciiTheme="minorHAnsi" w:eastAsiaTheme="minorEastAsia" w:hAnsiTheme="minorHAnsi"/>
              <w:noProof/>
              <w:sz w:val="22"/>
              <w:lang w:eastAsia="id-ID"/>
            </w:rPr>
          </w:pPr>
          <w:hyperlink r:id="rId13" w:anchor="_Toc16004673" w:history="1">
            <w:r w:rsidRPr="00A94714">
              <w:rPr>
                <w:rStyle w:val="Hyperlink"/>
                <w:noProof/>
              </w:rPr>
              <w:t>PERADABAN KERAJAAN SYAFAWI DI PERSIA</w:t>
            </w:r>
            <w:r>
              <w:rPr>
                <w:noProof/>
                <w:webHidden/>
              </w:rPr>
              <w:tab/>
            </w:r>
            <w:r>
              <w:rPr>
                <w:noProof/>
                <w:webHidden/>
              </w:rPr>
              <w:fldChar w:fldCharType="begin"/>
            </w:r>
            <w:r>
              <w:rPr>
                <w:noProof/>
                <w:webHidden/>
              </w:rPr>
              <w:instrText xml:space="preserve"> PAGEREF _Toc16004673 \h </w:instrText>
            </w:r>
            <w:r>
              <w:rPr>
                <w:noProof/>
                <w:webHidden/>
              </w:rPr>
            </w:r>
            <w:r>
              <w:rPr>
                <w:noProof/>
                <w:webHidden/>
              </w:rPr>
              <w:fldChar w:fldCharType="separate"/>
            </w:r>
            <w:r>
              <w:rPr>
                <w:noProof/>
                <w:webHidden/>
              </w:rPr>
              <w:t>20</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4" w:history="1">
            <w:r w:rsidRPr="00A94714">
              <w:rPr>
                <w:rStyle w:val="Hyperlink"/>
                <w:rFonts w:cs="Times New Roman"/>
                <w:noProof/>
              </w:rPr>
              <w:t>KOMPETENSI DASAR</w:t>
            </w:r>
            <w:r>
              <w:rPr>
                <w:noProof/>
                <w:webHidden/>
              </w:rPr>
              <w:tab/>
            </w:r>
            <w:r>
              <w:rPr>
                <w:noProof/>
                <w:webHidden/>
              </w:rPr>
              <w:fldChar w:fldCharType="begin"/>
            </w:r>
            <w:r>
              <w:rPr>
                <w:noProof/>
                <w:webHidden/>
              </w:rPr>
              <w:instrText xml:space="preserve"> PAGEREF _Toc16004674 \h </w:instrText>
            </w:r>
            <w:r>
              <w:rPr>
                <w:noProof/>
                <w:webHidden/>
              </w:rPr>
            </w:r>
            <w:r>
              <w:rPr>
                <w:noProof/>
                <w:webHidden/>
              </w:rPr>
              <w:fldChar w:fldCharType="separate"/>
            </w:r>
            <w:r>
              <w:rPr>
                <w:noProof/>
                <w:webHidden/>
              </w:rPr>
              <w:t>20</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5" w:history="1">
            <w:r w:rsidRPr="00A94714">
              <w:rPr>
                <w:rStyle w:val="Hyperlink"/>
                <w:rFonts w:cs="Times New Roman"/>
                <w:noProof/>
              </w:rPr>
              <w:t>A.</w:t>
            </w:r>
            <w:r>
              <w:rPr>
                <w:rFonts w:asciiTheme="minorHAnsi" w:eastAsiaTheme="minorEastAsia" w:hAnsiTheme="minorHAnsi"/>
                <w:noProof/>
                <w:sz w:val="22"/>
                <w:lang w:eastAsia="id-ID"/>
              </w:rPr>
              <w:tab/>
            </w:r>
            <w:r w:rsidRPr="00A94714">
              <w:rPr>
                <w:rStyle w:val="Hyperlink"/>
                <w:rFonts w:cs="Times New Roman"/>
                <w:noProof/>
              </w:rPr>
              <w:t>AWAL MULA MUNCULNYA DINASTI SYAFAWI</w:t>
            </w:r>
            <w:r>
              <w:rPr>
                <w:noProof/>
                <w:webHidden/>
              </w:rPr>
              <w:tab/>
            </w:r>
            <w:r>
              <w:rPr>
                <w:noProof/>
                <w:webHidden/>
              </w:rPr>
              <w:fldChar w:fldCharType="begin"/>
            </w:r>
            <w:r>
              <w:rPr>
                <w:noProof/>
                <w:webHidden/>
              </w:rPr>
              <w:instrText xml:space="preserve"> PAGEREF _Toc16004675 \h </w:instrText>
            </w:r>
            <w:r>
              <w:rPr>
                <w:noProof/>
                <w:webHidden/>
              </w:rPr>
            </w:r>
            <w:r>
              <w:rPr>
                <w:noProof/>
                <w:webHidden/>
              </w:rPr>
              <w:fldChar w:fldCharType="separate"/>
            </w:r>
            <w:r>
              <w:rPr>
                <w:noProof/>
                <w:webHidden/>
              </w:rPr>
              <w:t>20</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6" w:history="1">
            <w:r w:rsidRPr="00A94714">
              <w:rPr>
                <w:rStyle w:val="Hyperlink"/>
                <w:rFonts w:cs="Times New Roman"/>
                <w:noProof/>
              </w:rPr>
              <w:t>B.</w:t>
            </w:r>
            <w:r>
              <w:rPr>
                <w:rFonts w:asciiTheme="minorHAnsi" w:eastAsiaTheme="minorEastAsia" w:hAnsiTheme="minorHAnsi"/>
                <w:noProof/>
                <w:sz w:val="22"/>
                <w:lang w:eastAsia="id-ID"/>
              </w:rPr>
              <w:tab/>
            </w:r>
            <w:r w:rsidRPr="00A94714">
              <w:rPr>
                <w:rStyle w:val="Hyperlink"/>
                <w:rFonts w:cs="Times New Roman"/>
                <w:noProof/>
              </w:rPr>
              <w:t>KEMAJUAN PERADABAN ISLAM PADA MASA  DINASTI SYAFAWI</w:t>
            </w:r>
            <w:r>
              <w:rPr>
                <w:noProof/>
                <w:webHidden/>
              </w:rPr>
              <w:tab/>
            </w:r>
            <w:r>
              <w:rPr>
                <w:noProof/>
                <w:webHidden/>
              </w:rPr>
              <w:fldChar w:fldCharType="begin"/>
            </w:r>
            <w:r>
              <w:rPr>
                <w:noProof/>
                <w:webHidden/>
              </w:rPr>
              <w:instrText xml:space="preserve"> PAGEREF _Toc16004676 \h </w:instrText>
            </w:r>
            <w:r>
              <w:rPr>
                <w:noProof/>
                <w:webHidden/>
              </w:rPr>
            </w:r>
            <w:r>
              <w:rPr>
                <w:noProof/>
                <w:webHidden/>
              </w:rPr>
              <w:fldChar w:fldCharType="separate"/>
            </w:r>
            <w:r>
              <w:rPr>
                <w:noProof/>
                <w:webHidden/>
              </w:rPr>
              <w:t>23</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7" w:history="1">
            <w:r w:rsidRPr="00A94714">
              <w:rPr>
                <w:rStyle w:val="Hyperlink"/>
                <w:rFonts w:cs="Times New Roman"/>
                <w:noProof/>
              </w:rPr>
              <w:t>C.</w:t>
            </w:r>
            <w:r>
              <w:rPr>
                <w:rFonts w:asciiTheme="minorHAnsi" w:eastAsiaTheme="minorEastAsia" w:hAnsiTheme="minorHAnsi"/>
                <w:noProof/>
                <w:sz w:val="22"/>
                <w:lang w:eastAsia="id-ID"/>
              </w:rPr>
              <w:tab/>
            </w:r>
            <w:r w:rsidRPr="00A94714">
              <w:rPr>
                <w:rStyle w:val="Hyperlink"/>
                <w:rFonts w:cs="Times New Roman"/>
                <w:noProof/>
              </w:rPr>
              <w:t>KEMUNDURAN DAN RUNTUHNYA PERADABAN ISLAM PADA MASA DINASTI SYAFAWI</w:t>
            </w:r>
            <w:r>
              <w:rPr>
                <w:noProof/>
                <w:webHidden/>
              </w:rPr>
              <w:tab/>
            </w:r>
            <w:r>
              <w:rPr>
                <w:noProof/>
                <w:webHidden/>
              </w:rPr>
              <w:fldChar w:fldCharType="begin"/>
            </w:r>
            <w:r>
              <w:rPr>
                <w:noProof/>
                <w:webHidden/>
              </w:rPr>
              <w:instrText xml:space="preserve"> PAGEREF _Toc16004677 \h </w:instrText>
            </w:r>
            <w:r>
              <w:rPr>
                <w:noProof/>
                <w:webHidden/>
              </w:rPr>
            </w:r>
            <w:r>
              <w:rPr>
                <w:noProof/>
                <w:webHidden/>
              </w:rPr>
              <w:fldChar w:fldCharType="separate"/>
            </w:r>
            <w:r>
              <w:rPr>
                <w:noProof/>
                <w:webHidden/>
              </w:rPr>
              <w:t>24</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8" w:history="1">
            <w:r w:rsidRPr="00A94714">
              <w:rPr>
                <w:rStyle w:val="Hyperlink"/>
                <w:rFonts w:cs="Times New Roman"/>
                <w:noProof/>
              </w:rPr>
              <w:t>D.</w:t>
            </w:r>
            <w:r>
              <w:rPr>
                <w:rFonts w:asciiTheme="minorHAnsi" w:eastAsiaTheme="minorEastAsia" w:hAnsiTheme="minorHAnsi"/>
                <w:noProof/>
                <w:sz w:val="22"/>
                <w:lang w:eastAsia="id-ID"/>
              </w:rPr>
              <w:tab/>
            </w:r>
            <w:r w:rsidRPr="00A94714">
              <w:rPr>
                <w:rStyle w:val="Hyperlink"/>
                <w:rFonts w:cs="Times New Roman"/>
                <w:noProof/>
              </w:rPr>
              <w:t>KESIMPULAN</w:t>
            </w:r>
            <w:r>
              <w:rPr>
                <w:noProof/>
                <w:webHidden/>
              </w:rPr>
              <w:tab/>
            </w:r>
            <w:r>
              <w:rPr>
                <w:noProof/>
                <w:webHidden/>
              </w:rPr>
              <w:fldChar w:fldCharType="begin"/>
            </w:r>
            <w:r>
              <w:rPr>
                <w:noProof/>
                <w:webHidden/>
              </w:rPr>
              <w:instrText xml:space="preserve"> PAGEREF _Toc16004678 \h </w:instrText>
            </w:r>
            <w:r>
              <w:rPr>
                <w:noProof/>
                <w:webHidden/>
              </w:rPr>
            </w:r>
            <w:r>
              <w:rPr>
                <w:noProof/>
                <w:webHidden/>
              </w:rPr>
              <w:fldChar w:fldCharType="separate"/>
            </w:r>
            <w:r>
              <w:rPr>
                <w:noProof/>
                <w:webHidden/>
              </w:rPr>
              <w:t>25</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79" w:history="1">
            <w:r w:rsidRPr="00A94714">
              <w:rPr>
                <w:rStyle w:val="Hyperlink"/>
                <w:rFonts w:cs="Times New Roman"/>
                <w:noProof/>
              </w:rPr>
              <w:t>LATIHAN SOAL</w:t>
            </w:r>
            <w:r>
              <w:rPr>
                <w:noProof/>
                <w:webHidden/>
              </w:rPr>
              <w:tab/>
            </w:r>
            <w:r>
              <w:rPr>
                <w:noProof/>
                <w:webHidden/>
              </w:rPr>
              <w:fldChar w:fldCharType="begin"/>
            </w:r>
            <w:r>
              <w:rPr>
                <w:noProof/>
                <w:webHidden/>
              </w:rPr>
              <w:instrText xml:space="preserve"> PAGEREF _Toc16004679 \h </w:instrText>
            </w:r>
            <w:r>
              <w:rPr>
                <w:noProof/>
                <w:webHidden/>
              </w:rPr>
            </w:r>
            <w:r>
              <w:rPr>
                <w:noProof/>
                <w:webHidden/>
              </w:rPr>
              <w:fldChar w:fldCharType="separate"/>
            </w:r>
            <w:r>
              <w:rPr>
                <w:noProof/>
                <w:webHidden/>
              </w:rPr>
              <w:t>26</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w:anchor="_Toc16004680" w:history="1">
            <w:r w:rsidRPr="00A94714">
              <w:rPr>
                <w:rStyle w:val="Hyperlink"/>
                <w:rFonts w:cs="Times New Roman"/>
                <w:b/>
                <w:noProof/>
              </w:rPr>
              <w:t>LATIHAN ULANGAN SEMESTER 1</w:t>
            </w:r>
            <w:r>
              <w:rPr>
                <w:noProof/>
                <w:webHidden/>
              </w:rPr>
              <w:tab/>
            </w:r>
            <w:r>
              <w:rPr>
                <w:noProof/>
                <w:webHidden/>
              </w:rPr>
              <w:fldChar w:fldCharType="begin"/>
            </w:r>
            <w:r>
              <w:rPr>
                <w:noProof/>
                <w:webHidden/>
              </w:rPr>
              <w:instrText xml:space="preserve"> PAGEREF _Toc16004680 \h </w:instrText>
            </w:r>
            <w:r>
              <w:rPr>
                <w:noProof/>
                <w:webHidden/>
              </w:rPr>
            </w:r>
            <w:r>
              <w:rPr>
                <w:noProof/>
                <w:webHidden/>
              </w:rPr>
              <w:fldChar w:fldCharType="separate"/>
            </w:r>
            <w:r>
              <w:rPr>
                <w:noProof/>
                <w:webHidden/>
              </w:rPr>
              <w:t>28</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r:id="rId14" w:anchor="_Toc16004681" w:history="1">
            <w:r w:rsidRPr="00A94714">
              <w:rPr>
                <w:rStyle w:val="Hyperlink"/>
                <w:b/>
                <w:noProof/>
              </w:rPr>
              <w:t>BAB IV</w:t>
            </w:r>
            <w:r>
              <w:rPr>
                <w:noProof/>
                <w:webHidden/>
              </w:rPr>
              <w:tab/>
            </w:r>
            <w:r>
              <w:rPr>
                <w:noProof/>
                <w:webHidden/>
              </w:rPr>
              <w:fldChar w:fldCharType="begin"/>
            </w:r>
            <w:r>
              <w:rPr>
                <w:noProof/>
                <w:webHidden/>
              </w:rPr>
              <w:instrText xml:space="preserve"> PAGEREF _Toc16004681 \h </w:instrText>
            </w:r>
            <w:r>
              <w:rPr>
                <w:noProof/>
                <w:webHidden/>
              </w:rPr>
            </w:r>
            <w:r>
              <w:rPr>
                <w:noProof/>
                <w:webHidden/>
              </w:rPr>
              <w:fldChar w:fldCharType="separate"/>
            </w:r>
            <w:r>
              <w:rPr>
                <w:noProof/>
                <w:webHidden/>
              </w:rPr>
              <w:t>31</w:t>
            </w:r>
            <w:r>
              <w:rPr>
                <w:noProof/>
                <w:webHidden/>
              </w:rPr>
              <w:fldChar w:fldCharType="end"/>
            </w:r>
          </w:hyperlink>
        </w:p>
        <w:p w:rsidR="00927458" w:rsidRDefault="00927458">
          <w:pPr>
            <w:pStyle w:val="TOC2"/>
            <w:tabs>
              <w:tab w:val="right" w:leader="dot" w:pos="9628"/>
            </w:tabs>
            <w:rPr>
              <w:rFonts w:asciiTheme="minorHAnsi" w:eastAsiaTheme="minorEastAsia" w:hAnsiTheme="minorHAnsi"/>
              <w:noProof/>
              <w:sz w:val="22"/>
              <w:lang w:eastAsia="id-ID"/>
            </w:rPr>
          </w:pPr>
          <w:hyperlink r:id="rId15" w:anchor="_Toc16004682" w:history="1">
            <w:r w:rsidRPr="00A94714">
              <w:rPr>
                <w:rStyle w:val="Hyperlink"/>
                <w:noProof/>
              </w:rPr>
              <w:t>PERANG SALIB</w:t>
            </w:r>
            <w:r>
              <w:rPr>
                <w:noProof/>
                <w:webHidden/>
              </w:rPr>
              <w:tab/>
            </w:r>
            <w:r>
              <w:rPr>
                <w:noProof/>
                <w:webHidden/>
              </w:rPr>
              <w:fldChar w:fldCharType="begin"/>
            </w:r>
            <w:r>
              <w:rPr>
                <w:noProof/>
                <w:webHidden/>
              </w:rPr>
              <w:instrText xml:space="preserve"> PAGEREF _Toc16004682 \h </w:instrText>
            </w:r>
            <w:r>
              <w:rPr>
                <w:noProof/>
                <w:webHidden/>
              </w:rPr>
            </w:r>
            <w:r>
              <w:rPr>
                <w:noProof/>
                <w:webHidden/>
              </w:rPr>
              <w:fldChar w:fldCharType="separate"/>
            </w:r>
            <w:r>
              <w:rPr>
                <w:noProof/>
                <w:webHidden/>
              </w:rPr>
              <w:t>31</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83" w:history="1">
            <w:r w:rsidRPr="00A94714">
              <w:rPr>
                <w:rStyle w:val="Hyperlink"/>
                <w:rFonts w:cs="Times New Roman"/>
                <w:noProof/>
              </w:rPr>
              <w:t>KOMPETENSI DASAR</w:t>
            </w:r>
            <w:r>
              <w:rPr>
                <w:noProof/>
                <w:webHidden/>
              </w:rPr>
              <w:tab/>
            </w:r>
            <w:r>
              <w:rPr>
                <w:noProof/>
                <w:webHidden/>
              </w:rPr>
              <w:fldChar w:fldCharType="begin"/>
            </w:r>
            <w:r>
              <w:rPr>
                <w:noProof/>
                <w:webHidden/>
              </w:rPr>
              <w:instrText xml:space="preserve"> PAGEREF _Toc16004683 \h </w:instrText>
            </w:r>
            <w:r>
              <w:rPr>
                <w:noProof/>
                <w:webHidden/>
              </w:rPr>
            </w:r>
            <w:r>
              <w:rPr>
                <w:noProof/>
                <w:webHidden/>
              </w:rPr>
              <w:fldChar w:fldCharType="separate"/>
            </w:r>
            <w:r>
              <w:rPr>
                <w:noProof/>
                <w:webHidden/>
              </w:rPr>
              <w:t>31</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84" w:history="1">
            <w:r w:rsidRPr="00A94714">
              <w:rPr>
                <w:rStyle w:val="Hyperlink"/>
                <w:rFonts w:cs="Times New Roman"/>
                <w:noProof/>
              </w:rPr>
              <w:t>A.</w:t>
            </w:r>
            <w:r>
              <w:rPr>
                <w:rFonts w:asciiTheme="minorHAnsi" w:eastAsiaTheme="minorEastAsia" w:hAnsiTheme="minorHAnsi"/>
                <w:noProof/>
                <w:sz w:val="22"/>
                <w:lang w:eastAsia="id-ID"/>
              </w:rPr>
              <w:tab/>
            </w:r>
            <w:r w:rsidRPr="00A94714">
              <w:rPr>
                <w:rStyle w:val="Hyperlink"/>
                <w:rFonts w:cs="Times New Roman"/>
                <w:noProof/>
              </w:rPr>
              <w:t>LATAR BELAKANG TERJADINYA PERANG SALIB</w:t>
            </w:r>
            <w:r>
              <w:rPr>
                <w:noProof/>
                <w:webHidden/>
              </w:rPr>
              <w:tab/>
            </w:r>
            <w:r>
              <w:rPr>
                <w:noProof/>
                <w:webHidden/>
              </w:rPr>
              <w:fldChar w:fldCharType="begin"/>
            </w:r>
            <w:r>
              <w:rPr>
                <w:noProof/>
                <w:webHidden/>
              </w:rPr>
              <w:instrText xml:space="preserve"> PAGEREF _Toc16004684 \h </w:instrText>
            </w:r>
            <w:r>
              <w:rPr>
                <w:noProof/>
                <w:webHidden/>
              </w:rPr>
            </w:r>
            <w:r>
              <w:rPr>
                <w:noProof/>
                <w:webHidden/>
              </w:rPr>
              <w:fldChar w:fldCharType="separate"/>
            </w:r>
            <w:r>
              <w:rPr>
                <w:noProof/>
                <w:webHidden/>
              </w:rPr>
              <w:t>31</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85" w:history="1">
            <w:r w:rsidRPr="00A94714">
              <w:rPr>
                <w:rStyle w:val="Hyperlink"/>
                <w:rFonts w:cs="Times New Roman"/>
                <w:noProof/>
              </w:rPr>
              <w:t>B.</w:t>
            </w:r>
            <w:r>
              <w:rPr>
                <w:rFonts w:asciiTheme="minorHAnsi" w:eastAsiaTheme="minorEastAsia" w:hAnsiTheme="minorHAnsi"/>
                <w:noProof/>
                <w:sz w:val="22"/>
                <w:lang w:eastAsia="id-ID"/>
              </w:rPr>
              <w:tab/>
            </w:r>
            <w:r w:rsidRPr="00A94714">
              <w:rPr>
                <w:rStyle w:val="Hyperlink"/>
                <w:rFonts w:cs="Times New Roman"/>
                <w:noProof/>
              </w:rPr>
              <w:t>PERIODISASI PERANG SALIB</w:t>
            </w:r>
            <w:r>
              <w:rPr>
                <w:noProof/>
                <w:webHidden/>
              </w:rPr>
              <w:tab/>
            </w:r>
            <w:r>
              <w:rPr>
                <w:noProof/>
                <w:webHidden/>
              </w:rPr>
              <w:fldChar w:fldCharType="begin"/>
            </w:r>
            <w:r>
              <w:rPr>
                <w:noProof/>
                <w:webHidden/>
              </w:rPr>
              <w:instrText xml:space="preserve"> PAGEREF _Toc16004685 \h </w:instrText>
            </w:r>
            <w:r>
              <w:rPr>
                <w:noProof/>
                <w:webHidden/>
              </w:rPr>
            </w:r>
            <w:r>
              <w:rPr>
                <w:noProof/>
                <w:webHidden/>
              </w:rPr>
              <w:fldChar w:fldCharType="separate"/>
            </w:r>
            <w:r>
              <w:rPr>
                <w:noProof/>
                <w:webHidden/>
              </w:rPr>
              <w:t>32</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86" w:history="1">
            <w:r w:rsidRPr="00A94714">
              <w:rPr>
                <w:rStyle w:val="Hyperlink"/>
                <w:rFonts w:cs="Times New Roman"/>
                <w:noProof/>
              </w:rPr>
              <w:t>C.</w:t>
            </w:r>
            <w:r>
              <w:rPr>
                <w:rFonts w:asciiTheme="minorHAnsi" w:eastAsiaTheme="minorEastAsia" w:hAnsiTheme="minorHAnsi"/>
                <w:noProof/>
                <w:sz w:val="22"/>
                <w:lang w:eastAsia="id-ID"/>
              </w:rPr>
              <w:tab/>
            </w:r>
            <w:r w:rsidRPr="00A94714">
              <w:rPr>
                <w:rStyle w:val="Hyperlink"/>
                <w:rFonts w:cs="Times New Roman"/>
                <w:noProof/>
              </w:rPr>
              <w:t>DAMPAK PERANG SALIB BAGI PERKEMBANGAN ISLAM</w:t>
            </w:r>
            <w:r>
              <w:rPr>
                <w:noProof/>
                <w:webHidden/>
              </w:rPr>
              <w:tab/>
            </w:r>
            <w:r>
              <w:rPr>
                <w:noProof/>
                <w:webHidden/>
              </w:rPr>
              <w:fldChar w:fldCharType="begin"/>
            </w:r>
            <w:r>
              <w:rPr>
                <w:noProof/>
                <w:webHidden/>
              </w:rPr>
              <w:instrText xml:space="preserve"> PAGEREF _Toc16004686 \h </w:instrText>
            </w:r>
            <w:r>
              <w:rPr>
                <w:noProof/>
                <w:webHidden/>
              </w:rPr>
            </w:r>
            <w:r>
              <w:rPr>
                <w:noProof/>
                <w:webHidden/>
              </w:rPr>
              <w:fldChar w:fldCharType="separate"/>
            </w:r>
            <w:r>
              <w:rPr>
                <w:noProof/>
                <w:webHidden/>
              </w:rPr>
              <w:t>36</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87" w:history="1">
            <w:r w:rsidRPr="00A94714">
              <w:rPr>
                <w:rStyle w:val="Hyperlink"/>
                <w:rFonts w:cs="Times New Roman"/>
                <w:noProof/>
              </w:rPr>
              <w:t>D.</w:t>
            </w:r>
            <w:r>
              <w:rPr>
                <w:rFonts w:asciiTheme="minorHAnsi" w:eastAsiaTheme="minorEastAsia" w:hAnsiTheme="minorHAnsi"/>
                <w:noProof/>
                <w:sz w:val="22"/>
                <w:lang w:eastAsia="id-ID"/>
              </w:rPr>
              <w:tab/>
            </w:r>
            <w:r w:rsidRPr="00A94714">
              <w:rPr>
                <w:rStyle w:val="Hyperlink"/>
                <w:rFonts w:cs="Times New Roman"/>
                <w:noProof/>
              </w:rPr>
              <w:t>TOKOH PENTING DALAM PERANG SALIB</w:t>
            </w:r>
            <w:r>
              <w:rPr>
                <w:noProof/>
                <w:webHidden/>
              </w:rPr>
              <w:tab/>
            </w:r>
            <w:r>
              <w:rPr>
                <w:noProof/>
                <w:webHidden/>
              </w:rPr>
              <w:fldChar w:fldCharType="begin"/>
            </w:r>
            <w:r>
              <w:rPr>
                <w:noProof/>
                <w:webHidden/>
              </w:rPr>
              <w:instrText xml:space="preserve"> PAGEREF _Toc16004687 \h </w:instrText>
            </w:r>
            <w:r>
              <w:rPr>
                <w:noProof/>
                <w:webHidden/>
              </w:rPr>
            </w:r>
            <w:r>
              <w:rPr>
                <w:noProof/>
                <w:webHidden/>
              </w:rPr>
              <w:fldChar w:fldCharType="separate"/>
            </w:r>
            <w:r>
              <w:rPr>
                <w:noProof/>
                <w:webHidden/>
              </w:rPr>
              <w:t>37</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88" w:history="1">
            <w:r w:rsidRPr="00A94714">
              <w:rPr>
                <w:rStyle w:val="Hyperlink"/>
                <w:rFonts w:cs="Times New Roman"/>
                <w:noProof/>
              </w:rPr>
              <w:t>LATIHAN SOAL</w:t>
            </w:r>
            <w:r>
              <w:rPr>
                <w:noProof/>
                <w:webHidden/>
              </w:rPr>
              <w:tab/>
            </w:r>
            <w:r>
              <w:rPr>
                <w:noProof/>
                <w:webHidden/>
              </w:rPr>
              <w:fldChar w:fldCharType="begin"/>
            </w:r>
            <w:r>
              <w:rPr>
                <w:noProof/>
                <w:webHidden/>
              </w:rPr>
              <w:instrText xml:space="preserve"> PAGEREF _Toc16004688 \h </w:instrText>
            </w:r>
            <w:r>
              <w:rPr>
                <w:noProof/>
                <w:webHidden/>
              </w:rPr>
            </w:r>
            <w:r>
              <w:rPr>
                <w:noProof/>
                <w:webHidden/>
              </w:rPr>
              <w:fldChar w:fldCharType="separate"/>
            </w:r>
            <w:r>
              <w:rPr>
                <w:noProof/>
                <w:webHidden/>
              </w:rPr>
              <w:t>40</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r:id="rId16" w:anchor="_Toc16004689" w:history="1">
            <w:r w:rsidRPr="00A94714">
              <w:rPr>
                <w:rStyle w:val="Hyperlink"/>
                <w:b/>
                <w:noProof/>
              </w:rPr>
              <w:t>BAB V</w:t>
            </w:r>
            <w:r>
              <w:rPr>
                <w:noProof/>
                <w:webHidden/>
              </w:rPr>
              <w:tab/>
            </w:r>
            <w:r>
              <w:rPr>
                <w:noProof/>
                <w:webHidden/>
              </w:rPr>
              <w:fldChar w:fldCharType="begin"/>
            </w:r>
            <w:r>
              <w:rPr>
                <w:noProof/>
                <w:webHidden/>
              </w:rPr>
              <w:instrText xml:space="preserve"> PAGEREF _Toc16004689 \h </w:instrText>
            </w:r>
            <w:r>
              <w:rPr>
                <w:noProof/>
                <w:webHidden/>
              </w:rPr>
            </w:r>
            <w:r>
              <w:rPr>
                <w:noProof/>
                <w:webHidden/>
              </w:rPr>
              <w:fldChar w:fldCharType="separate"/>
            </w:r>
            <w:r>
              <w:rPr>
                <w:noProof/>
                <w:webHidden/>
              </w:rPr>
              <w:t>42</w:t>
            </w:r>
            <w:r>
              <w:rPr>
                <w:noProof/>
                <w:webHidden/>
              </w:rPr>
              <w:fldChar w:fldCharType="end"/>
            </w:r>
          </w:hyperlink>
        </w:p>
        <w:p w:rsidR="00927458" w:rsidRDefault="00927458">
          <w:pPr>
            <w:pStyle w:val="TOC2"/>
            <w:tabs>
              <w:tab w:val="right" w:leader="dot" w:pos="9628"/>
            </w:tabs>
            <w:rPr>
              <w:rFonts w:asciiTheme="minorHAnsi" w:eastAsiaTheme="minorEastAsia" w:hAnsiTheme="minorHAnsi"/>
              <w:noProof/>
              <w:sz w:val="22"/>
              <w:lang w:eastAsia="id-ID"/>
            </w:rPr>
          </w:pPr>
          <w:hyperlink r:id="rId17" w:anchor="_Toc16004690" w:history="1">
            <w:r w:rsidRPr="00A94714">
              <w:rPr>
                <w:rStyle w:val="Hyperlink"/>
                <w:noProof/>
              </w:rPr>
              <w:t>TOKOH-TOKOH PEMBAHARUAN ISLAM DAN IDE-IDENYA</w:t>
            </w:r>
            <w:r>
              <w:rPr>
                <w:noProof/>
                <w:webHidden/>
              </w:rPr>
              <w:tab/>
            </w:r>
            <w:r>
              <w:rPr>
                <w:noProof/>
                <w:webHidden/>
              </w:rPr>
              <w:fldChar w:fldCharType="begin"/>
            </w:r>
            <w:r>
              <w:rPr>
                <w:noProof/>
                <w:webHidden/>
              </w:rPr>
              <w:instrText xml:space="preserve"> PAGEREF _Toc16004690 \h </w:instrText>
            </w:r>
            <w:r>
              <w:rPr>
                <w:noProof/>
                <w:webHidden/>
              </w:rPr>
            </w:r>
            <w:r>
              <w:rPr>
                <w:noProof/>
                <w:webHidden/>
              </w:rPr>
              <w:fldChar w:fldCharType="separate"/>
            </w:r>
            <w:r>
              <w:rPr>
                <w:noProof/>
                <w:webHidden/>
              </w:rPr>
              <w:t>42</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1" w:history="1">
            <w:r w:rsidRPr="00A94714">
              <w:rPr>
                <w:rStyle w:val="Hyperlink"/>
                <w:rFonts w:cs="Times New Roman"/>
                <w:noProof/>
              </w:rPr>
              <w:t>KOMPETENSI DASAR</w:t>
            </w:r>
            <w:r>
              <w:rPr>
                <w:noProof/>
                <w:webHidden/>
              </w:rPr>
              <w:tab/>
            </w:r>
            <w:r>
              <w:rPr>
                <w:noProof/>
                <w:webHidden/>
              </w:rPr>
              <w:fldChar w:fldCharType="begin"/>
            </w:r>
            <w:r>
              <w:rPr>
                <w:noProof/>
                <w:webHidden/>
              </w:rPr>
              <w:instrText xml:space="preserve"> PAGEREF _Toc16004691 \h </w:instrText>
            </w:r>
            <w:r>
              <w:rPr>
                <w:noProof/>
                <w:webHidden/>
              </w:rPr>
            </w:r>
            <w:r>
              <w:rPr>
                <w:noProof/>
                <w:webHidden/>
              </w:rPr>
              <w:fldChar w:fldCharType="separate"/>
            </w:r>
            <w:r>
              <w:rPr>
                <w:noProof/>
                <w:webHidden/>
              </w:rPr>
              <w:t>42</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2" w:history="1">
            <w:r w:rsidRPr="00A94714">
              <w:rPr>
                <w:rStyle w:val="Hyperlink"/>
                <w:rFonts w:cs="Times New Roman"/>
                <w:noProof/>
              </w:rPr>
              <w:t>A.</w:t>
            </w:r>
            <w:r>
              <w:rPr>
                <w:rFonts w:asciiTheme="minorHAnsi" w:eastAsiaTheme="minorEastAsia" w:hAnsiTheme="minorHAnsi"/>
                <w:noProof/>
                <w:sz w:val="22"/>
                <w:lang w:eastAsia="id-ID"/>
              </w:rPr>
              <w:tab/>
            </w:r>
            <w:r w:rsidRPr="00A94714">
              <w:rPr>
                <w:rStyle w:val="Hyperlink"/>
                <w:rFonts w:cs="Times New Roman"/>
                <w:noProof/>
              </w:rPr>
              <w:t>PERKEMBANGAN PERADABAN  ISLAM PADA ABAD PERTENGAHAN</w:t>
            </w:r>
            <w:r>
              <w:rPr>
                <w:noProof/>
                <w:webHidden/>
              </w:rPr>
              <w:tab/>
            </w:r>
            <w:r>
              <w:rPr>
                <w:noProof/>
                <w:webHidden/>
              </w:rPr>
              <w:fldChar w:fldCharType="begin"/>
            </w:r>
            <w:r>
              <w:rPr>
                <w:noProof/>
                <w:webHidden/>
              </w:rPr>
              <w:instrText xml:space="preserve"> PAGEREF _Toc16004692 \h </w:instrText>
            </w:r>
            <w:r>
              <w:rPr>
                <w:noProof/>
                <w:webHidden/>
              </w:rPr>
            </w:r>
            <w:r>
              <w:rPr>
                <w:noProof/>
                <w:webHidden/>
              </w:rPr>
              <w:fldChar w:fldCharType="separate"/>
            </w:r>
            <w:r>
              <w:rPr>
                <w:noProof/>
                <w:webHidden/>
              </w:rPr>
              <w:t>42</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3" w:history="1">
            <w:r w:rsidRPr="00A94714">
              <w:rPr>
                <w:rStyle w:val="Hyperlink"/>
                <w:rFonts w:cs="Times New Roman"/>
                <w:noProof/>
              </w:rPr>
              <w:t>B.</w:t>
            </w:r>
            <w:r>
              <w:rPr>
                <w:rFonts w:asciiTheme="minorHAnsi" w:eastAsiaTheme="minorEastAsia" w:hAnsiTheme="minorHAnsi"/>
                <w:noProof/>
                <w:sz w:val="22"/>
                <w:lang w:eastAsia="id-ID"/>
              </w:rPr>
              <w:tab/>
            </w:r>
            <w:r w:rsidRPr="00A94714">
              <w:rPr>
                <w:rStyle w:val="Hyperlink"/>
                <w:rFonts w:cs="Times New Roman"/>
                <w:noProof/>
              </w:rPr>
              <w:t>FAKTOR-FAKTOR PENYEBAB KEMUNDURAN ISLAM</w:t>
            </w:r>
            <w:r>
              <w:rPr>
                <w:noProof/>
                <w:webHidden/>
              </w:rPr>
              <w:tab/>
            </w:r>
            <w:r>
              <w:rPr>
                <w:noProof/>
                <w:webHidden/>
              </w:rPr>
              <w:fldChar w:fldCharType="begin"/>
            </w:r>
            <w:r>
              <w:rPr>
                <w:noProof/>
                <w:webHidden/>
              </w:rPr>
              <w:instrText xml:space="preserve"> PAGEREF _Toc16004693 \h </w:instrText>
            </w:r>
            <w:r>
              <w:rPr>
                <w:noProof/>
                <w:webHidden/>
              </w:rPr>
            </w:r>
            <w:r>
              <w:rPr>
                <w:noProof/>
                <w:webHidden/>
              </w:rPr>
              <w:fldChar w:fldCharType="separate"/>
            </w:r>
            <w:r>
              <w:rPr>
                <w:noProof/>
                <w:webHidden/>
              </w:rPr>
              <w:t>43</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4" w:history="1">
            <w:r w:rsidRPr="00A94714">
              <w:rPr>
                <w:rStyle w:val="Hyperlink"/>
                <w:rFonts w:cs="Times New Roman"/>
                <w:noProof/>
              </w:rPr>
              <w:t>C.</w:t>
            </w:r>
            <w:r>
              <w:rPr>
                <w:rFonts w:asciiTheme="minorHAnsi" w:eastAsiaTheme="minorEastAsia" w:hAnsiTheme="minorHAnsi"/>
                <w:noProof/>
                <w:sz w:val="22"/>
                <w:lang w:eastAsia="id-ID"/>
              </w:rPr>
              <w:tab/>
            </w:r>
            <w:r w:rsidRPr="00A94714">
              <w:rPr>
                <w:rStyle w:val="Hyperlink"/>
                <w:rFonts w:cs="Times New Roman"/>
                <w:noProof/>
              </w:rPr>
              <w:t xml:space="preserve">LATAR BELAKANG MUNCULNYA GERAKAN </w:t>
            </w:r>
            <w:r w:rsidRPr="00A94714">
              <w:rPr>
                <w:rStyle w:val="Hyperlink"/>
                <w:rFonts w:cs="Times New Roman"/>
                <w:i/>
                <w:noProof/>
              </w:rPr>
              <w:t>TAJDID</w:t>
            </w:r>
            <w:r>
              <w:rPr>
                <w:noProof/>
                <w:webHidden/>
              </w:rPr>
              <w:tab/>
            </w:r>
            <w:r>
              <w:rPr>
                <w:noProof/>
                <w:webHidden/>
              </w:rPr>
              <w:fldChar w:fldCharType="begin"/>
            </w:r>
            <w:r>
              <w:rPr>
                <w:noProof/>
                <w:webHidden/>
              </w:rPr>
              <w:instrText xml:space="preserve"> PAGEREF _Toc16004694 \h </w:instrText>
            </w:r>
            <w:r>
              <w:rPr>
                <w:noProof/>
                <w:webHidden/>
              </w:rPr>
            </w:r>
            <w:r>
              <w:rPr>
                <w:noProof/>
                <w:webHidden/>
              </w:rPr>
              <w:fldChar w:fldCharType="separate"/>
            </w:r>
            <w:r>
              <w:rPr>
                <w:noProof/>
                <w:webHidden/>
              </w:rPr>
              <w:t>44</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5" w:history="1">
            <w:r w:rsidRPr="00A94714">
              <w:rPr>
                <w:rStyle w:val="Hyperlink"/>
                <w:rFonts w:cs="Times New Roman"/>
                <w:noProof/>
              </w:rPr>
              <w:t>D.</w:t>
            </w:r>
            <w:r>
              <w:rPr>
                <w:rFonts w:asciiTheme="minorHAnsi" w:eastAsiaTheme="minorEastAsia" w:hAnsiTheme="minorHAnsi"/>
                <w:noProof/>
                <w:sz w:val="22"/>
                <w:lang w:eastAsia="id-ID"/>
              </w:rPr>
              <w:tab/>
            </w:r>
            <w:r w:rsidRPr="00A94714">
              <w:rPr>
                <w:rStyle w:val="Hyperlink"/>
                <w:rFonts w:cs="Times New Roman"/>
                <w:noProof/>
              </w:rPr>
              <w:t>NEGARA-NEGARA YANG MEMUNCULKAN TOKOH-TOKOH GERAKAN PEMBAHARUAN</w:t>
            </w:r>
            <w:r>
              <w:rPr>
                <w:noProof/>
                <w:webHidden/>
              </w:rPr>
              <w:tab/>
            </w:r>
            <w:r>
              <w:rPr>
                <w:noProof/>
                <w:webHidden/>
              </w:rPr>
              <w:fldChar w:fldCharType="begin"/>
            </w:r>
            <w:r>
              <w:rPr>
                <w:noProof/>
                <w:webHidden/>
              </w:rPr>
              <w:instrText xml:space="preserve"> PAGEREF _Toc16004695 \h </w:instrText>
            </w:r>
            <w:r>
              <w:rPr>
                <w:noProof/>
                <w:webHidden/>
              </w:rPr>
            </w:r>
            <w:r>
              <w:rPr>
                <w:noProof/>
                <w:webHidden/>
              </w:rPr>
              <w:fldChar w:fldCharType="separate"/>
            </w:r>
            <w:r>
              <w:rPr>
                <w:noProof/>
                <w:webHidden/>
              </w:rPr>
              <w:t>45</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6" w:history="1">
            <w:r w:rsidRPr="00A94714">
              <w:rPr>
                <w:rStyle w:val="Hyperlink"/>
                <w:rFonts w:cs="Times New Roman"/>
                <w:noProof/>
              </w:rPr>
              <w:t>E.</w:t>
            </w:r>
            <w:r>
              <w:rPr>
                <w:rFonts w:asciiTheme="minorHAnsi" w:eastAsiaTheme="minorEastAsia" w:hAnsiTheme="minorHAnsi"/>
                <w:noProof/>
                <w:sz w:val="22"/>
                <w:lang w:eastAsia="id-ID"/>
              </w:rPr>
              <w:tab/>
            </w:r>
            <w:r w:rsidRPr="00A94714">
              <w:rPr>
                <w:rStyle w:val="Hyperlink"/>
                <w:rFonts w:cs="Times New Roman"/>
                <w:noProof/>
              </w:rPr>
              <w:t>TOKOH-TOKOH GERAKAN PEMBAHARUAN DAN IDE-IDE PEMBAHARUANNYA</w:t>
            </w:r>
            <w:r>
              <w:rPr>
                <w:noProof/>
                <w:webHidden/>
              </w:rPr>
              <w:tab/>
            </w:r>
            <w:r>
              <w:rPr>
                <w:noProof/>
                <w:webHidden/>
              </w:rPr>
              <w:fldChar w:fldCharType="begin"/>
            </w:r>
            <w:r>
              <w:rPr>
                <w:noProof/>
                <w:webHidden/>
              </w:rPr>
              <w:instrText xml:space="preserve"> PAGEREF _Toc16004696 \h </w:instrText>
            </w:r>
            <w:r>
              <w:rPr>
                <w:noProof/>
                <w:webHidden/>
              </w:rPr>
            </w:r>
            <w:r>
              <w:rPr>
                <w:noProof/>
                <w:webHidden/>
              </w:rPr>
              <w:fldChar w:fldCharType="separate"/>
            </w:r>
            <w:r>
              <w:rPr>
                <w:noProof/>
                <w:webHidden/>
              </w:rPr>
              <w:t>48</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697" w:history="1">
            <w:r w:rsidRPr="00A94714">
              <w:rPr>
                <w:rStyle w:val="Hyperlink"/>
                <w:rFonts w:cs="Times New Roman"/>
                <w:noProof/>
              </w:rPr>
              <w:t>LATIHAN SOAL</w:t>
            </w:r>
            <w:r>
              <w:rPr>
                <w:noProof/>
                <w:webHidden/>
              </w:rPr>
              <w:tab/>
            </w:r>
            <w:r>
              <w:rPr>
                <w:noProof/>
                <w:webHidden/>
              </w:rPr>
              <w:fldChar w:fldCharType="begin"/>
            </w:r>
            <w:r>
              <w:rPr>
                <w:noProof/>
                <w:webHidden/>
              </w:rPr>
              <w:instrText xml:space="preserve"> PAGEREF _Toc16004697 \h </w:instrText>
            </w:r>
            <w:r>
              <w:rPr>
                <w:noProof/>
                <w:webHidden/>
              </w:rPr>
            </w:r>
            <w:r>
              <w:rPr>
                <w:noProof/>
                <w:webHidden/>
              </w:rPr>
              <w:fldChar w:fldCharType="separate"/>
            </w:r>
            <w:r>
              <w:rPr>
                <w:noProof/>
                <w:webHidden/>
              </w:rPr>
              <w:t>60</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r:id="rId18" w:anchor="_Toc16004698" w:history="1">
            <w:r w:rsidRPr="00A94714">
              <w:rPr>
                <w:rStyle w:val="Hyperlink"/>
                <w:b/>
                <w:noProof/>
              </w:rPr>
              <w:t>BAB VI</w:t>
            </w:r>
            <w:r>
              <w:rPr>
                <w:noProof/>
                <w:webHidden/>
              </w:rPr>
              <w:tab/>
            </w:r>
            <w:r>
              <w:rPr>
                <w:noProof/>
                <w:webHidden/>
              </w:rPr>
              <w:fldChar w:fldCharType="begin"/>
            </w:r>
            <w:r>
              <w:rPr>
                <w:noProof/>
                <w:webHidden/>
              </w:rPr>
              <w:instrText xml:space="preserve"> PAGEREF _Toc16004698 \h </w:instrText>
            </w:r>
            <w:r>
              <w:rPr>
                <w:noProof/>
                <w:webHidden/>
              </w:rPr>
            </w:r>
            <w:r>
              <w:rPr>
                <w:noProof/>
                <w:webHidden/>
              </w:rPr>
              <w:fldChar w:fldCharType="separate"/>
            </w:r>
            <w:r>
              <w:rPr>
                <w:noProof/>
                <w:webHidden/>
              </w:rPr>
              <w:t>62</w:t>
            </w:r>
            <w:r>
              <w:rPr>
                <w:noProof/>
                <w:webHidden/>
              </w:rPr>
              <w:fldChar w:fldCharType="end"/>
            </w:r>
          </w:hyperlink>
        </w:p>
        <w:p w:rsidR="00927458" w:rsidRDefault="00927458">
          <w:pPr>
            <w:pStyle w:val="TOC2"/>
            <w:tabs>
              <w:tab w:val="right" w:leader="dot" w:pos="9628"/>
            </w:tabs>
            <w:rPr>
              <w:rFonts w:asciiTheme="minorHAnsi" w:eastAsiaTheme="minorEastAsia" w:hAnsiTheme="minorHAnsi"/>
              <w:noProof/>
              <w:sz w:val="22"/>
              <w:lang w:eastAsia="id-ID"/>
            </w:rPr>
          </w:pPr>
          <w:hyperlink r:id="rId19" w:anchor="_Toc16004699" w:history="1">
            <w:r w:rsidRPr="00A94714">
              <w:rPr>
                <w:rStyle w:val="Hyperlink"/>
                <w:noProof/>
              </w:rPr>
              <w:t>GERAKAN PEMBAHARUAN DI INDONESIA</w:t>
            </w:r>
            <w:r>
              <w:rPr>
                <w:noProof/>
                <w:webHidden/>
              </w:rPr>
              <w:tab/>
            </w:r>
            <w:r>
              <w:rPr>
                <w:noProof/>
                <w:webHidden/>
              </w:rPr>
              <w:fldChar w:fldCharType="begin"/>
            </w:r>
            <w:r>
              <w:rPr>
                <w:noProof/>
                <w:webHidden/>
              </w:rPr>
              <w:instrText xml:space="preserve"> PAGEREF _Toc16004699 \h </w:instrText>
            </w:r>
            <w:r>
              <w:rPr>
                <w:noProof/>
                <w:webHidden/>
              </w:rPr>
            </w:r>
            <w:r>
              <w:rPr>
                <w:noProof/>
                <w:webHidden/>
              </w:rPr>
              <w:fldChar w:fldCharType="separate"/>
            </w:r>
            <w:r>
              <w:rPr>
                <w:noProof/>
                <w:webHidden/>
              </w:rPr>
              <w:t>62</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700" w:history="1">
            <w:r w:rsidRPr="00A94714">
              <w:rPr>
                <w:rStyle w:val="Hyperlink"/>
                <w:rFonts w:cs="Times New Roman"/>
                <w:noProof/>
              </w:rPr>
              <w:t>KOMPETENSI DASAR</w:t>
            </w:r>
            <w:r>
              <w:rPr>
                <w:noProof/>
                <w:webHidden/>
              </w:rPr>
              <w:tab/>
            </w:r>
            <w:r>
              <w:rPr>
                <w:noProof/>
                <w:webHidden/>
              </w:rPr>
              <w:fldChar w:fldCharType="begin"/>
            </w:r>
            <w:r>
              <w:rPr>
                <w:noProof/>
                <w:webHidden/>
              </w:rPr>
              <w:instrText xml:space="preserve"> PAGEREF _Toc16004700 \h </w:instrText>
            </w:r>
            <w:r>
              <w:rPr>
                <w:noProof/>
                <w:webHidden/>
              </w:rPr>
            </w:r>
            <w:r>
              <w:rPr>
                <w:noProof/>
                <w:webHidden/>
              </w:rPr>
              <w:fldChar w:fldCharType="separate"/>
            </w:r>
            <w:r>
              <w:rPr>
                <w:noProof/>
                <w:webHidden/>
              </w:rPr>
              <w:t>62</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701" w:history="1">
            <w:r w:rsidRPr="00A94714">
              <w:rPr>
                <w:rStyle w:val="Hyperlink"/>
                <w:rFonts w:eastAsia="Times New Roman" w:cs="Times New Roman"/>
                <w:noProof/>
                <w:lang w:eastAsia="id-ID"/>
              </w:rPr>
              <w:t>A.</w:t>
            </w:r>
            <w:r>
              <w:rPr>
                <w:rFonts w:asciiTheme="minorHAnsi" w:eastAsiaTheme="minorEastAsia" w:hAnsiTheme="minorHAnsi"/>
                <w:noProof/>
                <w:sz w:val="22"/>
                <w:lang w:eastAsia="id-ID"/>
              </w:rPr>
              <w:tab/>
            </w:r>
            <w:r w:rsidRPr="00A94714">
              <w:rPr>
                <w:rStyle w:val="Hyperlink"/>
                <w:rFonts w:eastAsia="Times New Roman" w:cs="Times New Roman"/>
                <w:noProof/>
                <w:lang w:eastAsia="id-ID"/>
              </w:rPr>
              <w:t>PENGARUH GERAKAN PEMBAHARUAN TERHADAP PERKEMBANGAN ISLAM DI INDONESIA</w:t>
            </w:r>
            <w:r>
              <w:rPr>
                <w:noProof/>
                <w:webHidden/>
              </w:rPr>
              <w:tab/>
            </w:r>
            <w:r>
              <w:rPr>
                <w:noProof/>
                <w:webHidden/>
              </w:rPr>
              <w:fldChar w:fldCharType="begin"/>
            </w:r>
            <w:r>
              <w:rPr>
                <w:noProof/>
                <w:webHidden/>
              </w:rPr>
              <w:instrText xml:space="preserve"> PAGEREF _Toc16004701 \h </w:instrText>
            </w:r>
            <w:r>
              <w:rPr>
                <w:noProof/>
                <w:webHidden/>
              </w:rPr>
            </w:r>
            <w:r>
              <w:rPr>
                <w:noProof/>
                <w:webHidden/>
              </w:rPr>
              <w:fldChar w:fldCharType="separate"/>
            </w:r>
            <w:r>
              <w:rPr>
                <w:noProof/>
                <w:webHidden/>
              </w:rPr>
              <w:t>64</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702" w:history="1">
            <w:r w:rsidRPr="00A94714">
              <w:rPr>
                <w:rStyle w:val="Hyperlink"/>
                <w:rFonts w:cs="Times New Roman"/>
                <w:noProof/>
              </w:rPr>
              <w:t>B. BEBERAPA ORGANISASI ISLAM YANG MUNCUL AKIBAT GERAKAN PEMBAHARUAN</w:t>
            </w:r>
            <w:r>
              <w:rPr>
                <w:noProof/>
                <w:webHidden/>
              </w:rPr>
              <w:tab/>
            </w:r>
            <w:r>
              <w:rPr>
                <w:noProof/>
                <w:webHidden/>
              </w:rPr>
              <w:fldChar w:fldCharType="begin"/>
            </w:r>
            <w:r>
              <w:rPr>
                <w:noProof/>
                <w:webHidden/>
              </w:rPr>
              <w:instrText xml:space="preserve"> PAGEREF _Toc16004702 \h </w:instrText>
            </w:r>
            <w:r>
              <w:rPr>
                <w:noProof/>
                <w:webHidden/>
              </w:rPr>
            </w:r>
            <w:r>
              <w:rPr>
                <w:noProof/>
                <w:webHidden/>
              </w:rPr>
              <w:fldChar w:fldCharType="separate"/>
            </w:r>
            <w:r>
              <w:rPr>
                <w:noProof/>
                <w:webHidden/>
              </w:rPr>
              <w:t>65</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703" w:history="1">
            <w:r w:rsidRPr="00A94714">
              <w:rPr>
                <w:rStyle w:val="Hyperlink"/>
                <w:rFonts w:cs="Times New Roman"/>
                <w:noProof/>
                <w:lang w:eastAsia="id-ID"/>
              </w:rPr>
              <w:t>C. DAMPAK MUNCULNYA ORGANISASI ISLAM DI INDONESIA</w:t>
            </w:r>
            <w:r>
              <w:rPr>
                <w:noProof/>
                <w:webHidden/>
              </w:rPr>
              <w:tab/>
            </w:r>
            <w:r>
              <w:rPr>
                <w:noProof/>
                <w:webHidden/>
              </w:rPr>
              <w:fldChar w:fldCharType="begin"/>
            </w:r>
            <w:r>
              <w:rPr>
                <w:noProof/>
                <w:webHidden/>
              </w:rPr>
              <w:instrText xml:space="preserve"> PAGEREF _Toc16004703 \h </w:instrText>
            </w:r>
            <w:r>
              <w:rPr>
                <w:noProof/>
                <w:webHidden/>
              </w:rPr>
            </w:r>
            <w:r>
              <w:rPr>
                <w:noProof/>
                <w:webHidden/>
              </w:rPr>
              <w:fldChar w:fldCharType="separate"/>
            </w:r>
            <w:r>
              <w:rPr>
                <w:noProof/>
                <w:webHidden/>
              </w:rPr>
              <w:t>77</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704" w:history="1">
            <w:r w:rsidRPr="00A94714">
              <w:rPr>
                <w:rStyle w:val="Hyperlink"/>
                <w:rFonts w:cs="Times New Roman"/>
                <w:noProof/>
                <w:lang w:eastAsia="id-ID"/>
              </w:rPr>
              <w:t>LATIHAN SOAL</w:t>
            </w:r>
            <w:r>
              <w:rPr>
                <w:noProof/>
                <w:webHidden/>
              </w:rPr>
              <w:tab/>
            </w:r>
            <w:r>
              <w:rPr>
                <w:noProof/>
                <w:webHidden/>
              </w:rPr>
              <w:fldChar w:fldCharType="begin"/>
            </w:r>
            <w:r>
              <w:rPr>
                <w:noProof/>
                <w:webHidden/>
              </w:rPr>
              <w:instrText xml:space="preserve"> PAGEREF _Toc16004704 \h </w:instrText>
            </w:r>
            <w:r>
              <w:rPr>
                <w:noProof/>
                <w:webHidden/>
              </w:rPr>
            </w:r>
            <w:r>
              <w:rPr>
                <w:noProof/>
                <w:webHidden/>
              </w:rPr>
              <w:fldChar w:fldCharType="separate"/>
            </w:r>
            <w:r>
              <w:rPr>
                <w:noProof/>
                <w:webHidden/>
              </w:rPr>
              <w:t>79</w:t>
            </w:r>
            <w:r>
              <w:rPr>
                <w:noProof/>
                <w:webHidden/>
              </w:rPr>
              <w:fldChar w:fldCharType="end"/>
            </w:r>
          </w:hyperlink>
        </w:p>
        <w:p w:rsidR="00927458" w:rsidRDefault="00927458">
          <w:pPr>
            <w:pStyle w:val="TOC1"/>
            <w:tabs>
              <w:tab w:val="right" w:leader="dot" w:pos="9628"/>
            </w:tabs>
            <w:rPr>
              <w:rFonts w:asciiTheme="minorHAnsi" w:eastAsiaTheme="minorEastAsia" w:hAnsiTheme="minorHAnsi"/>
              <w:noProof/>
              <w:sz w:val="22"/>
              <w:lang w:eastAsia="id-ID"/>
            </w:rPr>
          </w:pPr>
          <w:hyperlink w:anchor="_Toc16004705" w:history="1">
            <w:r w:rsidRPr="00A94714">
              <w:rPr>
                <w:rStyle w:val="Hyperlink"/>
                <w:rFonts w:cs="Times New Roman"/>
                <w:b/>
                <w:noProof/>
              </w:rPr>
              <w:t>LATIHAN ULANGAN SEMESTER 2</w:t>
            </w:r>
            <w:r>
              <w:rPr>
                <w:noProof/>
                <w:webHidden/>
              </w:rPr>
              <w:tab/>
            </w:r>
            <w:r>
              <w:rPr>
                <w:noProof/>
                <w:webHidden/>
              </w:rPr>
              <w:fldChar w:fldCharType="begin"/>
            </w:r>
            <w:r>
              <w:rPr>
                <w:noProof/>
                <w:webHidden/>
              </w:rPr>
              <w:instrText xml:space="preserve"> PAGEREF _Toc16004705 \h </w:instrText>
            </w:r>
            <w:r>
              <w:rPr>
                <w:noProof/>
                <w:webHidden/>
              </w:rPr>
            </w:r>
            <w:r>
              <w:rPr>
                <w:noProof/>
                <w:webHidden/>
              </w:rPr>
              <w:fldChar w:fldCharType="separate"/>
            </w:r>
            <w:r>
              <w:rPr>
                <w:noProof/>
                <w:webHidden/>
              </w:rPr>
              <w:t>81</w:t>
            </w:r>
            <w:r>
              <w:rPr>
                <w:noProof/>
                <w:webHidden/>
              </w:rPr>
              <w:fldChar w:fldCharType="end"/>
            </w:r>
          </w:hyperlink>
        </w:p>
        <w:p w:rsidR="00927458" w:rsidRDefault="00927458">
          <w:pPr>
            <w:pStyle w:val="TOC3"/>
            <w:rPr>
              <w:rFonts w:asciiTheme="minorHAnsi" w:eastAsiaTheme="minorEastAsia" w:hAnsiTheme="minorHAnsi"/>
              <w:noProof/>
              <w:sz w:val="22"/>
              <w:lang w:eastAsia="id-ID"/>
            </w:rPr>
          </w:pPr>
          <w:hyperlink w:anchor="_Toc16004706" w:history="1">
            <w:r w:rsidRPr="00A94714">
              <w:rPr>
                <w:rStyle w:val="Hyperlink"/>
                <w:rFonts w:cs="Times New Roman"/>
                <w:noProof/>
              </w:rPr>
              <w:t>DAFTAR PUSTAKA</w:t>
            </w:r>
            <w:r>
              <w:rPr>
                <w:noProof/>
                <w:webHidden/>
              </w:rPr>
              <w:tab/>
            </w:r>
            <w:r>
              <w:rPr>
                <w:noProof/>
                <w:webHidden/>
              </w:rPr>
              <w:fldChar w:fldCharType="begin"/>
            </w:r>
            <w:r>
              <w:rPr>
                <w:noProof/>
                <w:webHidden/>
              </w:rPr>
              <w:instrText xml:space="preserve"> PAGEREF _Toc16004706 \h </w:instrText>
            </w:r>
            <w:r>
              <w:rPr>
                <w:noProof/>
                <w:webHidden/>
              </w:rPr>
            </w:r>
            <w:r>
              <w:rPr>
                <w:noProof/>
                <w:webHidden/>
              </w:rPr>
              <w:fldChar w:fldCharType="separate"/>
            </w:r>
            <w:r>
              <w:rPr>
                <w:noProof/>
                <w:webHidden/>
              </w:rPr>
              <w:t>84</w:t>
            </w:r>
            <w:r>
              <w:rPr>
                <w:noProof/>
                <w:webHidden/>
              </w:rPr>
              <w:fldChar w:fldCharType="end"/>
            </w:r>
          </w:hyperlink>
        </w:p>
        <w:p w:rsidR="004B51DE" w:rsidRPr="00927458" w:rsidRDefault="004B51DE" w:rsidP="00882E87">
          <w:pPr>
            <w:rPr>
              <w:rFonts w:cs="Times New Roman"/>
            </w:rPr>
          </w:pPr>
          <w:r w:rsidRPr="00927458">
            <w:rPr>
              <w:rFonts w:cs="Times New Roman"/>
              <w:b/>
              <w:bCs/>
              <w:noProof/>
            </w:rPr>
            <w:fldChar w:fldCharType="end"/>
          </w:r>
        </w:p>
      </w:sdtContent>
    </w:sdt>
    <w:p w:rsidR="004B51DE" w:rsidRPr="00927458" w:rsidRDefault="004B51DE" w:rsidP="00882E87">
      <w:pPr>
        <w:rPr>
          <w:rFonts w:cs="Times New Roman"/>
        </w:rPr>
      </w:pPr>
      <w:r w:rsidRPr="00927458">
        <w:rPr>
          <w:rFonts w:cs="Times New Roman"/>
        </w:rPr>
        <w:br w:type="page"/>
      </w:r>
    </w:p>
    <w:p w:rsidR="004B51DE" w:rsidRPr="00927458" w:rsidRDefault="004B51DE" w:rsidP="00882E87">
      <w:pPr>
        <w:rPr>
          <w:rFonts w:cs="Times New Roman"/>
        </w:rPr>
      </w:pPr>
      <w:r w:rsidRPr="00927458">
        <w:rPr>
          <w:rFonts w:cs="Times New Roman"/>
        </w:rPr>
        <w:lastRenderedPageBreak/>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280035</wp:posOffset>
                </wp:positionV>
                <wp:extent cx="5828030" cy="104267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042670"/>
                        </a:xfrm>
                        <a:prstGeom prst="rect">
                          <a:avLst/>
                        </a:prstGeom>
                        <a:noFill/>
                        <a:ln>
                          <a:noFill/>
                        </a:ln>
                      </wps:spPr>
                      <wps:txbx>
                        <w:txbxContent>
                          <w:p w:rsidR="00A04F56" w:rsidRPr="004B51DE" w:rsidRDefault="00A04F56" w:rsidP="004B51DE">
                            <w:pPr>
                              <w:pStyle w:val="Heading1"/>
                              <w:rPr>
                                <w:b/>
                              </w:rPr>
                            </w:pPr>
                            <w:bookmarkStart w:id="2" w:name="_Toc16004654"/>
                            <w:r w:rsidRPr="004B51DE">
                              <w:rPr>
                                <w:b/>
                              </w:rPr>
                              <w:t>BAB I</w:t>
                            </w:r>
                            <w:bookmarkEnd w:id="2"/>
                          </w:p>
                          <w:p w:rsidR="00A04F56" w:rsidRPr="00B104C9" w:rsidRDefault="00A04F56" w:rsidP="004B51DE">
                            <w:pPr>
                              <w:pStyle w:val="Heading2"/>
                              <w:rPr>
                                <w:sz w:val="36"/>
                              </w:rPr>
                            </w:pPr>
                            <w:bookmarkStart w:id="3" w:name="_Toc15066792"/>
                            <w:bookmarkStart w:id="4" w:name="_Hlk15064921"/>
                            <w:bookmarkStart w:id="5" w:name="_Toc16004655"/>
                            <w:r w:rsidRPr="00B104C9">
                              <w:rPr>
                                <w:sz w:val="36"/>
                              </w:rPr>
                              <w:t>MASUKNYA PERADABAN KERAJAAN TURKI U</w:t>
                            </w:r>
                            <w:bookmarkEnd w:id="3"/>
                            <w:r w:rsidRPr="00B104C9">
                              <w:rPr>
                                <w:sz w:val="36"/>
                              </w:rPr>
                              <w:t>SMANI</w:t>
                            </w:r>
                            <w:bookmarkEnd w:id="5"/>
                          </w:p>
                          <w:bookmarkEnd w:id="4"/>
                          <w:p w:rsidR="00A04F56" w:rsidRDefault="00A04F56" w:rsidP="004B51D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2.05pt;width:458.9pt;height:82.1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" filled="f" stroked="f">
                <v:textbox>
                  <w:txbxContent>
                    <w:p w:rsidR="00A04F56" w:rsidRPr="004B51DE" w:rsidRDefault="00A04F56" w:rsidP="004B51DE">
                      <w:pPr>
                        <w:pStyle w:val="Heading1"/>
                        <w:rPr>
                          <w:b/>
                        </w:rPr>
                      </w:pPr>
                      <w:bookmarkStart w:id="6" w:name="_Toc16004654"/>
                      <w:r w:rsidRPr="004B51DE">
                        <w:rPr>
                          <w:b/>
                        </w:rPr>
                        <w:t>BAB I</w:t>
                      </w:r>
                      <w:bookmarkEnd w:id="6"/>
                    </w:p>
                    <w:p w:rsidR="00A04F56" w:rsidRPr="00B104C9" w:rsidRDefault="00A04F56" w:rsidP="004B51DE">
                      <w:pPr>
                        <w:pStyle w:val="Heading2"/>
                        <w:rPr>
                          <w:sz w:val="36"/>
                        </w:rPr>
                      </w:pPr>
                      <w:bookmarkStart w:id="7" w:name="_Toc15066792"/>
                      <w:bookmarkStart w:id="8" w:name="_Hlk15064921"/>
                      <w:bookmarkStart w:id="9" w:name="_Toc16004655"/>
                      <w:r w:rsidRPr="00B104C9">
                        <w:rPr>
                          <w:sz w:val="36"/>
                        </w:rPr>
                        <w:t>MASUKNYA PERADABAN KERAJAAN TURKI U</w:t>
                      </w:r>
                      <w:bookmarkEnd w:id="7"/>
                      <w:r w:rsidRPr="00B104C9">
                        <w:rPr>
                          <w:sz w:val="36"/>
                        </w:rPr>
                        <w:t>SMANI</w:t>
                      </w:r>
                      <w:bookmarkEnd w:id="9"/>
                    </w:p>
                    <w:bookmarkEnd w:id="8"/>
                    <w:p w:rsidR="00A04F56" w:rsidRDefault="00A04F56" w:rsidP="004B51DE"/>
                  </w:txbxContent>
                </v:textbox>
                <w10:wrap type="square" anchorx="margin"/>
              </v:shape>
            </w:pict>
          </mc:Fallback>
        </mc:AlternateContent>
      </w:r>
      <w:r w:rsidRPr="00927458">
        <w:rPr>
          <w:rFonts w:cs="Times New Roma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2778</wp:posOffset>
                </wp:positionV>
                <wp:extent cx="6122670" cy="1619885"/>
                <wp:effectExtent l="0" t="0" r="11430" b="18415"/>
                <wp:wrapNone/>
                <wp:docPr id="1" name="Scroll: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619885"/>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A87D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0;margin-top:.2pt;width:482.1pt;height:12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">
                <w10:wrap anchorx="margin"/>
              </v:shape>
            </w:pict>
          </mc:Fallback>
        </mc:AlternateContent>
      </w:r>
    </w:p>
    <w:p w:rsidR="004B51DE" w:rsidRPr="00927458" w:rsidRDefault="004B51DE" w:rsidP="00882E87">
      <w:pPr>
        <w:rPr>
          <w:rFonts w:cs="Times New Roman"/>
        </w:rPr>
      </w:pPr>
    </w:p>
    <w:p w:rsidR="00474624" w:rsidRPr="00927458" w:rsidRDefault="00474624" w:rsidP="00882E87">
      <w:pPr>
        <w:pStyle w:val="Heading3"/>
        <w:rPr>
          <w:rFonts w:cs="Times New Roman"/>
        </w:rPr>
      </w:pPr>
    </w:p>
    <w:p w:rsidR="004B51DE" w:rsidRPr="00927458" w:rsidRDefault="00B104C9" w:rsidP="00882E87">
      <w:pPr>
        <w:pStyle w:val="Heading3"/>
        <w:rPr>
          <w:rFonts w:cs="Times New Roman"/>
        </w:rPr>
      </w:pPr>
      <w:bookmarkStart w:id="10" w:name="_Toc16004656"/>
      <w:r w:rsidRPr="00927458">
        <w:rPr>
          <w:rFonts w:cs="Times New Roman"/>
        </w:rPr>
        <w:t>KOMPETENSI DASAR</w:t>
      </w:r>
      <w:bookmarkEnd w:id="10"/>
    </w:p>
    <w:p w:rsidR="004B51DE" w:rsidRPr="00927458" w:rsidRDefault="004B51DE" w:rsidP="00882E87">
      <w:pPr>
        <w:rPr>
          <w:rFonts w:cs="Times New Roman"/>
        </w:rPr>
      </w:pPr>
      <w:r w:rsidRPr="00927458">
        <w:rPr>
          <w:rFonts w:cs="Times New Roman"/>
        </w:rPr>
        <w:t>3.1 Memahami proses lahirnya dinasti Usmani</w:t>
      </w:r>
    </w:p>
    <w:p w:rsidR="004B51DE" w:rsidRPr="00927458" w:rsidRDefault="004B51DE" w:rsidP="00882E87">
      <w:pPr>
        <w:rPr>
          <w:rFonts w:cs="Times New Roman"/>
        </w:rPr>
      </w:pPr>
      <w:r w:rsidRPr="00927458">
        <w:rPr>
          <w:rFonts w:cs="Times New Roman"/>
        </w:rPr>
        <w:t>3.2 Menganalisis Keberhasilan-keberhasilan yang di capai pada masa dinasti Usmani</w:t>
      </w:r>
    </w:p>
    <w:p w:rsidR="004B51DE" w:rsidRPr="00927458" w:rsidRDefault="004B51DE" w:rsidP="00882E87">
      <w:pPr>
        <w:rPr>
          <w:rFonts w:cs="Times New Roman"/>
        </w:rPr>
      </w:pPr>
      <w:r w:rsidRPr="00927458">
        <w:rPr>
          <w:rFonts w:cs="Times New Roman"/>
        </w:rPr>
        <w:t>4.1 Menceritakan tentang proses berdirinya dinasti usmani</w:t>
      </w:r>
    </w:p>
    <w:p w:rsidR="004B51DE" w:rsidRPr="00927458" w:rsidRDefault="004B51DE" w:rsidP="00882E87">
      <w:pPr>
        <w:rPr>
          <w:rFonts w:cs="Times New Roman"/>
        </w:rPr>
      </w:pPr>
      <w:r w:rsidRPr="00927458">
        <w:rPr>
          <w:rFonts w:cs="Times New Roman"/>
        </w:rPr>
        <w:t>4.2 Membuat peta konsep mengenai keberhasilan-keberhasilan yang di capai pada masa dinasti</w:t>
      </w:r>
      <w:r w:rsidR="00782B67" w:rsidRPr="00927458">
        <w:rPr>
          <w:rFonts w:cs="Times New Roman"/>
        </w:rPr>
        <w:t xml:space="preserve"> </w:t>
      </w:r>
      <w:r w:rsidRPr="00927458">
        <w:rPr>
          <w:rFonts w:cs="Times New Roman"/>
        </w:rPr>
        <w:t>usmani</w:t>
      </w:r>
    </w:p>
    <w:p w:rsidR="004B51DE" w:rsidRPr="00927458" w:rsidRDefault="004B51DE" w:rsidP="00882E87">
      <w:pPr>
        <w:rPr>
          <w:rFonts w:cs="Times New Roman"/>
        </w:rPr>
      </w:pPr>
      <w:r w:rsidRPr="00927458">
        <w:rPr>
          <w:rFonts w:cs="Times New Roman"/>
        </w:rPr>
        <w:t>4.3 Memamparkan perkembangan ilmu pengetahuan dan peradaban pada masa dinasti usmani</w:t>
      </w:r>
    </w:p>
    <w:p w:rsidR="004B51DE" w:rsidRPr="00927458" w:rsidRDefault="004B51DE" w:rsidP="00882E87">
      <w:pPr>
        <w:pStyle w:val="Heading3"/>
        <w:rPr>
          <w:rFonts w:cs="Times New Roman"/>
        </w:rPr>
      </w:pPr>
      <w:bookmarkStart w:id="11" w:name="_Toc16004657"/>
      <w:r w:rsidRPr="00927458">
        <w:rPr>
          <w:rFonts w:cs="Times New Roman"/>
        </w:rPr>
        <w:t>RINGKASAN MATERI</w:t>
      </w:r>
      <w:bookmarkEnd w:id="11"/>
    </w:p>
    <w:p w:rsidR="004B51DE" w:rsidRPr="00927458" w:rsidRDefault="004B51DE" w:rsidP="00882E87">
      <w:pPr>
        <w:rPr>
          <w:rFonts w:cs="Times New Roman"/>
        </w:rPr>
      </w:pPr>
    </w:p>
    <w:p w:rsidR="004B51DE" w:rsidRPr="00927458" w:rsidRDefault="004B51DE" w:rsidP="00882E87">
      <w:pPr>
        <w:ind w:firstLine="709"/>
        <w:rPr>
          <w:rFonts w:cs="Times New Roman"/>
        </w:rPr>
      </w:pPr>
      <w:r w:rsidRPr="00927458">
        <w:rPr>
          <w:rFonts w:cs="Times New Roman"/>
        </w:rPr>
        <w:t xml:space="preserve">Dinasti Usmani merupakan salah satu dari sekian banyak kerajaan islam yang bernah berjaya di muka bumi. Pusat pemerintahan dinasti usmani berpusat di istanbul. Dalam perjalanan panjangnya, </w:t>
      </w:r>
    </w:p>
    <w:p w:rsidR="004B51DE" w:rsidRPr="00927458" w:rsidRDefault="006D6B93" w:rsidP="006D6B93">
      <w:pPr>
        <w:ind w:firstLine="360"/>
        <w:rPr>
          <w:rFonts w:cs="Times New Roman"/>
        </w:rPr>
      </w:pPr>
      <w:r w:rsidRPr="00927458">
        <w:rPr>
          <w:rFonts w:cs="Times New Roman"/>
        </w:rPr>
        <w:t>D</w:t>
      </w:r>
      <w:r w:rsidR="004B51DE" w:rsidRPr="00927458">
        <w:rPr>
          <w:rFonts w:cs="Times New Roman"/>
        </w:rPr>
        <w:t>inasti usmani merupakan kerajaan islam yang menguasi tiga benua, meliput sebagian wilahyah eropa, afrika, dan asia. Kerajaan ini mencapai puncak kejayaanya sekitar tahun 1520 – 1566 M di bawah kekuasaan sultan sulaiman I atau sultan sulaiman Al-qanuni. Kerajaan ini akhirnya berubah menjadi repulik turki pada awal abad ke – 20.</w:t>
      </w:r>
    </w:p>
    <w:p w:rsidR="004B51DE" w:rsidRPr="00927458" w:rsidRDefault="004B51DE" w:rsidP="009C08B2">
      <w:pPr>
        <w:pStyle w:val="Heading3"/>
        <w:numPr>
          <w:ilvl w:val="0"/>
          <w:numId w:val="1"/>
        </w:numPr>
        <w:rPr>
          <w:rFonts w:cs="Times New Roman"/>
        </w:rPr>
      </w:pPr>
      <w:bookmarkStart w:id="12" w:name="_Toc15066793"/>
      <w:bookmarkStart w:id="13" w:name="_Hlk15065012"/>
      <w:bookmarkStart w:id="14" w:name="_Toc16004658"/>
      <w:r w:rsidRPr="00927458">
        <w:rPr>
          <w:rFonts w:cs="Times New Roman"/>
        </w:rPr>
        <w:t>PROSES LAHIR</w:t>
      </w:r>
      <w:r w:rsidR="00144105" w:rsidRPr="00927458">
        <w:rPr>
          <w:rFonts w:cs="Times New Roman"/>
        </w:rPr>
        <w:t>N</w:t>
      </w:r>
      <w:r w:rsidRPr="00927458">
        <w:rPr>
          <w:rFonts w:cs="Times New Roman"/>
        </w:rPr>
        <w:t>YA DINASTI USMANI</w:t>
      </w:r>
      <w:bookmarkEnd w:id="12"/>
      <w:bookmarkEnd w:id="14"/>
    </w:p>
    <w:p w:rsidR="004B51DE" w:rsidRPr="00927458" w:rsidRDefault="004B51DE" w:rsidP="00882E87">
      <w:pPr>
        <w:ind w:firstLine="360"/>
        <w:rPr>
          <w:rFonts w:cs="Times New Roman"/>
        </w:rPr>
      </w:pPr>
      <w:bookmarkStart w:id="15" w:name="_Hlk15065776"/>
      <w:bookmarkEnd w:id="13"/>
      <w:r w:rsidRPr="00927458">
        <w:rPr>
          <w:rFonts w:cs="Times New Roman"/>
          <w:noProof/>
        </w:rPr>
        <mc:AlternateContent>
          <mc:Choice Requires="wps">
            <w:drawing>
              <wp:anchor distT="0" distB="0" distL="0" distR="0" simplePos="0" relativeHeight="251662336" behindDoc="0" locked="0" layoutInCell="1" allowOverlap="1">
                <wp:simplePos x="0" y="0"/>
                <wp:positionH relativeFrom="column">
                  <wp:posOffset>50165</wp:posOffset>
                </wp:positionH>
                <wp:positionV relativeFrom="paragraph">
                  <wp:posOffset>10795</wp:posOffset>
                </wp:positionV>
                <wp:extent cx="2960370" cy="2881630"/>
                <wp:effectExtent l="0" t="3175" r="3175" b="12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288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F56" w:rsidRDefault="00A04F56" w:rsidP="004B51DE">
                            <w:pPr>
                              <w:pStyle w:val="Kapsi"/>
                            </w:pPr>
                            <w:r>
                              <w:rPr>
                                <w:noProof/>
                              </w:rPr>
                              <w:drawing>
                                <wp:inline distT="0" distB="0" distL="0" distR="0">
                                  <wp:extent cx="2892425" cy="22561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24" t="-34" r="-24" b="-34"/>
                                          <a:stretch>
                                            <a:fillRect/>
                                          </a:stretch>
                                        </pic:blipFill>
                                        <pic:spPr bwMode="auto">
                                          <a:xfrm>
                                            <a:off x="0" y="0"/>
                                            <a:ext cx="2892425" cy="2256155"/>
                                          </a:xfrm>
                                          <a:prstGeom prst="rect">
                                            <a:avLst/>
                                          </a:prstGeom>
                                          <a:solidFill>
                                            <a:srgbClr val="FFFFFF"/>
                                          </a:solidFill>
                                          <a:ln>
                                            <a:noFill/>
                                          </a:ln>
                                        </pic:spPr>
                                      </pic:pic>
                                    </a:graphicData>
                                  </a:graphic>
                                </wp:inline>
                              </w:drawing>
                            </w:r>
                            <w:r>
                              <w:rPr>
                                <w:vanish/>
                              </w:rPr>
                              <w:br/>
                            </w:r>
                            <w:r>
                              <w:t>Sumber : (http://moeslim-mind.blogspot.com/2012/07/2.html)</w:t>
                            </w:r>
                          </w:p>
                        </w:txbxContent>
                      </wps:txbx>
                      <wps:bodyPr rot="0" vert="horz" wrap="square" lIns="1905" tIns="1905" rIns="73660" bIns="190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95pt;margin-top:.85pt;width:233.1pt;height:226.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" stroked="f">
                <v:textbox inset=".15pt,.15pt,5.8pt,.15pt">
                  <w:txbxContent>
                    <w:p w:rsidR="00A04F56" w:rsidRDefault="00A04F56" w:rsidP="004B51DE">
                      <w:pPr>
                        <w:pStyle w:val="Kapsi"/>
                      </w:pPr>
                      <w:r>
                        <w:rPr>
                          <w:noProof/>
                        </w:rPr>
                        <w:drawing>
                          <wp:inline distT="0" distB="0" distL="0" distR="0">
                            <wp:extent cx="2892425" cy="22561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24" t="-34" r="-24" b="-34"/>
                                    <a:stretch>
                                      <a:fillRect/>
                                    </a:stretch>
                                  </pic:blipFill>
                                  <pic:spPr bwMode="auto">
                                    <a:xfrm>
                                      <a:off x="0" y="0"/>
                                      <a:ext cx="2892425" cy="2256155"/>
                                    </a:xfrm>
                                    <a:prstGeom prst="rect">
                                      <a:avLst/>
                                    </a:prstGeom>
                                    <a:solidFill>
                                      <a:srgbClr val="FFFFFF"/>
                                    </a:solidFill>
                                    <a:ln>
                                      <a:noFill/>
                                    </a:ln>
                                  </pic:spPr>
                                </pic:pic>
                              </a:graphicData>
                            </a:graphic>
                          </wp:inline>
                        </w:drawing>
                      </w:r>
                      <w:r>
                        <w:rPr>
                          <w:vanish/>
                        </w:rPr>
                        <w:br/>
                      </w:r>
                      <w:r>
                        <w:t>Sumber : (http://moeslim-mind.blogspot.com/2012/07/2.html)</w:t>
                      </w:r>
                    </w:p>
                  </w:txbxContent>
                </v:textbox>
                <w10:wrap type="square"/>
              </v:shape>
            </w:pict>
          </mc:Fallback>
        </mc:AlternateContent>
      </w:r>
      <w:r w:rsidRPr="00927458">
        <w:rPr>
          <w:rFonts w:cs="Times New Roman"/>
        </w:rPr>
        <w:t xml:space="preserve">Dinasti </w:t>
      </w:r>
      <w:r w:rsidR="001662D2" w:rsidRPr="00927458">
        <w:rPr>
          <w:rFonts w:cs="Times New Roman"/>
        </w:rPr>
        <w:t>T</w:t>
      </w:r>
      <w:r w:rsidRPr="00927458">
        <w:rPr>
          <w:rFonts w:cs="Times New Roman"/>
        </w:rPr>
        <w:t xml:space="preserve">urki </w:t>
      </w:r>
      <w:r w:rsidR="001662D2" w:rsidRPr="00927458">
        <w:rPr>
          <w:rFonts w:cs="Times New Roman"/>
        </w:rPr>
        <w:t>U</w:t>
      </w:r>
      <w:r w:rsidRPr="00927458">
        <w:rPr>
          <w:rFonts w:cs="Times New Roman"/>
        </w:rPr>
        <w:t xml:space="preserve">smani berasal dari salah satu suku         di turki barat, yaitu suku kayi. Saat itu jengis Khan melakukan penyerbuan dan penyerangan di wilayah Turkistan yang di tinggali oleh suku kayi, salah satu kabilah Turki yang sangat terkenal. Sulaiman Syah pemimpin Suku Kayi, salah satu kabilah Turki yang sangat terkenal. Sulaiman syah pemimpin suku kayi meminta perlindungan dari penguasa kota transoksania bernama jalahuddin Mungurbiti bin khawarizmi. Namun, akhirnya Transoksania juga mampu di kuasi oleh tentara mongol. </w:t>
      </w:r>
    </w:p>
    <w:p w:rsidR="004B51DE" w:rsidRPr="00927458" w:rsidRDefault="004B51DE" w:rsidP="00715082">
      <w:pPr>
        <w:ind w:firstLine="360"/>
        <w:rPr>
          <w:rFonts w:cs="Times New Roman"/>
        </w:rPr>
      </w:pPr>
      <w:r w:rsidRPr="00927458">
        <w:rPr>
          <w:rFonts w:cs="Times New Roman"/>
        </w:rPr>
        <w:t>Atas peristiwa tersebut, Sulaim</w:t>
      </w:r>
      <w:r w:rsidR="001662D2" w:rsidRPr="00927458">
        <w:rPr>
          <w:rFonts w:cs="Times New Roman"/>
        </w:rPr>
        <w:t>an</w:t>
      </w:r>
      <w:r w:rsidRPr="00927458">
        <w:rPr>
          <w:rFonts w:cs="Times New Roman"/>
        </w:rPr>
        <w:t xml:space="preserve"> Syah berusaha memasuki wilayah Syam dengan menyebrangi sungai Eufrat. Saat di tengah pelayaranya, kapal sulaiman tengelam, namun empat putra sulaiman selamat, yaitu Dandan, Tongdai, </w:t>
      </w:r>
      <w:r w:rsidRPr="00927458">
        <w:rPr>
          <w:rFonts w:cs="Times New Roman"/>
        </w:rPr>
        <w:lastRenderedPageBreak/>
        <w:t>Ertoghrul, dan Sankurtakin. Kelompok yang ingin melanjutkan ke Asia kecil mengangkat Ertoghrul putra ke tiga dari Sulaiman Syah sebagai pemimpin baru mereka, hingga akhirnya menetap di Anatolia.</w:t>
      </w:r>
    </w:p>
    <w:p w:rsidR="004B51DE" w:rsidRPr="00927458" w:rsidRDefault="004B51DE" w:rsidP="006D6B93">
      <w:pPr>
        <w:ind w:firstLine="360"/>
        <w:rPr>
          <w:rFonts w:cs="Times New Roman"/>
        </w:rPr>
      </w:pPr>
      <w:r w:rsidRPr="00927458">
        <w:rPr>
          <w:rFonts w:cs="Times New Roman"/>
        </w:rPr>
        <w:t>Ketika terjadi pertempuran antara pasukan sultan Alaudin I dari Bani Seljuk Rum dengan kekaisaran Byantium, Ertoghrul dan para pengikutnya membantu pasukan Alaudin I hingga mencapai kemenangan. Atas bantuanya itu, Alaudin I sangat berterimakasih dan memberi hadiah kepada Ertoghrul dan kelompoknya berupa daerah di pegunungan Ermenia dan lembah Saguta di sepanjang Sungai Sakaria. Selanjutnya, Ertoghrul dan pasukanya mendapat tugas dari Alaudin I untuk menahklukan dan menguasai daerah pesisir Laut Hitam, Broessa sampai Eskisher. Pasukan Ertoghrul oleh Alaudin I di beri gelar “</w:t>
      </w:r>
      <w:r w:rsidRPr="00927458">
        <w:rPr>
          <w:rFonts w:cs="Times New Roman"/>
          <w:i/>
          <w:iCs/>
        </w:rPr>
        <w:t>Muqaddamah Sultan</w:t>
      </w:r>
      <w:r w:rsidRPr="00927458">
        <w:rPr>
          <w:rFonts w:cs="Times New Roman"/>
        </w:rPr>
        <w:t>” (tentara pelopor sultan), sedangkan Ertoghrul sendiri mendapat gelar “</w:t>
      </w:r>
      <w:r w:rsidRPr="00927458">
        <w:rPr>
          <w:rFonts w:cs="Times New Roman"/>
          <w:i/>
          <w:iCs/>
        </w:rPr>
        <w:t>Sultan Oki</w:t>
      </w:r>
      <w:r w:rsidRPr="00927458">
        <w:rPr>
          <w:rFonts w:cs="Times New Roman"/>
        </w:rPr>
        <w:t xml:space="preserve">” (kening sultan). </w:t>
      </w:r>
    </w:p>
    <w:p w:rsidR="004B51DE" w:rsidRPr="00927458" w:rsidRDefault="004B51DE" w:rsidP="006D6B93">
      <w:pPr>
        <w:ind w:firstLine="360"/>
        <w:rPr>
          <w:rFonts w:cs="Times New Roman"/>
        </w:rPr>
      </w:pPr>
      <w:r w:rsidRPr="00927458">
        <w:rPr>
          <w:rFonts w:cs="Times New Roman"/>
        </w:rPr>
        <w:t>Pada tahun 1299 M, Ghazan Khan dari Mongol menyerang Seljuk Rum, namun serangan itu dapat di gagalkan oleh Usman. Tidak beberapa lama dari peristiwa itu, Sultan Alaudin I meninggal dunia, sementara Sultan Alaudin I tidak memiki putra yang pantas mengantikan kedudukanya. Keadaan itu di manfaatkan oleh Usman untuk menyatakan diri sebagai Padish A-Usmaniyah (raja besar keluarga Usman) yang juga mendapat dukungan penuh dari rakyat. Dengan demikian, berdirilah Kerajaan Usmani dan ibu kota Kerajaan Usmani pertama di Qurah Hisyar (Iskasiyiyar).</w:t>
      </w:r>
    </w:p>
    <w:p w:rsidR="00144105" w:rsidRPr="00927458" w:rsidRDefault="00144105" w:rsidP="009C08B2">
      <w:pPr>
        <w:pStyle w:val="Heading3"/>
        <w:numPr>
          <w:ilvl w:val="0"/>
          <w:numId w:val="1"/>
        </w:numPr>
        <w:rPr>
          <w:rFonts w:cs="Times New Roman"/>
        </w:rPr>
      </w:pPr>
      <w:bookmarkStart w:id="16" w:name="_Toc15066794"/>
      <w:bookmarkStart w:id="17" w:name="_Toc16004659"/>
      <w:bookmarkEnd w:id="15"/>
      <w:r w:rsidRPr="00927458">
        <w:rPr>
          <w:rFonts w:cs="Times New Roman"/>
        </w:rPr>
        <w:t>PERKEMBANGAN YANG DI CAPAI DINASTI USMANI</w:t>
      </w:r>
      <w:bookmarkEnd w:id="16"/>
      <w:bookmarkEnd w:id="17"/>
    </w:p>
    <w:p w:rsidR="00144105" w:rsidRPr="00927458" w:rsidRDefault="00144105" w:rsidP="00882E87">
      <w:pPr>
        <w:rPr>
          <w:rFonts w:cs="Times New Roman"/>
        </w:rPr>
      </w:pPr>
    </w:p>
    <w:p w:rsidR="00144105" w:rsidRPr="00927458" w:rsidRDefault="00144105" w:rsidP="00882E87">
      <w:pPr>
        <w:ind w:firstLine="360"/>
        <w:rPr>
          <w:rFonts w:cs="Times New Roman"/>
        </w:rPr>
      </w:pPr>
      <w:r w:rsidRPr="00927458">
        <w:rPr>
          <w:rFonts w:cs="Times New Roman"/>
        </w:rPr>
        <w:t>Pada awalnya Dinasti Usmani hanya memiliki wilayah yang sangat kecil, namun dengan adanya dukungan militer, tidak beberapa Dinasti Usmani menjadi kerajaan yang besar bertahan dalam kurun waktu yang lama. Kemajuan dan perkembangan ekspansi Dinasti Usmani yang demikian luas dan berlangsung cepat itu diikuti pula oleh keberhasilan-keberhasilan dalam bidang –bidang kehidupan yang lain, diantaranya sebagai berikut:</w:t>
      </w:r>
    </w:p>
    <w:p w:rsidR="00144105" w:rsidRPr="00927458" w:rsidRDefault="00144105" w:rsidP="00882E87">
      <w:pPr>
        <w:rPr>
          <w:rFonts w:cs="Times New Roman"/>
        </w:rPr>
      </w:pPr>
    </w:p>
    <w:p w:rsidR="00144105" w:rsidRPr="00927458" w:rsidRDefault="00144105" w:rsidP="00882E87">
      <w:pPr>
        <w:rPr>
          <w:rFonts w:cs="Times New Roman"/>
          <w:b/>
        </w:rPr>
      </w:pPr>
      <w:r w:rsidRPr="00927458">
        <w:rPr>
          <w:rFonts w:cs="Times New Roman"/>
          <w:b/>
        </w:rPr>
        <w:t>1. Bidang Kemiliteran</w:t>
      </w:r>
    </w:p>
    <w:p w:rsidR="00144105" w:rsidRPr="00927458" w:rsidRDefault="00144105" w:rsidP="00882E87">
      <w:pPr>
        <w:rPr>
          <w:rFonts w:cs="Times New Roman"/>
        </w:rPr>
      </w:pPr>
      <w:r w:rsidRPr="00927458">
        <w:rPr>
          <w:rFonts w:cs="Times New Roman"/>
        </w:rPr>
        <w:tab/>
        <w:t>Para pemimpin kerajaan Turki Usmani adalah orang-orang yang kuat, sehingga kerajaan dapat melakukan ekspansi dengan cepat dan luas. Namun, kerajaan Turki Usmani mencapai masa keemasannya bukan semata-mata karena keunggulan politik para pemimpinnya. Akan tetapi yang terpenting diantaranya adalah keberanian, ketrampilan, ketangguhan, dan kekuatan militernya yang sanngup bertempur kapan saja dan dimana saja.</w:t>
      </w:r>
    </w:p>
    <w:p w:rsidR="00144105" w:rsidRPr="00927458" w:rsidRDefault="00144105" w:rsidP="006D6B93">
      <w:pPr>
        <w:ind w:firstLine="720"/>
        <w:rPr>
          <w:rFonts w:cs="Times New Roman"/>
        </w:rPr>
      </w:pPr>
      <w:r w:rsidRPr="00927458">
        <w:rPr>
          <w:rFonts w:cs="Times New Roman"/>
        </w:rPr>
        <w:t>Orkhan pemimpin Turki Usmani yang pertama kali mengorganisasi kekuatan militer dengan baik serta taktik dan strategi tempur yang teratur. Pada periode ini tentara Islam pertama kali masuk ke Eropa. Orkhan berhasil mereformasi dan membentuk tiga pasukan utama tentara. Pertama, tentara Sipahi (tentara reguler) yang mendapatkan gaji tiap bulannya. Kedua, tentara Hazeb (tentara ireguler) yang di gaji pada saat mendapatkan harta rampasan perang (Mal al-Ghanimah). Ketiga, tentara Jenissary atau Inkisyariyah (tentara yang direkrut pada saat berumur 12 tahun, kebanyakan adalah anak-anak Kristen yang dibimbing Islam dengan disiplin yang kuat). Pasukan inilah yang dapat mengubah negara Turki Usmani menjadi mesin perang yang paling kuat dan memberikan dorongan yang amat besar dalam penaklukan negeri-negeri non muslim.</w:t>
      </w:r>
    </w:p>
    <w:p w:rsidR="00144105" w:rsidRPr="00927458" w:rsidRDefault="00144105" w:rsidP="006D6B93">
      <w:pPr>
        <w:ind w:firstLine="720"/>
        <w:rPr>
          <w:rFonts w:cs="Times New Roman"/>
        </w:rPr>
      </w:pPr>
      <w:r w:rsidRPr="00927458">
        <w:rPr>
          <w:rFonts w:cs="Times New Roman"/>
        </w:rPr>
        <w:t xml:space="preserve">Orkhan juga membenahi angkatan laut karena ia mempunyai peranan yang besar dalam perjalanan ekspansi Dinasti Usmani. Pada abad ke-16, angkatan laut Turki Usmani mencapai puncak kejayaan, karena dengan cepat dapat menguasai wilayah yang amat luas baik di Asia, Afrika, maupun </w:t>
      </w:r>
      <w:r w:rsidRPr="00927458">
        <w:rPr>
          <w:rFonts w:cs="Times New Roman"/>
        </w:rPr>
        <w:lastRenderedPageBreak/>
        <w:t>Eropa. Faktor utama yang mendorong kemajuan di lapangan kemiliteran ini adalah tabiat bangsa Turki itu sendiri yang bersifat militer, berdisiplin, dan patuh terhadap peraturan. Yang mana tabiat ini merupakan tabiat yang mereka warisi dari nenek moyangnya di Asia Tengah.</w:t>
      </w:r>
    </w:p>
    <w:p w:rsidR="00144105" w:rsidRPr="00927458" w:rsidRDefault="00144105" w:rsidP="00882E87">
      <w:pPr>
        <w:rPr>
          <w:rFonts w:cs="Times New Roman"/>
          <w:b/>
        </w:rPr>
      </w:pPr>
    </w:p>
    <w:p w:rsidR="00144105" w:rsidRPr="00927458" w:rsidRDefault="00144105" w:rsidP="00882E87">
      <w:pPr>
        <w:rPr>
          <w:rFonts w:cs="Times New Roman"/>
          <w:b/>
        </w:rPr>
      </w:pPr>
      <w:r w:rsidRPr="00927458">
        <w:rPr>
          <w:rFonts w:cs="Times New Roman"/>
          <w:b/>
        </w:rPr>
        <w:t>2. Bidang Pemerintahan</w:t>
      </w:r>
    </w:p>
    <w:p w:rsidR="00144105" w:rsidRPr="00927458" w:rsidRDefault="00144105" w:rsidP="00882E87">
      <w:pPr>
        <w:rPr>
          <w:rFonts w:cs="Times New Roman"/>
        </w:rPr>
      </w:pPr>
      <w:r w:rsidRPr="00927458">
        <w:rPr>
          <w:rFonts w:cs="Times New Roman"/>
        </w:rPr>
        <w:tab/>
        <w:t>Suksesnya Ekspansi Dinasti Usmani selain karena ketangguhan tentaranya juga dibarengi pula dengan terciptanya jaringan pemerintahan yang teratur. Dalam mengelola wilayah yang luas para raja-raja Dinasti Usmani senantiasa bertindak tegas. Dalam struktur pemerintahan, sultan sebagai penguasa tertinggi. Dibantu oleh shadr al-a’zham (perdana menteri) yang membawahi pasya (gubernur). Gubernur mengepalai daerah tingkat I. di bawahnya terdapat beberapa orang al-Zanaziq atau ‘Alawiyah (bupati).</w:t>
      </w:r>
    </w:p>
    <w:p w:rsidR="00144105" w:rsidRPr="00927458" w:rsidRDefault="00144105" w:rsidP="006D6B93">
      <w:pPr>
        <w:ind w:firstLine="720"/>
        <w:rPr>
          <w:rFonts w:cs="Times New Roman"/>
        </w:rPr>
      </w:pPr>
      <w:r w:rsidRPr="00927458">
        <w:rPr>
          <w:rFonts w:cs="Times New Roman"/>
        </w:rPr>
        <w:t>Contohnya, ketika Dinasti Usmani dipimpin oleh Murad II. Beliau adalah seorang penguasa yang saleh dan dicintai rakyatnya, ia juga seorang yang sabar, cerdas, berjiwa besar, dan ahli ketatanegaraan. Bahkan Murad II banyak mendapat pujian dari sejarawan barat.</w:t>
      </w:r>
    </w:p>
    <w:p w:rsidR="00144105" w:rsidRPr="00927458" w:rsidRDefault="00144105" w:rsidP="006D6B93">
      <w:pPr>
        <w:ind w:firstLine="720"/>
        <w:rPr>
          <w:rFonts w:cs="Times New Roman"/>
        </w:rPr>
      </w:pPr>
      <w:r w:rsidRPr="00927458">
        <w:rPr>
          <w:rFonts w:cs="Times New Roman"/>
        </w:rPr>
        <w:t>Selain itu, di masa pemerintahan Sultan Sulaiman I untuk mengatur urusan pemerintahan negara disusun sebuah kitab undang-undang (Qanun) yang diberi nama Multaqa al-Abhur yang menjadi pegangan hukum bagi Dinasti Usmani.</w:t>
      </w:r>
    </w:p>
    <w:p w:rsidR="00144105" w:rsidRPr="00927458" w:rsidRDefault="00144105" w:rsidP="00882E87">
      <w:pPr>
        <w:rPr>
          <w:rFonts w:cs="Times New Roman"/>
        </w:rPr>
      </w:pPr>
    </w:p>
    <w:p w:rsidR="00144105" w:rsidRPr="00927458" w:rsidRDefault="00144105" w:rsidP="00882E87">
      <w:pPr>
        <w:rPr>
          <w:rFonts w:cs="Times New Roman"/>
          <w:b/>
        </w:rPr>
      </w:pPr>
      <w:r w:rsidRPr="00927458">
        <w:rPr>
          <w:rFonts w:cs="Times New Roman"/>
          <w:b/>
        </w:rPr>
        <w:t>3. Bidang Ilmu Pengetahuan</w:t>
      </w:r>
    </w:p>
    <w:p w:rsidR="00144105" w:rsidRPr="00927458" w:rsidRDefault="00144105" w:rsidP="00882E87">
      <w:pPr>
        <w:rPr>
          <w:rFonts w:cs="Times New Roman"/>
        </w:rPr>
      </w:pPr>
      <w:r w:rsidRPr="00927458">
        <w:rPr>
          <w:rFonts w:cs="Times New Roman"/>
        </w:rPr>
        <w:tab/>
        <w:t>Dinasti Usmani merupakan bangsa yang berdarah militer, sehingga lebih banyak memfokuskan kegiatan mereka dalam bidang kemiliteran. Sementara dalam bidang ilmu pengetahuan tidaklah begitu menonjol. Karena itulah dalam khazanah intelektual Islam kita tidak menemukan ilmuwan terkemuka dari Turki Usmani.</w:t>
      </w:r>
    </w:p>
    <w:p w:rsidR="00144105" w:rsidRPr="00927458" w:rsidRDefault="00144105" w:rsidP="006D6B93">
      <w:pPr>
        <w:ind w:firstLine="720"/>
        <w:rPr>
          <w:rFonts w:cs="Times New Roman"/>
        </w:rPr>
      </w:pPr>
      <w:r w:rsidRPr="00927458">
        <w:rPr>
          <w:rFonts w:cs="Times New Roman"/>
        </w:rPr>
        <w:t>Namun demikian, mereka banyak berkiprah dalam pengembangan seni arsitektur Islam berupa bangunan-bangunan masjid yang indah. Seperti masjid Al-Muhammadi atau masjid Jami’ Sultan Muhammad Al-Fatih, masjid Agung Sulaiman, dan masjid Abi Ayyub Al-Anshari. Masjid-masjid tersebut dihiasi pula dengan kaligrafi yang indah. Ada salah satu masjid yang terkenal keindahan kaligrafinya adalah masjid yang asalnya Gereja Aya Sopia. Yang mana hiasan kaligrafi itu dijadikan penutup gambar Kristiani yang ada sebelumnya.</w:t>
      </w:r>
    </w:p>
    <w:p w:rsidR="00144105" w:rsidRPr="00927458" w:rsidRDefault="00144105" w:rsidP="006D6B93">
      <w:pPr>
        <w:ind w:firstLine="720"/>
        <w:rPr>
          <w:rFonts w:cs="Times New Roman"/>
        </w:rPr>
      </w:pPr>
      <w:r w:rsidRPr="00927458">
        <w:rPr>
          <w:rFonts w:cs="Times New Roman"/>
        </w:rPr>
        <w:t>Selain itu, pada masa sultan Sulaiman I di kota-kota besar dan kota-kota lainnya banyak di bangun masjid, sekolah, rumah sakit, gedung, makam, jembatan, saluran air, villa, dan pemandian umum.</w:t>
      </w:r>
    </w:p>
    <w:p w:rsidR="00144105" w:rsidRPr="00927458" w:rsidRDefault="00144105" w:rsidP="00882E87">
      <w:pPr>
        <w:rPr>
          <w:rFonts w:cs="Times New Roman"/>
        </w:rPr>
      </w:pPr>
    </w:p>
    <w:p w:rsidR="00144105" w:rsidRPr="00927458" w:rsidRDefault="00144105" w:rsidP="00882E87">
      <w:pPr>
        <w:rPr>
          <w:rFonts w:cs="Times New Roman"/>
          <w:b/>
        </w:rPr>
      </w:pPr>
      <w:r w:rsidRPr="00927458">
        <w:rPr>
          <w:rFonts w:cs="Times New Roman"/>
          <w:b/>
        </w:rPr>
        <w:t>4. Bidang Budaya</w:t>
      </w:r>
    </w:p>
    <w:p w:rsidR="00144105" w:rsidRPr="00927458" w:rsidRDefault="00144105" w:rsidP="00882E87">
      <w:pPr>
        <w:rPr>
          <w:rFonts w:cs="Times New Roman"/>
        </w:rPr>
      </w:pPr>
      <w:r w:rsidRPr="00927458">
        <w:rPr>
          <w:rFonts w:cs="Times New Roman"/>
        </w:rPr>
        <w:tab/>
        <w:t>Pengaruh dari ekspansi wilayah Dinasti Usmani yang sangat luas, sehingga kebudayaannya merupakan perpaduan macam-macam kebudayaan. Diantaranya adalah kebudayaan Persia, Bizantium, dan Arab.</w:t>
      </w:r>
    </w:p>
    <w:p w:rsidR="00144105" w:rsidRPr="00927458" w:rsidRDefault="00144105" w:rsidP="006D6B93">
      <w:pPr>
        <w:ind w:firstLine="720"/>
        <w:rPr>
          <w:rFonts w:cs="Times New Roman"/>
        </w:rPr>
      </w:pPr>
      <w:r w:rsidRPr="00927458">
        <w:rPr>
          <w:rFonts w:cs="Times New Roman"/>
        </w:rPr>
        <w:t>Dari kebudayaan Persia, mereka banyak mengambil ajaran-ajaran tentang etika dan tata krama dalam istana raja-raja. Dari Bizantium, organisasi pemerintahan dan kemiliteran banyak diserap. Sedangkan dari Arab, mereka banyak menyerap ajaran-ajaran tentang prinsip-prinsip ekonomi, sosial kemasyarakatan, keilmuan, dan bahasa/huruf.</w:t>
      </w:r>
    </w:p>
    <w:p w:rsidR="00144105" w:rsidRPr="00927458" w:rsidRDefault="00144105" w:rsidP="006D6B93">
      <w:pPr>
        <w:ind w:firstLine="720"/>
        <w:rPr>
          <w:rFonts w:cs="Times New Roman"/>
        </w:rPr>
      </w:pPr>
      <w:r w:rsidRPr="00927458">
        <w:rPr>
          <w:rFonts w:cs="Times New Roman"/>
        </w:rPr>
        <w:lastRenderedPageBreak/>
        <w:t>Orang-orang Dinasti Usmani memang terkenal sebagai bangsa yang suka dan mudah berasimilasi dengan bangsa asing dan terbuka untuk menerima kebudayaan luar.</w:t>
      </w:r>
    </w:p>
    <w:p w:rsidR="00144105" w:rsidRPr="00927458" w:rsidRDefault="00144105" w:rsidP="00882E87">
      <w:pPr>
        <w:rPr>
          <w:rFonts w:cs="Times New Roman"/>
        </w:rPr>
      </w:pPr>
    </w:p>
    <w:p w:rsidR="00144105" w:rsidRPr="00927458" w:rsidRDefault="00144105" w:rsidP="00882E87">
      <w:pPr>
        <w:rPr>
          <w:rFonts w:cs="Times New Roman"/>
          <w:b/>
        </w:rPr>
      </w:pPr>
      <w:r w:rsidRPr="00927458">
        <w:rPr>
          <w:rFonts w:cs="Times New Roman"/>
          <w:b/>
        </w:rPr>
        <w:t>5. Bidang Keagamaan</w:t>
      </w:r>
    </w:p>
    <w:p w:rsidR="00715082" w:rsidRPr="00927458" w:rsidRDefault="00144105" w:rsidP="00715082">
      <w:pPr>
        <w:rPr>
          <w:rFonts w:cs="Times New Roman"/>
        </w:rPr>
      </w:pPr>
      <w:r w:rsidRPr="00927458">
        <w:rPr>
          <w:rFonts w:cs="Times New Roman"/>
        </w:rPr>
        <w:tab/>
        <w:t>Agama dalam tradisi masyarakat Dinasti Usmani mempunyai peranan besar dalam lapangan sosial dan politik. Masyarakat digolong-golongkan berdasarkan agama, dan kerajaan sendiri sangat terikat dengan syariat sehingga fatwa ulama menjadi hukum yang berlaku.</w:t>
      </w:r>
    </w:p>
    <w:p w:rsidR="00144105" w:rsidRPr="00927458" w:rsidRDefault="00715082" w:rsidP="00715082">
      <w:pPr>
        <w:rPr>
          <w:rFonts w:cs="Times New Roman"/>
        </w:rPr>
      </w:pPr>
      <w:r w:rsidRPr="00927458">
        <w:rPr>
          <w:rFonts w:cs="Times New Roman"/>
        </w:rPr>
        <w:tab/>
      </w:r>
      <w:r w:rsidR="00144105" w:rsidRPr="00927458">
        <w:rPr>
          <w:rFonts w:cs="Times New Roman"/>
        </w:rPr>
        <w:t>Pada masa pemerintahan Sulaiman al-Qanuni rakyat muslim diwajibkan harus sholat lima kali dan berpuasa di bulan Ramadhan. Jika ada yang melanggar tidak hanya dikenai denda namun juga sanksi badan. Sehingga sultan Sulaiman al-Qanuni bukan hanya sultan yang paling terkenal di kalangan Turki Usmani, akan tetapi pada awal ke 16 beliau adalah kepala negara yang paling terkenal di dunia. Beliau seorang penguasa yang shaleh, dan juga berhasil menerjemahkan Al-Qur’an dalam bahasa Turki. Bahkan pada saat Eropa terjadi pertentangan antara katolik, mereka diberi kebebasan dalam memilih agama dan diberikan tempat di Turki Usmani. Bahkan Lord Cerssay mengatakan, bahwa pada zaman dimana dikenal ketidakadilan dan kedzaliman Katolik Roma dan Protestan, maka Sultan Sulaiman yang paling adil dengan rakyatnya meskipun ada yang tidak beragama Islam.</w:t>
      </w:r>
    </w:p>
    <w:p w:rsidR="00144105" w:rsidRPr="00927458" w:rsidRDefault="00144105" w:rsidP="006D6B93">
      <w:pPr>
        <w:ind w:firstLine="720"/>
        <w:rPr>
          <w:rFonts w:cs="Times New Roman"/>
        </w:rPr>
      </w:pPr>
      <w:r w:rsidRPr="00927458">
        <w:rPr>
          <w:rFonts w:cs="Times New Roman"/>
        </w:rPr>
        <w:t>Di kerajaan Dinasti Usmani Tarekat juga mengalami kemajuan. Tarekat yang paling terkenal ialah tarekat Bektasyi dan tarekat Maulawi. Kedua Tarekat banyak dianut oleh kalangan sipil dan militer. Tarekat Bektasyi mempunyai pengaruh yang sangat dominan di kalangan Jenissary, sehingga mereka sering disebut dengan tentara Bektasyi. Sementara tentara Maulawi mendapat dukungan dari para penguasa dalam mengimbangi Jenissary Bektasyi.</w:t>
      </w:r>
    </w:p>
    <w:p w:rsidR="00144105" w:rsidRPr="00927458" w:rsidRDefault="00144105" w:rsidP="006D6B93">
      <w:pPr>
        <w:ind w:firstLine="720"/>
        <w:rPr>
          <w:rFonts w:cs="Times New Roman"/>
        </w:rPr>
      </w:pPr>
      <w:r w:rsidRPr="00927458">
        <w:rPr>
          <w:rFonts w:cs="Times New Roman"/>
        </w:rPr>
        <w:t>Di lain pihak, kajian-kajian ilmu keagamaan seperti: Fiqh, ilmu kalam, Tafsir, dan Hadist boleh dikatakan tidak mengalami perkembangan yang berarti. Para penguasa lebih cenderung untuk menegakkan satu paham (Madzab) keagamaan dan menekan Madzab lainnya. Contoh Sultan Abd Al-Hamid II begitu fanatik terhadap aliran Ash-‘Ariyah. Akibat kelesuan di bidang ilmu keagamaan dan fanatik yang berlebihan, maka ijtihad tidak berkembang.</w:t>
      </w:r>
    </w:p>
    <w:p w:rsidR="00144105" w:rsidRPr="00927458" w:rsidRDefault="00144105" w:rsidP="00882E87">
      <w:pPr>
        <w:rPr>
          <w:rFonts w:cs="Times New Roman"/>
        </w:rPr>
      </w:pPr>
      <w:r w:rsidRPr="00927458">
        <w:rPr>
          <w:rFonts w:cs="Times New Roman"/>
        </w:rPr>
        <w:br w:type="page"/>
      </w:r>
    </w:p>
    <w:p w:rsidR="00144105" w:rsidRPr="00927458" w:rsidRDefault="00144105" w:rsidP="00882E87">
      <w:pPr>
        <w:pStyle w:val="Heading3"/>
        <w:rPr>
          <w:rFonts w:cs="Times New Roman"/>
        </w:rPr>
      </w:pPr>
      <w:bookmarkStart w:id="18" w:name="_Toc16004660"/>
      <w:r w:rsidRPr="00927458">
        <w:rPr>
          <w:rFonts w:cs="Times New Roman"/>
        </w:rPr>
        <w:lastRenderedPageBreak/>
        <w:t>LATIHAN SOAL</w:t>
      </w:r>
      <w:bookmarkEnd w:id="18"/>
      <w:r w:rsidRPr="00927458">
        <w:rPr>
          <w:rFonts w:cs="Times New Roman"/>
        </w:rPr>
        <w:t xml:space="preserve"> </w:t>
      </w:r>
    </w:p>
    <w:p w:rsidR="00144105" w:rsidRPr="00927458" w:rsidRDefault="00144105" w:rsidP="00882E87">
      <w:pPr>
        <w:rPr>
          <w:rFonts w:cs="Times New Roman"/>
        </w:rPr>
      </w:pPr>
    </w:p>
    <w:p w:rsidR="00144105" w:rsidRPr="00927458" w:rsidRDefault="00144105" w:rsidP="009C08B2">
      <w:pPr>
        <w:numPr>
          <w:ilvl w:val="0"/>
          <w:numId w:val="3"/>
        </w:numPr>
        <w:suppressAutoHyphens/>
        <w:spacing w:after="0" w:line="240" w:lineRule="auto"/>
        <w:rPr>
          <w:rFonts w:cs="Times New Roman"/>
        </w:rPr>
      </w:pPr>
      <w:r w:rsidRPr="00927458">
        <w:rPr>
          <w:rFonts w:cs="Times New Roman"/>
        </w:rPr>
        <w:t>Dimana pusat pemerintahan Dinasti Usmani...</w:t>
      </w:r>
    </w:p>
    <w:p w:rsidR="00144105" w:rsidRPr="00927458" w:rsidRDefault="00144105" w:rsidP="009C08B2">
      <w:pPr>
        <w:numPr>
          <w:ilvl w:val="1"/>
          <w:numId w:val="3"/>
        </w:numPr>
        <w:suppressAutoHyphens/>
        <w:spacing w:after="0" w:line="240" w:lineRule="auto"/>
        <w:rPr>
          <w:rFonts w:cs="Times New Roman"/>
        </w:rPr>
      </w:pPr>
      <w:r w:rsidRPr="00927458">
        <w:rPr>
          <w:rFonts w:cs="Times New Roman"/>
        </w:rPr>
        <w:t>Maroko</w:t>
      </w:r>
    </w:p>
    <w:p w:rsidR="00144105" w:rsidRPr="00927458" w:rsidRDefault="00144105" w:rsidP="009C08B2">
      <w:pPr>
        <w:numPr>
          <w:ilvl w:val="1"/>
          <w:numId w:val="3"/>
        </w:numPr>
        <w:suppressAutoHyphens/>
        <w:spacing w:after="0" w:line="240" w:lineRule="auto"/>
        <w:rPr>
          <w:rFonts w:cs="Times New Roman"/>
        </w:rPr>
      </w:pPr>
      <w:r w:rsidRPr="00927458">
        <w:rPr>
          <w:rFonts w:cs="Times New Roman"/>
        </w:rPr>
        <w:t>Arab</w:t>
      </w:r>
    </w:p>
    <w:p w:rsidR="00144105" w:rsidRPr="00927458" w:rsidRDefault="00144105" w:rsidP="009C08B2">
      <w:pPr>
        <w:numPr>
          <w:ilvl w:val="1"/>
          <w:numId w:val="3"/>
        </w:numPr>
        <w:suppressAutoHyphens/>
        <w:spacing w:after="0" w:line="240" w:lineRule="auto"/>
        <w:rPr>
          <w:rFonts w:cs="Times New Roman"/>
        </w:rPr>
      </w:pPr>
      <w:r w:rsidRPr="00927458">
        <w:rPr>
          <w:rFonts w:cs="Times New Roman"/>
          <w:color w:val="CE181E"/>
        </w:rPr>
        <w:t>Istanbul</w:t>
      </w:r>
    </w:p>
    <w:p w:rsidR="00144105" w:rsidRPr="00927458" w:rsidRDefault="00144105" w:rsidP="009C08B2">
      <w:pPr>
        <w:numPr>
          <w:ilvl w:val="1"/>
          <w:numId w:val="3"/>
        </w:numPr>
        <w:suppressAutoHyphens/>
        <w:spacing w:after="0" w:line="240" w:lineRule="auto"/>
        <w:rPr>
          <w:rFonts w:cs="Times New Roman"/>
        </w:rPr>
      </w:pPr>
      <w:r w:rsidRPr="00927458">
        <w:rPr>
          <w:rFonts w:cs="Times New Roman"/>
        </w:rPr>
        <w:t>Asia</w:t>
      </w:r>
    </w:p>
    <w:p w:rsidR="00144105" w:rsidRPr="00927458" w:rsidRDefault="00144105" w:rsidP="009C08B2">
      <w:pPr>
        <w:numPr>
          <w:ilvl w:val="1"/>
          <w:numId w:val="3"/>
        </w:numPr>
        <w:suppressAutoHyphens/>
        <w:spacing w:after="0" w:line="240" w:lineRule="auto"/>
        <w:rPr>
          <w:rFonts w:cs="Times New Roman"/>
        </w:rPr>
      </w:pPr>
      <w:r w:rsidRPr="00927458">
        <w:rPr>
          <w:rFonts w:cs="Times New Roman"/>
        </w:rPr>
        <w:t>Afrika</w:t>
      </w:r>
    </w:p>
    <w:p w:rsidR="00144105" w:rsidRPr="00927458" w:rsidRDefault="00144105" w:rsidP="009C08B2">
      <w:pPr>
        <w:numPr>
          <w:ilvl w:val="0"/>
          <w:numId w:val="3"/>
        </w:numPr>
        <w:suppressAutoHyphens/>
        <w:spacing w:after="0" w:line="240" w:lineRule="auto"/>
        <w:rPr>
          <w:rFonts w:cs="Times New Roman"/>
        </w:rPr>
      </w:pPr>
      <w:r w:rsidRPr="00927458">
        <w:rPr>
          <w:rFonts w:cs="Times New Roman"/>
        </w:rPr>
        <w:t>Dinasti turki usmani berasal dari salah satu suku di turki barat, yaitu ...</w:t>
      </w:r>
    </w:p>
    <w:p w:rsidR="00144105" w:rsidRPr="00927458" w:rsidRDefault="00144105" w:rsidP="009C08B2">
      <w:pPr>
        <w:numPr>
          <w:ilvl w:val="0"/>
          <w:numId w:val="2"/>
        </w:numPr>
        <w:suppressAutoHyphens/>
        <w:spacing w:after="0" w:line="240" w:lineRule="auto"/>
        <w:rPr>
          <w:rFonts w:cs="Times New Roman"/>
        </w:rPr>
      </w:pPr>
      <w:r w:rsidRPr="00927458">
        <w:rPr>
          <w:rFonts w:cs="Times New Roman"/>
        </w:rPr>
        <w:t>Suku Turki</w:t>
      </w:r>
    </w:p>
    <w:p w:rsidR="00144105" w:rsidRPr="00927458" w:rsidRDefault="00144105" w:rsidP="009C08B2">
      <w:pPr>
        <w:numPr>
          <w:ilvl w:val="0"/>
          <w:numId w:val="2"/>
        </w:numPr>
        <w:suppressAutoHyphens/>
        <w:spacing w:after="0" w:line="240" w:lineRule="auto"/>
        <w:rPr>
          <w:rFonts w:cs="Times New Roman"/>
        </w:rPr>
      </w:pPr>
      <w:r w:rsidRPr="00927458">
        <w:rPr>
          <w:rFonts w:cs="Times New Roman"/>
          <w:color w:val="CE181E"/>
        </w:rPr>
        <w:t>Suku Kyai</w:t>
      </w:r>
    </w:p>
    <w:p w:rsidR="00144105" w:rsidRPr="00927458" w:rsidRDefault="00144105" w:rsidP="009C08B2">
      <w:pPr>
        <w:numPr>
          <w:ilvl w:val="0"/>
          <w:numId w:val="2"/>
        </w:numPr>
        <w:suppressAutoHyphens/>
        <w:spacing w:after="0" w:line="240" w:lineRule="auto"/>
        <w:rPr>
          <w:rFonts w:cs="Times New Roman"/>
        </w:rPr>
      </w:pPr>
      <w:r w:rsidRPr="00927458">
        <w:rPr>
          <w:rFonts w:cs="Times New Roman"/>
        </w:rPr>
        <w:t>Suku Tianghoa</w:t>
      </w:r>
    </w:p>
    <w:p w:rsidR="00144105" w:rsidRPr="00927458" w:rsidRDefault="00144105" w:rsidP="009C08B2">
      <w:pPr>
        <w:numPr>
          <w:ilvl w:val="0"/>
          <w:numId w:val="2"/>
        </w:numPr>
        <w:suppressAutoHyphens/>
        <w:spacing w:after="0" w:line="240" w:lineRule="auto"/>
        <w:rPr>
          <w:rFonts w:cs="Times New Roman"/>
        </w:rPr>
      </w:pPr>
      <w:r w:rsidRPr="00927458">
        <w:rPr>
          <w:rFonts w:cs="Times New Roman"/>
        </w:rPr>
        <w:t>Suku Ababil</w:t>
      </w:r>
    </w:p>
    <w:p w:rsidR="00144105" w:rsidRPr="00927458" w:rsidRDefault="00144105" w:rsidP="009C08B2">
      <w:pPr>
        <w:numPr>
          <w:ilvl w:val="0"/>
          <w:numId w:val="2"/>
        </w:numPr>
        <w:suppressAutoHyphens/>
        <w:spacing w:after="0" w:line="240" w:lineRule="auto"/>
        <w:rPr>
          <w:rFonts w:cs="Times New Roman"/>
        </w:rPr>
      </w:pPr>
      <w:r w:rsidRPr="00927458">
        <w:rPr>
          <w:rFonts w:cs="Times New Roman"/>
        </w:rPr>
        <w:t>Suku Kurdi</w:t>
      </w:r>
    </w:p>
    <w:p w:rsidR="00144105" w:rsidRPr="00927458" w:rsidRDefault="00144105" w:rsidP="009C08B2">
      <w:pPr>
        <w:numPr>
          <w:ilvl w:val="0"/>
          <w:numId w:val="4"/>
        </w:numPr>
        <w:suppressAutoHyphens/>
        <w:spacing w:after="0" w:line="240" w:lineRule="auto"/>
        <w:rPr>
          <w:rFonts w:cs="Times New Roman"/>
        </w:rPr>
      </w:pPr>
      <w:r w:rsidRPr="00927458">
        <w:rPr>
          <w:rFonts w:cs="Times New Roman"/>
        </w:rPr>
        <w:t>Pemimpin Suku Kyai adalah ...</w:t>
      </w:r>
    </w:p>
    <w:p w:rsidR="00144105" w:rsidRPr="00927458" w:rsidRDefault="00144105" w:rsidP="009C08B2">
      <w:pPr>
        <w:numPr>
          <w:ilvl w:val="0"/>
          <w:numId w:val="5"/>
        </w:numPr>
        <w:suppressAutoHyphens/>
        <w:spacing w:after="0" w:line="240" w:lineRule="auto"/>
        <w:rPr>
          <w:rFonts w:cs="Times New Roman"/>
        </w:rPr>
      </w:pPr>
      <w:r w:rsidRPr="00927458">
        <w:rPr>
          <w:rFonts w:cs="Times New Roman"/>
          <w:color w:val="CE181E"/>
        </w:rPr>
        <w:t>Sulaiman Syah</w:t>
      </w:r>
    </w:p>
    <w:p w:rsidR="00144105" w:rsidRPr="00927458" w:rsidRDefault="00144105" w:rsidP="009C08B2">
      <w:pPr>
        <w:numPr>
          <w:ilvl w:val="0"/>
          <w:numId w:val="5"/>
        </w:numPr>
        <w:suppressAutoHyphens/>
        <w:spacing w:after="0" w:line="240" w:lineRule="auto"/>
        <w:rPr>
          <w:rFonts w:cs="Times New Roman"/>
        </w:rPr>
      </w:pPr>
      <w:r w:rsidRPr="00927458">
        <w:rPr>
          <w:rFonts w:cs="Times New Roman"/>
        </w:rPr>
        <w:t>Alaudin</w:t>
      </w:r>
    </w:p>
    <w:p w:rsidR="00144105" w:rsidRPr="00927458" w:rsidRDefault="00144105" w:rsidP="009C08B2">
      <w:pPr>
        <w:numPr>
          <w:ilvl w:val="0"/>
          <w:numId w:val="5"/>
        </w:numPr>
        <w:suppressAutoHyphens/>
        <w:spacing w:after="0" w:line="240" w:lineRule="auto"/>
        <w:rPr>
          <w:rFonts w:cs="Times New Roman"/>
        </w:rPr>
      </w:pPr>
      <w:r w:rsidRPr="00927458">
        <w:rPr>
          <w:rFonts w:cs="Times New Roman"/>
        </w:rPr>
        <w:t>Alahuddin Mungurbiti bin khawarizmi</w:t>
      </w:r>
    </w:p>
    <w:p w:rsidR="00144105" w:rsidRPr="00927458" w:rsidRDefault="00144105" w:rsidP="009C08B2">
      <w:pPr>
        <w:numPr>
          <w:ilvl w:val="0"/>
          <w:numId w:val="5"/>
        </w:numPr>
        <w:suppressAutoHyphens/>
        <w:spacing w:after="0" w:line="240" w:lineRule="auto"/>
        <w:rPr>
          <w:rFonts w:cs="Times New Roman"/>
        </w:rPr>
      </w:pPr>
      <w:r w:rsidRPr="00927458">
        <w:rPr>
          <w:rFonts w:cs="Times New Roman"/>
        </w:rPr>
        <w:t>Ertoghrul</w:t>
      </w:r>
    </w:p>
    <w:p w:rsidR="00144105" w:rsidRPr="00927458" w:rsidRDefault="00144105" w:rsidP="009C08B2">
      <w:pPr>
        <w:numPr>
          <w:ilvl w:val="0"/>
          <w:numId w:val="5"/>
        </w:numPr>
        <w:suppressAutoHyphens/>
        <w:spacing w:after="0" w:line="240" w:lineRule="auto"/>
        <w:rPr>
          <w:rFonts w:cs="Times New Roman"/>
        </w:rPr>
      </w:pPr>
      <w:r w:rsidRPr="00927458">
        <w:rPr>
          <w:rFonts w:cs="Times New Roman"/>
        </w:rPr>
        <w:t>Tongdai</w:t>
      </w:r>
    </w:p>
    <w:p w:rsidR="00144105" w:rsidRPr="00927458" w:rsidRDefault="00144105" w:rsidP="009C08B2">
      <w:pPr>
        <w:numPr>
          <w:ilvl w:val="0"/>
          <w:numId w:val="6"/>
        </w:numPr>
        <w:suppressAutoHyphens/>
        <w:spacing w:after="0" w:line="240" w:lineRule="auto"/>
        <w:rPr>
          <w:rFonts w:cs="Times New Roman"/>
        </w:rPr>
      </w:pPr>
      <w:r w:rsidRPr="00927458">
        <w:rPr>
          <w:rFonts w:cs="Times New Roman"/>
        </w:rPr>
        <w:t>Ketika terjadi pertempuran antara pasukan sultan Alaudin I dengan kekaisaran Byantium, Ertoghrul membantu pasukan Alaudin I hingga mencapai kemenangan. Atas bantuanya itu, Alaudin I memberikan hadiah berupa ...</w:t>
      </w:r>
    </w:p>
    <w:p w:rsidR="00144105" w:rsidRPr="00927458" w:rsidRDefault="00144105" w:rsidP="009C08B2">
      <w:pPr>
        <w:numPr>
          <w:ilvl w:val="1"/>
          <w:numId w:val="6"/>
        </w:numPr>
        <w:suppressAutoHyphens/>
        <w:spacing w:after="0" w:line="240" w:lineRule="auto"/>
        <w:rPr>
          <w:rFonts w:cs="Times New Roman"/>
        </w:rPr>
      </w:pPr>
      <w:r w:rsidRPr="00927458">
        <w:rPr>
          <w:rFonts w:cs="Times New Roman"/>
        </w:rPr>
        <w:t>Harta rampasan perang</w:t>
      </w:r>
    </w:p>
    <w:p w:rsidR="00144105" w:rsidRPr="00927458" w:rsidRDefault="00144105" w:rsidP="009C08B2">
      <w:pPr>
        <w:numPr>
          <w:ilvl w:val="1"/>
          <w:numId w:val="6"/>
        </w:numPr>
        <w:suppressAutoHyphens/>
        <w:spacing w:after="0" w:line="240" w:lineRule="auto"/>
        <w:rPr>
          <w:rFonts w:cs="Times New Roman"/>
        </w:rPr>
      </w:pPr>
      <w:r w:rsidRPr="00927458">
        <w:rPr>
          <w:rFonts w:cs="Times New Roman"/>
        </w:rPr>
        <w:t>Emas</w:t>
      </w:r>
    </w:p>
    <w:p w:rsidR="00144105" w:rsidRPr="00927458" w:rsidRDefault="00144105" w:rsidP="009C08B2">
      <w:pPr>
        <w:numPr>
          <w:ilvl w:val="1"/>
          <w:numId w:val="6"/>
        </w:numPr>
        <w:suppressAutoHyphens/>
        <w:spacing w:after="0" w:line="240" w:lineRule="auto"/>
        <w:rPr>
          <w:rFonts w:cs="Times New Roman"/>
        </w:rPr>
      </w:pPr>
      <w:r w:rsidRPr="00927458">
        <w:rPr>
          <w:rFonts w:cs="Times New Roman"/>
          <w:color w:val="CE181E"/>
        </w:rPr>
        <w:t>Daerah di pegunungan Ermenia</w:t>
      </w:r>
    </w:p>
    <w:p w:rsidR="00144105" w:rsidRPr="00927458" w:rsidRDefault="00144105" w:rsidP="009C08B2">
      <w:pPr>
        <w:numPr>
          <w:ilvl w:val="1"/>
          <w:numId w:val="6"/>
        </w:numPr>
        <w:suppressAutoHyphens/>
        <w:spacing w:after="0" w:line="240" w:lineRule="auto"/>
        <w:rPr>
          <w:rFonts w:cs="Times New Roman"/>
        </w:rPr>
      </w:pPr>
      <w:r w:rsidRPr="00927458">
        <w:rPr>
          <w:rFonts w:cs="Times New Roman"/>
        </w:rPr>
        <w:t>100 ekor unta</w:t>
      </w:r>
    </w:p>
    <w:p w:rsidR="00144105" w:rsidRPr="00927458" w:rsidRDefault="00144105" w:rsidP="009C08B2">
      <w:pPr>
        <w:numPr>
          <w:ilvl w:val="1"/>
          <w:numId w:val="6"/>
        </w:numPr>
        <w:suppressAutoHyphens/>
        <w:spacing w:after="0" w:line="240" w:lineRule="auto"/>
        <w:rPr>
          <w:rFonts w:cs="Times New Roman"/>
        </w:rPr>
      </w:pPr>
      <w:r w:rsidRPr="00927458">
        <w:rPr>
          <w:rFonts w:cs="Times New Roman"/>
        </w:rPr>
        <w:t xml:space="preserve">Sungai sakaria </w:t>
      </w:r>
    </w:p>
    <w:p w:rsidR="00144105" w:rsidRPr="00927458" w:rsidRDefault="00144105" w:rsidP="009C08B2">
      <w:pPr>
        <w:numPr>
          <w:ilvl w:val="0"/>
          <w:numId w:val="7"/>
        </w:numPr>
        <w:suppressAutoHyphens/>
        <w:spacing w:after="0" w:line="240" w:lineRule="auto"/>
        <w:rPr>
          <w:rFonts w:cs="Times New Roman"/>
        </w:rPr>
      </w:pPr>
      <w:r w:rsidRPr="00927458">
        <w:rPr>
          <w:rFonts w:cs="Times New Roman"/>
        </w:rPr>
        <w:t>Pasukan Ertoghrul oleh Alaudin I di beri gelar...</w:t>
      </w:r>
    </w:p>
    <w:p w:rsidR="00144105" w:rsidRPr="00927458" w:rsidRDefault="00144105" w:rsidP="009C08B2">
      <w:pPr>
        <w:numPr>
          <w:ilvl w:val="1"/>
          <w:numId w:val="7"/>
        </w:numPr>
        <w:suppressAutoHyphens/>
        <w:spacing w:after="0" w:line="240" w:lineRule="auto"/>
        <w:rPr>
          <w:rFonts w:cs="Times New Roman"/>
        </w:rPr>
      </w:pPr>
      <w:r w:rsidRPr="00927458">
        <w:rPr>
          <w:rFonts w:cs="Times New Roman"/>
          <w:i/>
          <w:iCs/>
        </w:rPr>
        <w:t>Sultan Oki</w:t>
      </w:r>
    </w:p>
    <w:p w:rsidR="00144105" w:rsidRPr="00927458" w:rsidRDefault="00144105" w:rsidP="009C08B2">
      <w:pPr>
        <w:numPr>
          <w:ilvl w:val="1"/>
          <w:numId w:val="7"/>
        </w:numPr>
        <w:suppressAutoHyphens/>
        <w:spacing w:after="0" w:line="240" w:lineRule="auto"/>
        <w:rPr>
          <w:rFonts w:cs="Times New Roman"/>
        </w:rPr>
      </w:pPr>
      <w:r w:rsidRPr="00927458">
        <w:rPr>
          <w:rFonts w:cs="Times New Roman"/>
          <w:i/>
          <w:iCs/>
          <w:color w:val="CE181E"/>
        </w:rPr>
        <w:t>Muqaddamah Sultan</w:t>
      </w:r>
    </w:p>
    <w:p w:rsidR="00144105" w:rsidRPr="00927458" w:rsidRDefault="00144105" w:rsidP="009C08B2">
      <w:pPr>
        <w:numPr>
          <w:ilvl w:val="1"/>
          <w:numId w:val="7"/>
        </w:numPr>
        <w:suppressAutoHyphens/>
        <w:spacing w:after="0" w:line="240" w:lineRule="auto"/>
        <w:rPr>
          <w:rFonts w:cs="Times New Roman"/>
        </w:rPr>
      </w:pPr>
      <w:r w:rsidRPr="00927458">
        <w:rPr>
          <w:rFonts w:cs="Times New Roman"/>
          <w:i/>
          <w:iCs/>
        </w:rPr>
        <w:t>Al-jazus</w:t>
      </w:r>
    </w:p>
    <w:p w:rsidR="00144105" w:rsidRPr="00927458" w:rsidRDefault="00144105" w:rsidP="009C08B2">
      <w:pPr>
        <w:numPr>
          <w:ilvl w:val="1"/>
          <w:numId w:val="7"/>
        </w:numPr>
        <w:suppressAutoHyphens/>
        <w:spacing w:after="0" w:line="240" w:lineRule="auto"/>
        <w:rPr>
          <w:rFonts w:cs="Times New Roman"/>
        </w:rPr>
      </w:pPr>
      <w:r w:rsidRPr="00927458">
        <w:rPr>
          <w:rFonts w:cs="Times New Roman"/>
          <w:i/>
          <w:iCs/>
        </w:rPr>
        <w:t>Iskasiyiyar</w:t>
      </w:r>
    </w:p>
    <w:p w:rsidR="00144105" w:rsidRPr="00927458" w:rsidRDefault="00144105" w:rsidP="009C08B2">
      <w:pPr>
        <w:numPr>
          <w:ilvl w:val="1"/>
          <w:numId w:val="7"/>
        </w:numPr>
        <w:suppressAutoHyphens/>
        <w:spacing w:after="0" w:line="240" w:lineRule="auto"/>
        <w:rPr>
          <w:rFonts w:cs="Times New Roman"/>
        </w:rPr>
      </w:pPr>
      <w:r w:rsidRPr="00927458">
        <w:rPr>
          <w:rFonts w:cs="Times New Roman"/>
          <w:i/>
          <w:iCs/>
        </w:rPr>
        <w:t>Al-ghojo</w:t>
      </w:r>
    </w:p>
    <w:p w:rsidR="00144105" w:rsidRPr="00927458" w:rsidRDefault="00144105" w:rsidP="009C08B2">
      <w:pPr>
        <w:numPr>
          <w:ilvl w:val="0"/>
          <w:numId w:val="8"/>
        </w:numPr>
        <w:suppressAutoHyphens/>
        <w:spacing w:after="0" w:line="240" w:lineRule="auto"/>
        <w:rPr>
          <w:rFonts w:cs="Times New Roman"/>
        </w:rPr>
      </w:pPr>
      <w:r w:rsidRPr="00927458">
        <w:rPr>
          <w:rFonts w:cs="Times New Roman"/>
        </w:rPr>
        <w:t>Shadr al-a’zham adalah seorang...</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color w:val="CE181E"/>
        </w:rPr>
        <w:t>Perdana Mentri</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Presiden</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Koruptor</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Karyawan</w:t>
      </w:r>
    </w:p>
    <w:p w:rsidR="00144105" w:rsidRPr="00927458" w:rsidRDefault="00144105" w:rsidP="009C08B2">
      <w:pPr>
        <w:numPr>
          <w:ilvl w:val="0"/>
          <w:numId w:val="8"/>
        </w:numPr>
        <w:suppressAutoHyphens/>
        <w:spacing w:after="0" w:line="240" w:lineRule="auto"/>
        <w:rPr>
          <w:rFonts w:cs="Times New Roman"/>
        </w:rPr>
      </w:pPr>
      <w:r w:rsidRPr="00927458">
        <w:rPr>
          <w:rFonts w:cs="Times New Roman"/>
        </w:rPr>
        <w:t>Pemimpin Turki Usmani yang pertama kali mengorganisasi kekuatan militer dengan baik serta taktik dan strategi tempur yang teratur adalah...</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Ertoghul</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Shadr al-a’zham</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color w:val="CE181E"/>
        </w:rPr>
        <w:t>Orkhan</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color w:val="000000"/>
        </w:rPr>
        <w:t>Alaudin</w:t>
      </w:r>
    </w:p>
    <w:p w:rsidR="00144105" w:rsidRPr="00927458" w:rsidRDefault="00144105" w:rsidP="009C08B2">
      <w:pPr>
        <w:numPr>
          <w:ilvl w:val="0"/>
          <w:numId w:val="8"/>
        </w:numPr>
        <w:suppressAutoHyphens/>
        <w:spacing w:after="0" w:line="240" w:lineRule="auto"/>
        <w:rPr>
          <w:rFonts w:cs="Times New Roman"/>
        </w:rPr>
      </w:pPr>
      <w:r w:rsidRPr="00927458">
        <w:rPr>
          <w:rFonts w:cs="Times New Roman"/>
          <w:color w:val="000000"/>
        </w:rPr>
        <w:t xml:space="preserve">Nama lain </w:t>
      </w:r>
      <w:r w:rsidRPr="00927458">
        <w:rPr>
          <w:rFonts w:cs="Times New Roman"/>
        </w:rPr>
        <w:t>tentara Sipahi adalah...</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Tentara legal</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Tentara Ilegal</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Pasukan Tempur</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color w:val="CE181E"/>
        </w:rPr>
        <w:t>Tentara Reguler</w:t>
      </w:r>
    </w:p>
    <w:p w:rsidR="00144105" w:rsidRPr="00927458" w:rsidRDefault="00144105" w:rsidP="009C08B2">
      <w:pPr>
        <w:numPr>
          <w:ilvl w:val="0"/>
          <w:numId w:val="8"/>
        </w:numPr>
        <w:suppressAutoHyphens/>
        <w:spacing w:after="0" w:line="240" w:lineRule="auto"/>
        <w:rPr>
          <w:rFonts w:cs="Times New Roman"/>
        </w:rPr>
      </w:pPr>
      <w:r w:rsidRPr="00927458">
        <w:rPr>
          <w:rFonts w:cs="Times New Roman"/>
        </w:rPr>
        <w:t>Murad II adalah sosok pemimpin dinasti usmani yang...</w:t>
      </w:r>
    </w:p>
    <w:p w:rsidR="00144105" w:rsidRPr="00927458" w:rsidRDefault="00144105" w:rsidP="009C08B2">
      <w:pPr>
        <w:numPr>
          <w:ilvl w:val="1"/>
          <w:numId w:val="8"/>
        </w:numPr>
        <w:suppressAutoHyphens/>
        <w:spacing w:after="0" w:line="240" w:lineRule="auto"/>
        <w:rPr>
          <w:rFonts w:cs="Times New Roman"/>
          <w:color w:val="FF0000"/>
        </w:rPr>
      </w:pPr>
      <w:r w:rsidRPr="00927458">
        <w:rPr>
          <w:rFonts w:cs="Times New Roman"/>
          <w:color w:val="FF0000"/>
        </w:rPr>
        <w:lastRenderedPageBreak/>
        <w:t>Saleh dan di cintai oleh rakyat</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Pembohong</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Munafik dan di benci oleh rakyat</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Miskin</w:t>
      </w:r>
    </w:p>
    <w:p w:rsidR="00144105" w:rsidRPr="00927458" w:rsidRDefault="00144105" w:rsidP="009C08B2">
      <w:pPr>
        <w:numPr>
          <w:ilvl w:val="0"/>
          <w:numId w:val="8"/>
        </w:numPr>
        <w:suppressAutoHyphens/>
        <w:spacing w:after="0" w:line="240" w:lineRule="auto"/>
        <w:rPr>
          <w:rFonts w:cs="Times New Roman"/>
        </w:rPr>
      </w:pPr>
      <w:r w:rsidRPr="00927458">
        <w:rPr>
          <w:rFonts w:cs="Times New Roman"/>
        </w:rPr>
        <w:t>Alawiyah adalah nama lain...</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Pegawai</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Presiden</w:t>
      </w:r>
    </w:p>
    <w:p w:rsidR="00144105" w:rsidRPr="00927458" w:rsidRDefault="00144105" w:rsidP="009C08B2">
      <w:pPr>
        <w:numPr>
          <w:ilvl w:val="1"/>
          <w:numId w:val="8"/>
        </w:numPr>
        <w:suppressAutoHyphens/>
        <w:spacing w:after="0" w:line="240" w:lineRule="auto"/>
        <w:rPr>
          <w:rFonts w:cs="Times New Roman"/>
          <w:color w:val="FF0000"/>
        </w:rPr>
      </w:pPr>
      <w:r w:rsidRPr="00927458">
        <w:rPr>
          <w:rFonts w:cs="Times New Roman"/>
          <w:color w:val="FF0000"/>
        </w:rPr>
        <w:t>Bupati</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Pak Camat</w:t>
      </w:r>
    </w:p>
    <w:p w:rsidR="00144105" w:rsidRPr="00927458" w:rsidRDefault="00144105" w:rsidP="009C08B2">
      <w:pPr>
        <w:numPr>
          <w:ilvl w:val="0"/>
          <w:numId w:val="8"/>
        </w:numPr>
        <w:suppressAutoHyphens/>
        <w:spacing w:after="0" w:line="240" w:lineRule="auto"/>
        <w:rPr>
          <w:rFonts w:cs="Times New Roman"/>
        </w:rPr>
      </w:pPr>
      <w:r w:rsidRPr="00927458">
        <w:rPr>
          <w:rFonts w:eastAsia="Liberation Serif" w:cs="Times New Roman"/>
        </w:rPr>
        <w:t xml:space="preserve"> </w:t>
      </w:r>
      <w:r w:rsidRPr="00927458">
        <w:rPr>
          <w:rFonts w:cs="Times New Roman"/>
        </w:rPr>
        <w:t>Siapakah sultan yang fanatik terhadap aliran Ash-‘Ariyah...</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Shadr al-a’zham</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color w:val="CE181E"/>
        </w:rPr>
        <w:t>Al-Hamid II</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Sulaiman Syah</w:t>
      </w:r>
    </w:p>
    <w:p w:rsidR="00144105" w:rsidRPr="00927458" w:rsidRDefault="00144105" w:rsidP="009C08B2">
      <w:pPr>
        <w:numPr>
          <w:ilvl w:val="1"/>
          <w:numId w:val="8"/>
        </w:numPr>
        <w:suppressAutoHyphens/>
        <w:spacing w:after="0" w:line="240" w:lineRule="auto"/>
        <w:rPr>
          <w:rFonts w:cs="Times New Roman"/>
        </w:rPr>
      </w:pPr>
      <w:r w:rsidRPr="00927458">
        <w:rPr>
          <w:rFonts w:cs="Times New Roman"/>
        </w:rPr>
        <w:t>Ertoghul</w:t>
      </w:r>
    </w:p>
    <w:p w:rsidR="00144105" w:rsidRPr="00927458" w:rsidRDefault="00144105" w:rsidP="00882E87">
      <w:pPr>
        <w:rPr>
          <w:rFonts w:cs="Times New Roman"/>
        </w:rPr>
      </w:pPr>
      <w:r w:rsidRPr="00927458">
        <w:rPr>
          <w:rFonts w:cs="Times New Roman"/>
        </w:rPr>
        <w:br w:type="page"/>
      </w:r>
    </w:p>
    <w:p w:rsidR="00144105" w:rsidRPr="00927458" w:rsidRDefault="00144105" w:rsidP="00882E87">
      <w:pPr>
        <w:rPr>
          <w:rFonts w:cs="Times New Roman"/>
        </w:rPr>
      </w:pPr>
      <w:r w:rsidRPr="00927458">
        <w:rPr>
          <w:rFonts w:cs="Times New Roman"/>
          <w:noProof/>
        </w:rPr>
        <w:lastRenderedPageBreak/>
        <mc:AlternateContent>
          <mc:Choice Requires="wps">
            <w:drawing>
              <wp:anchor distT="45720" distB="45720" distL="114300" distR="114300" simplePos="0" relativeHeight="251665408" behindDoc="0" locked="0" layoutInCell="1" allowOverlap="1" wp14:anchorId="5A042B46" wp14:editId="6CFCFCC9">
                <wp:simplePos x="0" y="0"/>
                <wp:positionH relativeFrom="margin">
                  <wp:align>center</wp:align>
                </wp:positionH>
                <wp:positionV relativeFrom="paragraph">
                  <wp:posOffset>280035</wp:posOffset>
                </wp:positionV>
                <wp:extent cx="5828030" cy="1042670"/>
                <wp:effectExtent l="0" t="0" r="0" b="508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042670"/>
                        </a:xfrm>
                        <a:prstGeom prst="rect">
                          <a:avLst/>
                        </a:prstGeom>
                        <a:noFill/>
                        <a:ln>
                          <a:noFill/>
                        </a:ln>
                      </wps:spPr>
                      <wps:txbx>
                        <w:txbxContent>
                          <w:p w:rsidR="00A04F56" w:rsidRPr="004B51DE" w:rsidRDefault="00A04F56" w:rsidP="00144105">
                            <w:pPr>
                              <w:pStyle w:val="Heading1"/>
                              <w:rPr>
                                <w:b/>
                              </w:rPr>
                            </w:pPr>
                            <w:bookmarkStart w:id="19" w:name="_Toc16004661"/>
                            <w:r w:rsidRPr="004B51DE">
                              <w:rPr>
                                <w:b/>
                              </w:rPr>
                              <w:t>BAB I</w:t>
                            </w:r>
                            <w:r>
                              <w:rPr>
                                <w:b/>
                              </w:rPr>
                              <w:t>I</w:t>
                            </w:r>
                            <w:bookmarkEnd w:id="19"/>
                          </w:p>
                          <w:p w:rsidR="00A04F56" w:rsidRPr="00144105" w:rsidRDefault="00A04F56" w:rsidP="00144105">
                            <w:pPr>
                              <w:pStyle w:val="Heading2"/>
                              <w:rPr>
                                <w:sz w:val="40"/>
                              </w:rPr>
                            </w:pPr>
                            <w:bookmarkStart w:id="20" w:name="_Toc16004662"/>
                            <w:r w:rsidRPr="00144105">
                              <w:rPr>
                                <w:sz w:val="40"/>
                              </w:rPr>
                              <w:t>P</w:t>
                            </w:r>
                            <w:r>
                              <w:rPr>
                                <w:sz w:val="40"/>
                              </w:rPr>
                              <w:t>ERADABAN</w:t>
                            </w:r>
                            <w:r w:rsidRPr="00144105">
                              <w:rPr>
                                <w:sz w:val="40"/>
                              </w:rPr>
                              <w:t xml:space="preserve"> K</w:t>
                            </w:r>
                            <w:r>
                              <w:rPr>
                                <w:sz w:val="40"/>
                              </w:rPr>
                              <w:t xml:space="preserve">ERAAJAAN </w:t>
                            </w:r>
                            <w:r w:rsidRPr="00144105">
                              <w:rPr>
                                <w:sz w:val="40"/>
                              </w:rPr>
                              <w:t>M</w:t>
                            </w:r>
                            <w:r>
                              <w:rPr>
                                <w:sz w:val="40"/>
                              </w:rPr>
                              <w:t>UGHAL</w:t>
                            </w:r>
                            <w:r w:rsidRPr="00144105">
                              <w:rPr>
                                <w:sz w:val="40"/>
                              </w:rPr>
                              <w:t xml:space="preserve"> </w:t>
                            </w:r>
                            <w:r>
                              <w:rPr>
                                <w:sz w:val="40"/>
                              </w:rPr>
                              <w:t>DI</w:t>
                            </w:r>
                            <w:r w:rsidRPr="00144105">
                              <w:rPr>
                                <w:sz w:val="40"/>
                              </w:rPr>
                              <w:t xml:space="preserve"> I</w:t>
                            </w:r>
                            <w:r>
                              <w:rPr>
                                <w:sz w:val="40"/>
                              </w:rPr>
                              <w:t>NDIA</w:t>
                            </w:r>
                            <w:bookmarkEnd w:id="2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042B46" id="Text Box 6" o:spid="_x0000_s1028" type="#_x0000_t202" style="position:absolute;left:0;text-align:left;margin-left:0;margin-top:22.05pt;width:458.9pt;height:82.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" filled="f" stroked="f">
                <v:textbox>
                  <w:txbxContent>
                    <w:p w:rsidR="00A04F56" w:rsidRPr="004B51DE" w:rsidRDefault="00A04F56" w:rsidP="00144105">
                      <w:pPr>
                        <w:pStyle w:val="Heading1"/>
                        <w:rPr>
                          <w:b/>
                        </w:rPr>
                      </w:pPr>
                      <w:bookmarkStart w:id="21" w:name="_Toc16004661"/>
                      <w:r w:rsidRPr="004B51DE">
                        <w:rPr>
                          <w:b/>
                        </w:rPr>
                        <w:t>BAB I</w:t>
                      </w:r>
                      <w:r>
                        <w:rPr>
                          <w:b/>
                        </w:rPr>
                        <w:t>I</w:t>
                      </w:r>
                      <w:bookmarkEnd w:id="21"/>
                    </w:p>
                    <w:p w:rsidR="00A04F56" w:rsidRPr="00144105" w:rsidRDefault="00A04F56" w:rsidP="00144105">
                      <w:pPr>
                        <w:pStyle w:val="Heading2"/>
                        <w:rPr>
                          <w:sz w:val="40"/>
                        </w:rPr>
                      </w:pPr>
                      <w:bookmarkStart w:id="22" w:name="_Toc16004662"/>
                      <w:r w:rsidRPr="00144105">
                        <w:rPr>
                          <w:sz w:val="40"/>
                        </w:rPr>
                        <w:t>P</w:t>
                      </w:r>
                      <w:r>
                        <w:rPr>
                          <w:sz w:val="40"/>
                        </w:rPr>
                        <w:t>ERADABAN</w:t>
                      </w:r>
                      <w:r w:rsidRPr="00144105">
                        <w:rPr>
                          <w:sz w:val="40"/>
                        </w:rPr>
                        <w:t xml:space="preserve"> K</w:t>
                      </w:r>
                      <w:r>
                        <w:rPr>
                          <w:sz w:val="40"/>
                        </w:rPr>
                        <w:t xml:space="preserve">ERAAJAAN </w:t>
                      </w:r>
                      <w:r w:rsidRPr="00144105">
                        <w:rPr>
                          <w:sz w:val="40"/>
                        </w:rPr>
                        <w:t>M</w:t>
                      </w:r>
                      <w:r>
                        <w:rPr>
                          <w:sz w:val="40"/>
                        </w:rPr>
                        <w:t>UGHAL</w:t>
                      </w:r>
                      <w:r w:rsidRPr="00144105">
                        <w:rPr>
                          <w:sz w:val="40"/>
                        </w:rPr>
                        <w:t xml:space="preserve"> </w:t>
                      </w:r>
                      <w:r>
                        <w:rPr>
                          <w:sz w:val="40"/>
                        </w:rPr>
                        <w:t>DI</w:t>
                      </w:r>
                      <w:r w:rsidRPr="00144105">
                        <w:rPr>
                          <w:sz w:val="40"/>
                        </w:rPr>
                        <w:t xml:space="preserve"> I</w:t>
                      </w:r>
                      <w:r>
                        <w:rPr>
                          <w:sz w:val="40"/>
                        </w:rPr>
                        <w:t>NDIA</w:t>
                      </w:r>
                      <w:bookmarkEnd w:id="22"/>
                    </w:p>
                  </w:txbxContent>
                </v:textbox>
                <w10:wrap type="square" anchorx="margin"/>
              </v:shape>
            </w:pict>
          </mc:Fallback>
        </mc:AlternateContent>
      </w:r>
      <w:r w:rsidRPr="00927458">
        <w:rPr>
          <w:rFonts w:cs="Times New Roman"/>
          <w:noProof/>
        </w:rPr>
        <mc:AlternateContent>
          <mc:Choice Requires="wps">
            <w:drawing>
              <wp:anchor distT="0" distB="0" distL="114300" distR="114300" simplePos="0" relativeHeight="251664384" behindDoc="0" locked="0" layoutInCell="1" allowOverlap="1" wp14:anchorId="407A9B7D" wp14:editId="3AABD69D">
                <wp:simplePos x="0" y="0"/>
                <wp:positionH relativeFrom="margin">
                  <wp:align>center</wp:align>
                </wp:positionH>
                <wp:positionV relativeFrom="paragraph">
                  <wp:posOffset>2778</wp:posOffset>
                </wp:positionV>
                <wp:extent cx="6122670" cy="1619885"/>
                <wp:effectExtent l="0" t="0" r="11430" b="18415"/>
                <wp:wrapNone/>
                <wp:docPr id="7" name="Scroll: Horizont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619885"/>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86C7E" id="Scroll: Horizontal 7" o:spid="_x0000_s1026" type="#_x0000_t98" style="position:absolute;margin-left:0;margin-top:.2pt;width:482.1pt;height:127.5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">
                <w10:wrap anchorx="margin"/>
              </v:shape>
            </w:pict>
          </mc:Fallback>
        </mc:AlternateContent>
      </w:r>
    </w:p>
    <w:p w:rsidR="004B51DE" w:rsidRPr="00927458" w:rsidRDefault="004B51DE" w:rsidP="00882E87">
      <w:pPr>
        <w:rPr>
          <w:rFonts w:cs="Times New Roman"/>
        </w:rPr>
      </w:pPr>
    </w:p>
    <w:p w:rsidR="00144105" w:rsidRPr="00927458" w:rsidRDefault="00144105" w:rsidP="00882E87">
      <w:pPr>
        <w:rPr>
          <w:rFonts w:cs="Times New Roman"/>
        </w:rPr>
      </w:pPr>
    </w:p>
    <w:p w:rsidR="00144105" w:rsidRPr="00927458" w:rsidRDefault="00AD0F45" w:rsidP="00882E87">
      <w:pPr>
        <w:pStyle w:val="Heading3"/>
        <w:rPr>
          <w:rFonts w:cs="Times New Roman"/>
        </w:rPr>
      </w:pPr>
      <w:bookmarkStart w:id="23" w:name="_Toc16004663"/>
      <w:r w:rsidRPr="00927458">
        <w:rPr>
          <w:rFonts w:cs="Times New Roman"/>
        </w:rPr>
        <w:t>KOMPETENSI DASAR</w:t>
      </w:r>
      <w:bookmarkEnd w:id="23"/>
    </w:p>
    <w:p w:rsidR="00144105" w:rsidRPr="00927458" w:rsidRDefault="00144105" w:rsidP="009C08B2">
      <w:pPr>
        <w:pStyle w:val="ListParagraph"/>
        <w:numPr>
          <w:ilvl w:val="1"/>
          <w:numId w:val="9"/>
        </w:numPr>
        <w:snapToGrid w:val="0"/>
        <w:spacing w:after="0"/>
        <w:ind w:left="619" w:hanging="142"/>
        <w:rPr>
          <w:rFonts w:ascii="Times New Roman" w:hAnsi="Times New Roman" w:cs="Times New Roman"/>
        </w:rPr>
      </w:pPr>
      <w:r w:rsidRPr="00927458">
        <w:rPr>
          <w:rFonts w:ascii="Times New Roman" w:hAnsi="Times New Roman" w:cs="Times New Roman"/>
        </w:rPr>
        <w:t xml:space="preserve">Meyakini bahwa proses lahirnya kekuasaan </w:t>
      </w:r>
      <w:r w:rsidRPr="00927458">
        <w:rPr>
          <w:rFonts w:ascii="Times New Roman" w:hAnsi="Times New Roman" w:cs="Times New Roman"/>
          <w:lang w:val="en-US"/>
        </w:rPr>
        <w:t>dinasti Mughal</w:t>
      </w:r>
      <w:r w:rsidRPr="00927458">
        <w:rPr>
          <w:rFonts w:ascii="Times New Roman" w:hAnsi="Times New Roman" w:cs="Times New Roman"/>
        </w:rPr>
        <w:t xml:space="preserve"> adalah manifestasi semangat juang umat Islam</w:t>
      </w:r>
    </w:p>
    <w:p w:rsidR="00144105" w:rsidRPr="00927458" w:rsidRDefault="00144105" w:rsidP="009C08B2">
      <w:pPr>
        <w:pStyle w:val="ListParagraph"/>
        <w:numPr>
          <w:ilvl w:val="1"/>
          <w:numId w:val="9"/>
        </w:numPr>
        <w:snapToGrid w:val="0"/>
        <w:spacing w:after="0"/>
        <w:ind w:left="619" w:hanging="142"/>
        <w:rPr>
          <w:rFonts w:ascii="Times New Roman" w:hAnsi="Times New Roman" w:cs="Times New Roman"/>
        </w:rPr>
      </w:pPr>
      <w:r w:rsidRPr="00927458">
        <w:rPr>
          <w:rFonts w:ascii="Times New Roman" w:hAnsi="Times New Roman" w:cs="Times New Roman"/>
        </w:rPr>
        <w:t xml:space="preserve"> Menganalisis  </w:t>
      </w:r>
      <w:r w:rsidRPr="00927458">
        <w:rPr>
          <w:rFonts w:ascii="Times New Roman" w:hAnsi="Times New Roman" w:cs="Times New Roman"/>
          <w:lang w:val="en-US"/>
        </w:rPr>
        <w:t>keberhasilan-keberhasilan yang dicapai pada masa</w:t>
      </w:r>
      <w:r w:rsidRPr="00927458">
        <w:rPr>
          <w:rFonts w:ascii="Times New Roman" w:hAnsi="Times New Roman" w:cs="Times New Roman"/>
        </w:rPr>
        <w:t xml:space="preserve"> Dinasti Mughal</w:t>
      </w:r>
    </w:p>
    <w:p w:rsidR="00144105" w:rsidRPr="00927458" w:rsidRDefault="00144105" w:rsidP="009C08B2">
      <w:pPr>
        <w:pStyle w:val="ListParagraph"/>
        <w:numPr>
          <w:ilvl w:val="1"/>
          <w:numId w:val="9"/>
        </w:numPr>
        <w:snapToGrid w:val="0"/>
        <w:spacing w:after="0"/>
        <w:ind w:left="619" w:hanging="142"/>
        <w:rPr>
          <w:rFonts w:ascii="Times New Roman" w:hAnsi="Times New Roman" w:cs="Times New Roman"/>
        </w:rPr>
      </w:pPr>
      <w:r w:rsidRPr="00927458">
        <w:rPr>
          <w:rFonts w:ascii="Times New Roman" w:hAnsi="Times New Roman" w:cs="Times New Roman"/>
        </w:rPr>
        <w:t xml:space="preserve">Mendeskripsikan  sejarah  lahirnya  Dinasti  Mughal </w:t>
      </w:r>
    </w:p>
    <w:p w:rsidR="00144105" w:rsidRPr="00927458" w:rsidRDefault="00144105" w:rsidP="009C08B2">
      <w:pPr>
        <w:pStyle w:val="ListParagraph"/>
        <w:numPr>
          <w:ilvl w:val="1"/>
          <w:numId w:val="9"/>
        </w:numPr>
        <w:snapToGrid w:val="0"/>
        <w:spacing w:after="0"/>
        <w:ind w:left="619" w:hanging="142"/>
        <w:rPr>
          <w:rFonts w:ascii="Times New Roman" w:hAnsi="Times New Roman" w:cs="Times New Roman"/>
        </w:rPr>
      </w:pPr>
      <w:r w:rsidRPr="00927458">
        <w:rPr>
          <w:rFonts w:ascii="Times New Roman" w:hAnsi="Times New Roman" w:cs="Times New Roman"/>
        </w:rPr>
        <w:t>Menganalisis perkembangan ilmu pengetahuan dan peradaban pada masa Dinasti Mugha</w:t>
      </w:r>
      <w:r w:rsidR="00B357B5" w:rsidRPr="00927458">
        <w:rPr>
          <w:rFonts w:ascii="Times New Roman" w:hAnsi="Times New Roman" w:cs="Times New Roman"/>
        </w:rPr>
        <w:t>l</w:t>
      </w:r>
    </w:p>
    <w:p w:rsidR="00144105" w:rsidRPr="00927458" w:rsidRDefault="00144105" w:rsidP="009C08B2">
      <w:pPr>
        <w:pStyle w:val="ListParagraph"/>
        <w:numPr>
          <w:ilvl w:val="1"/>
          <w:numId w:val="9"/>
        </w:numPr>
        <w:snapToGrid w:val="0"/>
        <w:spacing w:after="0"/>
        <w:ind w:left="619" w:hanging="142"/>
        <w:rPr>
          <w:rFonts w:ascii="Times New Roman" w:hAnsi="Times New Roman" w:cs="Times New Roman"/>
        </w:rPr>
      </w:pPr>
      <w:r w:rsidRPr="00927458">
        <w:rPr>
          <w:rFonts w:ascii="Times New Roman" w:hAnsi="Times New Roman" w:cs="Times New Roman"/>
        </w:rPr>
        <w:t>Menceritakan tentang proses berdirinya Dinasti Mughal</w:t>
      </w:r>
    </w:p>
    <w:p w:rsidR="00144105" w:rsidRPr="00927458" w:rsidRDefault="00144105" w:rsidP="009C08B2">
      <w:pPr>
        <w:pStyle w:val="ListParagraph"/>
        <w:numPr>
          <w:ilvl w:val="1"/>
          <w:numId w:val="9"/>
        </w:numPr>
        <w:snapToGrid w:val="0"/>
        <w:spacing w:after="0"/>
        <w:ind w:left="619" w:hanging="142"/>
        <w:rPr>
          <w:rFonts w:ascii="Times New Roman" w:hAnsi="Times New Roman" w:cs="Times New Roman"/>
        </w:rPr>
      </w:pPr>
      <w:r w:rsidRPr="00927458">
        <w:rPr>
          <w:rFonts w:ascii="Times New Roman" w:hAnsi="Times New Roman" w:cs="Times New Roman"/>
        </w:rPr>
        <w:t xml:space="preserve">Menghayati nilai-nilai kepemimpinan utama dari </w:t>
      </w:r>
      <w:r w:rsidRPr="00927458">
        <w:rPr>
          <w:rFonts w:ascii="Times New Roman" w:hAnsi="Times New Roman" w:cs="Times New Roman"/>
          <w:lang w:val="en-US"/>
        </w:rPr>
        <w:t>k</w:t>
      </w:r>
      <w:r w:rsidRPr="00927458">
        <w:rPr>
          <w:rFonts w:ascii="Times New Roman" w:hAnsi="Times New Roman" w:cs="Times New Roman"/>
        </w:rPr>
        <w:t>halifah  utama dari Dinasti Mughal</w:t>
      </w:r>
    </w:p>
    <w:p w:rsidR="00144105" w:rsidRPr="00927458" w:rsidRDefault="00144105" w:rsidP="00882E87">
      <w:pPr>
        <w:pStyle w:val="ListParagraph"/>
        <w:snapToGrid w:val="0"/>
        <w:spacing w:after="0"/>
        <w:ind w:left="619" w:hanging="142"/>
        <w:rPr>
          <w:rFonts w:ascii="Times New Roman" w:hAnsi="Times New Roman" w:cs="Times New Roman"/>
        </w:rPr>
      </w:pPr>
    </w:p>
    <w:p w:rsidR="00144105" w:rsidRPr="00927458" w:rsidRDefault="00144105" w:rsidP="00882E87">
      <w:pPr>
        <w:pStyle w:val="ListParagraph"/>
        <w:snapToGrid w:val="0"/>
        <w:spacing w:after="0"/>
        <w:ind w:left="619" w:hanging="142"/>
        <w:rPr>
          <w:rFonts w:ascii="Times New Roman" w:hAnsi="Times New Roman" w:cs="Times New Roman"/>
        </w:rPr>
      </w:pPr>
    </w:p>
    <w:p w:rsidR="00144105" w:rsidRPr="00927458" w:rsidRDefault="00144105" w:rsidP="006D6B93">
      <w:pPr>
        <w:ind w:firstLine="360"/>
        <w:rPr>
          <w:rFonts w:cs="Times New Roman"/>
        </w:rPr>
      </w:pPr>
      <w:r w:rsidRPr="00927458">
        <w:rPr>
          <w:rFonts w:cs="Times New Roman"/>
        </w:rPr>
        <w:t>Selama kurang lebih tiga abad</w:t>
      </w:r>
      <w:r w:rsidR="006D6B93" w:rsidRPr="00927458">
        <w:rPr>
          <w:rFonts w:cs="Times New Roman"/>
        </w:rPr>
        <w:t xml:space="preserve"> </w:t>
      </w:r>
      <w:r w:rsidRPr="00927458">
        <w:rPr>
          <w:rFonts w:cs="Times New Roman"/>
        </w:rPr>
        <w:t>(1526-1858 M) dinasti Mug</w:t>
      </w:r>
      <w:r w:rsidR="006D6B93" w:rsidRPr="00927458">
        <w:rPr>
          <w:rFonts w:cs="Times New Roman"/>
        </w:rPr>
        <w:t>h</w:t>
      </w:r>
      <w:r w:rsidRPr="00927458">
        <w:rPr>
          <w:rFonts w:cs="Times New Roman"/>
        </w:rPr>
        <w:t>al di India berdiri tegak. Dalam kurun waktu tersebu</w:t>
      </w:r>
      <w:r w:rsidR="006D6B93" w:rsidRPr="00927458">
        <w:rPr>
          <w:rFonts w:cs="Times New Roman"/>
        </w:rPr>
        <w:t>t</w:t>
      </w:r>
      <w:r w:rsidRPr="00927458">
        <w:rPr>
          <w:rFonts w:cs="Times New Roman"/>
        </w:rPr>
        <w:t>, islam telah memberikan corak tersendiri di tengah-tengah masyarakat yang mayoritas pemeluk agama Hindu. Kebesaran islam warisan dinasti Mugal sampai kini memang sudah tidak terdengar lagi. Namun, lahirnya negara islam di Pakistan tidak terlepas dari perkembangan Islam pada masa dinasti tersebut.</w:t>
      </w:r>
    </w:p>
    <w:p w:rsidR="00144105" w:rsidRPr="00927458" w:rsidRDefault="00144105" w:rsidP="00882E87">
      <w:pPr>
        <w:rPr>
          <w:rFonts w:cs="Times New Roman"/>
        </w:rPr>
      </w:pPr>
    </w:p>
    <w:p w:rsidR="00144105" w:rsidRPr="00927458" w:rsidRDefault="00144105" w:rsidP="009C08B2">
      <w:pPr>
        <w:pStyle w:val="Heading3"/>
        <w:numPr>
          <w:ilvl w:val="0"/>
          <w:numId w:val="15"/>
        </w:numPr>
        <w:rPr>
          <w:rFonts w:cs="Times New Roman"/>
        </w:rPr>
      </w:pPr>
      <w:bookmarkStart w:id="24" w:name="_Toc16004664"/>
      <w:r w:rsidRPr="00927458">
        <w:rPr>
          <w:rFonts w:cs="Times New Roman"/>
        </w:rPr>
        <w:t>PROSES LAHIRNYA DINASTI MUGHAL</w:t>
      </w:r>
      <w:bookmarkEnd w:id="24"/>
    </w:p>
    <w:p w:rsidR="00144105" w:rsidRPr="00927458" w:rsidRDefault="00144105" w:rsidP="00882E87">
      <w:pPr>
        <w:rPr>
          <w:rFonts w:cs="Times New Roman"/>
        </w:rPr>
      </w:pPr>
    </w:p>
    <w:p w:rsidR="00144105" w:rsidRPr="00927458" w:rsidRDefault="00144105" w:rsidP="006D6B93">
      <w:pPr>
        <w:ind w:firstLine="360"/>
        <w:rPr>
          <w:rFonts w:cs="Times New Roman"/>
        </w:rPr>
      </w:pPr>
      <w:r w:rsidRPr="00927458">
        <w:rPr>
          <w:rFonts w:cs="Times New Roman"/>
        </w:rPr>
        <w:t>Berdirinya kerjaan Mugal di awali dari kesultanan Delhi di india. Kerajaan Mugal bukanlah kerajaan Islam pertama di India. Dinasti-dinasti sebelumnya belum menemukan kejayaanya, namun kerajaan Mugal justru bersinar dan berjaya. Keberadaan kerjaan ini dalam periodisasi sejarah islam di kenal sebagai masa kejayaan ke dua setelah sebelumnya mengalami kecemerlangan pada dinasti Abbasiyah dan dinasti Umayyah di Andalusia.</w:t>
      </w:r>
    </w:p>
    <w:p w:rsidR="00144105" w:rsidRPr="00927458" w:rsidRDefault="00144105" w:rsidP="006D6B93">
      <w:pPr>
        <w:ind w:firstLine="426"/>
        <w:rPr>
          <w:rFonts w:cs="Times New Roman"/>
        </w:rPr>
      </w:pPr>
      <w:r w:rsidRPr="00927458">
        <w:rPr>
          <w:rFonts w:cs="Times New Roman"/>
        </w:rPr>
        <w:t>Kerajaan Mughal didirikan oleh Zahiruddin Muhammad Babur (1526-1530 M) yaitu salah satu dari cucu Timur Lenka. Ayahnya Umar Mirza adalah penguasa ferghana. Zahiruddin mewarisi daerah Ferghana dari orang tuanya, ketika ia masih berusia 11 tahun. Zahiruddin memiliki ambisi dan tekad menahklukan Samarkand yang menjadi kota penting di Asia Tengah. Pada mulanya, ia mengalami kekalahan, tetapi karena mendapat bantuan dari Raja Syafawi, Ismail I akhirnya ia berhasil menahklukan Samarkand pada tahun 1494 M.</w:t>
      </w:r>
    </w:p>
    <w:p w:rsidR="00144105" w:rsidRPr="00927458" w:rsidRDefault="00144105" w:rsidP="006D6B93">
      <w:pPr>
        <w:ind w:firstLine="426"/>
        <w:rPr>
          <w:rFonts w:cs="Times New Roman"/>
        </w:rPr>
      </w:pPr>
      <w:r w:rsidRPr="00927458">
        <w:rPr>
          <w:rFonts w:cs="Times New Roman"/>
        </w:rPr>
        <w:t xml:space="preserve">Pada tahun 1504 M, Zahiruddin meneruskan expansinya ke india. Saat itu Ibrahim Lodi, penguasa india di landa kerisis sehingga stabilitas pemerintahan menjadi transisi. Alamkahan, paman Ibrahim Lodi bersama-sama daulatkhan, Gubernur Lahore mengirim utusan ke Kabun meminta bantuan Zahiruddin untuk menjatuhkan pemerintahan Ibrahim Lodi di Delhi. Permohonan itu langsung di terimanya. Kemudian pada tahun 1525 M, Zahiruddin berhasil menguasai Punjab, Ibu kota lahore. Setelah itu, ia memimpin tentaranya menuju Delhi. Dan pada tanggal 21 april 1526 M, </w:t>
      </w:r>
      <w:r w:rsidRPr="00927458">
        <w:rPr>
          <w:rFonts w:cs="Times New Roman"/>
        </w:rPr>
        <w:lastRenderedPageBreak/>
        <w:t>terjadilah perang yang dahsyat di Panipat. Ibrahim Lodi berserta ribuan pasukanya terbunuh dalam perang itu. Zahiruddin memasuki kota Delhi sebagai pemenang dan menegakan pemerintahannya di sana. Dengan demikian itulah awal mulanya berdirinya kerajaan Mugal di India.</w:t>
      </w:r>
    </w:p>
    <w:p w:rsidR="00144105" w:rsidRPr="00927458" w:rsidRDefault="0044702C" w:rsidP="009C08B2">
      <w:pPr>
        <w:pStyle w:val="Heading3"/>
        <w:numPr>
          <w:ilvl w:val="3"/>
          <w:numId w:val="9"/>
        </w:numPr>
        <w:rPr>
          <w:rFonts w:cs="Times New Roman"/>
        </w:rPr>
      </w:pPr>
      <w:bookmarkStart w:id="25" w:name="_Toc16004665"/>
      <w:r w:rsidRPr="00927458">
        <w:rPr>
          <w:rFonts w:cs="Times New Roman"/>
        </w:rPr>
        <w:t>PEMIMPIN-PEMIMPIN DINASTI MUGHAL</w:t>
      </w:r>
      <w:bookmarkEnd w:id="25"/>
    </w:p>
    <w:p w:rsidR="00144105" w:rsidRPr="00927458" w:rsidRDefault="00144105" w:rsidP="00882E87">
      <w:pPr>
        <w:rPr>
          <w:rFonts w:cs="Times New Roman"/>
        </w:rPr>
      </w:pPr>
    </w:p>
    <w:p w:rsidR="00144105" w:rsidRPr="00927458" w:rsidRDefault="00144105" w:rsidP="00882E87">
      <w:pPr>
        <w:ind w:firstLine="360"/>
        <w:rPr>
          <w:rFonts w:cs="Times New Roman"/>
        </w:rPr>
      </w:pPr>
      <w:r w:rsidRPr="00927458">
        <w:rPr>
          <w:rFonts w:cs="Times New Roman"/>
        </w:rPr>
        <w:t>Dalam perjalanan dinasti Mughal yang panjang, masa pemerintahan dinasti Mughal dipimpin oleh beberapa orang pemimpin. Berikut inilah pemimpin-pemimpin dinasti Mughal.</w:t>
      </w:r>
    </w:p>
    <w:p w:rsidR="00144105" w:rsidRPr="00927458" w:rsidRDefault="00144105" w:rsidP="009C08B2">
      <w:pPr>
        <w:numPr>
          <w:ilvl w:val="0"/>
          <w:numId w:val="11"/>
        </w:numPr>
        <w:suppressAutoHyphens/>
        <w:spacing w:after="0" w:line="240" w:lineRule="auto"/>
        <w:rPr>
          <w:rFonts w:cs="Times New Roman"/>
          <w:b/>
        </w:rPr>
      </w:pPr>
      <w:r w:rsidRPr="00927458">
        <w:rPr>
          <w:rFonts w:cs="Times New Roman"/>
          <w:b/>
        </w:rPr>
        <w:t>Zahiruddin Muhammad babur (1526 – 1530 M)</w:t>
      </w:r>
    </w:p>
    <w:p w:rsidR="00B357B5" w:rsidRPr="00927458" w:rsidRDefault="00B357B5" w:rsidP="00882E87">
      <w:pPr>
        <w:suppressAutoHyphens/>
        <w:spacing w:after="0" w:line="240" w:lineRule="auto"/>
        <w:ind w:left="720"/>
        <w:rPr>
          <w:rFonts w:cs="Times New Roman"/>
          <w:b/>
        </w:rPr>
      </w:pPr>
    </w:p>
    <w:p w:rsidR="00144105" w:rsidRPr="00927458" w:rsidRDefault="00144105" w:rsidP="00882E87">
      <w:pPr>
        <w:rPr>
          <w:rFonts w:cs="Times New Roman"/>
        </w:rPr>
      </w:pPr>
      <w:r w:rsidRPr="00927458">
        <w:rPr>
          <w:rFonts w:cs="Times New Roman"/>
        </w:rPr>
        <w:tab/>
        <w:t>Kerajaan Mughal berdiri pada tahun 1526 oleh Zahiruddin Babur, orang yang mendirikan imperium raksasa ini hidup hampir sezaman dengan Shah Ismail. Babur, artinya “harimau”, dan dalam beberapa hal, bahkan lebih luar biasa daripada remaja Safawi yang berbakat itu.</w:t>
      </w:r>
    </w:p>
    <w:p w:rsidR="00144105" w:rsidRPr="00927458" w:rsidRDefault="00144105" w:rsidP="006D6B93">
      <w:pPr>
        <w:ind w:firstLine="360"/>
        <w:rPr>
          <w:rFonts w:cs="Times New Roman"/>
        </w:rPr>
      </w:pPr>
      <w:r w:rsidRPr="00927458">
        <w:rPr>
          <w:rFonts w:cs="Times New Roman"/>
        </w:rPr>
        <w:t>Babur mengaku sebagai keturunan kedua dari Timur Lenk dan Jenghis Khan. Apa benar ada hubungan da</w:t>
      </w:r>
      <w:r w:rsidR="006D6B93" w:rsidRPr="00927458">
        <w:rPr>
          <w:rFonts w:cs="Times New Roman"/>
        </w:rPr>
        <w:t>r</w:t>
      </w:r>
      <w:r w:rsidRPr="00927458">
        <w:rPr>
          <w:rFonts w:cs="Times New Roman"/>
        </w:rPr>
        <w:t>ah? tak ada yang tahu, tapi Babur bersikap serius dengan silsilahnya. Dalam buku Dr. Ading, nama lengkap Babur ialah Zahir Ad-Din Muhammad Babar ibnu Umar Syeikh Mirza ibnu Abi Said ibnu Miransyah Ibnu Timur Lenk, sedangkan ibunya adalah keturunan Jenghis Khan. Ayahnya memerintah sebuah kerajaan kecil bernama Farghana, tepat di utara Afghanistan hari ini, dan ketika ia wafat pada 1495, Babur mewarisi takhta ini. Dia berusia dua belas tahun. Babur memiliki ambisi yang kuat mencari kerajaan baru: menjadi raja adalah satu-satunya yang ia ketahui, dan raja adalah satu-satunya jabatan yang ia cari. Makanya Samarkand menjadi tujuan Babur berikutnya. Kota yang sangat vital perannya di Asia Tengah itu berhasil ditaklukan pada Tahun 1494 M., dengan bantuan Raja Safawi, Ismail I.</w:t>
      </w:r>
    </w:p>
    <w:p w:rsidR="00144105" w:rsidRPr="00927458" w:rsidRDefault="00144105" w:rsidP="006D6B93">
      <w:pPr>
        <w:ind w:firstLine="360"/>
        <w:rPr>
          <w:rFonts w:cs="Times New Roman"/>
        </w:rPr>
      </w:pPr>
      <w:r w:rsidRPr="00927458">
        <w:rPr>
          <w:rFonts w:cs="Times New Roman"/>
        </w:rPr>
        <w:t>Pada tahun 1498 M, Ferghana yang merupakan warisan orang tuanya, terlepas dari tangan Babur karena diperebutkan di antara saudara sepupunya, yaitu Ali dan saudaranya sendiri, yaitu Jengahir. Babur merupakan remaja yang menyatukan segerombolan prajurit dewasa selama bertahun-tahun di pengasingan terbuka tentunya memiliki suatu kekhususan pada dirinya; dan Babur jelas merupakan jenis yang mengintimidasi secara fisik. Banyak cerita mengatakan ia dapat melompat menyeberangi sungai sambil menggendong seorang dewasa di setiap lengannya. Namun, tidak seperti kebanyakan pria tangguh, Babur adalah seorang yang sensitif, artistik, dan romantis. Dia menulis buku harian sepanjang petualangannya, dan kelak dalam hidupnya dia menulis otobiografi yang menjadi klasik dalam sastra Turki. Setelah cucunya menerjemahkannya ke dalam bahasa Persia yang lebih bergengsi, buku itu mencapai tempat yang tinggi dalam kanon otobiografi. Dalam bukunya, Babur mengungkapkan dirinya dengan kejujuran yang luar biasa. Setelah sebuah kekalahan militer yang penting, misalnya, ia menceritakan kepada kita betapa ia tidak bisa menahan “banyak menangis”. Orang tangguh macam apa yang mengakui hal seperti itu? Kemudian ia menceritakan tentang perjodohannya dan kegagalannya untuk membangkitkan antusiasme untuk istrinya, meskipun dia sudah berupaya sungguh-sungguh. Ia mengunjunginya hanya beberapa minggu sekali, katanya, dan itu pun hanya karena ibunya mengomel padanya. Lalu ia jatuh cinta “dalam gejolak hasrat dan nafsu yang menggelora dan di bawah tekanan kebodohan masa muda, aku sering berjalan tanpa penutup kepala, bertelanjang kaki, melalui jalanan dan gang-gang, kebun buah dan kebun anggur; aku tidak menunjukkan kesopanan kepada teman maupun orang tak dikenal, tidak ambil peduli pada diriku sendiri atau orang lain …” Demikianlah kaisar masa depan itu memaparkan gairah remaja dirinya yang rapuh kepada kita—tapi inilah orang yang sudah dua kali menaklukkan dan kehilangan Samarkand.</w:t>
      </w:r>
    </w:p>
    <w:p w:rsidR="00144105" w:rsidRPr="00927458" w:rsidRDefault="00144105" w:rsidP="006D6B93">
      <w:pPr>
        <w:ind w:firstLine="360"/>
        <w:rPr>
          <w:rFonts w:cs="Times New Roman"/>
        </w:rPr>
      </w:pPr>
      <w:r w:rsidRPr="00927458">
        <w:rPr>
          <w:rFonts w:cs="Times New Roman"/>
        </w:rPr>
        <w:lastRenderedPageBreak/>
        <w:t>Dalam perjalanan pengembaraannya, Babur dan gerombolannya naik ke atas sebuah bukit dan melihat sebuah kota menawan terselipkan di celah sebuah lembah di bawahnya. Babur jatuh cinta lagi, kali ini dengan Kabul. Dan Kabul, katanya kepada kita, membalas cintanya: warganya membenci penguasa mereka sendiri dan memohon Babur untuk menjadi raja mereka sebagai gantinya. Apakah ini terdengar seperti propaganda seorang penakluk yang tidak masuk akal? Mungkin begitu, tapi saya dapat mengatakan kepada Anda bahwa kecintaan Kabul pada Babur tetap hidup sampai hari ini. Taman-taman umum yang dibangunnya menghadap kota itu tetap menjadi favorit, dan makamnya di sana masih menjadi tempat keramat yang dicintai.</w:t>
      </w:r>
    </w:p>
    <w:p w:rsidR="00144105" w:rsidRPr="00927458" w:rsidRDefault="00144105" w:rsidP="006D6B93">
      <w:pPr>
        <w:ind w:firstLine="360"/>
        <w:rPr>
          <w:rFonts w:cs="Times New Roman"/>
        </w:rPr>
      </w:pPr>
      <w:r w:rsidRPr="00927458">
        <w:rPr>
          <w:rFonts w:cs="Times New Roman"/>
        </w:rPr>
        <w:t>Setelah Babur dinobatkan menjadi raja Kabul pada tahun 1504 M., ia meneruskan ekspansinya ke India. Tahun 1525 M, Babur mengusasi Punjab dengan ibukota Lahore. Setelah itu, ia memimpin tentaranya menuju Delhi. Babur dengan 12.000 pasukannya menyerang Ibrahim Lodi yang berkekuatan 100.000 orang. Sungguh perbedaan kekuatan yang sangat fantatis. Tetapi dengan bekal tekad yang kuat dari para pasukan Babur, dan juga senjata api yang mereka punya, maka 100.000 orang beserta seribu gajah pasukan Lodi berhasil ditaklukan. Sejarah mencatat, 21 April 1526 M – besok tepat 489 th ulang tahun peristiwa itu-- pertempuran tersebut terjadi di Panipat. Ibrahim Lodi beserta ribuan tentaranya terbunuh dalam peperangan itu. Babur memasuki kota Delhi sebagai pemenang dan menegakkan pemerintahannya di sana. Babur segera naik tahta menggantikan Lodi. Disinilah babak baru Kerajaan Mughal mulai berdiri.</w:t>
      </w:r>
    </w:p>
    <w:p w:rsidR="00144105" w:rsidRPr="00927458" w:rsidRDefault="00144105" w:rsidP="006D6B93">
      <w:pPr>
        <w:ind w:firstLine="360"/>
        <w:rPr>
          <w:rFonts w:cs="Times New Roman"/>
        </w:rPr>
      </w:pPr>
      <w:r w:rsidRPr="00927458">
        <w:rPr>
          <w:rFonts w:cs="Times New Roman"/>
        </w:rPr>
        <w:t>Pada masa pemerintahan Babur ini, ada dua persoalan besar yang menjadi tantangan Kerajaan Mughal. Pertama, bangkitnya kerajaan-kerajaan Hindu –Narasangga, Chitor, Marpar, Amir, Ajmer, Khandiri—mereka menyusun kekuatan untuk menghancurkan Mughal. Kedua, masih adanya golongan yang setia kepafa keluarga Lodi sebagai penguasa Afghanistan. Bahkan Mahmud Lodi, andil besar dalam persekutuan kerajaan-kerajaan Hindu tersebut.</w:t>
      </w:r>
    </w:p>
    <w:p w:rsidR="00144105" w:rsidRPr="00927458" w:rsidRDefault="00144105" w:rsidP="006D6B93">
      <w:pPr>
        <w:ind w:firstLine="360"/>
        <w:rPr>
          <w:rFonts w:cs="Times New Roman"/>
        </w:rPr>
      </w:pPr>
      <w:r w:rsidRPr="00927458">
        <w:rPr>
          <w:rFonts w:cs="Times New Roman"/>
        </w:rPr>
        <w:t>Pada tahun 1530, Babur meninggal dunia dengan mewariskan wilayah kekuasaan yang begitu luas dan karier politik yang sangat cemerlang.</w:t>
      </w:r>
    </w:p>
    <w:p w:rsidR="00144105" w:rsidRPr="00927458" w:rsidRDefault="00144105" w:rsidP="009C08B2">
      <w:pPr>
        <w:numPr>
          <w:ilvl w:val="0"/>
          <w:numId w:val="12"/>
        </w:numPr>
        <w:suppressAutoHyphens/>
        <w:spacing w:after="0" w:line="240" w:lineRule="auto"/>
        <w:rPr>
          <w:rFonts w:cs="Times New Roman"/>
          <w:b/>
        </w:rPr>
      </w:pPr>
      <w:r w:rsidRPr="00927458">
        <w:rPr>
          <w:rFonts w:cs="Times New Roman"/>
          <w:b/>
        </w:rPr>
        <w:t>Humayun ( 1530 – 1556 M )</w:t>
      </w:r>
    </w:p>
    <w:p w:rsidR="00B357B5" w:rsidRPr="00927458" w:rsidRDefault="00B357B5" w:rsidP="00882E87">
      <w:pPr>
        <w:suppressAutoHyphens/>
        <w:spacing w:after="0" w:line="240" w:lineRule="auto"/>
        <w:ind w:left="720"/>
        <w:rPr>
          <w:rFonts w:cs="Times New Roman"/>
          <w:b/>
        </w:rPr>
      </w:pPr>
    </w:p>
    <w:p w:rsidR="00144105" w:rsidRPr="00927458" w:rsidRDefault="00144105" w:rsidP="006D6B93">
      <w:pPr>
        <w:ind w:firstLine="360"/>
        <w:rPr>
          <w:rFonts w:cs="Times New Roman"/>
        </w:rPr>
      </w:pPr>
      <w:r w:rsidRPr="00927458">
        <w:rPr>
          <w:rFonts w:cs="Times New Roman"/>
        </w:rPr>
        <w:t>Menurut Ajid Thohir[10], Pemerintahan Humayun dibagi kedalam dua periode. Pertama, periode ini berkisar tahun 1530 – 1539 M. Periode ini banyak diwarnai kerusuhan dan berbagai pemberontakan. Hal ini dimungkinkan karena usia pemerintahan yang diwariskan ayahnya ini masih relatif muda dan belum stabil. Salah satu dinasti dari Afghanistan yang saat itu diperintah Sher Khan Suri menginvasinya pada tahun 1539 M ke pusat pemerintahan Humayun di Delhi. Pasukan Humayun hancur dan negara dalam kondisi tak menentu. Saat itu Humayun dapat meloloskan diri ke Persia dan diterima dengan baik oleh Sultan Safawi, Shah Tahmasph. Disinilah ia mengenal tradisi Syiah bahkan sering dibujuk untuk memasukinya, termasuk anaknya Jalaluddin Muhammad Akbar. Di sini pula ia membangun kembali kekuatan militer yang telah hancur, dan berkat bantuan Shah Tahmasph yang memberinya pasukan militer sebanyak 12.000 tentara kemudian terkumpul seluruhnya sebanyak 14.000 orang. Humayun mencoba kembali merebut kekuasaannya di Delhi.</w:t>
      </w:r>
    </w:p>
    <w:p w:rsidR="00144105" w:rsidRPr="00927458" w:rsidRDefault="00144105" w:rsidP="006D6B93">
      <w:pPr>
        <w:ind w:firstLine="360"/>
        <w:rPr>
          <w:rFonts w:cs="Times New Roman"/>
        </w:rPr>
      </w:pPr>
      <w:r w:rsidRPr="00927458">
        <w:rPr>
          <w:rFonts w:cs="Times New Roman"/>
        </w:rPr>
        <w:t>Kedua, pada tahun 1555 M ia menyerbu Delhi yang saat itu diperintah Sikandar Sur. Akhirnya, ia bisa memasuki kota ini dan ia bisa memerintah kembali sampai tahun 1556 M.</w:t>
      </w:r>
    </w:p>
    <w:p w:rsidR="00144105" w:rsidRPr="00927458" w:rsidRDefault="00144105" w:rsidP="006D6B93">
      <w:pPr>
        <w:ind w:firstLine="360"/>
        <w:rPr>
          <w:rFonts w:cs="Times New Roman"/>
        </w:rPr>
      </w:pPr>
      <w:r w:rsidRPr="00927458">
        <w:rPr>
          <w:rFonts w:cs="Times New Roman"/>
        </w:rPr>
        <w:t>Tak lama setelah itu, Humayun mendengar seruan azan tatkala sedang berdiri di puncak tangga ke perpustakaannya dan tiba-tiba mendapat inspirasi untuk mereformasi hidupnya. Dia bergegas ke bawah, tetapi pada saat turun dia tersandung dan lehernya patah, menyebabkan anak ia meninggal.</w:t>
      </w:r>
    </w:p>
    <w:p w:rsidR="00F71886" w:rsidRPr="00927458" w:rsidRDefault="00F71886" w:rsidP="006D6B93">
      <w:pPr>
        <w:ind w:firstLine="360"/>
        <w:rPr>
          <w:rFonts w:cs="Times New Roman"/>
        </w:rPr>
      </w:pPr>
    </w:p>
    <w:p w:rsidR="00144105" w:rsidRPr="00927458" w:rsidRDefault="00144105" w:rsidP="009C08B2">
      <w:pPr>
        <w:numPr>
          <w:ilvl w:val="0"/>
          <w:numId w:val="13"/>
        </w:numPr>
        <w:suppressAutoHyphens/>
        <w:spacing w:after="0" w:line="240" w:lineRule="auto"/>
        <w:rPr>
          <w:rFonts w:cs="Times New Roman"/>
          <w:b/>
        </w:rPr>
      </w:pPr>
      <w:r w:rsidRPr="00927458">
        <w:rPr>
          <w:rFonts w:cs="Times New Roman"/>
          <w:b/>
        </w:rPr>
        <w:lastRenderedPageBreak/>
        <w:t>Akbar ( 1556-1605 M)</w:t>
      </w:r>
    </w:p>
    <w:p w:rsidR="002C2A24" w:rsidRPr="00927458" w:rsidRDefault="002C2A24" w:rsidP="002C2A24">
      <w:pPr>
        <w:suppressAutoHyphens/>
        <w:spacing w:after="0" w:line="240" w:lineRule="auto"/>
        <w:ind w:left="720"/>
        <w:rPr>
          <w:rFonts w:cs="Times New Roman"/>
          <w:b/>
        </w:rPr>
      </w:pPr>
    </w:p>
    <w:p w:rsidR="00144105" w:rsidRPr="00927458" w:rsidRDefault="00144105" w:rsidP="006D6B93">
      <w:pPr>
        <w:ind w:firstLine="360"/>
        <w:rPr>
          <w:rFonts w:cs="Times New Roman"/>
        </w:rPr>
      </w:pPr>
      <w:r w:rsidRPr="00927458">
        <w:rPr>
          <w:rFonts w:cs="Times New Roman"/>
        </w:rPr>
        <w:t>Nama lengkapnya Muhammad Jalaludin Akbar. ia adalah sultan yang sangat terkenal dari dinasti Mughal, dan ialah sebenarnya yang menciptakan sistem kerajaan ini. Pada masa inilah kerajaan Mughal mencapai masa keemasannya. Akbar menerima tampuk kepemimpinan Mughal saat berusia 14 tahun. Karena masih muda, urusan kerajaan diserahkan kepada Bhairam Khan, seorang Syi’i.</w:t>
      </w:r>
    </w:p>
    <w:p w:rsidR="00144105" w:rsidRPr="00927458" w:rsidRDefault="00144105" w:rsidP="006D6B93">
      <w:pPr>
        <w:ind w:firstLine="360"/>
        <w:rPr>
          <w:rFonts w:cs="Times New Roman"/>
        </w:rPr>
      </w:pPr>
      <w:r w:rsidRPr="00927458">
        <w:rPr>
          <w:rFonts w:cs="Times New Roman"/>
        </w:rPr>
        <w:t>Sultan Akbar terkenal dengan gagasan-gagasannya yang sangat radikal dan liberal baik dalam aspek sosial ataupun pemikiran keagamaan. Akbar mengonsolidasi wilayah taklukan kakeknya, memperluasnya, dan mengatur ketertiban di seluruh kerajaannya.  Chundar, Ghond, Chitor, Rantabar, Surat, Behar, Bengal, Kashmir, Orissa, Dekan, Gawilghard, Narhala, Alamghar dan Asighar ialah diantara wilayah-wilayah yang berhasil dikuasai Akbar. Wilayah tersebut diperintah Akbar dalam suatu pemerintahan militeristik. Dalam pemerintahan ini. Sultan merupakan seorang penguasa diktator. Pemerintahan daerah dipegang oleh seorang sipah salar (kepala Komandan), sedangkan subdistrik dipegang oleh faujdar (komandan). Jabatan-jabatan sipil juga diberi jenjang kepangkatan yang bercorak kemiliteran karena memang diharuskan mengikuti latihan militer.</w:t>
      </w:r>
    </w:p>
    <w:p w:rsidR="00144105" w:rsidRPr="00927458" w:rsidRDefault="00144105" w:rsidP="006D6B93">
      <w:pPr>
        <w:ind w:firstLine="360"/>
        <w:rPr>
          <w:rFonts w:cs="Times New Roman"/>
        </w:rPr>
      </w:pPr>
      <w:r w:rsidRPr="00927458">
        <w:rPr>
          <w:rFonts w:cs="Times New Roman"/>
        </w:rPr>
        <w:t>Kebijakan berikutnya, pada awal-awal pemerintahannya Akbar menyingkirkan Bairan Syah, penasihat politik Syah yang dipercayai Humayyun. Bairam dianggap sudah mempunyai pengaruh sangat kuat dan terlampau memaksakan kepentingan aliran Syi’ah.</w:t>
      </w:r>
    </w:p>
    <w:p w:rsidR="00144105" w:rsidRPr="00927458" w:rsidRDefault="00144105" w:rsidP="006D6B93">
      <w:pPr>
        <w:ind w:firstLine="360"/>
        <w:rPr>
          <w:rFonts w:cs="Times New Roman"/>
        </w:rPr>
      </w:pPr>
      <w:r w:rsidRPr="00927458">
        <w:rPr>
          <w:rFonts w:cs="Times New Roman"/>
        </w:rPr>
        <w:t>Selain itu, Akbar menerapkan politik Suulkhul  (toleransi universal). Politik ini memandang bahwa semua rakyat India adalah sama. Tidak ada perbedaan etnis dan agama. Diantara reformasi Suulkhul itu ialah :</w:t>
      </w:r>
    </w:p>
    <w:p w:rsidR="00144105" w:rsidRPr="00927458" w:rsidRDefault="00144105" w:rsidP="009C08B2">
      <w:pPr>
        <w:numPr>
          <w:ilvl w:val="0"/>
          <w:numId w:val="14"/>
        </w:numPr>
        <w:suppressAutoHyphens/>
        <w:spacing w:after="0" w:line="240" w:lineRule="auto"/>
        <w:rPr>
          <w:rFonts w:cs="Times New Roman"/>
        </w:rPr>
      </w:pPr>
      <w:r w:rsidRPr="00927458">
        <w:rPr>
          <w:rFonts w:cs="Times New Roman"/>
        </w:rPr>
        <w:t>Menghapuskan Jizyah bagi non-Muslim,</w:t>
      </w:r>
    </w:p>
    <w:p w:rsidR="00144105" w:rsidRPr="00927458" w:rsidRDefault="00144105" w:rsidP="009C08B2">
      <w:pPr>
        <w:numPr>
          <w:ilvl w:val="0"/>
          <w:numId w:val="14"/>
        </w:numPr>
        <w:suppressAutoHyphens/>
        <w:spacing w:after="0" w:line="240" w:lineRule="auto"/>
        <w:rPr>
          <w:rFonts w:cs="Times New Roman"/>
        </w:rPr>
      </w:pPr>
      <w:r w:rsidRPr="00927458">
        <w:rPr>
          <w:rFonts w:cs="Times New Roman"/>
        </w:rPr>
        <w:t>Memberikan pelayanan pendidikan dan pengajaran yang sama bagi setiap masyarakat , yakni dengan mendirikan madrasah-madrasah dan memberi tanah-tanah wakaf bagi lembaga-lembaga sufi berupa iqtha atau maddad ma’asyi.</w:t>
      </w:r>
    </w:p>
    <w:p w:rsidR="00144105" w:rsidRPr="00927458" w:rsidRDefault="00144105" w:rsidP="009C08B2">
      <w:pPr>
        <w:numPr>
          <w:ilvl w:val="0"/>
          <w:numId w:val="14"/>
        </w:numPr>
        <w:suppressAutoHyphens/>
        <w:spacing w:after="0" w:line="240" w:lineRule="auto"/>
        <w:rPr>
          <w:rFonts w:cs="Times New Roman"/>
        </w:rPr>
      </w:pPr>
      <w:r w:rsidRPr="00927458">
        <w:rPr>
          <w:rFonts w:cs="Times New Roman"/>
        </w:rPr>
        <w:t>Membentuk undang-undang perkawinan baru, diantaranya melarang orang-orang kawin muda, berpoligami bahkan ia menggalakkan kawin campur antaragama. Hal ini bertujuan untuk meningkatkan kesejahteraan, stabilitas dan integrasi masyarakat Muslim dan non-Muslim.</w:t>
      </w:r>
    </w:p>
    <w:p w:rsidR="00144105" w:rsidRPr="00927458" w:rsidRDefault="00144105" w:rsidP="009C08B2">
      <w:pPr>
        <w:numPr>
          <w:ilvl w:val="0"/>
          <w:numId w:val="14"/>
        </w:numPr>
        <w:suppressAutoHyphens/>
        <w:spacing w:after="0" w:line="240" w:lineRule="auto"/>
        <w:rPr>
          <w:rFonts w:cs="Times New Roman"/>
        </w:rPr>
      </w:pPr>
      <w:r w:rsidRPr="00927458">
        <w:rPr>
          <w:rFonts w:cs="Times New Roman"/>
        </w:rPr>
        <w:t>Menghapuskan pajak-pajak pertanian terutama bagi petani-petani miskin sekalipun non-Muslim,</w:t>
      </w:r>
    </w:p>
    <w:p w:rsidR="00144105" w:rsidRPr="00927458" w:rsidRDefault="00144105" w:rsidP="009C08B2">
      <w:pPr>
        <w:numPr>
          <w:ilvl w:val="0"/>
          <w:numId w:val="14"/>
        </w:numPr>
        <w:suppressAutoHyphens/>
        <w:spacing w:after="0" w:line="240" w:lineRule="auto"/>
        <w:rPr>
          <w:rFonts w:cs="Times New Roman"/>
        </w:rPr>
      </w:pPr>
      <w:r w:rsidRPr="00927458">
        <w:rPr>
          <w:rFonts w:cs="Times New Roman"/>
        </w:rPr>
        <w:t>Menghapuskan tradisi perbudakan yang dihasilkan dari tawanan perang dan mengatur khitan anak-anak.</w:t>
      </w:r>
    </w:p>
    <w:p w:rsidR="00144105" w:rsidRPr="00927458" w:rsidRDefault="00144105" w:rsidP="00882E87">
      <w:pPr>
        <w:rPr>
          <w:rFonts w:cs="Times New Roman"/>
        </w:rPr>
      </w:pPr>
    </w:p>
    <w:p w:rsidR="00144105" w:rsidRPr="00927458" w:rsidRDefault="00144105" w:rsidP="00882E87">
      <w:pPr>
        <w:rPr>
          <w:rFonts w:cs="Times New Roman"/>
        </w:rPr>
      </w:pPr>
      <w:r w:rsidRPr="00927458">
        <w:rPr>
          <w:rFonts w:cs="Times New Roman"/>
        </w:rPr>
        <w:t>Aspek penting lainnya dari pembaruannya adalah menciptakan Din Ilahy yang ciri-ciri pentingnya adalah :</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Percaya pada keesaan Tuhan</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Akbar sebagai khalifah Tuhan dan seorang padash (al-insan al-kamil); ia mewakili Tuhan di muka bumi dan selalu mendapat bimbingan langsung dari Tuhan,</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Semua pemimpin agama harus tunduk dan sujud pada Akbar,</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Sebagai manusia padash, ia berpantangan memakan daging (vegetarian)</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Menghormati api dan matahari sebagai simbol kehidupan,</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Hari ahad sebagai hari resmi ibadah,</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w:t>
      </w:r>
      <w:r w:rsidRPr="00927458">
        <w:rPr>
          <w:rFonts w:cs="Times New Roman"/>
          <w:i/>
        </w:rPr>
        <w:t>assalaamu’alaikum</w:t>
      </w:r>
      <w:r w:rsidRPr="00927458">
        <w:rPr>
          <w:rFonts w:cs="Times New Roman"/>
        </w:rPr>
        <w:t>’ diganti ‘</w:t>
      </w:r>
      <w:r w:rsidRPr="00927458">
        <w:rPr>
          <w:rFonts w:cs="Times New Roman"/>
          <w:i/>
        </w:rPr>
        <w:t>Alloohu Akbar’</w:t>
      </w:r>
      <w:r w:rsidRPr="00927458">
        <w:rPr>
          <w:rFonts w:cs="Times New Roman"/>
        </w:rPr>
        <w:t xml:space="preserve"> , dan ‘</w:t>
      </w:r>
      <w:r w:rsidRPr="00927458">
        <w:rPr>
          <w:rFonts w:cs="Times New Roman"/>
          <w:i/>
        </w:rPr>
        <w:t>Alaikum salam</w:t>
      </w:r>
      <w:r w:rsidRPr="00927458">
        <w:rPr>
          <w:rFonts w:cs="Times New Roman"/>
        </w:rPr>
        <w:t>’ diganti ‘</w:t>
      </w:r>
      <w:r w:rsidRPr="00927458">
        <w:rPr>
          <w:rFonts w:cs="Times New Roman"/>
          <w:i/>
        </w:rPr>
        <w:t>Jalla jalalah</w:t>
      </w:r>
      <w:r w:rsidRPr="00927458">
        <w:rPr>
          <w:rFonts w:cs="Times New Roman"/>
        </w:rPr>
        <w:t>’</w:t>
      </w:r>
    </w:p>
    <w:p w:rsidR="002C2A24" w:rsidRPr="00927458" w:rsidRDefault="002C2A24" w:rsidP="002C2A24">
      <w:pPr>
        <w:suppressAutoHyphens/>
        <w:spacing w:after="0" w:line="240" w:lineRule="auto"/>
        <w:ind w:left="1080"/>
        <w:rPr>
          <w:rFonts w:cs="Times New Roman"/>
        </w:rPr>
      </w:pPr>
    </w:p>
    <w:p w:rsidR="00B501F1" w:rsidRPr="00927458" w:rsidRDefault="00B501F1" w:rsidP="00882E87">
      <w:pPr>
        <w:shd w:val="clear" w:color="auto" w:fill="FFFFFF"/>
        <w:spacing w:line="231" w:lineRule="atLeast"/>
        <w:rPr>
          <w:rFonts w:eastAsia="Times New Roman" w:cs="Times New Roman"/>
          <w:color w:val="241C1A"/>
          <w:szCs w:val="21"/>
          <w:lang w:eastAsia="id-ID"/>
        </w:rPr>
      </w:pPr>
    </w:p>
    <w:p w:rsidR="00144105" w:rsidRPr="00927458" w:rsidRDefault="00144105" w:rsidP="00882E87">
      <w:pPr>
        <w:shd w:val="clear" w:color="auto" w:fill="FFFFFF"/>
        <w:spacing w:line="231" w:lineRule="atLeast"/>
        <w:rPr>
          <w:rFonts w:eastAsia="Times New Roman" w:cs="Times New Roman"/>
          <w:color w:val="241C1A"/>
          <w:szCs w:val="21"/>
          <w:lang w:eastAsia="id-ID"/>
        </w:rPr>
      </w:pPr>
      <w:r w:rsidRPr="00927458">
        <w:rPr>
          <w:rFonts w:eastAsia="Times New Roman" w:cs="Times New Roman"/>
          <w:color w:val="241C1A"/>
          <w:szCs w:val="21"/>
          <w:lang w:eastAsia="id-ID"/>
        </w:rPr>
        <w:lastRenderedPageBreak/>
        <w:t>Berbeda dengan Ajid Thahir, Tamim Ansari menyebutkan bahwa Doktrin agama baru ini meliputi :</w:t>
      </w:r>
    </w:p>
    <w:p w:rsidR="00144105" w:rsidRPr="00927458" w:rsidRDefault="00144105" w:rsidP="009C08B2">
      <w:pPr>
        <w:numPr>
          <w:ilvl w:val="2"/>
          <w:numId w:val="13"/>
        </w:numPr>
        <w:shd w:val="clear" w:color="auto" w:fill="FFFFFF"/>
        <w:spacing w:after="0" w:line="231" w:lineRule="atLeast"/>
        <w:rPr>
          <w:rFonts w:eastAsia="Times New Roman" w:cs="Times New Roman"/>
          <w:color w:val="241C1A"/>
          <w:szCs w:val="21"/>
          <w:lang w:eastAsia="id-ID"/>
        </w:rPr>
      </w:pPr>
      <w:r w:rsidRPr="00927458">
        <w:rPr>
          <w:rFonts w:eastAsia="Times New Roman" w:cs="Times New Roman"/>
          <w:color w:val="241C1A"/>
          <w:szCs w:val="21"/>
          <w:lang w:eastAsia="id-ID"/>
        </w:rPr>
        <w:t>Bahwa Allah itu suatu kesatuan mahakuasa;</w:t>
      </w:r>
    </w:p>
    <w:p w:rsidR="00144105" w:rsidRPr="00927458" w:rsidRDefault="00144105" w:rsidP="009C08B2">
      <w:pPr>
        <w:numPr>
          <w:ilvl w:val="2"/>
          <w:numId w:val="13"/>
        </w:numPr>
        <w:shd w:val="clear" w:color="auto" w:fill="FFFFFF"/>
        <w:spacing w:after="0" w:line="231" w:lineRule="atLeast"/>
        <w:rPr>
          <w:rFonts w:eastAsia="Times New Roman" w:cs="Times New Roman"/>
          <w:color w:val="241C1A"/>
          <w:szCs w:val="21"/>
          <w:lang w:eastAsia="id-ID"/>
        </w:rPr>
      </w:pPr>
      <w:r w:rsidRPr="00927458">
        <w:rPr>
          <w:rFonts w:eastAsia="Times New Roman" w:cs="Times New Roman"/>
          <w:color w:val="241C1A"/>
          <w:szCs w:val="21"/>
          <w:lang w:eastAsia="id-ID"/>
        </w:rPr>
        <w:t>Bahwa alam semesta adalah satu keseluruhan utuh yang mencerminkan penciptanya;</w:t>
      </w:r>
    </w:p>
    <w:p w:rsidR="00144105" w:rsidRPr="00927458" w:rsidRDefault="00144105" w:rsidP="009C08B2">
      <w:pPr>
        <w:numPr>
          <w:ilvl w:val="2"/>
          <w:numId w:val="13"/>
        </w:numPr>
        <w:shd w:val="clear" w:color="auto" w:fill="FFFFFF"/>
        <w:spacing w:after="0" w:line="231" w:lineRule="atLeast"/>
        <w:rPr>
          <w:rFonts w:eastAsia="Times New Roman" w:cs="Times New Roman"/>
          <w:color w:val="241C1A"/>
          <w:szCs w:val="21"/>
          <w:lang w:eastAsia="id-ID"/>
        </w:rPr>
      </w:pPr>
      <w:r w:rsidRPr="00927458">
        <w:rPr>
          <w:rFonts w:eastAsia="Times New Roman" w:cs="Times New Roman"/>
          <w:color w:val="241C1A"/>
          <w:szCs w:val="21"/>
          <w:lang w:eastAsia="id-ID"/>
        </w:rPr>
        <w:t>Bahwa kewajiban agama setiap orang pertama-tama adalah tidak menyakiti orang lain; dan</w:t>
      </w:r>
    </w:p>
    <w:p w:rsidR="00144105" w:rsidRPr="00927458" w:rsidRDefault="00144105" w:rsidP="009C08B2">
      <w:pPr>
        <w:numPr>
          <w:ilvl w:val="2"/>
          <w:numId w:val="13"/>
        </w:numPr>
        <w:shd w:val="clear" w:color="auto" w:fill="FFFFFF"/>
        <w:spacing w:after="0" w:line="231" w:lineRule="atLeast"/>
        <w:rPr>
          <w:rFonts w:eastAsia="Times New Roman" w:cs="Times New Roman"/>
          <w:color w:val="241C1A"/>
          <w:szCs w:val="21"/>
          <w:lang w:eastAsia="id-ID"/>
        </w:rPr>
      </w:pPr>
      <w:r w:rsidRPr="00927458">
        <w:rPr>
          <w:rFonts w:eastAsia="Times New Roman" w:cs="Times New Roman"/>
          <w:color w:val="241C1A"/>
          <w:szCs w:val="21"/>
          <w:lang w:eastAsia="id-ID"/>
        </w:rPr>
        <w:t>Bahwa orang dapat dan harus memodelkan diri mereka sendiri pada Kehidupan Sempurna, yang contohnya banyak tersedia</w:t>
      </w:r>
    </w:p>
    <w:p w:rsidR="00144105" w:rsidRPr="00927458" w:rsidRDefault="00144105" w:rsidP="00882E87">
      <w:pPr>
        <w:shd w:val="clear" w:color="auto" w:fill="FFFFFF"/>
        <w:spacing w:line="231" w:lineRule="atLeast"/>
        <w:ind w:left="1440"/>
        <w:rPr>
          <w:rFonts w:eastAsia="Times New Roman" w:cs="Times New Roman"/>
          <w:color w:val="241C1A"/>
          <w:szCs w:val="21"/>
          <w:lang w:eastAsia="id-ID"/>
        </w:rPr>
      </w:pPr>
    </w:p>
    <w:p w:rsidR="00144105" w:rsidRPr="00927458" w:rsidRDefault="00144105" w:rsidP="00882E87">
      <w:pPr>
        <w:rPr>
          <w:rFonts w:cs="Times New Roman"/>
        </w:rPr>
      </w:pPr>
      <w:r w:rsidRPr="00927458">
        <w:rPr>
          <w:rFonts w:cs="Times New Roman"/>
        </w:rPr>
        <w:t>Diantara faktor-faktor yang mendorong Sultan Akbar menciptakan ‘Din Illahy ‘ adalah :</w:t>
      </w:r>
    </w:p>
    <w:p w:rsidR="00144105" w:rsidRPr="00927458" w:rsidRDefault="00144105" w:rsidP="009C08B2">
      <w:pPr>
        <w:numPr>
          <w:ilvl w:val="3"/>
          <w:numId w:val="13"/>
        </w:numPr>
        <w:suppressAutoHyphens/>
        <w:spacing w:after="0" w:line="240" w:lineRule="auto"/>
        <w:rPr>
          <w:rFonts w:cs="Times New Roman"/>
        </w:rPr>
      </w:pPr>
      <w:r w:rsidRPr="00927458">
        <w:rPr>
          <w:rFonts w:cs="Times New Roman"/>
        </w:rPr>
        <w:t>Para ulama dan pemimpin agama saling berbeda pendapat mengenai masalah-masalah keagamaan. Mereka saling mengecam dan berpecah-pecah,</w:t>
      </w:r>
    </w:p>
    <w:p w:rsidR="00144105" w:rsidRPr="00927458" w:rsidRDefault="00144105" w:rsidP="009C08B2">
      <w:pPr>
        <w:numPr>
          <w:ilvl w:val="3"/>
          <w:numId w:val="13"/>
        </w:numPr>
        <w:suppressAutoHyphens/>
        <w:spacing w:after="0" w:line="240" w:lineRule="auto"/>
        <w:rPr>
          <w:rFonts w:cs="Times New Roman"/>
        </w:rPr>
      </w:pPr>
      <w:r w:rsidRPr="00927458">
        <w:rPr>
          <w:rFonts w:cs="Times New Roman"/>
        </w:rPr>
        <w:t>Keadaan rakyat dan penganut agama-agama di India semakin fanatik karena pengaruh tokoh-tokoh agama, bahkan rakyat tidak sedikit saling bertikai,</w:t>
      </w:r>
    </w:p>
    <w:p w:rsidR="00144105" w:rsidRPr="00927458" w:rsidRDefault="00144105" w:rsidP="009C08B2">
      <w:pPr>
        <w:numPr>
          <w:ilvl w:val="3"/>
          <w:numId w:val="13"/>
        </w:numPr>
        <w:suppressAutoHyphens/>
        <w:spacing w:after="0" w:line="240" w:lineRule="auto"/>
        <w:rPr>
          <w:rFonts w:cs="Times New Roman"/>
        </w:rPr>
      </w:pPr>
      <w:r w:rsidRPr="00927458">
        <w:rPr>
          <w:rFonts w:cs="Times New Roman"/>
        </w:rPr>
        <w:t>Pengaruh penasihat-penasihat agama dan politik Sultan Akbar, di antaranya Abu Fadhl, Mir Abdul Lathif (Persia) dan Syaikh Mubaraq yang membiarkan bahkan tidak jarang mendorong Akbar berpikir bebas dan radikal.</w:t>
      </w:r>
    </w:p>
    <w:p w:rsidR="002C2A24" w:rsidRPr="00927458" w:rsidRDefault="002C2A24" w:rsidP="002C2A24">
      <w:pPr>
        <w:suppressAutoHyphens/>
        <w:spacing w:after="0" w:line="240" w:lineRule="auto"/>
        <w:ind w:left="1353"/>
        <w:rPr>
          <w:rFonts w:cs="Times New Roman"/>
        </w:rPr>
      </w:pPr>
    </w:p>
    <w:p w:rsidR="00144105" w:rsidRPr="00927458" w:rsidRDefault="00144105" w:rsidP="006D6B93">
      <w:pPr>
        <w:ind w:firstLine="360"/>
        <w:rPr>
          <w:rFonts w:cs="Times New Roman"/>
        </w:rPr>
      </w:pPr>
      <w:r w:rsidRPr="00927458">
        <w:rPr>
          <w:rFonts w:cs="Times New Roman"/>
        </w:rPr>
        <w:t>Dengan semangat menyala untuk agama barunya, Akbar membangun sebuah kota baru yang didedikasikan untuk itu. Dibangun dari batu pasir merah, Fatehpur Sikri bangkit di padang pasir di sekitar makam dan kuil mistik sufi favorit Akbar. Bangunan utama di sini adalah balairung tertutup, satu ruangan besar yang memiliki langit-langit kubah yang tinggi dan hanya satu elemen perabotan: pilar tinggi dihubungkan oleh titian ke balkon di sepanjang dinding. Akbar duduk di atas pilar ini. Orang-orang yang ingin mengajukan petisi kepada kaisar memanggilnya dari balkon. Penggawa istana dan pihak-pihak lain yang tertarik mendengarkan dari lantai bawah.</w:t>
      </w:r>
    </w:p>
    <w:p w:rsidR="00144105" w:rsidRPr="00927458" w:rsidRDefault="00144105" w:rsidP="002C2A24">
      <w:pPr>
        <w:ind w:firstLine="360"/>
        <w:rPr>
          <w:rFonts w:cs="Times New Roman"/>
        </w:rPr>
      </w:pPr>
      <w:r w:rsidRPr="00927458">
        <w:rPr>
          <w:rFonts w:cs="Times New Roman"/>
        </w:rPr>
        <w:t>Kebijakan-kebijakan Akbar umumnya lebih mementingkan persatuan politik, sekalipun banyak mengorbankan nilai-nilai syariah Islam. Sultan Akbar ingin menembus batas-batas terdalam tradisi Hinduistik dan agama-agama lain di India. Ia meninggal pada tahun 1605 M, setelah menderita sakit yang cukup parah.</w:t>
      </w:r>
    </w:p>
    <w:p w:rsidR="00144105" w:rsidRPr="00927458" w:rsidRDefault="00144105" w:rsidP="009C08B2">
      <w:pPr>
        <w:numPr>
          <w:ilvl w:val="0"/>
          <w:numId w:val="13"/>
        </w:numPr>
        <w:suppressAutoHyphens/>
        <w:spacing w:after="0" w:line="240" w:lineRule="auto"/>
        <w:rPr>
          <w:rFonts w:cs="Times New Roman"/>
          <w:b/>
        </w:rPr>
      </w:pPr>
      <w:r w:rsidRPr="00927458">
        <w:rPr>
          <w:rFonts w:cs="Times New Roman"/>
          <w:b/>
          <w:bCs/>
          <w:color w:val="241C1A"/>
          <w:sz w:val="21"/>
          <w:szCs w:val="21"/>
          <w:shd w:val="clear" w:color="auto" w:fill="FFFFFF"/>
        </w:rPr>
        <w:t>Jahangir (1605-1628 M)</w:t>
      </w:r>
    </w:p>
    <w:p w:rsidR="002C2A24" w:rsidRPr="00927458" w:rsidRDefault="002C2A24" w:rsidP="002C2A24">
      <w:pPr>
        <w:suppressAutoHyphens/>
        <w:spacing w:after="0" w:line="240" w:lineRule="auto"/>
        <w:ind w:left="720"/>
        <w:rPr>
          <w:rFonts w:cs="Times New Roman"/>
          <w:b/>
        </w:rPr>
      </w:pPr>
    </w:p>
    <w:p w:rsidR="00144105" w:rsidRPr="00927458" w:rsidRDefault="00144105" w:rsidP="006D6B93">
      <w:pPr>
        <w:ind w:firstLine="360"/>
        <w:rPr>
          <w:rFonts w:cs="Times New Roman"/>
        </w:rPr>
      </w:pPr>
      <w:r w:rsidRPr="00927458">
        <w:rPr>
          <w:rFonts w:cs="Times New Roman"/>
        </w:rPr>
        <w:t>Setelah Sultan Akbar meninggal, Salim kemudian naik untuk menggantikannya sebagai sultan dengan gelar Nur Ad-Din Muhammad Jahangir Pasha Gazi. Pada masa ini pemerintahan sudah stabil. Hanya karakteristik yang ditunjukan Jahangir sangat berbeda dengan Sultan Akbar. Salah satu karakteristik dari Sultan Jahangir selama memerintah adalah hanya mementingkan kehidupan yang bersifat konsumtif dan hedonistik.</w:t>
      </w:r>
    </w:p>
    <w:p w:rsidR="00144105" w:rsidRPr="00927458" w:rsidRDefault="00144105" w:rsidP="006D6B93">
      <w:pPr>
        <w:ind w:firstLine="360"/>
        <w:rPr>
          <w:rFonts w:cs="Times New Roman"/>
        </w:rPr>
      </w:pPr>
      <w:r w:rsidRPr="00927458">
        <w:rPr>
          <w:rFonts w:cs="Times New Roman"/>
        </w:rPr>
        <w:t>Persoalan pertama yang harus dihadapi oleh Jahangir setelah dinobatkan sebagai Sultan Mughal adalah menghadapi pemberontakan anaknya sendiri, yang bernama Khusru, akibat ketidakpuasannya terhadap kebiasaan dan sikap bapaknya yang banyak dipengaruhi ibu tirinya, Nur Jahan. Khusru sendiri adalah seorang putra raja yang berbudi , bijaksana dan dicintai rakyatnya. Putra mahkota ini selama 16 tahun berada dibawah pengawasan pengawal-pengawal keraton yang semuanya berusaha untuk membinasakannya. Terlebih karena ibu tirinya, yaitu Nur Jahan, mempunyai seorang anak kandung yang dikehendakinya dapat menjadi putra mahkota.</w:t>
      </w:r>
    </w:p>
    <w:p w:rsidR="00144105" w:rsidRPr="00927458" w:rsidRDefault="00144105" w:rsidP="006D6B93">
      <w:pPr>
        <w:ind w:firstLine="360"/>
        <w:rPr>
          <w:rFonts w:cs="Times New Roman"/>
        </w:rPr>
      </w:pPr>
      <w:r w:rsidRPr="00927458">
        <w:rPr>
          <w:rFonts w:cs="Times New Roman"/>
        </w:rPr>
        <w:t>Pemberontakan Khusru dapat dipadamkan. Pada tahun 1622 M, ia meninggal dunia. Dengan meninggalny Khusru keinginan Nur Jahan untuk menjadikan anaknya, Khuram ‘Shah Jahan’ sebagai putra mahkota terlaksana.</w:t>
      </w:r>
    </w:p>
    <w:p w:rsidR="00144105" w:rsidRPr="00927458" w:rsidRDefault="00144105" w:rsidP="002C2A24">
      <w:pPr>
        <w:ind w:firstLine="360"/>
        <w:rPr>
          <w:rFonts w:cs="Times New Roman"/>
        </w:rPr>
      </w:pPr>
      <w:r w:rsidRPr="00927458">
        <w:rPr>
          <w:rFonts w:cs="Times New Roman"/>
        </w:rPr>
        <w:lastRenderedPageBreak/>
        <w:t>Persoalan kedua yang diahapi Jehangir adalah pecahnya perang antara Jahangir dengan penguasa Iran dalam usaha memperebutkan kota Kandahar. Dalam menghadapi persoalan ini, Jahangir memerintahkan Shah Jahan untuk memimpin tentara Kerajaan Mughal. Namun karena merasa tidak mampu melaksanakannya, ia memberontak terhadap bapaknya,. Jahangir marah dan menjatuhi hukuman yang mendorong Shah Jahan melarikan diri dan meminta suaka politik kepada Mahabat Khan. Mahabat Khan berhasil menangkap Jahangir dalam perjalanan untuk menyerang Iran.</w:t>
      </w:r>
    </w:p>
    <w:p w:rsidR="00144105" w:rsidRPr="00927458" w:rsidRDefault="00144105" w:rsidP="009C08B2">
      <w:pPr>
        <w:numPr>
          <w:ilvl w:val="0"/>
          <w:numId w:val="13"/>
        </w:numPr>
        <w:suppressAutoHyphens/>
        <w:spacing w:after="0" w:line="240" w:lineRule="auto"/>
        <w:rPr>
          <w:rFonts w:cs="Times New Roman"/>
          <w:b/>
        </w:rPr>
      </w:pPr>
      <w:r w:rsidRPr="00927458">
        <w:rPr>
          <w:rFonts w:cs="Times New Roman"/>
          <w:b/>
        </w:rPr>
        <w:t>Shah Jahan (1628-1658 M)</w:t>
      </w:r>
    </w:p>
    <w:p w:rsidR="006D6B93" w:rsidRPr="00927458" w:rsidRDefault="006D6B93" w:rsidP="006D6B93">
      <w:pPr>
        <w:suppressAutoHyphens/>
        <w:spacing w:after="0" w:line="240" w:lineRule="auto"/>
        <w:ind w:left="720"/>
        <w:rPr>
          <w:rFonts w:cs="Times New Roman"/>
          <w:b/>
        </w:rPr>
      </w:pPr>
    </w:p>
    <w:p w:rsidR="00144105" w:rsidRPr="00927458" w:rsidRDefault="00144105" w:rsidP="006D6B93">
      <w:pPr>
        <w:ind w:firstLine="360"/>
        <w:rPr>
          <w:rFonts w:cs="Times New Roman"/>
        </w:rPr>
      </w:pPr>
      <w:r w:rsidRPr="00927458">
        <w:rPr>
          <w:rFonts w:cs="Times New Roman"/>
        </w:rPr>
        <w:t>Jahangir meninggal pada tahun 1627 M, ia meninggalkan dua orang putra, yaitu Shah Jahan dan Shahriar. Keduanya saling bersaing untuk memperebutkan kekuasaan di Agra. Tapi pada ahun 1628 M, ia naik takhta dengan gelar Abdul Muzaffar Shahabudin Muhammad Shah Jahan Ghazi.</w:t>
      </w:r>
    </w:p>
    <w:p w:rsidR="00144105" w:rsidRPr="00927458" w:rsidRDefault="00144105" w:rsidP="006D6B93">
      <w:pPr>
        <w:ind w:firstLine="360"/>
        <w:rPr>
          <w:rFonts w:cs="Times New Roman"/>
        </w:rPr>
      </w:pPr>
      <w:r w:rsidRPr="00927458">
        <w:rPr>
          <w:rFonts w:cs="Times New Roman"/>
        </w:rPr>
        <w:t>Sejak tahun pertama dari pemerintahnnya, Shah Jahan harus menghadapi lawan-lawannya. Mula-mula ia harus mengahadapi Khan Jahan Lodi, Sultan Afghanistan dan Raja Rajput. Sementara itu, di India Tengah terdapat beberapa Kerajaan Hindu yang juga mengadakan persekutuan sehingga menjadi sebuah kerajaan besar dengan nama Vijayanagar. Shah Jahan pun harus mengahadapi beberapa kerajaan Islam yang mersa tidak senang dengan kerajaan Mughal, yaitu Ahmadnagar, Bijapur, Serar, Bihar, dan Golkonda. Namun akhirnya Ahmad Nagar dan Bijapur dapat ditaklukannya.</w:t>
      </w:r>
    </w:p>
    <w:p w:rsidR="00144105" w:rsidRPr="00927458" w:rsidRDefault="00144105" w:rsidP="006D6B93">
      <w:pPr>
        <w:ind w:firstLine="360"/>
        <w:rPr>
          <w:rFonts w:cs="Times New Roman"/>
        </w:rPr>
      </w:pPr>
      <w:r w:rsidRPr="00927458">
        <w:rPr>
          <w:rFonts w:cs="Times New Roman"/>
        </w:rPr>
        <w:t>Kreativitas Mughal mencapai puncaknya dalam arsitektur, yang berhasil menggabungkan keagungan gaya Utsmani yang solid dengan gaya Safawi yang ringan. Raja Mughal kelima Shah Jahan sendiri adalah seorang genius di bidang ini. Pada masanya, dia disebut Raja Adil, tapi tak banyak orang hari ini yang mengingat prestasi politik atau militernya: yang mereka ingat tentang dia adalah cintanya yang besar untuk istrinya. Mumtaz Mahal, “hiasan istana”, yang meninggal tak lama setelah Shah Jahan memulai pemerintahannya. Kaisar yang berduka itu mengabdikan dua puluh tahun untuk membangun makam bagi istrinya: Taj Mahal. Sering disebut bangunan terindah di dunia, Taj Mahal adalah sebuah adikarya tunggal dan universal dengan kemasyhuran setara Mona Lisa dari Da Vin-ci atau Kapel Sistine dari Michelangelo. Yang mengejutkan, seniman yang bertanggung jawab atas tour de foree ini punya pekerjaan harian menjalankan kerajaan, karena meskipun banyak arsitek dan perancang yang berkontribusi bagi Taj Mahal, kaisar sendirilah yang mengawasi setiap rincian konstruksinya: dialah mata utamanya.</w:t>
      </w:r>
    </w:p>
    <w:p w:rsidR="00144105" w:rsidRPr="00927458" w:rsidRDefault="00144105" w:rsidP="000744ED">
      <w:pPr>
        <w:ind w:firstLine="360"/>
        <w:rPr>
          <w:rFonts w:cs="Times New Roman"/>
        </w:rPr>
      </w:pPr>
      <w:r w:rsidRPr="00927458">
        <w:rPr>
          <w:rFonts w:cs="Times New Roman"/>
        </w:rPr>
        <w:t>Secara umum, pada periode Shah Jahan -masa-masa akhir pemerintahannya- ada dua kebijakan secara keseluruhan yang dimainkan oleh kedua orang putranya, Darsyikuh dan Aurangzeb. Darsyikuh lebih berpikiran universal, yakni lebih banyak menggunakan hukum-hukum Hindu. Bila dalam al-quran tidak ditemukan dibandingkan hasil-hasil ijtihad ulama pada masa itu. Sedangkan Aurangzeb lebih menekankan tradisi keIslaman (nilai-nilai Syariah tradisional). Dan pada akhirnya Darsyikuh dibunuh oleh Aurangzeb. Sedangkan Shah Jahan dipenjarakan.</w:t>
      </w:r>
    </w:p>
    <w:p w:rsidR="00144105" w:rsidRPr="00927458" w:rsidRDefault="00144105" w:rsidP="00882E87">
      <w:pPr>
        <w:numPr>
          <w:ilvl w:val="0"/>
          <w:numId w:val="13"/>
        </w:numPr>
        <w:suppressAutoHyphens/>
        <w:spacing w:after="0" w:line="240" w:lineRule="auto"/>
        <w:rPr>
          <w:rFonts w:cs="Times New Roman"/>
          <w:b/>
        </w:rPr>
      </w:pPr>
      <w:r w:rsidRPr="00927458">
        <w:rPr>
          <w:rFonts w:cs="Times New Roman"/>
          <w:b/>
        </w:rPr>
        <w:t>Aurangzeb (1658-1707 M)</w:t>
      </w:r>
    </w:p>
    <w:p w:rsidR="000744ED" w:rsidRPr="00927458" w:rsidRDefault="000744ED" w:rsidP="000744ED">
      <w:pPr>
        <w:suppressAutoHyphens/>
        <w:spacing w:after="0" w:line="240" w:lineRule="auto"/>
        <w:ind w:left="720"/>
        <w:rPr>
          <w:rFonts w:cs="Times New Roman"/>
          <w:b/>
        </w:rPr>
      </w:pPr>
    </w:p>
    <w:p w:rsidR="00144105" w:rsidRPr="00927458" w:rsidRDefault="00144105" w:rsidP="00A16604">
      <w:pPr>
        <w:ind w:firstLine="360"/>
        <w:rPr>
          <w:rFonts w:cs="Times New Roman"/>
        </w:rPr>
      </w:pPr>
      <w:r w:rsidRPr="00927458">
        <w:rPr>
          <w:rFonts w:cs="Times New Roman"/>
        </w:rPr>
        <w:t>Setelah saudara-saudaranya yang menentang haknya untuk mewarisi tahta kerajaan tewas, Aurangzeb dinobatkan sebagai raja Kerajaan Mughal keenam dengan gelar  Aurangzeb Alamghir, yang berarti ‘</w:t>
      </w:r>
      <w:r w:rsidRPr="00927458">
        <w:rPr>
          <w:rFonts w:cs="Times New Roman"/>
          <w:i/>
        </w:rPr>
        <w:t>yang menaklukan dunia’</w:t>
      </w:r>
      <w:r w:rsidRPr="00927458">
        <w:rPr>
          <w:rFonts w:cs="Times New Roman"/>
        </w:rPr>
        <w:t>.</w:t>
      </w:r>
    </w:p>
    <w:p w:rsidR="00144105" w:rsidRPr="00927458" w:rsidRDefault="00144105" w:rsidP="006D6B93">
      <w:pPr>
        <w:ind w:firstLine="360"/>
        <w:rPr>
          <w:rFonts w:cs="Times New Roman"/>
        </w:rPr>
      </w:pPr>
      <w:r w:rsidRPr="00927458">
        <w:rPr>
          <w:rFonts w:cs="Times New Roman"/>
        </w:rPr>
        <w:t>Sepanjang masa pemerintahnnya, Aurangzeb banyak mencapai keberhasilan seperti para pendahulunya; baik aspek ekonomi, sosial, politik dan agama. Dibandingkan Sultan Akbar yang menguasai wilayah mencapai 15 daerah, Aurangzeb bisa mencapai 21 daerah baru ; 14 daerah di India Utara dan enam di daerah Dekkan dan satu buah di Afganistan.</w:t>
      </w:r>
    </w:p>
    <w:p w:rsidR="00144105" w:rsidRPr="00927458" w:rsidRDefault="00144105" w:rsidP="006D6B93">
      <w:pPr>
        <w:ind w:firstLine="360"/>
        <w:rPr>
          <w:rFonts w:cs="Times New Roman"/>
        </w:rPr>
      </w:pPr>
      <w:r w:rsidRPr="00927458">
        <w:rPr>
          <w:rFonts w:cs="Times New Roman"/>
        </w:rPr>
        <w:lastRenderedPageBreak/>
        <w:t>Ia menerapkan nilai-niali syariah yang ketat  pada pemerintahannya yang pada periode-periode sebelumnya kurang begitu diperhatikan, bahkan diabaikan sama sekali. Semangat politik Islamnya didasrkan pada Alquran dan Sunnah serta dukungan para ulama sangat kuat, tetapi di lain pihak membuat kecemburuan. Kaum muslimin menganggap ia sebagai waliullah karen apembelaannya pada nilai-nilai syari’ah. Sebailknya, orang-orang Hindu fanatik menganggap ia sebagai pemimpin yang zalim walaupun masih banyak pula kelompok non-Muslim yang memberi dukungan karena keadilannya.</w:t>
      </w:r>
    </w:p>
    <w:p w:rsidR="00144105" w:rsidRPr="00927458" w:rsidRDefault="00144105" w:rsidP="006D6B93">
      <w:pPr>
        <w:ind w:firstLine="360"/>
        <w:rPr>
          <w:rFonts w:cs="Times New Roman"/>
        </w:rPr>
      </w:pPr>
      <w:r w:rsidRPr="00927458">
        <w:rPr>
          <w:rFonts w:cs="Times New Roman"/>
        </w:rPr>
        <w:t>Mengembalikan Islam ortodoks ke posisi istimewa di kekaisaran Mughal adalah obsesi Aurangzeb. Dia adalah seorang genius militer yang kehebatannya setara dengan kakek buyutnya, Akbar. Dan seperti Akbar, dia memerintah selama 49 tahun, sehingga ia punya waktu dan tenaga untuk melakukan perubahan mendalam di anak benua. Perubahan yang diinginkan dan dibentuknya persis kebalikan dari apa yang dipromosikan oleh kakek buyutnya Akbar Agung. Dia memberlakukan kembali jizyah. Dia menerapkan kembali pajak khusus untuk orang Hindu. Dia menyuruh pasukan keamanannya untuk menghancurkan semua kuil Hindu. Dia mencopot orang Hindu dari posisi pemerintahan dan berperang dengan Rajput, penguasa Hindu semi-otonom selatan, agar dapat mengendalikan mereka lebih kuat di bawah kekuasaan pemerintah Mughal dan rohaniwan muslim yang mapan, para ulama India.</w:t>
      </w:r>
    </w:p>
    <w:p w:rsidR="00144105" w:rsidRPr="00927458" w:rsidRDefault="00144105" w:rsidP="00882E87">
      <w:pPr>
        <w:rPr>
          <w:rFonts w:cs="Times New Roman"/>
        </w:rPr>
      </w:pPr>
      <w:r w:rsidRPr="00927458">
        <w:rPr>
          <w:rFonts w:cs="Times New Roman"/>
        </w:rPr>
        <w:t>Diantara berbagai kebijakan, ada yang melatarbelakangi bagi munculnya konflik, terutama diakhir-akhir pemerintahannya, yakni sebagai berikut:</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Kebijakan yang begitu keras terhadap orang-orang Hindu, bahkan dilarang mendirikan kuil-kuil baru. Tindakannya menghancurkan kuil-kuil di Benares, Gujarat, dan Orissa karena alasannya sebagai sarang politik orang-orang Hindu telah menimbulkan kebangkitan dan kemarahan pengikut Hindu Rajput, Satnamis dan Jast untuk memberontak.</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Penaklukan wilayah Dekkan  telah meninmbulkan dendam bagi orang-orang Syiah di sana sehingga gerakan yang dilakukan oleh mereka telah menyulitkan kerajaan Mughal untuk menentramkannya.</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Aurangzeb tidak mempersiapkan penggantinya untuk meneruskan kesultanan Mughal karena ia kesulitan memilih putra-putra mahkotanya. Hal ini disebabkan ia mengikuti jejak orang tuanya yang tidak pernah menunjuknya untuk untuk memerintah.</w:t>
      </w:r>
    </w:p>
    <w:p w:rsidR="00144105" w:rsidRPr="00927458" w:rsidRDefault="00144105" w:rsidP="009C08B2">
      <w:pPr>
        <w:numPr>
          <w:ilvl w:val="1"/>
          <w:numId w:val="13"/>
        </w:numPr>
        <w:suppressAutoHyphens/>
        <w:spacing w:after="0" w:line="240" w:lineRule="auto"/>
        <w:rPr>
          <w:rFonts w:cs="Times New Roman"/>
        </w:rPr>
      </w:pPr>
      <w:r w:rsidRPr="00927458">
        <w:rPr>
          <w:rFonts w:cs="Times New Roman"/>
        </w:rPr>
        <w:t>Membuka jalur perdagangan yang bebas termasuk dengan Inggris untuk memasuki wilayah India, di perairan Hungli dan Surat. Hal ini merupakan akar yang paling berbahaya terutama ketika memasuki kesultanan berikutnya yang lemah sedangkan Inggris sulit untuk dipatahkan.</w:t>
      </w:r>
    </w:p>
    <w:p w:rsidR="00144105" w:rsidRPr="00927458" w:rsidRDefault="00144105" w:rsidP="00882E87">
      <w:pPr>
        <w:rPr>
          <w:rFonts w:cs="Times New Roman"/>
        </w:rPr>
      </w:pPr>
    </w:p>
    <w:p w:rsidR="00144105" w:rsidRPr="00927458" w:rsidRDefault="00144105" w:rsidP="00882E87">
      <w:pPr>
        <w:rPr>
          <w:rFonts w:cs="Times New Roman"/>
        </w:rPr>
      </w:pPr>
      <w:r w:rsidRPr="00927458">
        <w:rPr>
          <w:rFonts w:cs="Times New Roman"/>
        </w:rPr>
        <w:t>Aurangzeb pada masa itu usianya sudah tua dan tidak sanggup lagi menjalankan pimpinan pemerintahan. Kesehatannya sudah menurun. Pada tahun 1707 M, ia wafat.</w:t>
      </w:r>
    </w:p>
    <w:p w:rsidR="00B357B5" w:rsidRPr="00927458" w:rsidRDefault="00B357B5" w:rsidP="00882E87">
      <w:pPr>
        <w:suppressAutoHyphens/>
        <w:spacing w:after="0" w:line="240" w:lineRule="auto"/>
        <w:ind w:left="720"/>
        <w:rPr>
          <w:rFonts w:cs="Times New Roman"/>
        </w:rPr>
      </w:pPr>
    </w:p>
    <w:p w:rsidR="00144105" w:rsidRPr="00927458" w:rsidRDefault="00144105" w:rsidP="009C08B2">
      <w:pPr>
        <w:pStyle w:val="Heading3"/>
        <w:numPr>
          <w:ilvl w:val="0"/>
          <w:numId w:val="11"/>
        </w:numPr>
        <w:rPr>
          <w:rFonts w:cs="Times New Roman"/>
        </w:rPr>
      </w:pPr>
      <w:bookmarkStart w:id="26" w:name="_Toc16004666"/>
      <w:r w:rsidRPr="00927458">
        <w:rPr>
          <w:rFonts w:cs="Times New Roman"/>
        </w:rPr>
        <w:t>KEMAJUAN KERAJAAN MUGHAL</w:t>
      </w:r>
      <w:bookmarkEnd w:id="26"/>
    </w:p>
    <w:p w:rsidR="00144105" w:rsidRPr="00927458" w:rsidRDefault="00144105" w:rsidP="00882E87">
      <w:pPr>
        <w:rPr>
          <w:rFonts w:cs="Times New Roman"/>
        </w:rPr>
      </w:pPr>
    </w:p>
    <w:p w:rsidR="00144105" w:rsidRPr="00927458" w:rsidRDefault="00144105" w:rsidP="00882E87">
      <w:pPr>
        <w:ind w:firstLine="360"/>
        <w:rPr>
          <w:rFonts w:cs="Times New Roman"/>
        </w:rPr>
      </w:pPr>
      <w:r w:rsidRPr="00927458">
        <w:rPr>
          <w:rFonts w:cs="Times New Roman"/>
        </w:rPr>
        <w:t>Sejak Babur berhasil menegakkan kekuasaan Mughal di India, banyak perkembangan baru yan g dicapai. Perkembangan tersebut mencaapai puncaknya pada masa pemerintahan Akbar dan Aurangzeb.</w:t>
      </w:r>
    </w:p>
    <w:p w:rsidR="00144105" w:rsidRPr="00927458" w:rsidRDefault="00144105" w:rsidP="00882E87">
      <w:pPr>
        <w:rPr>
          <w:rFonts w:cs="Times New Roman"/>
        </w:rPr>
      </w:pPr>
    </w:p>
    <w:p w:rsidR="00144105" w:rsidRPr="00927458" w:rsidRDefault="00144105" w:rsidP="009C08B2">
      <w:pPr>
        <w:pStyle w:val="Heading3"/>
        <w:numPr>
          <w:ilvl w:val="0"/>
          <w:numId w:val="11"/>
        </w:numPr>
        <w:rPr>
          <w:rFonts w:cs="Times New Roman"/>
        </w:rPr>
      </w:pPr>
      <w:bookmarkStart w:id="27" w:name="_Toc16004667"/>
      <w:r w:rsidRPr="00927458">
        <w:rPr>
          <w:rFonts w:cs="Times New Roman"/>
        </w:rPr>
        <w:lastRenderedPageBreak/>
        <w:t>PERLUASAN WILAYAH</w:t>
      </w:r>
      <w:bookmarkEnd w:id="27"/>
    </w:p>
    <w:p w:rsidR="00144105" w:rsidRPr="00927458" w:rsidRDefault="00144105" w:rsidP="00882E87">
      <w:pPr>
        <w:rPr>
          <w:rFonts w:cs="Times New Roman"/>
        </w:rPr>
      </w:pPr>
    </w:p>
    <w:p w:rsidR="00144105" w:rsidRPr="00927458" w:rsidRDefault="00144105" w:rsidP="000744ED">
      <w:pPr>
        <w:ind w:firstLine="360"/>
        <w:rPr>
          <w:rFonts w:cs="Times New Roman"/>
        </w:rPr>
      </w:pPr>
      <w:r w:rsidRPr="00927458">
        <w:rPr>
          <w:rFonts w:cs="Times New Roman"/>
        </w:rPr>
        <w:t>Diantara daerah yang dapat dikuasai oleh kerajaan Mughal ialah, Turkishtan, Teluk Benggala, Kabul, Lahore, Multan, Delhi, Agra, Qud, Alahabad, Ajmeer, Gujarat, Melwa, Bihar, Bengal, Khandesh, Serar, Ahmad Nagar, Kushra, Kashmir, Punjab, Bajipur, Golkhonda, Tanjoree, Trishinopli, dll</w:t>
      </w:r>
    </w:p>
    <w:p w:rsidR="00144105" w:rsidRPr="00927458" w:rsidRDefault="00144105" w:rsidP="00882E87">
      <w:pPr>
        <w:rPr>
          <w:rFonts w:cs="Times New Roman"/>
        </w:rPr>
      </w:pPr>
      <w:r w:rsidRPr="00927458">
        <w:rPr>
          <w:rFonts w:cs="Times New Roman"/>
        </w:rPr>
        <w:t>Diantara penyebab keberhasilan kerajaan Mughal dalam perluasan wilayah adalah:</w:t>
      </w:r>
    </w:p>
    <w:p w:rsidR="00144105" w:rsidRPr="00927458" w:rsidRDefault="00144105" w:rsidP="009C08B2">
      <w:pPr>
        <w:numPr>
          <w:ilvl w:val="1"/>
          <w:numId w:val="11"/>
        </w:numPr>
        <w:suppressAutoHyphens/>
        <w:spacing w:after="0" w:line="240" w:lineRule="auto"/>
        <w:rPr>
          <w:rFonts w:cs="Times New Roman"/>
        </w:rPr>
      </w:pPr>
      <w:r w:rsidRPr="00927458">
        <w:rPr>
          <w:rFonts w:cs="Times New Roman"/>
        </w:rPr>
        <w:t>Tentara mughal pada umumnya memiliki semangat dan keberanian tinggi</w:t>
      </w:r>
    </w:p>
    <w:p w:rsidR="00144105" w:rsidRPr="00927458" w:rsidRDefault="00144105" w:rsidP="009C08B2">
      <w:pPr>
        <w:numPr>
          <w:ilvl w:val="1"/>
          <w:numId w:val="11"/>
        </w:numPr>
        <w:suppressAutoHyphens/>
        <w:spacing w:after="0" w:line="240" w:lineRule="auto"/>
        <w:rPr>
          <w:rFonts w:cs="Times New Roman"/>
        </w:rPr>
      </w:pPr>
      <w:r w:rsidRPr="00927458">
        <w:rPr>
          <w:rFonts w:cs="Times New Roman"/>
        </w:rPr>
        <w:t>Tentara mughal memiliki kemahiran militer yang lebih baik</w:t>
      </w:r>
    </w:p>
    <w:p w:rsidR="00144105" w:rsidRPr="00927458" w:rsidRDefault="00144105" w:rsidP="009C08B2">
      <w:pPr>
        <w:numPr>
          <w:ilvl w:val="1"/>
          <w:numId w:val="11"/>
        </w:numPr>
        <w:suppressAutoHyphens/>
        <w:spacing w:after="0" w:line="240" w:lineRule="auto"/>
        <w:rPr>
          <w:rFonts w:cs="Times New Roman"/>
        </w:rPr>
      </w:pPr>
      <w:r w:rsidRPr="00927458">
        <w:rPr>
          <w:rFonts w:cs="Times New Roman"/>
        </w:rPr>
        <w:t>Memiliki teknologi persenjatan lebih maju dan lawannya</w:t>
      </w:r>
    </w:p>
    <w:p w:rsidR="00144105" w:rsidRPr="00927458" w:rsidRDefault="00144105" w:rsidP="009C08B2">
      <w:pPr>
        <w:numPr>
          <w:ilvl w:val="1"/>
          <w:numId w:val="11"/>
        </w:numPr>
        <w:suppressAutoHyphens/>
        <w:spacing w:after="0" w:line="240" w:lineRule="auto"/>
        <w:rPr>
          <w:rFonts w:cs="Times New Roman"/>
        </w:rPr>
      </w:pPr>
      <w:r w:rsidRPr="00927458">
        <w:rPr>
          <w:rFonts w:cs="Times New Roman"/>
        </w:rPr>
        <w:t>Bagi lawan-lawan kerajaan mughal, kekalahannya disebabkan tidak adanya dukungan dari masyarakat Hindu</w:t>
      </w:r>
    </w:p>
    <w:p w:rsidR="00144105" w:rsidRPr="00927458" w:rsidRDefault="00144105" w:rsidP="00882E87">
      <w:pPr>
        <w:rPr>
          <w:rFonts w:cs="Times New Roman"/>
        </w:rPr>
      </w:pPr>
    </w:p>
    <w:p w:rsidR="00144105" w:rsidRPr="00927458" w:rsidRDefault="00144105" w:rsidP="009C08B2">
      <w:pPr>
        <w:pStyle w:val="Heading3"/>
        <w:numPr>
          <w:ilvl w:val="0"/>
          <w:numId w:val="11"/>
        </w:numPr>
        <w:rPr>
          <w:rFonts w:cs="Times New Roman"/>
        </w:rPr>
      </w:pPr>
      <w:bookmarkStart w:id="28" w:name="_Toc16004668"/>
      <w:r w:rsidRPr="00927458">
        <w:rPr>
          <w:rFonts w:cs="Times New Roman"/>
        </w:rPr>
        <w:t>PEMERINTAHAN</w:t>
      </w:r>
      <w:bookmarkEnd w:id="28"/>
    </w:p>
    <w:p w:rsidR="00144105" w:rsidRPr="00927458" w:rsidRDefault="00144105" w:rsidP="00882E87">
      <w:pPr>
        <w:rPr>
          <w:rFonts w:cs="Times New Roman"/>
        </w:rPr>
      </w:pPr>
    </w:p>
    <w:p w:rsidR="00144105" w:rsidRPr="00927458" w:rsidRDefault="00144105" w:rsidP="006D6B93">
      <w:pPr>
        <w:ind w:firstLine="360"/>
        <w:rPr>
          <w:rFonts w:cs="Times New Roman"/>
        </w:rPr>
      </w:pPr>
      <w:r w:rsidRPr="00927458">
        <w:rPr>
          <w:rFonts w:cs="Times New Roman"/>
        </w:rPr>
        <w:t>Bentuk pemerintahan kerajaan mughal di India adalah monarki absolute, yang tidak mengenal hukum tertulis. Kehendak Raja lah yang merupakan keputusan hukum tertinggi. Sedangkan sisitem pemerintahan Mughal menganut sistem pemerintahan Abbasyiah yang disesuaikan dengan kondisi India. Raja adalah kepala agama sekaligus kepala negara. Kerajaan Mughal sangat memperhatikan masalah administrasi dan keuangan. Sehingga pemasukan uang negara terkontrol dan dapat dipergunakan untuk pembangunan jalan-jalan, rumahsakit, wc umum, jembatan, saluran irigasi serta kantor pos.</w:t>
      </w:r>
    </w:p>
    <w:p w:rsidR="00144105" w:rsidRPr="00927458" w:rsidRDefault="00144105" w:rsidP="00882E87">
      <w:pPr>
        <w:rPr>
          <w:rFonts w:cs="Times New Roman"/>
        </w:rPr>
      </w:pPr>
    </w:p>
    <w:p w:rsidR="00144105" w:rsidRPr="00927458" w:rsidRDefault="00144105" w:rsidP="00882E87">
      <w:pPr>
        <w:pStyle w:val="Heading3"/>
        <w:numPr>
          <w:ilvl w:val="0"/>
          <w:numId w:val="11"/>
        </w:numPr>
        <w:rPr>
          <w:rFonts w:cs="Times New Roman"/>
        </w:rPr>
      </w:pPr>
      <w:bookmarkStart w:id="29" w:name="_Toc16004669"/>
      <w:r w:rsidRPr="00927458">
        <w:rPr>
          <w:rFonts w:cs="Times New Roman"/>
        </w:rPr>
        <w:t>PENDIDIKAN, ILMU DAN KESUSASTRAAN</w:t>
      </w:r>
      <w:bookmarkEnd w:id="29"/>
    </w:p>
    <w:p w:rsidR="000744ED" w:rsidRPr="00927458" w:rsidRDefault="000744ED" w:rsidP="000744ED">
      <w:pPr>
        <w:rPr>
          <w:rFonts w:cs="Times New Roman"/>
        </w:rPr>
      </w:pPr>
    </w:p>
    <w:p w:rsidR="00144105" w:rsidRPr="00927458" w:rsidRDefault="00144105" w:rsidP="006D6B93">
      <w:pPr>
        <w:ind w:firstLine="360"/>
        <w:rPr>
          <w:rFonts w:cs="Times New Roman"/>
        </w:rPr>
      </w:pPr>
      <w:r w:rsidRPr="00927458">
        <w:rPr>
          <w:rFonts w:cs="Times New Roman"/>
        </w:rPr>
        <w:t>Pendidikan mendapat perhatian yang sangat besar dari Sultan. Kerajaan Mughal sangat mendorong pendidikan rakyatnya. Raja sering menghadiahkan tanah dan uang pada masjid-masjid, takiah-takiah kepada para wali dan ulam, serta menetapkan bahwa setiap metiap majid harus memiliki sekolah rendah.</w:t>
      </w:r>
    </w:p>
    <w:p w:rsidR="00144105" w:rsidRPr="00927458" w:rsidRDefault="00144105" w:rsidP="006D6B93">
      <w:pPr>
        <w:ind w:firstLine="360"/>
        <w:rPr>
          <w:rFonts w:cs="Times New Roman"/>
        </w:rPr>
      </w:pPr>
      <w:r w:rsidRPr="00927458">
        <w:rPr>
          <w:rFonts w:cs="Times New Roman"/>
        </w:rPr>
        <w:t>Pada masa Jahangir, dibuat peraturan-peraturan yang menyatakan apabila seorang kaya atau musafir meninggal dunia dan tidak memiliki ahli waris, hartanya jatuh ke tangan raja digunakan untuk mendirikan sekolah baru dan memperbaiki sekolah-sekolah yang rusak.</w:t>
      </w:r>
    </w:p>
    <w:p w:rsidR="00144105" w:rsidRPr="00927458" w:rsidRDefault="00144105" w:rsidP="000744ED">
      <w:pPr>
        <w:ind w:firstLine="360"/>
        <w:rPr>
          <w:rFonts w:cs="Times New Roman"/>
        </w:rPr>
      </w:pPr>
      <w:r w:rsidRPr="00927458">
        <w:rPr>
          <w:rFonts w:cs="Times New Roman"/>
        </w:rPr>
        <w:t>Pada masa pemerintahan Shah Jahan, didirikan perguruan tinggi di Delhi. Pada masa Aurangzeb semakin banyak perguruan tinggi dan sekolah-sekolah yang didirikannya, disamping pusat pengajaran yang didirikan di Lucknow.</w:t>
      </w:r>
    </w:p>
    <w:p w:rsidR="00144105" w:rsidRPr="00927458" w:rsidRDefault="00144105" w:rsidP="006D6B93">
      <w:pPr>
        <w:ind w:firstLine="360"/>
        <w:rPr>
          <w:rFonts w:cs="Times New Roman"/>
        </w:rPr>
      </w:pPr>
      <w:r w:rsidRPr="00927458">
        <w:rPr>
          <w:rFonts w:cs="Times New Roman"/>
        </w:rPr>
        <w:t>Kesusastraan dan syair-syair sangat diperhatikan dan didukung perkembangannya oleh Sultan Mughal. Babur dan Jahangir termasuk sastrawan-sastrawan yang baik..</w:t>
      </w:r>
    </w:p>
    <w:p w:rsidR="00144105" w:rsidRPr="00927458" w:rsidRDefault="00144105" w:rsidP="00882E87">
      <w:pPr>
        <w:rPr>
          <w:rFonts w:cs="Times New Roman"/>
        </w:rPr>
      </w:pPr>
    </w:p>
    <w:p w:rsidR="000744ED" w:rsidRPr="00927458" w:rsidRDefault="000744ED" w:rsidP="00882E87">
      <w:pPr>
        <w:rPr>
          <w:rFonts w:cs="Times New Roman"/>
        </w:rPr>
      </w:pPr>
    </w:p>
    <w:p w:rsidR="00144105" w:rsidRPr="00927458" w:rsidRDefault="00144105" w:rsidP="009C08B2">
      <w:pPr>
        <w:pStyle w:val="Heading3"/>
        <w:numPr>
          <w:ilvl w:val="0"/>
          <w:numId w:val="11"/>
        </w:numPr>
        <w:rPr>
          <w:rFonts w:cs="Times New Roman"/>
        </w:rPr>
      </w:pPr>
      <w:bookmarkStart w:id="30" w:name="_Toc16004670"/>
      <w:r w:rsidRPr="00927458">
        <w:rPr>
          <w:rFonts w:cs="Times New Roman"/>
        </w:rPr>
        <w:lastRenderedPageBreak/>
        <w:t>SENI ARSITEKTUR</w:t>
      </w:r>
      <w:bookmarkEnd w:id="30"/>
    </w:p>
    <w:p w:rsidR="00144105" w:rsidRPr="00927458" w:rsidRDefault="00144105" w:rsidP="00882E87">
      <w:pPr>
        <w:rPr>
          <w:rFonts w:cs="Times New Roman"/>
        </w:rPr>
      </w:pPr>
    </w:p>
    <w:p w:rsidR="00144105" w:rsidRPr="00927458" w:rsidRDefault="00144105" w:rsidP="006D6B93">
      <w:pPr>
        <w:ind w:firstLine="360"/>
        <w:rPr>
          <w:rFonts w:cs="Times New Roman"/>
        </w:rPr>
      </w:pPr>
      <w:r w:rsidRPr="00927458">
        <w:rPr>
          <w:rFonts w:cs="Times New Roman"/>
        </w:rPr>
        <w:t xml:space="preserve">Bangsa Turki umumnya dan orang-orang Mughal di India khususnya, menyukai seni arsitektur yang tinggi. Kerajaan Mughal meninggalkan bangungan-bangunan yang sarat dengan seni arsitektur indah, diantaranya Mesjid Jami di Shambal dan mesjid besar di Kabul. Pengaruh Hindu sangat tampak pada bangunan Jahangir di Agra, sedangkan pengaruh Persia pada bangunan makam Humayun yang selesai dibangun pada tahun 1565 M. Bangunan di Fatehpur Sikri yang paling mengesankan adalah </w:t>
      </w:r>
      <w:r w:rsidRPr="00927458">
        <w:rPr>
          <w:rFonts w:cs="Times New Roman"/>
          <w:i/>
        </w:rPr>
        <w:t>Jami-i masjid</w:t>
      </w:r>
      <w:r w:rsidRPr="00927458">
        <w:rPr>
          <w:rFonts w:cs="Times New Roman"/>
        </w:rPr>
        <w:t xml:space="preserve"> dan </w:t>
      </w:r>
      <w:r w:rsidRPr="00927458">
        <w:rPr>
          <w:rFonts w:cs="Times New Roman"/>
          <w:i/>
        </w:rPr>
        <w:t>Buland Barwaza.</w:t>
      </w:r>
      <w:r w:rsidRPr="00927458">
        <w:rPr>
          <w:rFonts w:cs="Times New Roman"/>
        </w:rPr>
        <w:t xml:space="preserve"> Selain itu ada benteng Sagra yang didalamnya terdapat </w:t>
      </w:r>
      <w:r w:rsidRPr="00927458">
        <w:rPr>
          <w:rFonts w:cs="Times New Roman"/>
          <w:i/>
        </w:rPr>
        <w:t>Dewan i-Am</w:t>
      </w:r>
      <w:r w:rsidRPr="00927458">
        <w:rPr>
          <w:rFonts w:cs="Times New Roman"/>
        </w:rPr>
        <w:t xml:space="preserve"> dan </w:t>
      </w:r>
      <w:r w:rsidRPr="00927458">
        <w:rPr>
          <w:rFonts w:cs="Times New Roman"/>
          <w:i/>
        </w:rPr>
        <w:t>Dewan i-Khas</w:t>
      </w:r>
      <w:r w:rsidRPr="00927458">
        <w:rPr>
          <w:rFonts w:cs="Times New Roman"/>
        </w:rPr>
        <w:t>.</w:t>
      </w:r>
    </w:p>
    <w:p w:rsidR="00144105" w:rsidRPr="00927458" w:rsidRDefault="00144105" w:rsidP="006D6B93">
      <w:pPr>
        <w:ind w:firstLine="360"/>
        <w:rPr>
          <w:rFonts w:cs="Times New Roman"/>
        </w:rPr>
      </w:pPr>
      <w:r w:rsidRPr="00927458">
        <w:rPr>
          <w:rFonts w:cs="Times New Roman"/>
        </w:rPr>
        <w:t xml:space="preserve">Dari zaman Jahangir adalah makam yang dibangun oleh Nur Jahan untuk memperingati ayahnya, yaitu </w:t>
      </w:r>
      <w:r w:rsidRPr="00927458">
        <w:rPr>
          <w:rFonts w:cs="Times New Roman"/>
          <w:i/>
        </w:rPr>
        <w:t>I’timad Daulah</w:t>
      </w:r>
      <w:r w:rsidRPr="00927458">
        <w:rPr>
          <w:rFonts w:cs="Times New Roman"/>
        </w:rPr>
        <w:t>. Seluruhnya terbuat ari marmer.</w:t>
      </w:r>
    </w:p>
    <w:p w:rsidR="00144105" w:rsidRPr="00927458" w:rsidRDefault="00144105" w:rsidP="006D6B93">
      <w:pPr>
        <w:ind w:firstLine="360"/>
        <w:rPr>
          <w:rFonts w:cs="Times New Roman"/>
        </w:rPr>
      </w:pPr>
      <w:r w:rsidRPr="00927458">
        <w:rPr>
          <w:rFonts w:cs="Times New Roman"/>
        </w:rPr>
        <w:t xml:space="preserve">Dari zaman Shah Jahan, bangunan-bangunan terpenting adalah </w:t>
      </w:r>
      <w:r w:rsidRPr="00927458">
        <w:rPr>
          <w:rFonts w:cs="Times New Roman"/>
          <w:i/>
        </w:rPr>
        <w:t xml:space="preserve">Taj mahal </w:t>
      </w:r>
      <w:r w:rsidRPr="00927458">
        <w:rPr>
          <w:rFonts w:cs="Times New Roman"/>
        </w:rPr>
        <w:t>serta sejumlah bangunan kecil.</w:t>
      </w:r>
    </w:p>
    <w:p w:rsidR="00B357B5" w:rsidRPr="00927458" w:rsidRDefault="00B357B5" w:rsidP="00882E87">
      <w:pPr>
        <w:rPr>
          <w:rFonts w:cs="Times New Roman"/>
        </w:rPr>
      </w:pPr>
      <w:r w:rsidRPr="00927458">
        <w:rPr>
          <w:rFonts w:cs="Times New Roman"/>
        </w:rPr>
        <w:br w:type="page"/>
      </w:r>
    </w:p>
    <w:p w:rsidR="00B357B5" w:rsidRPr="00927458" w:rsidRDefault="00B357B5" w:rsidP="00882E87">
      <w:pPr>
        <w:pStyle w:val="Heading3"/>
        <w:rPr>
          <w:rFonts w:cs="Times New Roman"/>
        </w:rPr>
      </w:pPr>
      <w:bookmarkStart w:id="31" w:name="_Toc16004671"/>
      <w:r w:rsidRPr="00927458">
        <w:rPr>
          <w:rFonts w:cs="Times New Roman"/>
        </w:rPr>
        <w:lastRenderedPageBreak/>
        <w:t>LATIHAN SOAL</w:t>
      </w:r>
      <w:bookmarkEnd w:id="31"/>
    </w:p>
    <w:p w:rsidR="00B357B5" w:rsidRPr="00927458" w:rsidRDefault="00B357B5" w:rsidP="00882E87">
      <w:pPr>
        <w:rPr>
          <w:rFonts w:cs="Times New Roman"/>
        </w:rPr>
      </w:pP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Kekuasaan kerajaan Mughal berada di wilayah ....</w:t>
      </w:r>
    </w:p>
    <w:p w:rsidR="00B357B5" w:rsidRPr="00927458" w:rsidRDefault="00B357B5" w:rsidP="009C08B2">
      <w:pPr>
        <w:numPr>
          <w:ilvl w:val="0"/>
          <w:numId w:val="19"/>
        </w:numPr>
        <w:suppressAutoHyphens/>
        <w:spacing w:after="0" w:line="240" w:lineRule="auto"/>
        <w:rPr>
          <w:rFonts w:cs="Times New Roman"/>
        </w:rPr>
      </w:pPr>
      <w:r w:rsidRPr="00927458">
        <w:rPr>
          <w:rFonts w:cs="Times New Roman"/>
        </w:rPr>
        <w:t>Turki</w:t>
      </w:r>
    </w:p>
    <w:p w:rsidR="00B357B5" w:rsidRPr="00927458" w:rsidRDefault="00B357B5" w:rsidP="009C08B2">
      <w:pPr>
        <w:numPr>
          <w:ilvl w:val="0"/>
          <w:numId w:val="19"/>
        </w:numPr>
        <w:suppressAutoHyphens/>
        <w:spacing w:after="0" w:line="240" w:lineRule="auto"/>
        <w:rPr>
          <w:rFonts w:cs="Times New Roman"/>
        </w:rPr>
      </w:pPr>
      <w:r w:rsidRPr="00927458">
        <w:rPr>
          <w:rFonts w:cs="Times New Roman"/>
        </w:rPr>
        <w:t>Persia</w:t>
      </w:r>
    </w:p>
    <w:p w:rsidR="00B357B5" w:rsidRPr="00927458" w:rsidRDefault="00B357B5" w:rsidP="009C08B2">
      <w:pPr>
        <w:numPr>
          <w:ilvl w:val="0"/>
          <w:numId w:val="19"/>
        </w:numPr>
        <w:suppressAutoHyphens/>
        <w:spacing w:after="0" w:line="240" w:lineRule="auto"/>
        <w:rPr>
          <w:rFonts w:cs="Times New Roman"/>
        </w:rPr>
      </w:pPr>
      <w:r w:rsidRPr="00927458">
        <w:rPr>
          <w:rFonts w:cs="Times New Roman"/>
        </w:rPr>
        <w:t>Iran</w:t>
      </w:r>
    </w:p>
    <w:p w:rsidR="00B357B5" w:rsidRPr="00927458" w:rsidRDefault="00B357B5" w:rsidP="009C08B2">
      <w:pPr>
        <w:numPr>
          <w:ilvl w:val="0"/>
          <w:numId w:val="19"/>
        </w:numPr>
        <w:suppressAutoHyphens/>
        <w:spacing w:after="0" w:line="240" w:lineRule="auto"/>
        <w:rPr>
          <w:rFonts w:cs="Times New Roman"/>
          <w:color w:val="FF0000"/>
        </w:rPr>
      </w:pPr>
      <w:r w:rsidRPr="00927458">
        <w:rPr>
          <w:rFonts w:cs="Times New Roman"/>
          <w:color w:val="FF0000"/>
        </w:rPr>
        <w:t>India</w:t>
      </w:r>
    </w:p>
    <w:p w:rsidR="00B357B5" w:rsidRPr="00927458" w:rsidRDefault="00B357B5" w:rsidP="009C08B2">
      <w:pPr>
        <w:numPr>
          <w:ilvl w:val="0"/>
          <w:numId w:val="19"/>
        </w:numPr>
        <w:suppressAutoHyphens/>
        <w:spacing w:after="0" w:line="240" w:lineRule="auto"/>
        <w:rPr>
          <w:rFonts w:cs="Times New Roman"/>
        </w:rPr>
      </w:pPr>
      <w:r w:rsidRPr="00927458">
        <w:rPr>
          <w:rFonts w:cs="Times New Roman"/>
        </w:rPr>
        <w:t xml:space="preserve">Irak </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Kerajaan Mughal didirika oleh ....</w:t>
      </w:r>
    </w:p>
    <w:p w:rsidR="00B357B5" w:rsidRPr="00927458" w:rsidRDefault="00B357B5" w:rsidP="009C08B2">
      <w:pPr>
        <w:numPr>
          <w:ilvl w:val="0"/>
          <w:numId w:val="16"/>
        </w:numPr>
        <w:suppressAutoHyphens/>
        <w:spacing w:after="0" w:line="240" w:lineRule="auto"/>
        <w:rPr>
          <w:rFonts w:cs="Times New Roman"/>
        </w:rPr>
      </w:pPr>
      <w:r w:rsidRPr="00927458">
        <w:rPr>
          <w:rFonts w:cs="Times New Roman"/>
        </w:rPr>
        <w:t>Laody</w:t>
      </w:r>
    </w:p>
    <w:p w:rsidR="00B357B5" w:rsidRPr="00927458" w:rsidRDefault="00B357B5" w:rsidP="009C08B2">
      <w:pPr>
        <w:numPr>
          <w:ilvl w:val="0"/>
          <w:numId w:val="16"/>
        </w:numPr>
        <w:suppressAutoHyphens/>
        <w:spacing w:after="0" w:line="240" w:lineRule="auto"/>
        <w:rPr>
          <w:rFonts w:cs="Times New Roman"/>
          <w:color w:val="FF0000"/>
        </w:rPr>
      </w:pPr>
      <w:r w:rsidRPr="00927458">
        <w:rPr>
          <w:rFonts w:cs="Times New Roman"/>
          <w:color w:val="FF0000"/>
        </w:rPr>
        <w:t>Zahiruddin Muhammad Babur</w:t>
      </w:r>
    </w:p>
    <w:p w:rsidR="00B357B5" w:rsidRPr="00927458" w:rsidRDefault="00B357B5" w:rsidP="009C08B2">
      <w:pPr>
        <w:numPr>
          <w:ilvl w:val="0"/>
          <w:numId w:val="16"/>
        </w:numPr>
        <w:suppressAutoHyphens/>
        <w:spacing w:after="0" w:line="240" w:lineRule="auto"/>
        <w:rPr>
          <w:rFonts w:cs="Times New Roman"/>
        </w:rPr>
      </w:pPr>
      <w:r w:rsidRPr="00927458">
        <w:rPr>
          <w:rFonts w:cs="Times New Roman"/>
        </w:rPr>
        <w:t>Sulaiman</w:t>
      </w:r>
    </w:p>
    <w:p w:rsidR="00B357B5" w:rsidRPr="00927458" w:rsidRDefault="00B357B5" w:rsidP="009C08B2">
      <w:pPr>
        <w:numPr>
          <w:ilvl w:val="0"/>
          <w:numId w:val="16"/>
        </w:numPr>
        <w:suppressAutoHyphens/>
        <w:spacing w:after="0" w:line="240" w:lineRule="auto"/>
        <w:rPr>
          <w:rFonts w:cs="Times New Roman"/>
        </w:rPr>
      </w:pPr>
      <w:r w:rsidRPr="00927458">
        <w:rPr>
          <w:rFonts w:cs="Times New Roman"/>
        </w:rPr>
        <w:t>Jalaludin Akbar</w:t>
      </w:r>
    </w:p>
    <w:p w:rsidR="00B357B5" w:rsidRPr="00927458" w:rsidRDefault="00B357B5" w:rsidP="009C08B2">
      <w:pPr>
        <w:numPr>
          <w:ilvl w:val="0"/>
          <w:numId w:val="16"/>
        </w:numPr>
        <w:suppressAutoHyphens/>
        <w:spacing w:after="0" w:line="240" w:lineRule="auto"/>
        <w:rPr>
          <w:rFonts w:cs="Times New Roman"/>
        </w:rPr>
      </w:pPr>
      <w:r w:rsidRPr="00927458">
        <w:rPr>
          <w:rFonts w:cs="Times New Roman"/>
        </w:rPr>
        <w:t>Alaudin I</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Zahiruddin Muhammad Babur adalah salah satu cucu dari ....</w:t>
      </w:r>
    </w:p>
    <w:p w:rsidR="00B357B5" w:rsidRPr="00927458" w:rsidRDefault="00B357B5" w:rsidP="009C08B2">
      <w:pPr>
        <w:numPr>
          <w:ilvl w:val="0"/>
          <w:numId w:val="17"/>
        </w:numPr>
        <w:suppressAutoHyphens/>
        <w:spacing w:after="0" w:line="240" w:lineRule="auto"/>
        <w:rPr>
          <w:rFonts w:cs="Times New Roman"/>
        </w:rPr>
      </w:pPr>
      <w:r w:rsidRPr="00927458">
        <w:rPr>
          <w:rFonts w:cs="Times New Roman"/>
        </w:rPr>
        <w:t>Hulagu Khan</w:t>
      </w:r>
    </w:p>
    <w:p w:rsidR="00B357B5" w:rsidRPr="00927458" w:rsidRDefault="00B357B5" w:rsidP="009C08B2">
      <w:pPr>
        <w:numPr>
          <w:ilvl w:val="0"/>
          <w:numId w:val="17"/>
        </w:numPr>
        <w:suppressAutoHyphens/>
        <w:spacing w:after="0" w:line="240" w:lineRule="auto"/>
        <w:rPr>
          <w:rFonts w:cs="Times New Roman"/>
        </w:rPr>
      </w:pPr>
      <w:r w:rsidRPr="00927458">
        <w:rPr>
          <w:rFonts w:cs="Times New Roman"/>
        </w:rPr>
        <w:t>Shadr Khan</w:t>
      </w:r>
    </w:p>
    <w:p w:rsidR="00B357B5" w:rsidRPr="00927458" w:rsidRDefault="00B357B5" w:rsidP="009C08B2">
      <w:pPr>
        <w:numPr>
          <w:ilvl w:val="0"/>
          <w:numId w:val="17"/>
        </w:numPr>
        <w:suppressAutoHyphens/>
        <w:spacing w:after="0" w:line="240" w:lineRule="auto"/>
        <w:rPr>
          <w:rFonts w:cs="Times New Roman"/>
        </w:rPr>
      </w:pPr>
      <w:r w:rsidRPr="00927458">
        <w:rPr>
          <w:rFonts w:cs="Times New Roman"/>
        </w:rPr>
        <w:t>Umar Mirza</w:t>
      </w:r>
    </w:p>
    <w:p w:rsidR="00B357B5" w:rsidRPr="00927458" w:rsidRDefault="00B357B5" w:rsidP="009C08B2">
      <w:pPr>
        <w:numPr>
          <w:ilvl w:val="0"/>
          <w:numId w:val="17"/>
        </w:numPr>
        <w:suppressAutoHyphens/>
        <w:spacing w:after="0" w:line="240" w:lineRule="auto"/>
        <w:rPr>
          <w:rFonts w:cs="Times New Roman"/>
        </w:rPr>
      </w:pPr>
      <w:r w:rsidRPr="00927458">
        <w:rPr>
          <w:rFonts w:cs="Times New Roman"/>
        </w:rPr>
        <w:t>Sulaiman I</w:t>
      </w:r>
    </w:p>
    <w:p w:rsidR="00B357B5" w:rsidRPr="00927458" w:rsidRDefault="00B357B5" w:rsidP="009C08B2">
      <w:pPr>
        <w:numPr>
          <w:ilvl w:val="0"/>
          <w:numId w:val="17"/>
        </w:numPr>
        <w:suppressAutoHyphens/>
        <w:spacing w:after="0" w:line="240" w:lineRule="auto"/>
        <w:rPr>
          <w:rFonts w:cs="Times New Roman"/>
          <w:color w:val="FF0000"/>
        </w:rPr>
      </w:pPr>
      <w:r w:rsidRPr="00927458">
        <w:rPr>
          <w:rFonts w:cs="Times New Roman"/>
          <w:color w:val="FF0000"/>
        </w:rPr>
        <w:t>Timur Lenk</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Zahiruddin Muhammad Babur adalah salah satu putra dari ....</w:t>
      </w:r>
    </w:p>
    <w:p w:rsidR="00B357B5" w:rsidRPr="00927458" w:rsidRDefault="00B357B5" w:rsidP="009C08B2">
      <w:pPr>
        <w:numPr>
          <w:ilvl w:val="0"/>
          <w:numId w:val="18"/>
        </w:numPr>
        <w:suppressAutoHyphens/>
        <w:spacing w:after="0" w:line="240" w:lineRule="auto"/>
        <w:rPr>
          <w:rFonts w:cs="Times New Roman"/>
        </w:rPr>
      </w:pPr>
      <w:r w:rsidRPr="00927458">
        <w:rPr>
          <w:rFonts w:cs="Times New Roman"/>
        </w:rPr>
        <w:t>Hulagu Khan</w:t>
      </w:r>
    </w:p>
    <w:p w:rsidR="00B357B5" w:rsidRPr="00927458" w:rsidRDefault="00B357B5" w:rsidP="009C08B2">
      <w:pPr>
        <w:numPr>
          <w:ilvl w:val="0"/>
          <w:numId w:val="18"/>
        </w:numPr>
        <w:suppressAutoHyphens/>
        <w:spacing w:after="0" w:line="240" w:lineRule="auto"/>
        <w:rPr>
          <w:rFonts w:cs="Times New Roman"/>
        </w:rPr>
      </w:pPr>
      <w:r w:rsidRPr="00927458">
        <w:rPr>
          <w:rFonts w:cs="Times New Roman"/>
        </w:rPr>
        <w:t>Shadr Khan</w:t>
      </w:r>
    </w:p>
    <w:p w:rsidR="00B357B5" w:rsidRPr="00927458" w:rsidRDefault="00B357B5" w:rsidP="009C08B2">
      <w:pPr>
        <w:numPr>
          <w:ilvl w:val="0"/>
          <w:numId w:val="18"/>
        </w:numPr>
        <w:suppressAutoHyphens/>
        <w:spacing w:after="0" w:line="240" w:lineRule="auto"/>
        <w:rPr>
          <w:rFonts w:cs="Times New Roman"/>
          <w:color w:val="FF0000"/>
        </w:rPr>
      </w:pPr>
      <w:r w:rsidRPr="00927458">
        <w:rPr>
          <w:rFonts w:cs="Times New Roman"/>
          <w:color w:val="FF0000"/>
        </w:rPr>
        <w:t>Umar Mirza</w:t>
      </w:r>
    </w:p>
    <w:p w:rsidR="00B357B5" w:rsidRPr="00927458" w:rsidRDefault="00B357B5" w:rsidP="009C08B2">
      <w:pPr>
        <w:numPr>
          <w:ilvl w:val="0"/>
          <w:numId w:val="18"/>
        </w:numPr>
        <w:suppressAutoHyphens/>
        <w:spacing w:after="0" w:line="240" w:lineRule="auto"/>
        <w:rPr>
          <w:rFonts w:cs="Times New Roman"/>
        </w:rPr>
      </w:pPr>
      <w:r w:rsidRPr="00927458">
        <w:rPr>
          <w:rFonts w:cs="Times New Roman"/>
        </w:rPr>
        <w:t>Sulaiman I</w:t>
      </w:r>
    </w:p>
    <w:p w:rsidR="00B357B5" w:rsidRPr="00927458" w:rsidRDefault="00B357B5" w:rsidP="009C08B2">
      <w:pPr>
        <w:numPr>
          <w:ilvl w:val="0"/>
          <w:numId w:val="18"/>
        </w:numPr>
        <w:suppressAutoHyphens/>
        <w:spacing w:after="0" w:line="240" w:lineRule="auto"/>
        <w:rPr>
          <w:rFonts w:cs="Times New Roman"/>
        </w:rPr>
      </w:pPr>
      <w:r w:rsidRPr="00927458">
        <w:rPr>
          <w:rFonts w:cs="Times New Roman"/>
        </w:rPr>
        <w:t>Timur Lenk</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Umar Mirza adalah penguasa ....</w:t>
      </w:r>
    </w:p>
    <w:p w:rsidR="00B357B5" w:rsidRPr="00927458" w:rsidRDefault="00B357B5" w:rsidP="009C08B2">
      <w:pPr>
        <w:numPr>
          <w:ilvl w:val="0"/>
          <w:numId w:val="20"/>
        </w:numPr>
        <w:suppressAutoHyphens/>
        <w:spacing w:after="0" w:line="240" w:lineRule="auto"/>
        <w:rPr>
          <w:rFonts w:cs="Times New Roman"/>
        </w:rPr>
      </w:pPr>
      <w:r w:rsidRPr="00927458">
        <w:rPr>
          <w:rFonts w:cs="Times New Roman"/>
        </w:rPr>
        <w:t>New Delhi</w:t>
      </w:r>
    </w:p>
    <w:p w:rsidR="00B357B5" w:rsidRPr="00927458" w:rsidRDefault="00B357B5" w:rsidP="009C08B2">
      <w:pPr>
        <w:numPr>
          <w:ilvl w:val="0"/>
          <w:numId w:val="20"/>
        </w:numPr>
        <w:suppressAutoHyphens/>
        <w:spacing w:after="0" w:line="240" w:lineRule="auto"/>
        <w:rPr>
          <w:rFonts w:cs="Times New Roman"/>
        </w:rPr>
      </w:pPr>
      <w:r w:rsidRPr="00927458">
        <w:rPr>
          <w:rFonts w:cs="Times New Roman"/>
        </w:rPr>
        <w:t>Punjab</w:t>
      </w:r>
    </w:p>
    <w:p w:rsidR="00B357B5" w:rsidRPr="00927458" w:rsidRDefault="00B357B5" w:rsidP="009C08B2">
      <w:pPr>
        <w:numPr>
          <w:ilvl w:val="0"/>
          <w:numId w:val="20"/>
        </w:numPr>
        <w:suppressAutoHyphens/>
        <w:spacing w:after="0" w:line="240" w:lineRule="auto"/>
        <w:rPr>
          <w:rFonts w:cs="Times New Roman"/>
          <w:color w:val="FF0000"/>
        </w:rPr>
      </w:pPr>
      <w:r w:rsidRPr="00927458">
        <w:rPr>
          <w:rFonts w:cs="Times New Roman"/>
          <w:color w:val="FF0000"/>
        </w:rPr>
        <w:t>Ferghana</w:t>
      </w:r>
    </w:p>
    <w:p w:rsidR="00B357B5" w:rsidRPr="00927458" w:rsidRDefault="00B357B5" w:rsidP="009C08B2">
      <w:pPr>
        <w:numPr>
          <w:ilvl w:val="0"/>
          <w:numId w:val="20"/>
        </w:numPr>
        <w:suppressAutoHyphens/>
        <w:spacing w:after="0" w:line="240" w:lineRule="auto"/>
        <w:rPr>
          <w:rFonts w:cs="Times New Roman"/>
        </w:rPr>
      </w:pPr>
      <w:r w:rsidRPr="00927458">
        <w:rPr>
          <w:rFonts w:cs="Times New Roman"/>
        </w:rPr>
        <w:t>Istanbul</w:t>
      </w:r>
    </w:p>
    <w:p w:rsidR="00B357B5" w:rsidRPr="00927458" w:rsidRDefault="00B357B5" w:rsidP="009C08B2">
      <w:pPr>
        <w:numPr>
          <w:ilvl w:val="0"/>
          <w:numId w:val="20"/>
        </w:numPr>
        <w:suppressAutoHyphens/>
        <w:spacing w:after="0" w:line="240" w:lineRule="auto"/>
        <w:rPr>
          <w:rFonts w:cs="Times New Roman"/>
        </w:rPr>
      </w:pPr>
      <w:r w:rsidRPr="00927458">
        <w:rPr>
          <w:rFonts w:cs="Times New Roman"/>
        </w:rPr>
        <w:t xml:space="preserve">Bombay </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Bairam Khan adalah penganut ajaran ....</w:t>
      </w:r>
    </w:p>
    <w:p w:rsidR="00B357B5" w:rsidRPr="00927458" w:rsidRDefault="00B357B5" w:rsidP="009C08B2">
      <w:pPr>
        <w:numPr>
          <w:ilvl w:val="0"/>
          <w:numId w:val="21"/>
        </w:numPr>
        <w:suppressAutoHyphens/>
        <w:spacing w:after="0" w:line="240" w:lineRule="auto"/>
        <w:rPr>
          <w:rFonts w:cs="Times New Roman"/>
        </w:rPr>
      </w:pPr>
      <w:r w:rsidRPr="00927458">
        <w:rPr>
          <w:rFonts w:cs="Times New Roman"/>
        </w:rPr>
        <w:t>Sunni</w:t>
      </w:r>
    </w:p>
    <w:p w:rsidR="00B357B5" w:rsidRPr="00927458" w:rsidRDefault="00B357B5" w:rsidP="009C08B2">
      <w:pPr>
        <w:numPr>
          <w:ilvl w:val="0"/>
          <w:numId w:val="21"/>
        </w:numPr>
        <w:suppressAutoHyphens/>
        <w:spacing w:after="0" w:line="240" w:lineRule="auto"/>
        <w:rPr>
          <w:rFonts w:cs="Times New Roman"/>
        </w:rPr>
      </w:pPr>
      <w:r w:rsidRPr="00927458">
        <w:rPr>
          <w:rFonts w:cs="Times New Roman"/>
        </w:rPr>
        <w:t>Ikhwanul Muslimin</w:t>
      </w:r>
    </w:p>
    <w:p w:rsidR="00B357B5" w:rsidRPr="00927458" w:rsidRDefault="00B357B5" w:rsidP="009C08B2">
      <w:pPr>
        <w:numPr>
          <w:ilvl w:val="0"/>
          <w:numId w:val="21"/>
        </w:numPr>
        <w:suppressAutoHyphens/>
        <w:spacing w:after="0" w:line="240" w:lineRule="auto"/>
        <w:rPr>
          <w:rFonts w:cs="Times New Roman"/>
          <w:color w:val="FF0000"/>
        </w:rPr>
      </w:pPr>
      <w:r w:rsidRPr="00927458">
        <w:rPr>
          <w:rFonts w:cs="Times New Roman"/>
          <w:color w:val="FF0000"/>
        </w:rPr>
        <w:t xml:space="preserve">Syi’ah </w:t>
      </w:r>
    </w:p>
    <w:p w:rsidR="00B357B5" w:rsidRPr="00927458" w:rsidRDefault="00B357B5" w:rsidP="009C08B2">
      <w:pPr>
        <w:numPr>
          <w:ilvl w:val="0"/>
          <w:numId w:val="21"/>
        </w:numPr>
        <w:suppressAutoHyphens/>
        <w:spacing w:after="0" w:line="240" w:lineRule="auto"/>
        <w:rPr>
          <w:rFonts w:cs="Times New Roman"/>
        </w:rPr>
      </w:pPr>
      <w:r w:rsidRPr="00927458">
        <w:rPr>
          <w:rFonts w:cs="Times New Roman"/>
        </w:rPr>
        <w:t>Wahabi</w:t>
      </w:r>
    </w:p>
    <w:p w:rsidR="00B357B5" w:rsidRPr="00927458" w:rsidRDefault="00B357B5" w:rsidP="009C08B2">
      <w:pPr>
        <w:numPr>
          <w:ilvl w:val="0"/>
          <w:numId w:val="21"/>
        </w:numPr>
        <w:suppressAutoHyphens/>
        <w:spacing w:after="0" w:line="240" w:lineRule="auto"/>
        <w:rPr>
          <w:rFonts w:cs="Times New Roman"/>
        </w:rPr>
      </w:pPr>
      <w:r w:rsidRPr="00927458">
        <w:rPr>
          <w:rFonts w:cs="Times New Roman"/>
        </w:rPr>
        <w:t xml:space="preserve">Salafi </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Ketika menerima tahta kerajaan, Akbar baru berusia ... tahun.</w:t>
      </w:r>
    </w:p>
    <w:p w:rsidR="00B357B5" w:rsidRPr="00927458" w:rsidRDefault="00B357B5" w:rsidP="009C08B2">
      <w:pPr>
        <w:numPr>
          <w:ilvl w:val="0"/>
          <w:numId w:val="22"/>
        </w:numPr>
        <w:suppressAutoHyphens/>
        <w:spacing w:after="0" w:line="240" w:lineRule="auto"/>
        <w:rPr>
          <w:rFonts w:cs="Times New Roman"/>
          <w:color w:val="FF0000"/>
        </w:rPr>
      </w:pPr>
      <w:r w:rsidRPr="00927458">
        <w:rPr>
          <w:rFonts w:cs="Times New Roman"/>
          <w:color w:val="FF0000"/>
        </w:rPr>
        <w:t xml:space="preserve">14 </w:t>
      </w:r>
    </w:p>
    <w:p w:rsidR="00B357B5" w:rsidRPr="00927458" w:rsidRDefault="00B357B5" w:rsidP="009C08B2">
      <w:pPr>
        <w:numPr>
          <w:ilvl w:val="0"/>
          <w:numId w:val="22"/>
        </w:numPr>
        <w:suppressAutoHyphens/>
        <w:spacing w:after="0" w:line="240" w:lineRule="auto"/>
        <w:rPr>
          <w:rFonts w:cs="Times New Roman"/>
        </w:rPr>
      </w:pPr>
      <w:r w:rsidRPr="00927458">
        <w:rPr>
          <w:rFonts w:cs="Times New Roman"/>
        </w:rPr>
        <w:t>11</w:t>
      </w:r>
    </w:p>
    <w:p w:rsidR="00B357B5" w:rsidRPr="00927458" w:rsidRDefault="00B357B5" w:rsidP="009C08B2">
      <w:pPr>
        <w:numPr>
          <w:ilvl w:val="0"/>
          <w:numId w:val="22"/>
        </w:numPr>
        <w:suppressAutoHyphens/>
        <w:spacing w:after="0" w:line="240" w:lineRule="auto"/>
        <w:rPr>
          <w:rFonts w:cs="Times New Roman"/>
        </w:rPr>
      </w:pPr>
      <w:r w:rsidRPr="00927458">
        <w:rPr>
          <w:rFonts w:cs="Times New Roman"/>
        </w:rPr>
        <w:t>12</w:t>
      </w:r>
    </w:p>
    <w:p w:rsidR="00B357B5" w:rsidRPr="00927458" w:rsidRDefault="00B357B5" w:rsidP="009C08B2">
      <w:pPr>
        <w:numPr>
          <w:ilvl w:val="0"/>
          <w:numId w:val="22"/>
        </w:numPr>
        <w:suppressAutoHyphens/>
        <w:spacing w:after="0" w:line="240" w:lineRule="auto"/>
        <w:rPr>
          <w:rFonts w:cs="Times New Roman"/>
        </w:rPr>
      </w:pPr>
      <w:r w:rsidRPr="00927458">
        <w:rPr>
          <w:rFonts w:cs="Times New Roman"/>
        </w:rPr>
        <w:t>10</w:t>
      </w:r>
    </w:p>
    <w:p w:rsidR="00B357B5" w:rsidRPr="00927458" w:rsidRDefault="00B357B5" w:rsidP="009C08B2">
      <w:pPr>
        <w:numPr>
          <w:ilvl w:val="0"/>
          <w:numId w:val="22"/>
        </w:numPr>
        <w:suppressAutoHyphens/>
        <w:spacing w:after="0" w:line="240" w:lineRule="auto"/>
        <w:rPr>
          <w:rFonts w:cs="Times New Roman"/>
        </w:rPr>
      </w:pPr>
      <w:r w:rsidRPr="00927458">
        <w:rPr>
          <w:rFonts w:cs="Times New Roman"/>
        </w:rPr>
        <w:t>13</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Humayun adalah putra dari Raja ....</w:t>
      </w:r>
    </w:p>
    <w:p w:rsidR="00B357B5" w:rsidRPr="00927458" w:rsidRDefault="00B357B5" w:rsidP="009C08B2">
      <w:pPr>
        <w:numPr>
          <w:ilvl w:val="0"/>
          <w:numId w:val="23"/>
        </w:numPr>
        <w:suppressAutoHyphens/>
        <w:spacing w:after="0" w:line="240" w:lineRule="auto"/>
        <w:rPr>
          <w:rFonts w:cs="Times New Roman"/>
        </w:rPr>
      </w:pPr>
      <w:r w:rsidRPr="00927458">
        <w:rPr>
          <w:rFonts w:cs="Times New Roman"/>
        </w:rPr>
        <w:t>Bahadur Syah</w:t>
      </w:r>
    </w:p>
    <w:p w:rsidR="00B357B5" w:rsidRPr="00927458" w:rsidRDefault="00B357B5" w:rsidP="009C08B2">
      <w:pPr>
        <w:numPr>
          <w:ilvl w:val="0"/>
          <w:numId w:val="23"/>
        </w:numPr>
        <w:suppressAutoHyphens/>
        <w:spacing w:after="0" w:line="240" w:lineRule="auto"/>
        <w:rPr>
          <w:rFonts w:cs="Times New Roman"/>
        </w:rPr>
      </w:pPr>
      <w:r w:rsidRPr="00927458">
        <w:rPr>
          <w:rFonts w:cs="Times New Roman"/>
        </w:rPr>
        <w:t>Khan Syah</w:t>
      </w:r>
    </w:p>
    <w:p w:rsidR="00B357B5" w:rsidRPr="00927458" w:rsidRDefault="00B357B5" w:rsidP="009C08B2">
      <w:pPr>
        <w:numPr>
          <w:ilvl w:val="0"/>
          <w:numId w:val="23"/>
        </w:numPr>
        <w:suppressAutoHyphens/>
        <w:spacing w:after="0" w:line="240" w:lineRule="auto"/>
        <w:rPr>
          <w:rFonts w:cs="Times New Roman"/>
        </w:rPr>
      </w:pPr>
      <w:r w:rsidRPr="00927458">
        <w:rPr>
          <w:rFonts w:cs="Times New Roman"/>
        </w:rPr>
        <w:t>Jalaludin</w:t>
      </w:r>
    </w:p>
    <w:p w:rsidR="00B357B5" w:rsidRPr="00927458" w:rsidRDefault="00B357B5" w:rsidP="009C08B2">
      <w:pPr>
        <w:numPr>
          <w:ilvl w:val="0"/>
          <w:numId w:val="23"/>
        </w:numPr>
        <w:suppressAutoHyphens/>
        <w:spacing w:after="0" w:line="240" w:lineRule="auto"/>
        <w:rPr>
          <w:rFonts w:cs="Times New Roman"/>
          <w:color w:val="FF0000"/>
        </w:rPr>
      </w:pPr>
      <w:r w:rsidRPr="00927458">
        <w:rPr>
          <w:rFonts w:cs="Times New Roman"/>
          <w:color w:val="FF0000"/>
        </w:rPr>
        <w:t>Babur</w:t>
      </w:r>
    </w:p>
    <w:p w:rsidR="00B357B5" w:rsidRPr="00927458" w:rsidRDefault="00B357B5" w:rsidP="009C08B2">
      <w:pPr>
        <w:numPr>
          <w:ilvl w:val="0"/>
          <w:numId w:val="23"/>
        </w:numPr>
        <w:suppressAutoHyphens/>
        <w:spacing w:after="0" w:line="240" w:lineRule="auto"/>
        <w:rPr>
          <w:rFonts w:cs="Times New Roman"/>
        </w:rPr>
      </w:pPr>
      <w:r w:rsidRPr="00927458">
        <w:rPr>
          <w:rFonts w:cs="Times New Roman"/>
        </w:rPr>
        <w:t>Sher Khan</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Raja kedua Dinasti Mughal adalah ....</w:t>
      </w:r>
    </w:p>
    <w:p w:rsidR="00B357B5" w:rsidRPr="00927458" w:rsidRDefault="00B357B5" w:rsidP="009C08B2">
      <w:pPr>
        <w:numPr>
          <w:ilvl w:val="0"/>
          <w:numId w:val="24"/>
        </w:numPr>
        <w:suppressAutoHyphens/>
        <w:spacing w:after="0" w:line="240" w:lineRule="auto"/>
        <w:rPr>
          <w:rFonts w:cs="Times New Roman"/>
        </w:rPr>
      </w:pPr>
      <w:r w:rsidRPr="00927458">
        <w:rPr>
          <w:rFonts w:cs="Times New Roman"/>
        </w:rPr>
        <w:lastRenderedPageBreak/>
        <w:t>Zahiruddin Muhammad Babur</w:t>
      </w:r>
    </w:p>
    <w:p w:rsidR="00B357B5" w:rsidRPr="00927458" w:rsidRDefault="00B357B5" w:rsidP="009C08B2">
      <w:pPr>
        <w:numPr>
          <w:ilvl w:val="0"/>
          <w:numId w:val="24"/>
        </w:numPr>
        <w:suppressAutoHyphens/>
        <w:spacing w:after="0" w:line="240" w:lineRule="auto"/>
        <w:rPr>
          <w:rFonts w:cs="Times New Roman"/>
          <w:color w:val="FF0000"/>
        </w:rPr>
      </w:pPr>
      <w:r w:rsidRPr="00927458">
        <w:rPr>
          <w:rFonts w:cs="Times New Roman"/>
          <w:color w:val="FF0000"/>
        </w:rPr>
        <w:t>Humayun</w:t>
      </w:r>
    </w:p>
    <w:p w:rsidR="00B357B5" w:rsidRPr="00927458" w:rsidRDefault="00B357B5" w:rsidP="009C08B2">
      <w:pPr>
        <w:numPr>
          <w:ilvl w:val="0"/>
          <w:numId w:val="24"/>
        </w:numPr>
        <w:suppressAutoHyphens/>
        <w:spacing w:after="0" w:line="240" w:lineRule="auto"/>
        <w:rPr>
          <w:rFonts w:cs="Times New Roman"/>
        </w:rPr>
      </w:pPr>
      <w:r w:rsidRPr="00927458">
        <w:rPr>
          <w:rFonts w:cs="Times New Roman"/>
        </w:rPr>
        <w:t>Akbar</w:t>
      </w:r>
    </w:p>
    <w:p w:rsidR="00B357B5" w:rsidRPr="00927458" w:rsidRDefault="00B357B5" w:rsidP="009C08B2">
      <w:pPr>
        <w:numPr>
          <w:ilvl w:val="0"/>
          <w:numId w:val="24"/>
        </w:numPr>
        <w:suppressAutoHyphens/>
        <w:spacing w:after="0" w:line="240" w:lineRule="auto"/>
        <w:rPr>
          <w:rFonts w:cs="Times New Roman"/>
        </w:rPr>
      </w:pPr>
      <w:r w:rsidRPr="00927458">
        <w:rPr>
          <w:rFonts w:cs="Times New Roman"/>
        </w:rPr>
        <w:t>Syah Jihan</w:t>
      </w:r>
    </w:p>
    <w:p w:rsidR="00B357B5" w:rsidRPr="00927458" w:rsidRDefault="00B357B5" w:rsidP="009C08B2">
      <w:pPr>
        <w:numPr>
          <w:ilvl w:val="0"/>
          <w:numId w:val="24"/>
        </w:numPr>
        <w:suppressAutoHyphens/>
        <w:spacing w:after="0" w:line="240" w:lineRule="auto"/>
        <w:rPr>
          <w:rFonts w:cs="Times New Roman"/>
        </w:rPr>
      </w:pPr>
      <w:r w:rsidRPr="00927458">
        <w:rPr>
          <w:rFonts w:cs="Times New Roman"/>
        </w:rPr>
        <w:t>Jehangir</w:t>
      </w:r>
    </w:p>
    <w:p w:rsidR="00B357B5" w:rsidRPr="00927458" w:rsidRDefault="00B357B5" w:rsidP="009C08B2">
      <w:pPr>
        <w:numPr>
          <w:ilvl w:val="1"/>
          <w:numId w:val="10"/>
        </w:numPr>
        <w:suppressAutoHyphens/>
        <w:spacing w:after="0" w:line="240" w:lineRule="auto"/>
        <w:rPr>
          <w:rFonts w:cs="Times New Roman"/>
        </w:rPr>
      </w:pPr>
      <w:r w:rsidRPr="00927458">
        <w:rPr>
          <w:rFonts w:cs="Times New Roman"/>
        </w:rPr>
        <w:t>Raja yang membantu Zahiruddin Babur ketika menundukkan Samarkand adalah ....</w:t>
      </w:r>
    </w:p>
    <w:p w:rsidR="00B357B5" w:rsidRPr="00927458" w:rsidRDefault="00B357B5" w:rsidP="009C08B2">
      <w:pPr>
        <w:numPr>
          <w:ilvl w:val="0"/>
          <w:numId w:val="25"/>
        </w:numPr>
        <w:suppressAutoHyphens/>
        <w:spacing w:after="0" w:line="240" w:lineRule="auto"/>
        <w:rPr>
          <w:rFonts w:cs="Times New Roman"/>
        </w:rPr>
      </w:pPr>
      <w:r w:rsidRPr="00927458">
        <w:rPr>
          <w:rFonts w:cs="Times New Roman"/>
        </w:rPr>
        <w:t>Sulaiman I</w:t>
      </w:r>
    </w:p>
    <w:p w:rsidR="00B357B5" w:rsidRPr="00927458" w:rsidRDefault="00B357B5" w:rsidP="009C08B2">
      <w:pPr>
        <w:numPr>
          <w:ilvl w:val="0"/>
          <w:numId w:val="25"/>
        </w:numPr>
        <w:suppressAutoHyphens/>
        <w:spacing w:after="0" w:line="240" w:lineRule="auto"/>
        <w:rPr>
          <w:rFonts w:cs="Times New Roman"/>
        </w:rPr>
      </w:pPr>
      <w:r w:rsidRPr="00927458">
        <w:rPr>
          <w:rFonts w:cs="Times New Roman"/>
        </w:rPr>
        <w:t>Usman I</w:t>
      </w:r>
    </w:p>
    <w:p w:rsidR="00B357B5" w:rsidRPr="00927458" w:rsidRDefault="00B357B5" w:rsidP="009C08B2">
      <w:pPr>
        <w:numPr>
          <w:ilvl w:val="0"/>
          <w:numId w:val="25"/>
        </w:numPr>
        <w:suppressAutoHyphens/>
        <w:spacing w:after="0" w:line="240" w:lineRule="auto"/>
        <w:rPr>
          <w:rFonts w:cs="Times New Roman"/>
          <w:color w:val="FF0000"/>
        </w:rPr>
      </w:pPr>
      <w:r w:rsidRPr="00927458">
        <w:rPr>
          <w:rFonts w:cs="Times New Roman"/>
          <w:color w:val="FF0000"/>
        </w:rPr>
        <w:t>Ismail I</w:t>
      </w:r>
    </w:p>
    <w:p w:rsidR="00B357B5" w:rsidRPr="00927458" w:rsidRDefault="00B357B5" w:rsidP="009C08B2">
      <w:pPr>
        <w:numPr>
          <w:ilvl w:val="0"/>
          <w:numId w:val="25"/>
        </w:numPr>
        <w:suppressAutoHyphens/>
        <w:spacing w:after="0" w:line="240" w:lineRule="auto"/>
        <w:rPr>
          <w:rFonts w:cs="Times New Roman"/>
        </w:rPr>
      </w:pPr>
      <w:r w:rsidRPr="00927458">
        <w:rPr>
          <w:rFonts w:cs="Times New Roman"/>
        </w:rPr>
        <w:t>Ishak I</w:t>
      </w:r>
    </w:p>
    <w:p w:rsidR="00B357B5" w:rsidRPr="00927458" w:rsidRDefault="00B357B5" w:rsidP="009C08B2">
      <w:pPr>
        <w:numPr>
          <w:ilvl w:val="0"/>
          <w:numId w:val="25"/>
        </w:numPr>
        <w:suppressAutoHyphens/>
        <w:spacing w:after="0" w:line="240" w:lineRule="auto"/>
        <w:rPr>
          <w:rFonts w:cs="Times New Roman"/>
        </w:rPr>
        <w:sectPr w:rsidR="00B357B5" w:rsidRPr="00927458">
          <w:footerReference w:type="default" r:id="rId21"/>
          <w:pgSz w:w="11906" w:h="16838"/>
          <w:pgMar w:top="1134" w:right="1134" w:bottom="1134" w:left="1134" w:header="720" w:footer="720" w:gutter="0"/>
          <w:cols w:space="720"/>
          <w:docGrid w:linePitch="360"/>
        </w:sectPr>
      </w:pPr>
      <w:r w:rsidRPr="00927458">
        <w:rPr>
          <w:rFonts w:cs="Times New Roman"/>
        </w:rPr>
        <w:t>Ibrahim</w:t>
      </w:r>
    </w:p>
    <w:p w:rsidR="00717DCC" w:rsidRPr="00927458" w:rsidRDefault="00717DCC" w:rsidP="00882E87">
      <w:pPr>
        <w:rPr>
          <w:rFonts w:cs="Times New Roman"/>
        </w:rPr>
      </w:pPr>
      <w:r w:rsidRPr="00927458">
        <w:rPr>
          <w:rFonts w:cs="Times New Roman"/>
          <w:noProof/>
        </w:rPr>
        <w:lastRenderedPageBreak/>
        <mc:AlternateContent>
          <mc:Choice Requires="wps">
            <w:drawing>
              <wp:anchor distT="45720" distB="45720" distL="114300" distR="114300" simplePos="0" relativeHeight="251668480" behindDoc="0" locked="0" layoutInCell="1" allowOverlap="1" wp14:anchorId="405E59B3" wp14:editId="7EA3FBA5">
                <wp:simplePos x="0" y="0"/>
                <wp:positionH relativeFrom="margin">
                  <wp:align>center</wp:align>
                </wp:positionH>
                <wp:positionV relativeFrom="paragraph">
                  <wp:posOffset>280035</wp:posOffset>
                </wp:positionV>
                <wp:extent cx="5828030" cy="1042670"/>
                <wp:effectExtent l="0" t="0" r="0" b="508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042670"/>
                        </a:xfrm>
                        <a:prstGeom prst="rect">
                          <a:avLst/>
                        </a:prstGeom>
                        <a:noFill/>
                        <a:ln>
                          <a:noFill/>
                        </a:ln>
                      </wps:spPr>
                      <wps:txbx>
                        <w:txbxContent>
                          <w:p w:rsidR="00A04F56" w:rsidRPr="0044702C" w:rsidRDefault="00A04F56" w:rsidP="00717DCC">
                            <w:pPr>
                              <w:pStyle w:val="Heading1"/>
                              <w:rPr>
                                <w:b/>
                                <w:sz w:val="24"/>
                              </w:rPr>
                            </w:pPr>
                            <w:bookmarkStart w:id="32" w:name="_Toc16004672"/>
                            <w:r w:rsidRPr="004B51DE">
                              <w:rPr>
                                <w:b/>
                              </w:rPr>
                              <w:t>BAB I</w:t>
                            </w:r>
                            <w:r>
                              <w:rPr>
                                <w:b/>
                              </w:rPr>
                              <w:t>II</w:t>
                            </w:r>
                            <w:bookmarkEnd w:id="32"/>
                          </w:p>
                          <w:p w:rsidR="00A04F56" w:rsidRPr="0044702C" w:rsidRDefault="00A04F56" w:rsidP="00717DCC">
                            <w:pPr>
                              <w:pStyle w:val="Heading2"/>
                              <w:rPr>
                                <w:sz w:val="40"/>
                              </w:rPr>
                            </w:pPr>
                            <w:bookmarkStart w:id="33" w:name="_Toc16004673"/>
                            <w:r w:rsidRPr="0044702C">
                              <w:rPr>
                                <w:sz w:val="40"/>
                              </w:rPr>
                              <w:t>PERADABAN KERAJAAN SYAFAWI DI PERSIA</w:t>
                            </w:r>
                            <w:bookmarkEnd w:id="3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5E59B3" id="Text Box 8" o:spid="_x0000_s1029" type="#_x0000_t202" style="position:absolute;left:0;text-align:left;margin-left:0;margin-top:22.05pt;width:458.9pt;height:82.1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" filled="f" stroked="f">
                <v:textbox>
                  <w:txbxContent>
                    <w:p w:rsidR="00A04F56" w:rsidRPr="0044702C" w:rsidRDefault="00A04F56" w:rsidP="00717DCC">
                      <w:pPr>
                        <w:pStyle w:val="Heading1"/>
                        <w:rPr>
                          <w:b/>
                          <w:sz w:val="24"/>
                        </w:rPr>
                      </w:pPr>
                      <w:bookmarkStart w:id="34" w:name="_Toc16004672"/>
                      <w:r w:rsidRPr="004B51DE">
                        <w:rPr>
                          <w:b/>
                        </w:rPr>
                        <w:t>BAB I</w:t>
                      </w:r>
                      <w:r>
                        <w:rPr>
                          <w:b/>
                        </w:rPr>
                        <w:t>II</w:t>
                      </w:r>
                      <w:bookmarkEnd w:id="34"/>
                    </w:p>
                    <w:p w:rsidR="00A04F56" w:rsidRPr="0044702C" w:rsidRDefault="00A04F56" w:rsidP="00717DCC">
                      <w:pPr>
                        <w:pStyle w:val="Heading2"/>
                        <w:rPr>
                          <w:sz w:val="40"/>
                        </w:rPr>
                      </w:pPr>
                      <w:bookmarkStart w:id="35" w:name="_Toc16004673"/>
                      <w:r w:rsidRPr="0044702C">
                        <w:rPr>
                          <w:sz w:val="40"/>
                        </w:rPr>
                        <w:t>PERADABAN KERAJAAN SYAFAWI DI PERSIA</w:t>
                      </w:r>
                      <w:bookmarkEnd w:id="35"/>
                    </w:p>
                  </w:txbxContent>
                </v:textbox>
                <w10:wrap type="square" anchorx="margin"/>
              </v:shape>
            </w:pict>
          </mc:Fallback>
        </mc:AlternateContent>
      </w:r>
      <w:r w:rsidRPr="00927458">
        <w:rPr>
          <w:rFonts w:cs="Times New Roman"/>
          <w:noProof/>
        </w:rPr>
        <mc:AlternateContent>
          <mc:Choice Requires="wps">
            <w:drawing>
              <wp:anchor distT="0" distB="0" distL="114300" distR="114300" simplePos="0" relativeHeight="251667456" behindDoc="0" locked="0" layoutInCell="1" allowOverlap="1" wp14:anchorId="73F9DE0D" wp14:editId="53C89554">
                <wp:simplePos x="0" y="0"/>
                <wp:positionH relativeFrom="margin">
                  <wp:align>center</wp:align>
                </wp:positionH>
                <wp:positionV relativeFrom="paragraph">
                  <wp:posOffset>2778</wp:posOffset>
                </wp:positionV>
                <wp:extent cx="6122670" cy="1619885"/>
                <wp:effectExtent l="0" t="0" r="11430" b="18415"/>
                <wp:wrapNone/>
                <wp:docPr id="9" name="Scroll: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619885"/>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9A6F6" id="Scroll: Horizontal 9" o:spid="_x0000_s1026" type="#_x0000_t98" style="position:absolute;margin-left:0;margin-top:.2pt;width:482.1pt;height:127.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">
                <w10:wrap anchorx="margin"/>
              </v:shape>
            </w:pict>
          </mc:Fallback>
        </mc:AlternateContent>
      </w:r>
    </w:p>
    <w:p w:rsidR="00B357B5" w:rsidRPr="00927458" w:rsidRDefault="00B357B5" w:rsidP="00882E87">
      <w:pPr>
        <w:rPr>
          <w:rFonts w:cs="Times New Roman"/>
        </w:rPr>
      </w:pPr>
    </w:p>
    <w:p w:rsidR="00717DCC" w:rsidRPr="00927458" w:rsidRDefault="0044702C" w:rsidP="00882E87">
      <w:pPr>
        <w:pStyle w:val="Heading3"/>
        <w:rPr>
          <w:rFonts w:cs="Times New Roman"/>
        </w:rPr>
      </w:pPr>
      <w:bookmarkStart w:id="36" w:name="_Toc16004674"/>
      <w:r w:rsidRPr="00927458">
        <w:rPr>
          <w:rFonts w:cs="Times New Roman"/>
        </w:rPr>
        <w:t>KOMPETENSI DASAR</w:t>
      </w:r>
      <w:bookmarkEnd w:id="36"/>
    </w:p>
    <w:p w:rsidR="00717DCC" w:rsidRPr="00927458" w:rsidRDefault="00717DCC" w:rsidP="00882E87">
      <w:pPr>
        <w:rPr>
          <w:rFonts w:cs="Times New Roman"/>
        </w:rPr>
      </w:pPr>
    </w:p>
    <w:p w:rsidR="00717DCC" w:rsidRPr="00927458" w:rsidRDefault="00717DCC" w:rsidP="00882E87">
      <w:pPr>
        <w:rPr>
          <w:rFonts w:cs="Times New Roman"/>
        </w:rPr>
      </w:pPr>
      <w:r w:rsidRPr="00927458">
        <w:rPr>
          <w:rFonts w:cs="Times New Roman"/>
        </w:rPr>
        <w:t xml:space="preserve">1.7. </w:t>
      </w:r>
      <w:r w:rsidRPr="00927458">
        <w:rPr>
          <w:rFonts w:cs="Times New Roman"/>
        </w:rPr>
        <w:tab/>
        <w:t>Menghayati kepribadian mulia dari para khalifah  utama Dinasti Syafawi sebagai contoh bagi generasi sekarang dan akan datang</w:t>
      </w:r>
    </w:p>
    <w:p w:rsidR="00717DCC" w:rsidRPr="00927458" w:rsidRDefault="00717DCC" w:rsidP="00882E87">
      <w:pPr>
        <w:rPr>
          <w:rFonts w:cs="Times New Roman"/>
        </w:rPr>
      </w:pPr>
      <w:r w:rsidRPr="00927458">
        <w:rPr>
          <w:rFonts w:cs="Times New Roman"/>
        </w:rPr>
        <w:t xml:space="preserve">1.8. </w:t>
      </w:r>
      <w:r w:rsidRPr="00927458">
        <w:rPr>
          <w:rFonts w:cs="Times New Roman"/>
        </w:rPr>
        <w:tab/>
        <w:t>Menghayati nilai-nilai kepemimpinan dari khalifah  utama dari Dinasti Syafawi</w:t>
      </w:r>
    </w:p>
    <w:p w:rsidR="00717DCC" w:rsidRPr="00927458" w:rsidRDefault="00717DCC" w:rsidP="00882E87">
      <w:pPr>
        <w:rPr>
          <w:rFonts w:cs="Times New Roman"/>
        </w:rPr>
      </w:pPr>
      <w:r w:rsidRPr="00927458">
        <w:rPr>
          <w:rFonts w:cs="Times New Roman"/>
        </w:rPr>
        <w:t xml:space="preserve">1.9. </w:t>
      </w:r>
      <w:r w:rsidRPr="00927458">
        <w:rPr>
          <w:rFonts w:cs="Times New Roman"/>
        </w:rPr>
        <w:tab/>
        <w:t>Mengambil  ibrah  dari sejarah perkembangan Islam pada masa Dinasti Syafawi</w:t>
      </w:r>
    </w:p>
    <w:p w:rsidR="00717DCC" w:rsidRPr="00927458" w:rsidRDefault="00717DCC" w:rsidP="00882E87">
      <w:pPr>
        <w:rPr>
          <w:rFonts w:cs="Times New Roman"/>
        </w:rPr>
      </w:pPr>
    </w:p>
    <w:p w:rsidR="00717DCC" w:rsidRPr="00927458" w:rsidRDefault="00717DCC" w:rsidP="00715426">
      <w:pPr>
        <w:ind w:firstLine="720"/>
        <w:rPr>
          <w:rFonts w:cs="Times New Roman"/>
        </w:rPr>
      </w:pPr>
      <w:r w:rsidRPr="00927458">
        <w:rPr>
          <w:rFonts w:cs="Times New Roman"/>
        </w:rPr>
        <w:t>Dinasti Safawiyah di Persia berkuasa antara tahun 1501-1722 M. Dinasti ini merupakan salah satu kerajaan Islam yang cukup besar di Persia. Awal mulanya Kerajaan ini berasal dari sebuah gerakan tarekat yang berada di Ardabil, sebuah kota di Azerbaijan. Nama Safawiyah dinisbahkan kepada nama salah seorang guru Sufi di Ardabil bernama Syekh Ishak Safiuddin. Menurut riwayat, ia adalah keturunan dari Musa al-Khadim, imam ketujuh Syi’ah Itsna ‘Asyariyah.</w:t>
      </w:r>
    </w:p>
    <w:p w:rsidR="00717DCC" w:rsidRPr="00927458" w:rsidRDefault="00717DCC" w:rsidP="00715426">
      <w:pPr>
        <w:ind w:firstLine="360"/>
        <w:rPr>
          <w:rFonts w:cs="Times New Roman"/>
        </w:rPr>
      </w:pPr>
      <w:r w:rsidRPr="00927458">
        <w:rPr>
          <w:rFonts w:cs="Times New Roman"/>
        </w:rPr>
        <w:t>Dinasti Safawiyah mencapai puncak kejayaan pada masa Abbas I. Namun, kejayaan itu tidak mampu dipertahankann oleh para penerusnya. Hal ini dikarenakan sultan-sultan yang berkuasa lemah. Sehingga memicu terjadinya pemberontakan dan permasalahan yang berkepanjangan.</w:t>
      </w:r>
    </w:p>
    <w:p w:rsidR="00717DCC" w:rsidRPr="00927458" w:rsidRDefault="00717DCC" w:rsidP="00882E87">
      <w:pPr>
        <w:rPr>
          <w:rFonts w:cs="Times New Roman"/>
        </w:rPr>
      </w:pPr>
    </w:p>
    <w:p w:rsidR="00717DCC" w:rsidRPr="00927458" w:rsidRDefault="00717DCC" w:rsidP="009C08B2">
      <w:pPr>
        <w:pStyle w:val="Heading3"/>
        <w:numPr>
          <w:ilvl w:val="0"/>
          <w:numId w:val="27"/>
        </w:numPr>
        <w:rPr>
          <w:rFonts w:cs="Times New Roman"/>
        </w:rPr>
      </w:pPr>
      <w:bookmarkStart w:id="37" w:name="_Toc16004675"/>
      <w:r w:rsidRPr="00927458">
        <w:rPr>
          <w:rFonts w:cs="Times New Roman"/>
        </w:rPr>
        <w:t>AWAL MULA MUNCULNYA DINASTI SYAFAWI</w:t>
      </w:r>
      <w:bookmarkEnd w:id="37"/>
    </w:p>
    <w:p w:rsidR="00717DCC" w:rsidRPr="00927458" w:rsidRDefault="00717DCC" w:rsidP="00882E87">
      <w:pPr>
        <w:ind w:left="720"/>
        <w:rPr>
          <w:rFonts w:cs="Times New Roman"/>
        </w:rPr>
      </w:pPr>
    </w:p>
    <w:p w:rsidR="00717DCC" w:rsidRPr="00927458" w:rsidRDefault="00717DCC" w:rsidP="00882E87">
      <w:pPr>
        <w:ind w:firstLine="360"/>
        <w:rPr>
          <w:rFonts w:cs="Times New Roman"/>
        </w:rPr>
      </w:pPr>
      <w:r w:rsidRPr="00927458">
        <w:rPr>
          <w:rFonts w:cs="Times New Roman"/>
        </w:rPr>
        <w:t>Awalnya, Dinasti Safawi muncul dari sebuah gerakan Tarekat Safawiyah yang berdiri di Ardabila, sebuah kota di Azerbaijan. Nama tarekat ini diambil dari nama pendirinya, yaitu Ishaq Saefudin atau Safi al-Din (1252-1334 M), dan nama itu terus dipertahankan sampai tarekat ini menjadi gerakan politik. Bahkan, nama ini terus dilestarikan setelah gerakan ini berhasil mendirikan kerajaan. Kerajaan Safawi berdiri ketika Kerajaan Usmani mencapai puncak kejayaannya. Ia merupakan keturunan dari Imam Syi’ah yang keenam, yaitu Musa al-Kazhim. Gurunya yang sekaligus menjadi mertuanya bernama Syekh Taj al-Din Ibrahim Zahidi (1216-1301 M), dikenal dengan julukan Zahid al-Gilani karena ketekunannya menjalankan ilmu tasawuf.</w:t>
      </w:r>
    </w:p>
    <w:p w:rsidR="00717DCC" w:rsidRPr="00927458" w:rsidRDefault="00717DCC" w:rsidP="00715426">
      <w:pPr>
        <w:ind w:firstLine="360"/>
        <w:rPr>
          <w:rFonts w:cs="Times New Roman"/>
        </w:rPr>
      </w:pPr>
      <w:r w:rsidRPr="00927458">
        <w:rPr>
          <w:rFonts w:cs="Times New Roman"/>
        </w:rPr>
        <w:t xml:space="preserve">Safi al-Din mendirikan Tarekat Safawiyah setelah ia menggantikan guru dan mertuanya yang wafat tahun 1301 M. Pengikut tarekat ini sangat teguh memegang ajaran agama. </w:t>
      </w:r>
      <w:r w:rsidRPr="00927458">
        <w:rPr>
          <w:rFonts w:cs="Times New Roman"/>
        </w:rPr>
        <w:lastRenderedPageBreak/>
        <w:t xml:space="preserve">Awalnya, gerakan tasawuf ini memerangi orang-orang yang ingkar dan golongan bid’ah. Dalam perkembangannya, gerakan ini bersifat lokal berubah menjadi gerakan keagamaan yang mempunyai pengaruh besar di Persia, Syiria dan Anatolia. Di negeri-negeri yang berada diluar Ardabil inilah, Safi al-Din menempatkan seorang wakil yang diberi gelar khalifah untuk memimpin muridnya didaerah masing-masing. </w:t>
      </w:r>
    </w:p>
    <w:p w:rsidR="00717DCC" w:rsidRPr="00927458" w:rsidRDefault="00717DCC" w:rsidP="00715426">
      <w:pPr>
        <w:ind w:firstLine="360"/>
        <w:rPr>
          <w:rFonts w:cs="Times New Roman"/>
        </w:rPr>
      </w:pPr>
      <w:r w:rsidRPr="00927458">
        <w:rPr>
          <w:rFonts w:cs="Times New Roman"/>
        </w:rPr>
        <w:t>Secara nyata, Tarekat Safawiyah berubah menjadi gerakan politik pada dekade 1447-1501 M. Gerakan ini dimotori oleh Juneid (1447-1501 M). Setelah itu, Dinasti Safawi memperluas gerakannya dengan menambah kegiatan politik pada kegiatan keagamaan. Perluasan kegiatan ini ternyata menimbulkan konflik antara Juneid dengan kekuatan politik yang ada di Persia pada waktu itu, misalnya konflik dengan kerajaan Kara Koyunlu,salah satu bangsa Turki yang berkuasa diwilayah itu yang bermadzab Sunni dibawah kekuasaan Usmani. Karena konflik tersebut, maka ia mengalami kekalahan dan diasingkan ke suatu tempat. Selama berada di pengasingan, Juneid tidak tinggal diam. Ia menghimpun kekuatan dan beraliansi secara politik dengan Uzun Hasan. Bahkan ia berhasil mempersunting salah seorang saudara perempuan Uzun Hasan. Pada tahun 1459 M, Juneid mencoba merebut Ardabil, tetapi gagal. Pada tahun 1460 M, ia berusaha merebut Circasia, namun lagi-lagi gagal, bahkan ia terbunuh dalam pertempuran tentara Sirwan.</w:t>
      </w:r>
    </w:p>
    <w:p w:rsidR="00717DCC" w:rsidRPr="00927458" w:rsidRDefault="00717DCC" w:rsidP="00715426">
      <w:pPr>
        <w:ind w:firstLine="360"/>
        <w:rPr>
          <w:rFonts w:cs="Times New Roman"/>
        </w:rPr>
      </w:pPr>
      <w:r w:rsidRPr="00927458">
        <w:rPr>
          <w:rFonts w:cs="Times New Roman"/>
        </w:rPr>
        <w:t>Ketika meninggal, Juneid meninggalkan seorang putra yang bernama Haidar dan ia diasuh oleh Uzun Hasan. Karena ia masih muda, maka kepemimpinan Safawi diserahkan pada saat ia sudah dewasa, yaitu pada tahun 1470 M. Hubungan Haidar dengan Uzun Hasan semakin erat setelah ia menikahi salah seorang putri Uzun Hasan. Dari perkawinan itu lahirlah Ismail, yang kemudian hari menjadi pendiri yang sesungguhnya di kerajaan Safawi di Persia.</w:t>
      </w:r>
    </w:p>
    <w:p w:rsidR="00717DCC" w:rsidRPr="00927458" w:rsidRDefault="00717DCC" w:rsidP="00715426">
      <w:pPr>
        <w:ind w:firstLine="360"/>
        <w:rPr>
          <w:rFonts w:cs="Times New Roman"/>
        </w:rPr>
      </w:pPr>
      <w:r w:rsidRPr="00927458">
        <w:rPr>
          <w:rFonts w:cs="Times New Roman"/>
        </w:rPr>
        <w:t>Kemenangan AK-Koyunlu terhadap Kara Koyunlu pada tahun 1476 M, membuat gerakan militer Safawi yang dipimpin oleh Haidar dipandang sebagai saingan oleh AK-Koyunlu dalam meraih kekuasaan. Padahal sebelumnya mereka adalah sekutu. Oleh karena itu Ak Koyunlu berusaha melenyapkan kekuatan militer dan kekuasaan Dinasti Safawi.  Ketika Safawi menyerang Circassia dan pasukan Sirwan, Ak Koyunlu mengirim bantuan militer untuk membantu Sirwan, sehingga pasukan Haidar kalah dan terbunuh dalam peperangan tersebut. Haidar meninggalkan tiga orang putra, yaitu Ali, Ibrahim, dan Ismail.</w:t>
      </w:r>
    </w:p>
    <w:p w:rsidR="00717DCC" w:rsidRPr="00927458" w:rsidRDefault="00717DCC" w:rsidP="00715426">
      <w:pPr>
        <w:ind w:firstLine="360"/>
        <w:rPr>
          <w:rFonts w:cs="Times New Roman"/>
        </w:rPr>
      </w:pPr>
      <w:r w:rsidRPr="00927458">
        <w:rPr>
          <w:rFonts w:cs="Times New Roman"/>
        </w:rPr>
        <w:t>Sepeninggalnya, kepemimpinan Dinasti Safawi dilanjutkan oleh Ali. Ali didesak untuk menuntut balas dendam atas kematian ayahnya, terutama terhadap Ak Koyunlu. Tetapi, Ya’kub, pemimpin Ak Koyunlu dapat menangkap dan memenjarakan Ali bersama kedua saudaranya, Ibrahim dan Ismail beserta ibunya, selama empat tahun (1489-1493 M). Namun mereka dibebaskan oleh Rustam, putra mahkota Ak Koyunlu, dengan syarat mau membantu memerangi saudara sepupunya. Setelah saudara sepupu Rustam dikalahkan, Ali beserta ibunya kembali ke Ardabil. Akan tetapi, tidak lama kemudian Rustam berbalik memusuhi dan menyerang Ali bersaudara pada tahun 1494 M dan Ali terbunuh dalam serangan ini.</w:t>
      </w:r>
    </w:p>
    <w:p w:rsidR="00717DCC" w:rsidRPr="00927458" w:rsidRDefault="00717DCC" w:rsidP="00715426">
      <w:pPr>
        <w:ind w:firstLine="360"/>
        <w:rPr>
          <w:rFonts w:cs="Times New Roman"/>
        </w:rPr>
      </w:pPr>
      <w:r w:rsidRPr="00927458">
        <w:rPr>
          <w:rFonts w:cs="Times New Roman"/>
        </w:rPr>
        <w:t xml:space="preserve">Ketika Ali meninggal, adiknya yang bernama Ismail baru berusia 7 tahun. Namun ia tetap dipercaya untuk memimpin gerakan Safawi. Selama 5 tahun, Ismail beserta pasukannya bermarkas di Gilan, mempersiapkan kekuatan dan mengadakan hubungan dengan para pengikutnya di Azerbaijan, Syria, dan Anatolia. Pasukan ini dinamai Qizilbash (baret merah). Dibawah kepemimpinan Ismail, pada tahun 1501 M, pasukan Qizilbash menyerang dan berhasil mengalahkan Ak Koyunlu di Sharur, dekat Nakhchivan. Pasukan ini terus berusaha </w:t>
      </w:r>
      <w:r w:rsidRPr="00927458">
        <w:rPr>
          <w:rFonts w:cs="Times New Roman"/>
        </w:rPr>
        <w:lastRenderedPageBreak/>
        <w:t xml:space="preserve">memasuki dan menaklukan Tabriz, ibukota Ak Koyunlu dan berhasil merebut serta mendudukinya. Dikota inilah Ismail memproklamirkan dirinya sebagai raja pertama Dinasti Safawi. Ia disebut sebagai Ismail I. Ismail I berkuasa selama lebih kurang 23 tahun (1501-1524 M). Pada sepuluh tahun pertama ia berhasil memperluas </w:t>
      </w:r>
    </w:p>
    <w:p w:rsidR="00717DCC" w:rsidRPr="00927458" w:rsidRDefault="00715426" w:rsidP="00715426">
      <w:pPr>
        <w:ind w:firstLine="360"/>
        <w:rPr>
          <w:rFonts w:cs="Times New Roman"/>
        </w:rPr>
      </w:pPr>
      <w:r w:rsidRPr="00927458">
        <w:rPr>
          <w:rFonts w:cs="Times New Roman"/>
        </w:rPr>
        <w:t>K</w:t>
      </w:r>
      <w:r w:rsidR="00717DCC" w:rsidRPr="00927458">
        <w:rPr>
          <w:rFonts w:cs="Times New Roman"/>
        </w:rPr>
        <w:t>ekuasaannya. Ia dapat menghancurkan sisa-sisa kekuatan AK Koyunlu di Hamadan (1503 M), menguasai propinsi Kaspia di Nazardaran , Gurgan, dan Yazd (1504 M), Diyar Bakr (1505-1507 M), Baghdad dan daerah barat daya Persia (1508 M), Sirwan (1509 M), dan Khurasan (1510 M).</w:t>
      </w:r>
    </w:p>
    <w:p w:rsidR="00717DCC" w:rsidRPr="00927458" w:rsidRDefault="00717DCC" w:rsidP="00715426">
      <w:pPr>
        <w:ind w:firstLine="360"/>
        <w:rPr>
          <w:rFonts w:cs="Times New Roman"/>
        </w:rPr>
      </w:pPr>
      <w:r w:rsidRPr="00927458">
        <w:rPr>
          <w:rFonts w:cs="Times New Roman"/>
        </w:rPr>
        <w:t>Tidak sampai disitu, ambisi politik mendorongnya untuk terus mengembangkan sayap menguasai daerah-daerah lainnya, seperti Turki Usmani. Pada saat perluasan daerah di Turki Usmani terjadilah peperangan pada tahun 1514 M di Chaldiran, dekat Tabriz yang dipimpin oleh Sultan Salim dan Ismail mengalami kekalahan. Kekalahan tersebut meruntuhkan kebanggaan dan kepercayaan diri Ismail. Akibatnya, kehidupan Ismail I berubah. Ia lebih senang menyendiri, menempuh kehidupan hura-hura dan berburu. Kondisi memprihatinkan ini baru bisa diatasi setelah raja Safawi kelima, Abbas I naik tahta (1588-1628 M). Pada masa kepemimpinan, Abbas I berhasil membuat kerajaan safawi kuat kembali. Ia memusatkan perhatiannya ke luar dengan berusaha merebut kembali wilayah-wilayah kekuasaannya yang hilang.</w:t>
      </w:r>
    </w:p>
    <w:p w:rsidR="00717DCC" w:rsidRPr="00927458" w:rsidRDefault="00717DCC" w:rsidP="00715426">
      <w:pPr>
        <w:ind w:firstLine="360"/>
        <w:rPr>
          <w:rFonts w:cs="Times New Roman"/>
        </w:rPr>
      </w:pPr>
      <w:r w:rsidRPr="00927458">
        <w:rPr>
          <w:rFonts w:cs="Times New Roman"/>
        </w:rPr>
        <w:t>Pada masa Abbas I inilah merupakan puncak kejayaan kerajaan Safawi. Pada masa ini, kemajuan ilmu politik dan ekonomi maju pesat. Kebudayaan dan kesenian dapat disejajarkan dengan peradaban – peradaban agung di belahan dunia lainnya. Di sisi lain filsafat dan puisi juga mendapatkan ruang yang terbuka. Selain itu, kota Qum telah menjadi pusat kebudayaan dan penelitian Madzhab Syi’ah terbesar saat itu. Lembaga – lembaga pendidikan Syi’ah juga berkembang dengan baik. Sekolah Khan di Siraj merupakan sekolah yang terkenal dengan tokoh pengajarnya Mulla Shadra.</w:t>
      </w:r>
    </w:p>
    <w:p w:rsidR="00717DCC" w:rsidRPr="00927458" w:rsidRDefault="00717DCC" w:rsidP="00882E87">
      <w:pPr>
        <w:rPr>
          <w:rFonts w:cs="Times New Roman"/>
        </w:rPr>
      </w:pPr>
      <w:r w:rsidRPr="00927458">
        <w:rPr>
          <w:rFonts w:cs="Times New Roman"/>
        </w:rPr>
        <w:t>Berikut raja-raja yang pernah memerintah Dinasti Safawi:</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Safi al-Din (1252-1334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Sadar al-Din Musa (1334-1399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Khawaja Ali (1399-1427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Ibrahim (1427-1447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Juneid (1447-1460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Haidar (1460-1494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Ali (1494-1501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Ismail (1501-1524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Tahmasp I (1524-1576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 xml:space="preserve"> Ismail II (1576-1577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Muhammad Khudabanda (1577-1587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Abbas I (1588-1628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Safi Mirza (1628-1642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Abbas II (1642-1667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Sulaiman (1667-1694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Husen (1694-1722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Tahmasp II (1722-1732 M)</w:t>
      </w:r>
    </w:p>
    <w:p w:rsidR="00717DCC" w:rsidRPr="00927458" w:rsidRDefault="00717DCC" w:rsidP="009C08B2">
      <w:pPr>
        <w:numPr>
          <w:ilvl w:val="2"/>
          <w:numId w:val="10"/>
        </w:numPr>
        <w:suppressAutoHyphens/>
        <w:spacing w:after="0" w:line="240" w:lineRule="auto"/>
        <w:rPr>
          <w:rFonts w:cs="Times New Roman"/>
        </w:rPr>
      </w:pPr>
      <w:r w:rsidRPr="00927458">
        <w:rPr>
          <w:rFonts w:cs="Times New Roman"/>
        </w:rPr>
        <w:t>Abbas III (1732-1736 M).</w:t>
      </w:r>
    </w:p>
    <w:p w:rsidR="00717DCC" w:rsidRPr="00927458" w:rsidRDefault="00717DCC" w:rsidP="00882E87">
      <w:pPr>
        <w:rPr>
          <w:rFonts w:cs="Times New Roman"/>
        </w:rPr>
      </w:pPr>
    </w:p>
    <w:p w:rsidR="00717DCC" w:rsidRPr="00927458" w:rsidRDefault="00717DCC" w:rsidP="00882E87">
      <w:pPr>
        <w:rPr>
          <w:rFonts w:cs="Times New Roman"/>
        </w:rPr>
      </w:pPr>
    </w:p>
    <w:p w:rsidR="00717DCC" w:rsidRPr="00927458" w:rsidRDefault="00717DCC" w:rsidP="009C08B2">
      <w:pPr>
        <w:pStyle w:val="Heading3"/>
        <w:numPr>
          <w:ilvl w:val="0"/>
          <w:numId w:val="27"/>
        </w:numPr>
        <w:rPr>
          <w:rFonts w:cs="Times New Roman"/>
        </w:rPr>
      </w:pPr>
      <w:bookmarkStart w:id="38" w:name="_Toc16004676"/>
      <w:r w:rsidRPr="00927458">
        <w:rPr>
          <w:rFonts w:cs="Times New Roman"/>
        </w:rPr>
        <w:t>KEMAJUAN PERADABAN ISLAM PADA MASA  DINASTI SYAFAWI</w:t>
      </w:r>
      <w:bookmarkEnd w:id="38"/>
    </w:p>
    <w:p w:rsidR="00717DCC" w:rsidRPr="00927458" w:rsidRDefault="00717DCC" w:rsidP="00882E87">
      <w:pPr>
        <w:ind w:left="720"/>
        <w:rPr>
          <w:rFonts w:cs="Times New Roman"/>
        </w:rPr>
      </w:pPr>
    </w:p>
    <w:p w:rsidR="00717DCC" w:rsidRPr="00927458" w:rsidRDefault="00717DCC" w:rsidP="00715426">
      <w:pPr>
        <w:ind w:firstLine="360"/>
        <w:rPr>
          <w:rFonts w:cs="Times New Roman"/>
        </w:rPr>
      </w:pPr>
      <w:r w:rsidRPr="00927458">
        <w:rPr>
          <w:rFonts w:cs="Times New Roman"/>
        </w:rPr>
        <w:t>Ketika Dinasti Syafawi dipimpin oleh Ismail, Dinasti ini berhasil mengembangkan wilayah kekuasaan sampai ke daerah Nazandaran, Gurgan, Yazd, Diyar Bakr, Baghdad, Sirwan, dan Khurasan hingga meliputi daerah fortile crescent. Puncak keemasan Dinasti Syafawi terjadi pada masa pemerintahan Abbas I. Kejayaan tersebut dapat dilihat dari beberapa aspek sebagai berikut :</w:t>
      </w:r>
    </w:p>
    <w:p w:rsidR="00717DCC" w:rsidRPr="00927458" w:rsidRDefault="00717DCC" w:rsidP="009C08B2">
      <w:pPr>
        <w:pStyle w:val="NoSpacing"/>
        <w:numPr>
          <w:ilvl w:val="0"/>
          <w:numId w:val="26"/>
        </w:numPr>
        <w:jc w:val="both"/>
        <w:rPr>
          <w:rFonts w:cs="Times New Roman"/>
          <w:b/>
        </w:rPr>
      </w:pPr>
      <w:r w:rsidRPr="00927458">
        <w:rPr>
          <w:rFonts w:cs="Times New Roman"/>
          <w:b/>
        </w:rPr>
        <w:t>Bidang politik dan pemerintahan</w:t>
      </w:r>
    </w:p>
    <w:p w:rsidR="00717DCC" w:rsidRPr="00927458" w:rsidRDefault="00717DCC" w:rsidP="00882E87">
      <w:pPr>
        <w:pStyle w:val="NoSpacing"/>
        <w:ind w:left="720"/>
        <w:jc w:val="both"/>
        <w:rPr>
          <w:rFonts w:cs="Times New Roman"/>
          <w:b/>
        </w:rPr>
      </w:pPr>
    </w:p>
    <w:p w:rsidR="00717DCC" w:rsidRPr="00927458" w:rsidRDefault="00717DCC" w:rsidP="00715426">
      <w:pPr>
        <w:pStyle w:val="NoSpacing"/>
        <w:ind w:left="720" w:firstLine="720"/>
        <w:jc w:val="both"/>
        <w:rPr>
          <w:rFonts w:cs="Times New Roman"/>
        </w:rPr>
      </w:pPr>
      <w:r w:rsidRPr="00927458">
        <w:rPr>
          <w:rFonts w:cs="Times New Roman"/>
        </w:rPr>
        <w:t>Kemajuan di bidang politik disini adalah terwujudnya integritas wilayah Negara yang luas, yang dikawal oleh suatu angkatan bersenjata yang tangguh dan diatur oleh suatu pemerintahan yang kuat serta mampu memainkan peranan dalam percaturan politik internasional.</w:t>
      </w:r>
    </w:p>
    <w:p w:rsidR="00717DCC" w:rsidRPr="00927458" w:rsidRDefault="00717DCC" w:rsidP="00715426">
      <w:pPr>
        <w:pStyle w:val="NoSpacing"/>
        <w:ind w:left="720" w:firstLine="720"/>
        <w:jc w:val="both"/>
        <w:rPr>
          <w:rFonts w:cs="Times New Roman"/>
        </w:rPr>
      </w:pPr>
      <w:r w:rsidRPr="00927458">
        <w:rPr>
          <w:rFonts w:cs="Times New Roman"/>
        </w:rPr>
        <w:t>Syah Abbas I juga berhasil membangun angkatan bersenjata yang kuat, besar dan modern. Inti satuan militer ini direkrut dari bekas tawanan perang bekas orang – orang Kristen di Georgia dan Circhasia yang dibawa ke Persia. Mereka dibina dengan pendidikan militer dan dipersenjatai secara modern. Angkatan tersebut dipimpin oleh Allahwardi Khan. Selain itu, Syah Abbas juga mampu mengatasi kemelut di dalam negeri yang mengganggu stabilitas Negara dan berhasil merebut kembali wilayah – wilayah yang pernah direbut oleh kerajaan lain pada masa raja – raja sebelumnya.</w:t>
      </w:r>
    </w:p>
    <w:p w:rsidR="00717DCC" w:rsidRPr="00927458" w:rsidRDefault="00717DCC" w:rsidP="00882E87">
      <w:pPr>
        <w:pStyle w:val="NoSpacing"/>
        <w:ind w:left="720"/>
        <w:jc w:val="both"/>
        <w:rPr>
          <w:rFonts w:cs="Times New Roman"/>
        </w:rPr>
      </w:pPr>
    </w:p>
    <w:p w:rsidR="00717DCC" w:rsidRPr="00927458" w:rsidRDefault="00717DCC" w:rsidP="009C08B2">
      <w:pPr>
        <w:pStyle w:val="NoSpacing"/>
        <w:numPr>
          <w:ilvl w:val="0"/>
          <w:numId w:val="26"/>
        </w:numPr>
        <w:jc w:val="both"/>
        <w:rPr>
          <w:rFonts w:cs="Times New Roman"/>
          <w:b/>
        </w:rPr>
      </w:pPr>
      <w:r w:rsidRPr="00927458">
        <w:rPr>
          <w:rFonts w:cs="Times New Roman"/>
          <w:b/>
        </w:rPr>
        <w:t>Bidang ekonomi</w:t>
      </w:r>
    </w:p>
    <w:p w:rsidR="00717DCC" w:rsidRPr="00927458" w:rsidRDefault="00717DCC" w:rsidP="00882E87">
      <w:pPr>
        <w:pStyle w:val="NoSpacing"/>
        <w:ind w:left="720"/>
        <w:jc w:val="both"/>
        <w:rPr>
          <w:rFonts w:cs="Times New Roman"/>
          <w:b/>
        </w:rPr>
      </w:pPr>
    </w:p>
    <w:p w:rsidR="00717DCC" w:rsidRPr="00927458" w:rsidRDefault="00717DCC" w:rsidP="00715426">
      <w:pPr>
        <w:pStyle w:val="NoSpacing"/>
        <w:ind w:left="720" w:firstLine="720"/>
        <w:jc w:val="both"/>
        <w:rPr>
          <w:rFonts w:cs="Times New Roman"/>
        </w:rPr>
      </w:pPr>
      <w:r w:rsidRPr="00927458">
        <w:rPr>
          <w:rFonts w:cs="Times New Roman"/>
        </w:rPr>
        <w:t>Dinasti Syafawi juga mengalami kemajuan di bidang industry dan perdagangan. Hal tersebut dibuktikan dengan dikuasainya Hurmuz, kota pelabuhan sebagai jalur perdagangan antara Timur dan Barat, yang biasanya diperebutkan oleh Belanda, Inggris dan Perancis. Dengan dikuasainya Hurmuz membuat perekonomian Syafawi semakin membaik. Sektor perdagangan akhirnya menjadi salah satu andalan sumber perekonomian Syafawi di samping pertanian yang mengandalkan kesuburan wilayah Bulan Sabit Subur (</w:t>
      </w:r>
      <w:r w:rsidRPr="00927458">
        <w:rPr>
          <w:rFonts w:cs="Times New Roman"/>
          <w:i/>
        </w:rPr>
        <w:t>fortile crescent</w:t>
      </w:r>
      <w:r w:rsidRPr="00927458">
        <w:rPr>
          <w:rFonts w:cs="Times New Roman"/>
        </w:rPr>
        <w:t>).</w:t>
      </w:r>
    </w:p>
    <w:p w:rsidR="00717DCC" w:rsidRPr="00927458" w:rsidRDefault="00717DCC" w:rsidP="00882E87">
      <w:pPr>
        <w:pStyle w:val="NoSpacing"/>
        <w:ind w:left="720"/>
        <w:jc w:val="both"/>
        <w:rPr>
          <w:rFonts w:cs="Times New Roman"/>
        </w:rPr>
      </w:pPr>
    </w:p>
    <w:p w:rsidR="00717DCC" w:rsidRPr="00927458" w:rsidRDefault="00717DCC" w:rsidP="009C08B2">
      <w:pPr>
        <w:pStyle w:val="NoSpacing"/>
        <w:numPr>
          <w:ilvl w:val="0"/>
          <w:numId w:val="26"/>
        </w:numPr>
        <w:jc w:val="both"/>
        <w:rPr>
          <w:rFonts w:cs="Times New Roman"/>
          <w:b/>
        </w:rPr>
      </w:pPr>
      <w:r w:rsidRPr="00927458">
        <w:rPr>
          <w:rFonts w:cs="Times New Roman"/>
          <w:b/>
        </w:rPr>
        <w:t>Bidang ilmu pengetahuan, filsafat dan seni</w:t>
      </w:r>
    </w:p>
    <w:p w:rsidR="00717DCC" w:rsidRPr="00927458" w:rsidRDefault="00717DCC" w:rsidP="00882E87">
      <w:pPr>
        <w:pStyle w:val="NoSpacing"/>
        <w:ind w:left="720"/>
        <w:jc w:val="both"/>
        <w:rPr>
          <w:rFonts w:cs="Times New Roman"/>
          <w:b/>
        </w:rPr>
      </w:pPr>
    </w:p>
    <w:p w:rsidR="00717DCC" w:rsidRPr="00927458" w:rsidRDefault="00717DCC" w:rsidP="00715426">
      <w:pPr>
        <w:pStyle w:val="NoSpacing"/>
        <w:ind w:left="720" w:firstLine="720"/>
        <w:jc w:val="both"/>
        <w:rPr>
          <w:rFonts w:cs="Times New Roman"/>
        </w:rPr>
      </w:pPr>
      <w:r w:rsidRPr="00927458">
        <w:rPr>
          <w:rFonts w:cs="Times New Roman"/>
        </w:rPr>
        <w:t xml:space="preserve">Dalam sejarah, bangsa Persi dikenal sebagai bangsa yang berperadaban tinggi dan berjasa mengembangkan ilmu pengetahuan. Tradisi tersebut terus berlanjut sampai pada masa Dinasti Syafawi. Para ilmuwan dan filosuf yang terkenal pada masa ini antara lain Bahauddin al Syaerazi (ahli berbagai macam ilmu), Sadr al din al Syaerazi atau Mulla Shadra (seorang filosuf yang menulis </w:t>
      </w:r>
      <w:r w:rsidRPr="00927458">
        <w:rPr>
          <w:rFonts w:cs="Times New Roman"/>
          <w:i/>
        </w:rPr>
        <w:t>al hikmah al muta’aliyah</w:t>
      </w:r>
      <w:r w:rsidRPr="00927458">
        <w:rPr>
          <w:rFonts w:cs="Times New Roman"/>
        </w:rPr>
        <w:t xml:space="preserve"> dan </w:t>
      </w:r>
      <w:r w:rsidRPr="00927458">
        <w:rPr>
          <w:rFonts w:cs="Times New Roman"/>
          <w:i/>
        </w:rPr>
        <w:t>asfar al arba’ah</w:t>
      </w:r>
      <w:r w:rsidRPr="00927458">
        <w:rPr>
          <w:rFonts w:cs="Times New Roman"/>
        </w:rPr>
        <w:t>) serta Muhammad Baqir bin Muhammad Damad (filsuf, ahli sejarah, teolog, dan pernah mengadakan penelitian mengenai kehidupan lebah).</w:t>
      </w:r>
    </w:p>
    <w:p w:rsidR="00717DCC" w:rsidRPr="00927458" w:rsidRDefault="00717DCC" w:rsidP="00882E87">
      <w:pPr>
        <w:pStyle w:val="NoSpacing"/>
        <w:ind w:left="720"/>
        <w:jc w:val="both"/>
        <w:rPr>
          <w:rFonts w:cs="Times New Roman"/>
        </w:rPr>
      </w:pPr>
    </w:p>
    <w:p w:rsidR="00717DCC" w:rsidRPr="00927458" w:rsidRDefault="00717DCC" w:rsidP="009C08B2">
      <w:pPr>
        <w:pStyle w:val="NoSpacing"/>
        <w:numPr>
          <w:ilvl w:val="0"/>
          <w:numId w:val="26"/>
        </w:numPr>
        <w:jc w:val="both"/>
        <w:rPr>
          <w:rFonts w:cs="Times New Roman"/>
          <w:b/>
        </w:rPr>
      </w:pPr>
      <w:r w:rsidRPr="00927458">
        <w:rPr>
          <w:rFonts w:cs="Times New Roman"/>
          <w:b/>
        </w:rPr>
        <w:t>Bidang arsitektur bangunan dan seni</w:t>
      </w:r>
    </w:p>
    <w:p w:rsidR="00717DCC" w:rsidRPr="00927458" w:rsidRDefault="00717DCC" w:rsidP="00882E87">
      <w:pPr>
        <w:pStyle w:val="NoSpacing"/>
        <w:ind w:left="720"/>
        <w:jc w:val="both"/>
        <w:rPr>
          <w:rFonts w:cs="Times New Roman"/>
          <w:b/>
        </w:rPr>
      </w:pPr>
    </w:p>
    <w:p w:rsidR="00717DCC" w:rsidRPr="00927458" w:rsidRDefault="00717DCC" w:rsidP="00715426">
      <w:pPr>
        <w:pStyle w:val="NoSpacing"/>
        <w:ind w:left="720" w:firstLine="720"/>
        <w:jc w:val="both"/>
        <w:rPr>
          <w:rFonts w:cs="Times New Roman"/>
        </w:rPr>
      </w:pPr>
      <w:r w:rsidRPr="00927458">
        <w:rPr>
          <w:rFonts w:cs="Times New Roman"/>
        </w:rPr>
        <w:t>Para penguasa telah berhasil menjadikan Isfahan menjadi kota kerajaan yang indah dan memiliki bangunan – bangunan besar dan megah, seperti masjid, rumah sakit, sekolah, jembatan raksasa di atas Zende Rud, dan istana Chihil Sutun. Kota Isfahan juga dihiasi dengan taman – taman wisata yang ditata sedemikian indahnya. Ketika Abbas I wafat, di Isfahan terdapat 162 masjid, 48 akademi, 1802 penginapan dan 273 pemandian umum.</w:t>
      </w:r>
    </w:p>
    <w:p w:rsidR="00717DCC" w:rsidRPr="00927458" w:rsidRDefault="00717DCC" w:rsidP="00882E87">
      <w:pPr>
        <w:pStyle w:val="NoSpacing"/>
        <w:ind w:left="720"/>
        <w:jc w:val="both"/>
        <w:rPr>
          <w:rFonts w:cs="Times New Roman"/>
        </w:rPr>
      </w:pPr>
      <w:r w:rsidRPr="00927458">
        <w:rPr>
          <w:rFonts w:cs="Times New Roman"/>
        </w:rPr>
        <w:t>Kemajuan di bidang seni dapat dilihat dari gaya arsitektur bangunan – bangunan sebagaimana terlihat pada masjid Shah yang dibangun tahun 1611 M dan masjid Lutfullah yang dibangun tahun 1603 M. Unsur seni lainnya terlihat dalam bentuk kerajinan tangan , keramik,  karpet, permadani, pakaian dan tenunan, mode, tembikar, dan benda seni lainnya.</w:t>
      </w:r>
    </w:p>
    <w:p w:rsidR="00717DCC" w:rsidRPr="00927458" w:rsidRDefault="00717DCC" w:rsidP="00882E87">
      <w:pPr>
        <w:pStyle w:val="NoSpacing"/>
        <w:ind w:left="720"/>
        <w:jc w:val="both"/>
        <w:rPr>
          <w:rFonts w:cs="Times New Roman"/>
        </w:rPr>
      </w:pPr>
    </w:p>
    <w:p w:rsidR="00717DCC" w:rsidRPr="00927458" w:rsidRDefault="00717DCC" w:rsidP="009C08B2">
      <w:pPr>
        <w:pStyle w:val="Heading3"/>
        <w:numPr>
          <w:ilvl w:val="0"/>
          <w:numId w:val="27"/>
        </w:numPr>
        <w:rPr>
          <w:rFonts w:cs="Times New Roman"/>
        </w:rPr>
      </w:pPr>
      <w:bookmarkStart w:id="39" w:name="_Toc16004677"/>
      <w:r w:rsidRPr="00927458">
        <w:rPr>
          <w:rFonts w:cs="Times New Roman"/>
        </w:rPr>
        <w:t>KEMUNDURAN DAN RUNTUHNYA PERADABAN ISLAM PADA MASA DINASTI SYAFAWI</w:t>
      </w:r>
      <w:bookmarkEnd w:id="39"/>
    </w:p>
    <w:p w:rsidR="00717DCC" w:rsidRPr="00927458" w:rsidRDefault="00717DCC" w:rsidP="00882E87">
      <w:pPr>
        <w:pStyle w:val="NoSpacing"/>
        <w:ind w:left="720"/>
        <w:jc w:val="both"/>
        <w:rPr>
          <w:rFonts w:cs="Times New Roman"/>
        </w:rPr>
      </w:pPr>
    </w:p>
    <w:p w:rsidR="00717DCC" w:rsidRPr="00927458" w:rsidRDefault="00717DCC" w:rsidP="00882E87">
      <w:pPr>
        <w:ind w:firstLine="360"/>
        <w:rPr>
          <w:rFonts w:cs="Times New Roman"/>
        </w:rPr>
      </w:pPr>
      <w:r w:rsidRPr="00927458">
        <w:rPr>
          <w:rFonts w:cs="Times New Roman"/>
        </w:rPr>
        <w:t>Kemunduran Dinasti Syafawi mulai terlihat semenjak meninggalnya Abbas I. Secara berturut – turut Syafawi dipimpin oleh enam raja yang kepemimpinannya lemah serta berperangai buruk. Keenam raja tersebut adalah Safi Mirza, Abbas II, Sulaiman, Husen, Tahmasp II dan Abbas III. Pada masa itu, Syafawi tidak semakin berkembang, namun semakin menunjukkan kemunduran yang akhirnya membawa pada kehancuran. Hal tersebut disebabkan oleh beberapa faktor, antara lain :</w:t>
      </w:r>
    </w:p>
    <w:p w:rsidR="00717DCC" w:rsidRPr="00927458" w:rsidRDefault="00717DCC" w:rsidP="00882E87">
      <w:pPr>
        <w:pStyle w:val="NoSpacing"/>
        <w:ind w:left="720"/>
        <w:jc w:val="both"/>
        <w:rPr>
          <w:rFonts w:cs="Times New Roman"/>
        </w:rPr>
      </w:pPr>
    </w:p>
    <w:p w:rsidR="00717DCC" w:rsidRPr="00927458" w:rsidRDefault="00717DCC" w:rsidP="00715426">
      <w:pPr>
        <w:ind w:firstLine="360"/>
        <w:rPr>
          <w:rFonts w:cs="Times New Roman"/>
        </w:rPr>
      </w:pPr>
      <w:r w:rsidRPr="00927458">
        <w:rPr>
          <w:rFonts w:cs="Times New Roman"/>
        </w:rPr>
        <w:t>Ketegangan dan konflik dengan Turki Usmani yang disebabkan oleh perbedaan madzhab antara keduanya, dimana Turki Usmani beraliran Sunni serta Syafawi beraliran Syi’ah.</w:t>
      </w:r>
    </w:p>
    <w:p w:rsidR="00717DCC" w:rsidRPr="00927458" w:rsidRDefault="00717DCC" w:rsidP="00715426">
      <w:pPr>
        <w:ind w:firstLine="360"/>
        <w:rPr>
          <w:rFonts w:cs="Times New Roman"/>
        </w:rPr>
      </w:pPr>
      <w:r w:rsidRPr="00927458">
        <w:rPr>
          <w:rFonts w:cs="Times New Roman"/>
        </w:rPr>
        <w:t>Keadaan para sultan yang lemah dan tidak efektif memimpin.</w:t>
      </w:r>
    </w:p>
    <w:p w:rsidR="00717DCC" w:rsidRPr="00927458" w:rsidRDefault="00717DCC" w:rsidP="00715426">
      <w:pPr>
        <w:ind w:firstLine="720"/>
        <w:rPr>
          <w:rFonts w:cs="Times New Roman"/>
        </w:rPr>
      </w:pPr>
      <w:r w:rsidRPr="00927458">
        <w:rPr>
          <w:rFonts w:cs="Times New Roman"/>
        </w:rPr>
        <w:t>Melemahnya semangat pasukan budak – budak yang direkrut oleh Abbas I.</w:t>
      </w:r>
    </w:p>
    <w:p w:rsidR="00717DCC" w:rsidRPr="00927458" w:rsidRDefault="00717DCC" w:rsidP="00715426">
      <w:pPr>
        <w:ind w:firstLine="720"/>
        <w:rPr>
          <w:rFonts w:cs="Times New Roman"/>
        </w:rPr>
      </w:pPr>
      <w:r w:rsidRPr="00927458">
        <w:rPr>
          <w:rFonts w:cs="Times New Roman"/>
        </w:rPr>
        <w:t>Dekadensi moral khususnya di lingkungan istana. Sulaiman, selain pemabuk juga menyenangi kehidupan malam bersama harem – haremnya. Bahkan selama tujuh tahun ia tidak menyempatkan diri untuk mengurus pemerintahan. Begitu pula sultan Husen.</w:t>
      </w:r>
    </w:p>
    <w:p w:rsidR="00717DCC" w:rsidRPr="00927458" w:rsidRDefault="00717DCC" w:rsidP="00715426">
      <w:pPr>
        <w:ind w:firstLine="720"/>
        <w:rPr>
          <w:rFonts w:cs="Times New Roman"/>
        </w:rPr>
      </w:pPr>
      <w:r w:rsidRPr="00927458">
        <w:rPr>
          <w:rFonts w:cs="Times New Roman"/>
        </w:rPr>
        <w:t>Seringnya terjadi konflik intern akibat perebutan kekuasaan di kalangan keluarga istana.</w:t>
      </w:r>
    </w:p>
    <w:p w:rsidR="00717DCC" w:rsidRPr="00927458" w:rsidRDefault="00717DCC" w:rsidP="00715426">
      <w:pPr>
        <w:ind w:firstLine="720"/>
        <w:rPr>
          <w:rFonts w:cs="Times New Roman"/>
        </w:rPr>
      </w:pPr>
      <w:r w:rsidRPr="00927458">
        <w:rPr>
          <w:rFonts w:cs="Times New Roman"/>
        </w:rPr>
        <w:t xml:space="preserve">Pada saat Syafawi dipimpin oleh Husein, ia memberikan kekuasaan yang besar terhadap ulama’ Syi’ah sehingga mereka sering memaksakan fatwanya kepada penganut Sunni. Hal tersebut menimbulkan kemarahan Sunni Afghanistan yang mengakibatkan pemberontakan sehingga Syafawi jatuh di tangan penguasa Afghanistan, Mir Mahmud pada tahun 1722 M.  </w:t>
      </w:r>
    </w:p>
    <w:p w:rsidR="00717DCC" w:rsidRPr="00927458" w:rsidRDefault="00717DCC" w:rsidP="00715426">
      <w:pPr>
        <w:ind w:firstLine="360"/>
        <w:rPr>
          <w:rFonts w:cs="Times New Roman"/>
        </w:rPr>
      </w:pPr>
      <w:r w:rsidRPr="00927458">
        <w:rPr>
          <w:rFonts w:cs="Times New Roman"/>
        </w:rPr>
        <w:t xml:space="preserve">Dengan dukungan penuh dari suku Qazar dari Rusia, Tahmasp II (putera Husein) memproklamirkan diri sebagai raja dan berkuasa atas Persia yang berpusat di Astarabad. Tahun 1726 M Tahmasp II bekerjasama dengan Nadhir Khan dan suku Afshar untuk mengusir bangsa Afghan. Asyraf yang berkuasa di Isfahan saat itu berhasil dikalahkan oleh pasukan Nadhir Khan pada tahun 1729 M. dengan demikian dinasti Syafawi kembali berkuasa. Namun tahun </w:t>
      </w:r>
      <w:r w:rsidRPr="00927458">
        <w:rPr>
          <w:rFonts w:cs="Times New Roman"/>
        </w:rPr>
        <w:lastRenderedPageBreak/>
        <w:t>1732 M Tahmasp II dipecat oleh Nadhir Khan dan digantikan oleh Abbas III. Pada 8 Maret 1736 Nadhir Khan mengangkat dirinya sebagai raja. Dengan demikian berakhirlah kekuasaan Dinasti Syafawi di Persia.</w:t>
      </w:r>
    </w:p>
    <w:p w:rsidR="00717DCC" w:rsidRPr="00927458" w:rsidRDefault="00717DCC" w:rsidP="00882E87">
      <w:pPr>
        <w:pStyle w:val="NoSpacing"/>
        <w:ind w:left="1080"/>
        <w:jc w:val="both"/>
        <w:rPr>
          <w:rFonts w:cs="Times New Roman"/>
        </w:rPr>
      </w:pPr>
    </w:p>
    <w:p w:rsidR="00717DCC" w:rsidRPr="00927458" w:rsidRDefault="00717DCC" w:rsidP="009C08B2">
      <w:pPr>
        <w:pStyle w:val="Heading3"/>
        <w:numPr>
          <w:ilvl w:val="0"/>
          <w:numId w:val="27"/>
        </w:numPr>
        <w:rPr>
          <w:rFonts w:cs="Times New Roman"/>
        </w:rPr>
      </w:pPr>
      <w:bookmarkStart w:id="40" w:name="_Toc16004678"/>
      <w:r w:rsidRPr="00927458">
        <w:rPr>
          <w:rFonts w:cs="Times New Roman"/>
        </w:rPr>
        <w:t>KESIMPULAN</w:t>
      </w:r>
      <w:bookmarkEnd w:id="40"/>
    </w:p>
    <w:p w:rsidR="00717DCC" w:rsidRPr="00927458" w:rsidRDefault="00717DCC" w:rsidP="00882E87">
      <w:pPr>
        <w:pStyle w:val="NoSpacing"/>
        <w:ind w:left="720"/>
        <w:jc w:val="both"/>
        <w:rPr>
          <w:rFonts w:cs="Times New Roman"/>
        </w:rPr>
      </w:pPr>
    </w:p>
    <w:p w:rsidR="00717DCC" w:rsidRPr="00927458" w:rsidRDefault="00717DCC" w:rsidP="00882E87">
      <w:pPr>
        <w:ind w:firstLine="360"/>
        <w:rPr>
          <w:rFonts w:cs="Times New Roman"/>
        </w:rPr>
      </w:pPr>
      <w:r w:rsidRPr="00927458">
        <w:rPr>
          <w:rFonts w:cs="Times New Roman"/>
        </w:rPr>
        <w:t>Nama Syafawi diambil dari nama seorang pendiri tarekat yaitu Ishaq Saefudin atau Safi al-Din (lahir tahun 1252 M di Ardabil). Tarekat Safawiyah berubah menjadi gerakan politik pada dekade 1447-1501 M. Gerakan ini dimotori oleh Juneid. Tahun 1501 M, Ismail dan pasukan Qizilbash menyerang Ak Koyunlu dan berhasil merebut Tabriz. Di kota ini Ismail memproklamirkan diri sebagai raja Syafawi yang pertama serta menjadikan Syi’ah Itsna Asyriyah sebagai madzhab negara. Ia berkuasa selama 23 tahun (1501 – 1524). Pada masa ini, ia berhasil menghancurkan sisa kekuatan Ak Koyunlu serta menguasai Nazandaran, Gurgan, Yazd, Diyar Bakr, Baghdad, Sirwan dan Khurasan hingga bagian timur Fortile Crescent.</w:t>
      </w:r>
    </w:p>
    <w:p w:rsidR="00717DCC" w:rsidRPr="00927458" w:rsidRDefault="00717DCC" w:rsidP="00715426">
      <w:pPr>
        <w:ind w:firstLine="360"/>
        <w:rPr>
          <w:rFonts w:cs="Times New Roman"/>
        </w:rPr>
      </w:pPr>
      <w:r w:rsidRPr="00927458">
        <w:rPr>
          <w:rFonts w:cs="Times New Roman"/>
        </w:rPr>
        <w:t>Kejayaan Dinasti Syafawi terjadi saat dipimpin oleh raja kelima, Abbas I (1588 – 1628). Kemajuan Dinasti Syafawi tidak hanya dalam bidang politik dan pemerintahan saja, namun dalam bidang lain juga antara lain bidang ekonomi, bidang ilmu pengetahuan, filsafat dan sains, bidang arsitektur dan seni. Kemunduran Dinasti Syafawi mulai terlihat semenjak meninggalnya Abbas I, yaitu ketika dipimpin oleh enam raja yang kepemimpinannya lemah serta berperangai buruk.</w:t>
      </w:r>
    </w:p>
    <w:p w:rsidR="00882E87" w:rsidRPr="00927458" w:rsidRDefault="00882E87" w:rsidP="00882E87">
      <w:pPr>
        <w:rPr>
          <w:rFonts w:cs="Times New Roman"/>
        </w:rPr>
      </w:pPr>
      <w:r w:rsidRPr="00927458">
        <w:rPr>
          <w:rFonts w:cs="Times New Roman"/>
        </w:rPr>
        <w:br w:type="page"/>
      </w:r>
    </w:p>
    <w:p w:rsidR="00882E87" w:rsidRPr="00927458" w:rsidRDefault="00882E87" w:rsidP="00882E87">
      <w:pPr>
        <w:pStyle w:val="Heading3"/>
        <w:rPr>
          <w:rFonts w:cs="Times New Roman"/>
        </w:rPr>
      </w:pPr>
      <w:bookmarkStart w:id="41" w:name="_Toc16004679"/>
      <w:r w:rsidRPr="00927458">
        <w:rPr>
          <w:rFonts w:cs="Times New Roman"/>
        </w:rPr>
        <w:lastRenderedPageBreak/>
        <w:t>LATIHAN SOAL</w:t>
      </w:r>
      <w:bookmarkEnd w:id="41"/>
      <w:r w:rsidRPr="00927458">
        <w:rPr>
          <w:rFonts w:cs="Times New Roman"/>
        </w:rPr>
        <w:t xml:space="preserve"> </w:t>
      </w:r>
    </w:p>
    <w:p w:rsidR="00882E87" w:rsidRPr="00927458" w:rsidRDefault="00882E87" w:rsidP="00882E87">
      <w:pPr>
        <w:rPr>
          <w:rFonts w:cs="Times New Roman"/>
        </w:rPr>
      </w:pPr>
    </w:p>
    <w:p w:rsidR="00882E87" w:rsidRPr="00927458" w:rsidRDefault="00882E87" w:rsidP="009C08B2">
      <w:pPr>
        <w:pStyle w:val="NoSpacing"/>
        <w:numPr>
          <w:ilvl w:val="0"/>
          <w:numId w:val="28"/>
        </w:numPr>
        <w:jc w:val="both"/>
        <w:rPr>
          <w:rFonts w:cs="Times New Roman"/>
        </w:rPr>
      </w:pPr>
      <w:r w:rsidRPr="00927458">
        <w:rPr>
          <w:rFonts w:cs="Times New Roman"/>
        </w:rPr>
        <w:t xml:space="preserve"> Kerajaan Syafawi berasal dari sebuah gerakan terekat yang berdiri di daerah ....</w:t>
      </w:r>
    </w:p>
    <w:p w:rsidR="00882E87" w:rsidRPr="00927458" w:rsidRDefault="00882E87" w:rsidP="009C08B2">
      <w:pPr>
        <w:pStyle w:val="NoSpacing"/>
        <w:numPr>
          <w:ilvl w:val="0"/>
          <w:numId w:val="29"/>
        </w:numPr>
        <w:jc w:val="both"/>
        <w:rPr>
          <w:rFonts w:cs="Times New Roman"/>
          <w:color w:val="FF0000"/>
        </w:rPr>
      </w:pPr>
      <w:r w:rsidRPr="00927458">
        <w:rPr>
          <w:rFonts w:cs="Times New Roman"/>
          <w:color w:val="FF0000"/>
        </w:rPr>
        <w:t>Ardabil</w:t>
      </w:r>
    </w:p>
    <w:p w:rsidR="00882E87" w:rsidRPr="00927458" w:rsidRDefault="00882E87" w:rsidP="009C08B2">
      <w:pPr>
        <w:pStyle w:val="NoSpacing"/>
        <w:numPr>
          <w:ilvl w:val="0"/>
          <w:numId w:val="29"/>
        </w:numPr>
        <w:jc w:val="both"/>
        <w:rPr>
          <w:rFonts w:cs="Times New Roman"/>
        </w:rPr>
      </w:pPr>
      <w:r w:rsidRPr="00927458">
        <w:rPr>
          <w:rFonts w:cs="Times New Roman"/>
        </w:rPr>
        <w:t>Kurdistan</w:t>
      </w:r>
    </w:p>
    <w:p w:rsidR="00882E87" w:rsidRPr="00927458" w:rsidRDefault="00882E87" w:rsidP="009C08B2">
      <w:pPr>
        <w:pStyle w:val="NoSpacing"/>
        <w:numPr>
          <w:ilvl w:val="0"/>
          <w:numId w:val="29"/>
        </w:numPr>
        <w:jc w:val="both"/>
        <w:rPr>
          <w:rFonts w:cs="Times New Roman"/>
        </w:rPr>
      </w:pPr>
      <w:r w:rsidRPr="00927458">
        <w:rPr>
          <w:rFonts w:cs="Times New Roman"/>
        </w:rPr>
        <w:t>Tunisia</w:t>
      </w:r>
    </w:p>
    <w:p w:rsidR="00882E87" w:rsidRPr="00927458" w:rsidRDefault="00882E87" w:rsidP="009C08B2">
      <w:pPr>
        <w:pStyle w:val="NoSpacing"/>
        <w:numPr>
          <w:ilvl w:val="0"/>
          <w:numId w:val="29"/>
        </w:numPr>
        <w:jc w:val="both"/>
        <w:rPr>
          <w:rFonts w:cs="Times New Roman"/>
        </w:rPr>
      </w:pPr>
      <w:r w:rsidRPr="00927458">
        <w:rPr>
          <w:rFonts w:cs="Times New Roman"/>
        </w:rPr>
        <w:t>Turkeminista</w:t>
      </w:r>
    </w:p>
    <w:p w:rsidR="00882E87" w:rsidRPr="00927458" w:rsidRDefault="00882E87" w:rsidP="009C08B2">
      <w:pPr>
        <w:pStyle w:val="NoSpacing"/>
        <w:numPr>
          <w:ilvl w:val="0"/>
          <w:numId w:val="29"/>
        </w:numPr>
        <w:jc w:val="both"/>
        <w:rPr>
          <w:rFonts w:cs="Times New Roman"/>
        </w:rPr>
      </w:pPr>
      <w:r w:rsidRPr="00927458">
        <w:rPr>
          <w:rFonts w:cs="Times New Roman"/>
        </w:rPr>
        <w:t>Rumania</w:t>
      </w:r>
    </w:p>
    <w:p w:rsidR="00882E87" w:rsidRPr="00927458" w:rsidRDefault="00882E87" w:rsidP="009C08B2">
      <w:pPr>
        <w:pStyle w:val="NoSpacing"/>
        <w:numPr>
          <w:ilvl w:val="0"/>
          <w:numId w:val="28"/>
        </w:numPr>
        <w:jc w:val="both"/>
        <w:rPr>
          <w:rFonts w:cs="Times New Roman"/>
        </w:rPr>
      </w:pPr>
      <w:r w:rsidRPr="00927458">
        <w:rPr>
          <w:rFonts w:cs="Times New Roman"/>
        </w:rPr>
        <w:t>Kerajaan Syafawi dianggap sebagai peletak dasar pertama terbentuknya negara ....</w:t>
      </w:r>
    </w:p>
    <w:p w:rsidR="00882E87" w:rsidRPr="00927458" w:rsidRDefault="00882E87" w:rsidP="009C08B2">
      <w:pPr>
        <w:pStyle w:val="NoSpacing"/>
        <w:numPr>
          <w:ilvl w:val="0"/>
          <w:numId w:val="30"/>
        </w:numPr>
        <w:jc w:val="both"/>
        <w:rPr>
          <w:rFonts w:cs="Times New Roman"/>
        </w:rPr>
      </w:pPr>
      <w:r w:rsidRPr="00927458">
        <w:rPr>
          <w:rFonts w:cs="Times New Roman"/>
        </w:rPr>
        <w:t>Irak</w:t>
      </w:r>
    </w:p>
    <w:p w:rsidR="00882E87" w:rsidRPr="00927458" w:rsidRDefault="00882E87" w:rsidP="009C08B2">
      <w:pPr>
        <w:pStyle w:val="NoSpacing"/>
        <w:numPr>
          <w:ilvl w:val="0"/>
          <w:numId w:val="30"/>
        </w:numPr>
        <w:jc w:val="both"/>
        <w:rPr>
          <w:rFonts w:cs="Times New Roman"/>
          <w:color w:val="FF0000"/>
        </w:rPr>
      </w:pPr>
      <w:r w:rsidRPr="00927458">
        <w:rPr>
          <w:rFonts w:cs="Times New Roman"/>
          <w:color w:val="FF0000"/>
        </w:rPr>
        <w:t xml:space="preserve">Iran </w:t>
      </w:r>
    </w:p>
    <w:p w:rsidR="00882E87" w:rsidRPr="00927458" w:rsidRDefault="00882E87" w:rsidP="009C08B2">
      <w:pPr>
        <w:pStyle w:val="NoSpacing"/>
        <w:numPr>
          <w:ilvl w:val="0"/>
          <w:numId w:val="30"/>
        </w:numPr>
        <w:jc w:val="both"/>
        <w:rPr>
          <w:rFonts w:cs="Times New Roman"/>
        </w:rPr>
      </w:pPr>
      <w:r w:rsidRPr="00927458">
        <w:rPr>
          <w:rFonts w:cs="Times New Roman"/>
        </w:rPr>
        <w:t xml:space="preserve">Syiria </w:t>
      </w:r>
    </w:p>
    <w:p w:rsidR="00882E87" w:rsidRPr="00927458" w:rsidRDefault="00882E87" w:rsidP="009C08B2">
      <w:pPr>
        <w:pStyle w:val="NoSpacing"/>
        <w:numPr>
          <w:ilvl w:val="0"/>
          <w:numId w:val="30"/>
        </w:numPr>
        <w:jc w:val="both"/>
        <w:rPr>
          <w:rFonts w:cs="Times New Roman"/>
        </w:rPr>
      </w:pPr>
      <w:r w:rsidRPr="00927458">
        <w:rPr>
          <w:rFonts w:cs="Times New Roman"/>
        </w:rPr>
        <w:t xml:space="preserve">Lebanon </w:t>
      </w:r>
    </w:p>
    <w:p w:rsidR="00882E87" w:rsidRPr="00927458" w:rsidRDefault="00882E87" w:rsidP="009C08B2">
      <w:pPr>
        <w:pStyle w:val="NoSpacing"/>
        <w:numPr>
          <w:ilvl w:val="0"/>
          <w:numId w:val="30"/>
        </w:numPr>
        <w:jc w:val="both"/>
        <w:rPr>
          <w:rFonts w:cs="Times New Roman"/>
        </w:rPr>
      </w:pPr>
      <w:r w:rsidRPr="00927458">
        <w:rPr>
          <w:rFonts w:cs="Times New Roman"/>
        </w:rPr>
        <w:t xml:space="preserve">Yaman </w:t>
      </w:r>
    </w:p>
    <w:p w:rsidR="00882E87" w:rsidRPr="00927458" w:rsidRDefault="00882E87" w:rsidP="009C08B2">
      <w:pPr>
        <w:pStyle w:val="NoSpacing"/>
        <w:numPr>
          <w:ilvl w:val="0"/>
          <w:numId w:val="28"/>
        </w:numPr>
        <w:jc w:val="both"/>
        <w:rPr>
          <w:rFonts w:cs="Times New Roman"/>
        </w:rPr>
      </w:pPr>
      <w:r w:rsidRPr="00927458">
        <w:rPr>
          <w:rFonts w:cs="Times New Roman"/>
        </w:rPr>
        <w:t>Kerajaan Syafawi berasal dari sebuah gerakan terekat yang bernama Syafawiyah. Hal itu sesuai dengan nama pendirinya, yakni ....</w:t>
      </w:r>
    </w:p>
    <w:p w:rsidR="00882E87" w:rsidRPr="00927458" w:rsidRDefault="00882E87" w:rsidP="009C08B2">
      <w:pPr>
        <w:pStyle w:val="NoSpacing"/>
        <w:numPr>
          <w:ilvl w:val="0"/>
          <w:numId w:val="31"/>
        </w:numPr>
        <w:jc w:val="both"/>
        <w:rPr>
          <w:rFonts w:cs="Times New Roman"/>
          <w:color w:val="FF0000"/>
        </w:rPr>
      </w:pPr>
      <w:r w:rsidRPr="00927458">
        <w:rPr>
          <w:rFonts w:cs="Times New Roman"/>
          <w:color w:val="FF0000"/>
        </w:rPr>
        <w:t>Safi ad-Din</w:t>
      </w:r>
    </w:p>
    <w:p w:rsidR="00882E87" w:rsidRPr="00927458" w:rsidRDefault="00882E87" w:rsidP="009C08B2">
      <w:pPr>
        <w:pStyle w:val="NoSpacing"/>
        <w:numPr>
          <w:ilvl w:val="0"/>
          <w:numId w:val="31"/>
        </w:numPr>
        <w:jc w:val="both"/>
        <w:rPr>
          <w:rFonts w:cs="Times New Roman"/>
        </w:rPr>
      </w:pPr>
      <w:r w:rsidRPr="00927458">
        <w:rPr>
          <w:rFonts w:cs="Times New Roman"/>
        </w:rPr>
        <w:t>As-Syalafiyah</w:t>
      </w:r>
    </w:p>
    <w:p w:rsidR="00882E87" w:rsidRPr="00927458" w:rsidRDefault="00882E87" w:rsidP="009C08B2">
      <w:pPr>
        <w:pStyle w:val="NoSpacing"/>
        <w:numPr>
          <w:ilvl w:val="0"/>
          <w:numId w:val="31"/>
        </w:numPr>
        <w:jc w:val="both"/>
        <w:rPr>
          <w:rFonts w:cs="Times New Roman"/>
        </w:rPr>
      </w:pPr>
      <w:r w:rsidRPr="00927458">
        <w:rPr>
          <w:rFonts w:cs="Times New Roman"/>
        </w:rPr>
        <w:t>Ad-Diniah</w:t>
      </w:r>
    </w:p>
    <w:p w:rsidR="00882E87" w:rsidRPr="00927458" w:rsidRDefault="00882E87" w:rsidP="009C08B2">
      <w:pPr>
        <w:pStyle w:val="NoSpacing"/>
        <w:numPr>
          <w:ilvl w:val="0"/>
          <w:numId w:val="31"/>
        </w:numPr>
        <w:jc w:val="both"/>
        <w:rPr>
          <w:rFonts w:cs="Times New Roman"/>
        </w:rPr>
      </w:pPr>
      <w:r w:rsidRPr="00927458">
        <w:rPr>
          <w:rFonts w:cs="Times New Roman"/>
        </w:rPr>
        <w:t>As-Samawiyah</w:t>
      </w:r>
    </w:p>
    <w:p w:rsidR="00882E87" w:rsidRPr="00927458" w:rsidRDefault="00882E87" w:rsidP="009C08B2">
      <w:pPr>
        <w:pStyle w:val="NoSpacing"/>
        <w:numPr>
          <w:ilvl w:val="0"/>
          <w:numId w:val="31"/>
        </w:numPr>
        <w:jc w:val="both"/>
        <w:rPr>
          <w:rFonts w:cs="Times New Roman"/>
        </w:rPr>
      </w:pPr>
      <w:r w:rsidRPr="00927458">
        <w:rPr>
          <w:rFonts w:cs="Times New Roman"/>
        </w:rPr>
        <w:t>As-Syafawiyah</w:t>
      </w:r>
    </w:p>
    <w:p w:rsidR="00882E87" w:rsidRPr="00927458" w:rsidRDefault="00882E87" w:rsidP="009C08B2">
      <w:pPr>
        <w:pStyle w:val="NoSpacing"/>
        <w:numPr>
          <w:ilvl w:val="0"/>
          <w:numId w:val="28"/>
        </w:numPr>
        <w:jc w:val="both"/>
        <w:rPr>
          <w:rFonts w:cs="Times New Roman"/>
        </w:rPr>
      </w:pPr>
      <w:r w:rsidRPr="00927458">
        <w:rPr>
          <w:rFonts w:cs="Times New Roman"/>
        </w:rPr>
        <w:t>Kerajaan Syafawiyah mencapai puncak kejayaan pada masa kepemimpinan ....</w:t>
      </w:r>
    </w:p>
    <w:p w:rsidR="00882E87" w:rsidRPr="00927458" w:rsidRDefault="00882E87" w:rsidP="009C08B2">
      <w:pPr>
        <w:pStyle w:val="NoSpacing"/>
        <w:numPr>
          <w:ilvl w:val="0"/>
          <w:numId w:val="32"/>
        </w:numPr>
        <w:jc w:val="both"/>
        <w:rPr>
          <w:rFonts w:cs="Times New Roman"/>
        </w:rPr>
      </w:pPr>
      <w:r w:rsidRPr="00927458">
        <w:rPr>
          <w:rFonts w:cs="Times New Roman"/>
        </w:rPr>
        <w:t>Juneid</w:t>
      </w:r>
    </w:p>
    <w:p w:rsidR="00882E87" w:rsidRPr="00927458" w:rsidRDefault="00882E87" w:rsidP="009C08B2">
      <w:pPr>
        <w:pStyle w:val="NoSpacing"/>
        <w:numPr>
          <w:ilvl w:val="0"/>
          <w:numId w:val="32"/>
        </w:numPr>
        <w:jc w:val="both"/>
        <w:rPr>
          <w:rFonts w:cs="Times New Roman"/>
        </w:rPr>
      </w:pPr>
      <w:r w:rsidRPr="00927458">
        <w:rPr>
          <w:rFonts w:cs="Times New Roman"/>
        </w:rPr>
        <w:t>Haidar</w:t>
      </w:r>
    </w:p>
    <w:p w:rsidR="00882E87" w:rsidRPr="00927458" w:rsidRDefault="00882E87" w:rsidP="009C08B2">
      <w:pPr>
        <w:pStyle w:val="NoSpacing"/>
        <w:numPr>
          <w:ilvl w:val="0"/>
          <w:numId w:val="32"/>
        </w:numPr>
        <w:jc w:val="both"/>
        <w:rPr>
          <w:rFonts w:cs="Times New Roman"/>
        </w:rPr>
      </w:pPr>
      <w:r w:rsidRPr="00927458">
        <w:rPr>
          <w:rFonts w:cs="Times New Roman"/>
        </w:rPr>
        <w:t>Ali bin Haidar</w:t>
      </w:r>
    </w:p>
    <w:p w:rsidR="00882E87" w:rsidRPr="00927458" w:rsidRDefault="00882E87" w:rsidP="009C08B2">
      <w:pPr>
        <w:pStyle w:val="NoSpacing"/>
        <w:numPr>
          <w:ilvl w:val="0"/>
          <w:numId w:val="32"/>
        </w:numPr>
        <w:jc w:val="both"/>
        <w:rPr>
          <w:rFonts w:cs="Times New Roman"/>
        </w:rPr>
      </w:pPr>
      <w:r w:rsidRPr="00927458">
        <w:rPr>
          <w:rFonts w:cs="Times New Roman"/>
        </w:rPr>
        <w:t>Ibrahim</w:t>
      </w:r>
    </w:p>
    <w:p w:rsidR="00882E87" w:rsidRPr="00927458" w:rsidRDefault="00882E87" w:rsidP="009C08B2">
      <w:pPr>
        <w:pStyle w:val="NoSpacing"/>
        <w:numPr>
          <w:ilvl w:val="0"/>
          <w:numId w:val="32"/>
        </w:numPr>
        <w:jc w:val="both"/>
        <w:rPr>
          <w:rFonts w:cs="Times New Roman"/>
          <w:color w:val="FF0000"/>
        </w:rPr>
      </w:pPr>
      <w:r w:rsidRPr="00927458">
        <w:rPr>
          <w:rFonts w:cs="Times New Roman"/>
          <w:color w:val="FF0000"/>
        </w:rPr>
        <w:t>Sultan Syah Abbas</w:t>
      </w:r>
    </w:p>
    <w:p w:rsidR="00882E87" w:rsidRPr="00927458" w:rsidRDefault="00882E87" w:rsidP="009C08B2">
      <w:pPr>
        <w:pStyle w:val="NoSpacing"/>
        <w:numPr>
          <w:ilvl w:val="0"/>
          <w:numId w:val="28"/>
        </w:numPr>
        <w:jc w:val="both"/>
        <w:rPr>
          <w:rFonts w:cs="Times New Roman"/>
        </w:rPr>
      </w:pPr>
      <w:r w:rsidRPr="00927458">
        <w:rPr>
          <w:rFonts w:cs="Times New Roman"/>
        </w:rPr>
        <w:t>Setelah meninggal di pertempuran, kepemimpinan Juneid dilanjutkan oleh anaknya, yakni ... pada tahun 1470 M.</w:t>
      </w:r>
    </w:p>
    <w:p w:rsidR="00882E87" w:rsidRPr="00927458" w:rsidRDefault="00882E87" w:rsidP="009C08B2">
      <w:pPr>
        <w:pStyle w:val="NoSpacing"/>
        <w:numPr>
          <w:ilvl w:val="0"/>
          <w:numId w:val="33"/>
        </w:numPr>
        <w:jc w:val="both"/>
        <w:rPr>
          <w:rFonts w:cs="Times New Roman"/>
          <w:color w:val="FF0000"/>
        </w:rPr>
      </w:pPr>
      <w:r w:rsidRPr="00927458">
        <w:rPr>
          <w:rFonts w:cs="Times New Roman"/>
          <w:color w:val="FF0000"/>
        </w:rPr>
        <w:t>Haidar</w:t>
      </w:r>
    </w:p>
    <w:p w:rsidR="00882E87" w:rsidRPr="00927458" w:rsidRDefault="00882E87" w:rsidP="009C08B2">
      <w:pPr>
        <w:pStyle w:val="NoSpacing"/>
        <w:numPr>
          <w:ilvl w:val="0"/>
          <w:numId w:val="33"/>
        </w:numPr>
        <w:jc w:val="both"/>
        <w:rPr>
          <w:rFonts w:cs="Times New Roman"/>
        </w:rPr>
      </w:pPr>
      <w:r w:rsidRPr="00927458">
        <w:rPr>
          <w:rFonts w:cs="Times New Roman"/>
        </w:rPr>
        <w:t>Humazun</w:t>
      </w:r>
    </w:p>
    <w:p w:rsidR="00882E87" w:rsidRPr="00927458" w:rsidRDefault="00882E87" w:rsidP="009C08B2">
      <w:pPr>
        <w:pStyle w:val="NoSpacing"/>
        <w:numPr>
          <w:ilvl w:val="0"/>
          <w:numId w:val="33"/>
        </w:numPr>
        <w:jc w:val="both"/>
        <w:rPr>
          <w:rFonts w:cs="Times New Roman"/>
        </w:rPr>
      </w:pPr>
      <w:r w:rsidRPr="00927458">
        <w:rPr>
          <w:rFonts w:cs="Times New Roman"/>
        </w:rPr>
        <w:t>Anna Babam</w:t>
      </w:r>
    </w:p>
    <w:p w:rsidR="00882E87" w:rsidRPr="00927458" w:rsidRDefault="00882E87" w:rsidP="009C08B2">
      <w:pPr>
        <w:pStyle w:val="NoSpacing"/>
        <w:numPr>
          <w:ilvl w:val="0"/>
          <w:numId w:val="33"/>
        </w:numPr>
        <w:jc w:val="both"/>
        <w:rPr>
          <w:rFonts w:cs="Times New Roman"/>
        </w:rPr>
      </w:pPr>
      <w:r w:rsidRPr="00927458">
        <w:rPr>
          <w:rFonts w:cs="Times New Roman"/>
        </w:rPr>
        <w:t>Siyah Bezat</w:t>
      </w:r>
    </w:p>
    <w:p w:rsidR="00882E87" w:rsidRPr="00927458" w:rsidRDefault="00882E87" w:rsidP="009C08B2">
      <w:pPr>
        <w:pStyle w:val="NoSpacing"/>
        <w:numPr>
          <w:ilvl w:val="0"/>
          <w:numId w:val="33"/>
        </w:numPr>
        <w:jc w:val="both"/>
        <w:rPr>
          <w:rFonts w:cs="Times New Roman"/>
        </w:rPr>
      </w:pPr>
      <w:r w:rsidRPr="00927458">
        <w:rPr>
          <w:rFonts w:cs="Times New Roman"/>
        </w:rPr>
        <w:t>Ayten Alpman</w:t>
      </w:r>
    </w:p>
    <w:p w:rsidR="00882E87" w:rsidRPr="00927458" w:rsidRDefault="00882E87" w:rsidP="009C08B2">
      <w:pPr>
        <w:pStyle w:val="NoSpacing"/>
        <w:numPr>
          <w:ilvl w:val="0"/>
          <w:numId w:val="28"/>
        </w:numPr>
        <w:jc w:val="both"/>
        <w:rPr>
          <w:rFonts w:cs="Times New Roman"/>
        </w:rPr>
      </w:pPr>
      <w:r w:rsidRPr="00927458">
        <w:rPr>
          <w:rFonts w:cs="Times New Roman"/>
        </w:rPr>
        <w:t>Haidar menikah dengan seorang cucu Uzun Hasan dan lahirlah Ismail, yang kemudian hari menjadi pendiri Kerajaan ....</w:t>
      </w:r>
    </w:p>
    <w:p w:rsidR="00882E87" w:rsidRPr="00927458" w:rsidRDefault="00882E87" w:rsidP="009C08B2">
      <w:pPr>
        <w:pStyle w:val="NoSpacing"/>
        <w:numPr>
          <w:ilvl w:val="0"/>
          <w:numId w:val="34"/>
        </w:numPr>
        <w:jc w:val="both"/>
        <w:rPr>
          <w:rFonts w:cs="Times New Roman"/>
        </w:rPr>
      </w:pPr>
      <w:r w:rsidRPr="00927458">
        <w:rPr>
          <w:rFonts w:cs="Times New Roman"/>
        </w:rPr>
        <w:t>Bani Umayyah</w:t>
      </w:r>
    </w:p>
    <w:p w:rsidR="00882E87" w:rsidRPr="00927458" w:rsidRDefault="00882E87" w:rsidP="009C08B2">
      <w:pPr>
        <w:pStyle w:val="NoSpacing"/>
        <w:numPr>
          <w:ilvl w:val="0"/>
          <w:numId w:val="34"/>
        </w:numPr>
        <w:jc w:val="both"/>
        <w:rPr>
          <w:rFonts w:cs="Times New Roman"/>
          <w:color w:val="FF0000"/>
        </w:rPr>
      </w:pPr>
      <w:r w:rsidRPr="00927458">
        <w:rPr>
          <w:rFonts w:cs="Times New Roman"/>
          <w:color w:val="FF0000"/>
        </w:rPr>
        <w:t>Syafawi di Persia</w:t>
      </w:r>
    </w:p>
    <w:p w:rsidR="00882E87" w:rsidRPr="00927458" w:rsidRDefault="00882E87" w:rsidP="009C08B2">
      <w:pPr>
        <w:pStyle w:val="NoSpacing"/>
        <w:numPr>
          <w:ilvl w:val="0"/>
          <w:numId w:val="34"/>
        </w:numPr>
        <w:jc w:val="both"/>
        <w:rPr>
          <w:rFonts w:cs="Times New Roman"/>
        </w:rPr>
      </w:pPr>
      <w:r w:rsidRPr="00927458">
        <w:rPr>
          <w:rFonts w:cs="Times New Roman"/>
        </w:rPr>
        <w:t>Turki Usmani</w:t>
      </w:r>
    </w:p>
    <w:p w:rsidR="00882E87" w:rsidRPr="00927458" w:rsidRDefault="00882E87" w:rsidP="009C08B2">
      <w:pPr>
        <w:pStyle w:val="NoSpacing"/>
        <w:numPr>
          <w:ilvl w:val="0"/>
          <w:numId w:val="34"/>
        </w:numPr>
        <w:jc w:val="both"/>
        <w:rPr>
          <w:rFonts w:cs="Times New Roman"/>
        </w:rPr>
      </w:pPr>
      <w:r w:rsidRPr="00927458">
        <w:rPr>
          <w:rFonts w:cs="Times New Roman"/>
        </w:rPr>
        <w:t>Bani Abbasiyah</w:t>
      </w:r>
    </w:p>
    <w:p w:rsidR="00882E87" w:rsidRPr="00927458" w:rsidRDefault="00882E87" w:rsidP="009C08B2">
      <w:pPr>
        <w:pStyle w:val="NoSpacing"/>
        <w:numPr>
          <w:ilvl w:val="0"/>
          <w:numId w:val="34"/>
        </w:numPr>
        <w:jc w:val="both"/>
        <w:rPr>
          <w:rFonts w:cs="Times New Roman"/>
        </w:rPr>
      </w:pPr>
      <w:r w:rsidRPr="00927458">
        <w:rPr>
          <w:rFonts w:cs="Times New Roman"/>
        </w:rPr>
        <w:t>Kaspia di Nazandaran</w:t>
      </w:r>
    </w:p>
    <w:p w:rsidR="00882E87" w:rsidRPr="00927458" w:rsidRDefault="00882E87" w:rsidP="009C08B2">
      <w:pPr>
        <w:pStyle w:val="NoSpacing"/>
        <w:numPr>
          <w:ilvl w:val="0"/>
          <w:numId w:val="28"/>
        </w:numPr>
        <w:jc w:val="both"/>
        <w:rPr>
          <w:rFonts w:cs="Times New Roman"/>
        </w:rPr>
      </w:pPr>
      <w:r w:rsidRPr="00927458">
        <w:rPr>
          <w:rFonts w:cs="Times New Roman"/>
        </w:rPr>
        <w:t>Militer Syafawi yang dipimpin oleh Haidar kalah dan ia terbunuh ketika menyerang wilayah .... dan pasukan ....</w:t>
      </w:r>
    </w:p>
    <w:p w:rsidR="00882E87" w:rsidRPr="00927458" w:rsidRDefault="00882E87" w:rsidP="009C08B2">
      <w:pPr>
        <w:pStyle w:val="NoSpacing"/>
        <w:numPr>
          <w:ilvl w:val="0"/>
          <w:numId w:val="35"/>
        </w:numPr>
        <w:jc w:val="both"/>
        <w:rPr>
          <w:rFonts w:cs="Times New Roman"/>
        </w:rPr>
      </w:pPr>
      <w:r w:rsidRPr="00927458">
        <w:rPr>
          <w:rFonts w:cs="Times New Roman"/>
        </w:rPr>
        <w:t>Ardabil dan Uzun Hasan</w:t>
      </w:r>
    </w:p>
    <w:p w:rsidR="00882E87" w:rsidRPr="00927458" w:rsidRDefault="00882E87" w:rsidP="009C08B2">
      <w:pPr>
        <w:pStyle w:val="NoSpacing"/>
        <w:numPr>
          <w:ilvl w:val="0"/>
          <w:numId w:val="35"/>
        </w:numPr>
        <w:jc w:val="both"/>
        <w:rPr>
          <w:rFonts w:cs="Times New Roman"/>
        </w:rPr>
      </w:pPr>
      <w:r w:rsidRPr="00927458">
        <w:rPr>
          <w:rFonts w:cs="Times New Roman"/>
        </w:rPr>
        <w:t>Armenia dan Kara Koyunlo</w:t>
      </w:r>
    </w:p>
    <w:p w:rsidR="00882E87" w:rsidRPr="00927458" w:rsidRDefault="00882E87" w:rsidP="009C08B2">
      <w:pPr>
        <w:pStyle w:val="NoSpacing"/>
        <w:numPr>
          <w:ilvl w:val="0"/>
          <w:numId w:val="35"/>
        </w:numPr>
        <w:jc w:val="both"/>
        <w:rPr>
          <w:rFonts w:cs="Times New Roman"/>
        </w:rPr>
      </w:pPr>
      <w:r w:rsidRPr="00927458">
        <w:rPr>
          <w:rFonts w:cs="Times New Roman"/>
        </w:rPr>
        <w:t>Kudisatan dan Mughal</w:t>
      </w:r>
    </w:p>
    <w:p w:rsidR="00882E87" w:rsidRPr="00927458" w:rsidRDefault="00882E87" w:rsidP="009C08B2">
      <w:pPr>
        <w:pStyle w:val="NoSpacing"/>
        <w:numPr>
          <w:ilvl w:val="0"/>
          <w:numId w:val="35"/>
        </w:numPr>
        <w:jc w:val="both"/>
        <w:rPr>
          <w:rFonts w:cs="Times New Roman"/>
          <w:color w:val="FF0000"/>
        </w:rPr>
      </w:pPr>
      <w:r w:rsidRPr="00927458">
        <w:rPr>
          <w:rFonts w:cs="Times New Roman"/>
          <w:color w:val="FF0000"/>
        </w:rPr>
        <w:t>Sircassia dan sirwan</w:t>
      </w:r>
    </w:p>
    <w:p w:rsidR="00882E87" w:rsidRPr="00927458" w:rsidRDefault="00882E87" w:rsidP="009C08B2">
      <w:pPr>
        <w:pStyle w:val="NoSpacing"/>
        <w:numPr>
          <w:ilvl w:val="0"/>
          <w:numId w:val="35"/>
        </w:numPr>
        <w:jc w:val="both"/>
        <w:rPr>
          <w:rFonts w:cs="Times New Roman"/>
        </w:rPr>
      </w:pPr>
      <w:r w:rsidRPr="00927458">
        <w:rPr>
          <w:rFonts w:cs="Times New Roman"/>
        </w:rPr>
        <w:t>AK Koyunlo dan bangsa Turki</w:t>
      </w:r>
    </w:p>
    <w:p w:rsidR="00882E87" w:rsidRPr="00927458" w:rsidRDefault="00882E87" w:rsidP="009C08B2">
      <w:pPr>
        <w:pStyle w:val="NoSpacing"/>
        <w:numPr>
          <w:ilvl w:val="0"/>
          <w:numId w:val="28"/>
        </w:numPr>
        <w:jc w:val="both"/>
        <w:rPr>
          <w:rFonts w:cs="Times New Roman"/>
        </w:rPr>
      </w:pPr>
      <w:r w:rsidRPr="00927458">
        <w:rPr>
          <w:rFonts w:cs="Times New Roman"/>
        </w:rPr>
        <w:lastRenderedPageBreak/>
        <w:t xml:space="preserve">Berikut ini yang </w:t>
      </w:r>
      <w:r w:rsidRPr="00927458">
        <w:rPr>
          <w:rFonts w:cs="Times New Roman"/>
          <w:i/>
        </w:rPr>
        <w:t xml:space="preserve">bukan </w:t>
      </w:r>
      <w:r w:rsidRPr="00927458">
        <w:rPr>
          <w:rFonts w:cs="Times New Roman"/>
        </w:rPr>
        <w:t>menjadi wilayah kerajaan Syafawi pada masa kejayaannya adalah ....</w:t>
      </w:r>
    </w:p>
    <w:p w:rsidR="00882E87" w:rsidRPr="00927458" w:rsidRDefault="00882E87" w:rsidP="009C08B2">
      <w:pPr>
        <w:pStyle w:val="NoSpacing"/>
        <w:numPr>
          <w:ilvl w:val="0"/>
          <w:numId w:val="36"/>
        </w:numPr>
        <w:jc w:val="both"/>
        <w:rPr>
          <w:rFonts w:cs="Times New Roman"/>
        </w:rPr>
      </w:pPr>
      <w:r w:rsidRPr="00927458">
        <w:rPr>
          <w:rFonts w:cs="Times New Roman"/>
        </w:rPr>
        <w:t>Hamadan dan Diyar Bakr</w:t>
      </w:r>
    </w:p>
    <w:p w:rsidR="00882E87" w:rsidRPr="00927458" w:rsidRDefault="00882E87" w:rsidP="009C08B2">
      <w:pPr>
        <w:pStyle w:val="NoSpacing"/>
        <w:numPr>
          <w:ilvl w:val="0"/>
          <w:numId w:val="36"/>
        </w:numPr>
        <w:jc w:val="both"/>
        <w:rPr>
          <w:rFonts w:cs="Times New Roman"/>
        </w:rPr>
      </w:pPr>
      <w:r w:rsidRPr="00927458">
        <w:rPr>
          <w:rFonts w:cs="Times New Roman"/>
        </w:rPr>
        <w:t>Nazandaran, Sirwan, dan barat daya Persia</w:t>
      </w:r>
    </w:p>
    <w:p w:rsidR="00882E87" w:rsidRPr="00927458" w:rsidRDefault="00882E87" w:rsidP="009C08B2">
      <w:pPr>
        <w:pStyle w:val="NoSpacing"/>
        <w:numPr>
          <w:ilvl w:val="0"/>
          <w:numId w:val="36"/>
        </w:numPr>
        <w:jc w:val="both"/>
        <w:rPr>
          <w:rFonts w:cs="Times New Roman"/>
        </w:rPr>
      </w:pPr>
      <w:r w:rsidRPr="00927458">
        <w:rPr>
          <w:rFonts w:cs="Times New Roman"/>
        </w:rPr>
        <w:t>Gurgan dan Bagdad</w:t>
      </w:r>
    </w:p>
    <w:p w:rsidR="00882E87" w:rsidRPr="00927458" w:rsidRDefault="00882E87" w:rsidP="009C08B2">
      <w:pPr>
        <w:pStyle w:val="NoSpacing"/>
        <w:numPr>
          <w:ilvl w:val="0"/>
          <w:numId w:val="36"/>
        </w:numPr>
        <w:jc w:val="both"/>
        <w:rPr>
          <w:rFonts w:cs="Times New Roman"/>
        </w:rPr>
      </w:pPr>
      <w:r w:rsidRPr="00927458">
        <w:rPr>
          <w:rFonts w:cs="Times New Roman"/>
        </w:rPr>
        <w:t>Sirwan dan Khurasan</w:t>
      </w:r>
    </w:p>
    <w:p w:rsidR="00882E87" w:rsidRPr="00927458" w:rsidRDefault="00882E87" w:rsidP="009C08B2">
      <w:pPr>
        <w:pStyle w:val="NoSpacing"/>
        <w:numPr>
          <w:ilvl w:val="0"/>
          <w:numId w:val="36"/>
        </w:numPr>
        <w:jc w:val="both"/>
        <w:rPr>
          <w:rFonts w:cs="Times New Roman"/>
          <w:color w:val="FF0000"/>
        </w:rPr>
      </w:pPr>
      <w:r w:rsidRPr="00927458">
        <w:rPr>
          <w:rFonts w:cs="Times New Roman"/>
          <w:color w:val="FF0000"/>
        </w:rPr>
        <w:t>Tazikistan dan Turkistan</w:t>
      </w:r>
    </w:p>
    <w:p w:rsidR="00882E87" w:rsidRPr="00927458" w:rsidRDefault="00882E87" w:rsidP="009C08B2">
      <w:pPr>
        <w:pStyle w:val="NoSpacing"/>
        <w:numPr>
          <w:ilvl w:val="0"/>
          <w:numId w:val="28"/>
        </w:numPr>
        <w:jc w:val="both"/>
        <w:rPr>
          <w:rFonts w:cs="Times New Roman"/>
        </w:rPr>
      </w:pPr>
      <w:r w:rsidRPr="00927458">
        <w:rPr>
          <w:rFonts w:cs="Times New Roman"/>
        </w:rPr>
        <w:t>Kondisi kerajaaan Syafawi yang memprihatinkan akibat kekalahan perang yang terjadi terus menerus dapat diatasi setelah raja Syafawi kelima, yakni ... naik tahta pada tahun 1588 – 1628 M.</w:t>
      </w:r>
    </w:p>
    <w:p w:rsidR="00882E87" w:rsidRPr="00927458" w:rsidRDefault="00882E87" w:rsidP="009C08B2">
      <w:pPr>
        <w:pStyle w:val="NoSpacing"/>
        <w:numPr>
          <w:ilvl w:val="0"/>
          <w:numId w:val="37"/>
        </w:numPr>
        <w:jc w:val="both"/>
        <w:rPr>
          <w:rFonts w:cs="Times New Roman"/>
        </w:rPr>
      </w:pPr>
      <w:r w:rsidRPr="00927458">
        <w:rPr>
          <w:rFonts w:cs="Times New Roman"/>
        </w:rPr>
        <w:t>Ismail I</w:t>
      </w:r>
    </w:p>
    <w:p w:rsidR="00882E87" w:rsidRPr="00927458" w:rsidRDefault="00882E87" w:rsidP="009C08B2">
      <w:pPr>
        <w:pStyle w:val="NoSpacing"/>
        <w:numPr>
          <w:ilvl w:val="0"/>
          <w:numId w:val="37"/>
        </w:numPr>
        <w:jc w:val="both"/>
        <w:rPr>
          <w:rFonts w:cs="Times New Roman"/>
          <w:color w:val="FF0000"/>
        </w:rPr>
      </w:pPr>
      <w:r w:rsidRPr="00927458">
        <w:rPr>
          <w:rFonts w:cs="Times New Roman"/>
          <w:color w:val="FF0000"/>
        </w:rPr>
        <w:t>Abbas I</w:t>
      </w:r>
    </w:p>
    <w:p w:rsidR="00882E87" w:rsidRPr="00927458" w:rsidRDefault="00882E87" w:rsidP="009C08B2">
      <w:pPr>
        <w:pStyle w:val="NoSpacing"/>
        <w:numPr>
          <w:ilvl w:val="0"/>
          <w:numId w:val="37"/>
        </w:numPr>
        <w:jc w:val="both"/>
        <w:rPr>
          <w:rFonts w:cs="Times New Roman"/>
        </w:rPr>
      </w:pPr>
      <w:r w:rsidRPr="00927458">
        <w:rPr>
          <w:rFonts w:cs="Times New Roman"/>
        </w:rPr>
        <w:t>Tahmasp I</w:t>
      </w:r>
    </w:p>
    <w:p w:rsidR="00882E87" w:rsidRPr="00927458" w:rsidRDefault="00882E87" w:rsidP="009C08B2">
      <w:pPr>
        <w:pStyle w:val="NoSpacing"/>
        <w:numPr>
          <w:ilvl w:val="0"/>
          <w:numId w:val="37"/>
        </w:numPr>
        <w:jc w:val="both"/>
        <w:rPr>
          <w:rFonts w:cs="Times New Roman"/>
        </w:rPr>
      </w:pPr>
      <w:r w:rsidRPr="00927458">
        <w:rPr>
          <w:rFonts w:cs="Times New Roman"/>
        </w:rPr>
        <w:t>Ismail II</w:t>
      </w:r>
    </w:p>
    <w:p w:rsidR="00882E87" w:rsidRPr="00927458" w:rsidRDefault="00882E87" w:rsidP="009C08B2">
      <w:pPr>
        <w:pStyle w:val="NoSpacing"/>
        <w:numPr>
          <w:ilvl w:val="0"/>
          <w:numId w:val="37"/>
        </w:numPr>
        <w:jc w:val="both"/>
        <w:rPr>
          <w:rFonts w:cs="Times New Roman"/>
        </w:rPr>
      </w:pPr>
      <w:r w:rsidRPr="00927458">
        <w:rPr>
          <w:rFonts w:cs="Times New Roman"/>
        </w:rPr>
        <w:t>Safi Mirza</w:t>
      </w:r>
    </w:p>
    <w:p w:rsidR="00882E87" w:rsidRPr="00927458" w:rsidRDefault="00882E87" w:rsidP="009C08B2">
      <w:pPr>
        <w:pStyle w:val="NoSpacing"/>
        <w:numPr>
          <w:ilvl w:val="0"/>
          <w:numId w:val="28"/>
        </w:numPr>
        <w:jc w:val="both"/>
        <w:rPr>
          <w:rFonts w:cs="Times New Roman"/>
        </w:rPr>
      </w:pPr>
      <w:r w:rsidRPr="00927458">
        <w:rPr>
          <w:rFonts w:cs="Times New Roman"/>
        </w:rPr>
        <w:t>Ketika kerajaan Syafawi diserahkan kepada Ismail, ia bermarkas di Gilan selama 5 tahun untuk menyiapkan pasukannya yang diberi nama ....</w:t>
      </w:r>
    </w:p>
    <w:p w:rsidR="00882E87" w:rsidRPr="00927458" w:rsidRDefault="00882E87" w:rsidP="009C08B2">
      <w:pPr>
        <w:pStyle w:val="NoSpacing"/>
        <w:numPr>
          <w:ilvl w:val="0"/>
          <w:numId w:val="38"/>
        </w:numPr>
        <w:jc w:val="both"/>
        <w:rPr>
          <w:rFonts w:cs="Times New Roman"/>
          <w:color w:val="FF0000"/>
        </w:rPr>
      </w:pPr>
      <w:r w:rsidRPr="00927458">
        <w:rPr>
          <w:rFonts w:cs="Times New Roman"/>
          <w:i/>
          <w:color w:val="FF0000"/>
        </w:rPr>
        <w:t xml:space="preserve">Qizilbash </w:t>
      </w:r>
      <w:r w:rsidRPr="00927458">
        <w:rPr>
          <w:rFonts w:cs="Times New Roman"/>
          <w:color w:val="FF0000"/>
        </w:rPr>
        <w:t>(baret merah)</w:t>
      </w:r>
    </w:p>
    <w:p w:rsidR="00882E87" w:rsidRPr="00927458" w:rsidRDefault="00882E87" w:rsidP="009C08B2">
      <w:pPr>
        <w:pStyle w:val="NoSpacing"/>
        <w:numPr>
          <w:ilvl w:val="0"/>
          <w:numId w:val="38"/>
        </w:numPr>
        <w:jc w:val="both"/>
        <w:rPr>
          <w:rFonts w:cs="Times New Roman"/>
        </w:rPr>
      </w:pPr>
      <w:r w:rsidRPr="00927458">
        <w:rPr>
          <w:rFonts w:cs="Times New Roman"/>
        </w:rPr>
        <w:t>Kara Koyunlu (domba hitam)</w:t>
      </w:r>
    </w:p>
    <w:p w:rsidR="00882E87" w:rsidRPr="00927458" w:rsidRDefault="00882E87" w:rsidP="009C08B2">
      <w:pPr>
        <w:pStyle w:val="NoSpacing"/>
        <w:numPr>
          <w:ilvl w:val="0"/>
          <w:numId w:val="38"/>
        </w:numPr>
        <w:jc w:val="both"/>
        <w:rPr>
          <w:rFonts w:cs="Times New Roman"/>
        </w:rPr>
      </w:pPr>
      <w:r w:rsidRPr="00927458">
        <w:rPr>
          <w:rFonts w:cs="Times New Roman"/>
        </w:rPr>
        <w:t>AK Koyunlu (domba putih)</w:t>
      </w:r>
    </w:p>
    <w:p w:rsidR="00882E87" w:rsidRPr="00927458" w:rsidRDefault="00882E87" w:rsidP="009C08B2">
      <w:pPr>
        <w:pStyle w:val="NoSpacing"/>
        <w:numPr>
          <w:ilvl w:val="0"/>
          <w:numId w:val="38"/>
        </w:numPr>
        <w:jc w:val="both"/>
        <w:rPr>
          <w:rFonts w:cs="Times New Roman"/>
        </w:rPr>
      </w:pPr>
      <w:r w:rsidRPr="00927458">
        <w:rPr>
          <w:rFonts w:cs="Times New Roman"/>
        </w:rPr>
        <w:t>Taqodar</w:t>
      </w:r>
    </w:p>
    <w:p w:rsidR="00882E87" w:rsidRPr="00927458" w:rsidRDefault="00882E87" w:rsidP="009C08B2">
      <w:pPr>
        <w:pStyle w:val="NoSpacing"/>
        <w:numPr>
          <w:ilvl w:val="0"/>
          <w:numId w:val="38"/>
        </w:numPr>
        <w:jc w:val="both"/>
        <w:rPr>
          <w:rFonts w:cs="Times New Roman"/>
        </w:rPr>
      </w:pPr>
      <w:r w:rsidRPr="00927458">
        <w:rPr>
          <w:rFonts w:cs="Times New Roman"/>
        </w:rPr>
        <w:t xml:space="preserve">Ayten Alpman </w:t>
      </w:r>
    </w:p>
    <w:p w:rsidR="001662D2" w:rsidRPr="00927458" w:rsidRDefault="001662D2" w:rsidP="00882E87">
      <w:pPr>
        <w:pStyle w:val="NoSpacing"/>
        <w:ind w:left="720"/>
        <w:jc w:val="both"/>
        <w:rPr>
          <w:rFonts w:cs="Times New Roman"/>
        </w:rPr>
      </w:pPr>
      <w:r w:rsidRPr="00927458">
        <w:rPr>
          <w:rFonts w:cs="Times New Roman"/>
        </w:rPr>
        <w:br w:type="page"/>
      </w:r>
    </w:p>
    <w:p w:rsidR="009D10C8" w:rsidRPr="00927458" w:rsidRDefault="001662D2" w:rsidP="009D10C8">
      <w:pPr>
        <w:pStyle w:val="Heading1"/>
        <w:rPr>
          <w:rFonts w:cs="Times New Roman"/>
          <w:b/>
        </w:rPr>
      </w:pPr>
      <w:bookmarkStart w:id="42" w:name="_Toc16004680"/>
      <w:r w:rsidRPr="00927458">
        <w:rPr>
          <w:rFonts w:cs="Times New Roman"/>
          <w:b/>
        </w:rPr>
        <w:lastRenderedPageBreak/>
        <w:t>LATIHAN ULANGAN SEMESTER 1</w:t>
      </w:r>
      <w:bookmarkEnd w:id="42"/>
    </w:p>
    <w:p w:rsidR="008067E3" w:rsidRPr="00927458" w:rsidRDefault="008067E3" w:rsidP="008067E3">
      <w:pPr>
        <w:rPr>
          <w:rFonts w:cs="Times New Roman"/>
        </w:rPr>
      </w:pPr>
    </w:p>
    <w:p w:rsidR="006B6674" w:rsidRPr="00927458" w:rsidRDefault="008067E3" w:rsidP="009C08B2">
      <w:pPr>
        <w:pStyle w:val="NoSpacing"/>
        <w:numPr>
          <w:ilvl w:val="3"/>
          <w:numId w:val="10"/>
        </w:numPr>
        <w:rPr>
          <w:rFonts w:cs="Times New Roman"/>
        </w:rPr>
      </w:pPr>
      <w:r w:rsidRPr="00927458">
        <w:rPr>
          <w:rFonts w:cs="Times New Roman"/>
        </w:rPr>
        <w:t>Keadaan politik umat Islam secara keseluruhan mulai mengalami kemajuan ketika muncul dan berkembangnya tiga kerajaan, yaitu Kerajaan Mughal di India, Kerajaan Syafawi di Persia, dan Kerajaan Usmani di .....</w:t>
      </w:r>
    </w:p>
    <w:p w:rsidR="006B6674" w:rsidRPr="00927458" w:rsidRDefault="006B6674" w:rsidP="006B6674">
      <w:pPr>
        <w:pStyle w:val="NoSpacing"/>
        <w:ind w:left="360"/>
        <w:rPr>
          <w:rFonts w:cs="Times New Roman"/>
          <w:color w:val="FF0000"/>
        </w:rPr>
      </w:pPr>
      <w:r w:rsidRPr="00927458">
        <w:rPr>
          <w:rFonts w:cs="Times New Roman"/>
          <w:color w:val="FF0000"/>
        </w:rPr>
        <w:t>a. Turki</w:t>
      </w:r>
    </w:p>
    <w:p w:rsidR="006B6674" w:rsidRPr="00927458" w:rsidRDefault="006B6674" w:rsidP="006B6674">
      <w:pPr>
        <w:pStyle w:val="NoSpacing"/>
        <w:ind w:left="360"/>
        <w:rPr>
          <w:rFonts w:cs="Times New Roman"/>
        </w:rPr>
      </w:pPr>
      <w:r w:rsidRPr="00927458">
        <w:rPr>
          <w:rFonts w:cs="Times New Roman"/>
        </w:rPr>
        <w:t>b. Afganistan</w:t>
      </w:r>
    </w:p>
    <w:p w:rsidR="006B6674" w:rsidRPr="00927458" w:rsidRDefault="006B6674" w:rsidP="006B6674">
      <w:pPr>
        <w:pStyle w:val="NoSpacing"/>
        <w:ind w:left="360"/>
        <w:rPr>
          <w:rFonts w:cs="Times New Roman"/>
        </w:rPr>
      </w:pPr>
      <w:r w:rsidRPr="00927458">
        <w:rPr>
          <w:rFonts w:cs="Times New Roman"/>
        </w:rPr>
        <w:t>c. Macedonia</w:t>
      </w:r>
    </w:p>
    <w:p w:rsidR="006B6674" w:rsidRPr="00927458" w:rsidRDefault="006B6674" w:rsidP="006B6674">
      <w:pPr>
        <w:pStyle w:val="NoSpacing"/>
        <w:ind w:left="360"/>
        <w:rPr>
          <w:rFonts w:cs="Times New Roman"/>
        </w:rPr>
      </w:pPr>
      <w:r w:rsidRPr="00927458">
        <w:rPr>
          <w:rFonts w:cs="Times New Roman"/>
        </w:rPr>
        <w:t>d. Andrianopel</w:t>
      </w:r>
    </w:p>
    <w:p w:rsidR="006B6674" w:rsidRPr="00927458" w:rsidRDefault="006B6674" w:rsidP="006B6674">
      <w:pPr>
        <w:pStyle w:val="NoSpacing"/>
        <w:ind w:left="360"/>
        <w:rPr>
          <w:rFonts w:cs="Times New Roman"/>
        </w:rPr>
      </w:pPr>
      <w:r w:rsidRPr="00927458">
        <w:rPr>
          <w:rFonts w:cs="Times New Roman"/>
        </w:rPr>
        <w:t xml:space="preserve">e. Cordoba </w:t>
      </w:r>
    </w:p>
    <w:p w:rsidR="006B6674" w:rsidRPr="00927458" w:rsidRDefault="008067E3" w:rsidP="009C08B2">
      <w:pPr>
        <w:pStyle w:val="NoSpacing"/>
        <w:numPr>
          <w:ilvl w:val="3"/>
          <w:numId w:val="10"/>
        </w:numPr>
        <w:rPr>
          <w:rFonts w:cs="Times New Roman"/>
        </w:rPr>
      </w:pPr>
      <w:r w:rsidRPr="00927458">
        <w:rPr>
          <w:rFonts w:cs="Times New Roman"/>
        </w:rPr>
        <w:t>Nama kerajaan Usmani diambil dari nama sultan pertama bernama Usman. Beliau denga gigih meneruskan cita-cita ayahnya sehingga dapat menguasai suatu wilayah yang cukup luas dan dapat dijadikan sebuah kerajaan yang kuat. Bangsa Turki Usmani berasal dari suku</w:t>
      </w:r>
      <w:r w:rsidR="006B6674" w:rsidRPr="00927458">
        <w:rPr>
          <w:rFonts w:cs="Times New Roman"/>
        </w:rPr>
        <w:t xml:space="preserve"> .</w:t>
      </w:r>
      <w:r w:rsidRPr="00927458">
        <w:rPr>
          <w:rFonts w:cs="Times New Roman"/>
        </w:rPr>
        <w:t>...</w:t>
      </w:r>
    </w:p>
    <w:p w:rsidR="006B6674" w:rsidRPr="00927458" w:rsidRDefault="006B6674" w:rsidP="006B6674">
      <w:pPr>
        <w:pStyle w:val="NoSpacing"/>
        <w:ind w:left="360"/>
        <w:rPr>
          <w:rFonts w:cs="Times New Roman"/>
        </w:rPr>
      </w:pPr>
      <w:r w:rsidRPr="00927458">
        <w:rPr>
          <w:rFonts w:cs="Times New Roman"/>
        </w:rPr>
        <w:t>a. Aus</w:t>
      </w:r>
    </w:p>
    <w:p w:rsidR="006B6674" w:rsidRPr="00927458" w:rsidRDefault="006B6674" w:rsidP="006B6674">
      <w:pPr>
        <w:pStyle w:val="NoSpacing"/>
        <w:ind w:left="360"/>
        <w:rPr>
          <w:rFonts w:cs="Times New Roman"/>
          <w:color w:val="FF0000"/>
        </w:rPr>
      </w:pPr>
      <w:r w:rsidRPr="00927458">
        <w:rPr>
          <w:rFonts w:cs="Times New Roman"/>
          <w:color w:val="FF0000"/>
        </w:rPr>
        <w:t>b. Kayi</w:t>
      </w:r>
    </w:p>
    <w:p w:rsidR="006B6674" w:rsidRPr="00927458" w:rsidRDefault="006B6674" w:rsidP="006B6674">
      <w:pPr>
        <w:pStyle w:val="NoSpacing"/>
        <w:ind w:left="360"/>
        <w:rPr>
          <w:rFonts w:cs="Times New Roman"/>
        </w:rPr>
      </w:pPr>
      <w:r w:rsidRPr="00927458">
        <w:rPr>
          <w:rFonts w:cs="Times New Roman"/>
        </w:rPr>
        <w:t>c. Khajraj</w:t>
      </w:r>
    </w:p>
    <w:p w:rsidR="006B6674" w:rsidRPr="00927458" w:rsidRDefault="006B6674" w:rsidP="006B6674">
      <w:pPr>
        <w:pStyle w:val="NoSpacing"/>
        <w:ind w:left="360"/>
        <w:rPr>
          <w:rFonts w:cs="Times New Roman"/>
        </w:rPr>
      </w:pPr>
      <w:r w:rsidRPr="00927458">
        <w:rPr>
          <w:rFonts w:cs="Times New Roman"/>
        </w:rPr>
        <w:t>d. Hasyim</w:t>
      </w:r>
    </w:p>
    <w:p w:rsidR="006B6674" w:rsidRPr="00927458" w:rsidRDefault="006B6674" w:rsidP="006B6674">
      <w:pPr>
        <w:pStyle w:val="NoSpacing"/>
        <w:ind w:left="360"/>
        <w:rPr>
          <w:rFonts w:cs="Times New Roman"/>
        </w:rPr>
      </w:pPr>
      <w:r w:rsidRPr="00927458">
        <w:rPr>
          <w:rFonts w:cs="Times New Roman"/>
        </w:rPr>
        <w:t>e. Umayyah</w:t>
      </w:r>
    </w:p>
    <w:p w:rsidR="006B6674" w:rsidRPr="00927458" w:rsidRDefault="008067E3" w:rsidP="009C08B2">
      <w:pPr>
        <w:pStyle w:val="NoSpacing"/>
        <w:numPr>
          <w:ilvl w:val="3"/>
          <w:numId w:val="10"/>
        </w:numPr>
        <w:rPr>
          <w:rFonts w:cs="Times New Roman"/>
        </w:rPr>
      </w:pPr>
      <w:r w:rsidRPr="00927458">
        <w:rPr>
          <w:rFonts w:cs="Times New Roman"/>
        </w:rPr>
        <w:t>Pada tahun 1289 M Ertoghrul, putra Sulaiman meninggal dunia. Kepemimpinannya jatuh ke tangan putranya yang bernama Usman yang memerintah antara 1290-1326 M. Beliaulah yang dianggap sebagai pendiri kerajaan ....</w:t>
      </w:r>
    </w:p>
    <w:p w:rsidR="006B6674" w:rsidRPr="00927458" w:rsidRDefault="006B6674" w:rsidP="006B6674">
      <w:pPr>
        <w:pStyle w:val="NoSpacing"/>
        <w:ind w:left="360"/>
        <w:rPr>
          <w:rFonts w:cs="Times New Roman"/>
          <w:color w:val="FF0000"/>
        </w:rPr>
      </w:pPr>
      <w:r w:rsidRPr="00927458">
        <w:rPr>
          <w:rFonts w:cs="Times New Roman"/>
          <w:color w:val="FF0000"/>
        </w:rPr>
        <w:t>a. Usmani</w:t>
      </w:r>
    </w:p>
    <w:p w:rsidR="006B6674" w:rsidRPr="00927458" w:rsidRDefault="006B6674" w:rsidP="006B6674">
      <w:pPr>
        <w:pStyle w:val="NoSpacing"/>
        <w:ind w:left="360"/>
        <w:rPr>
          <w:rFonts w:cs="Times New Roman"/>
        </w:rPr>
      </w:pPr>
      <w:r w:rsidRPr="00927458">
        <w:rPr>
          <w:rFonts w:cs="Times New Roman"/>
        </w:rPr>
        <w:t>b. Mughal</w:t>
      </w:r>
    </w:p>
    <w:p w:rsidR="006B6674" w:rsidRPr="00927458" w:rsidRDefault="006B6674" w:rsidP="006B6674">
      <w:pPr>
        <w:pStyle w:val="NoSpacing"/>
        <w:ind w:left="360"/>
        <w:rPr>
          <w:rFonts w:cs="Times New Roman"/>
        </w:rPr>
      </w:pPr>
      <w:r w:rsidRPr="00927458">
        <w:rPr>
          <w:rFonts w:cs="Times New Roman"/>
        </w:rPr>
        <w:t>c. Syafawi</w:t>
      </w:r>
    </w:p>
    <w:p w:rsidR="006B6674" w:rsidRPr="00927458" w:rsidRDefault="006B6674" w:rsidP="006B6674">
      <w:pPr>
        <w:pStyle w:val="NoSpacing"/>
        <w:ind w:left="360"/>
        <w:rPr>
          <w:rFonts w:cs="Times New Roman"/>
        </w:rPr>
      </w:pPr>
      <w:r w:rsidRPr="00927458">
        <w:rPr>
          <w:rFonts w:cs="Times New Roman"/>
        </w:rPr>
        <w:t>d. Abbasiyah</w:t>
      </w:r>
    </w:p>
    <w:p w:rsidR="006B6674" w:rsidRPr="00927458" w:rsidRDefault="006B6674" w:rsidP="006B6674">
      <w:pPr>
        <w:pStyle w:val="NoSpacing"/>
        <w:ind w:left="360"/>
        <w:rPr>
          <w:rFonts w:cs="Times New Roman"/>
        </w:rPr>
      </w:pPr>
      <w:r w:rsidRPr="00927458">
        <w:rPr>
          <w:rFonts w:cs="Times New Roman"/>
        </w:rPr>
        <w:t>e. Umayyah</w:t>
      </w:r>
    </w:p>
    <w:p w:rsidR="006B6674" w:rsidRPr="00927458" w:rsidRDefault="006B6674" w:rsidP="009C08B2">
      <w:pPr>
        <w:pStyle w:val="NoSpacing"/>
        <w:numPr>
          <w:ilvl w:val="3"/>
          <w:numId w:val="10"/>
        </w:numPr>
        <w:rPr>
          <w:rFonts w:cs="Times New Roman"/>
        </w:rPr>
      </w:pPr>
      <w:r w:rsidRPr="00927458">
        <w:rPr>
          <w:rFonts w:cs="Times New Roman"/>
          <w:shd w:val="clear" w:color="auto" w:fill="FFFFFF"/>
        </w:rPr>
        <w:t>Bangunan masjid pada masa peerintahan Usmani tampak megah dan indah, ini menandakan bahwa pada masa Usmani ada kemajuan dalam bidang ….</w:t>
      </w:r>
      <w:r w:rsidRPr="00927458">
        <w:rPr>
          <w:rFonts w:cs="Times New Roman"/>
        </w:rPr>
        <w:br/>
      </w:r>
      <w:r w:rsidRPr="00927458">
        <w:rPr>
          <w:rFonts w:cs="Times New Roman"/>
          <w:shd w:val="clear" w:color="auto" w:fill="FFFFFF"/>
        </w:rPr>
        <w:t>a. Agama</w:t>
      </w:r>
      <w:r w:rsidRPr="00927458">
        <w:rPr>
          <w:rFonts w:cs="Times New Roman"/>
        </w:rPr>
        <w:br/>
      </w:r>
      <w:r w:rsidRPr="00927458">
        <w:rPr>
          <w:rFonts w:cs="Times New Roman"/>
          <w:color w:val="FF0000"/>
          <w:shd w:val="clear" w:color="auto" w:fill="FFFFFF"/>
        </w:rPr>
        <w:t>b. Arsitektur</w:t>
      </w:r>
      <w:r w:rsidRPr="00927458">
        <w:rPr>
          <w:rFonts w:cs="Times New Roman"/>
        </w:rPr>
        <w:br/>
      </w:r>
      <w:r w:rsidRPr="00927458">
        <w:rPr>
          <w:rFonts w:cs="Times New Roman"/>
          <w:shd w:val="clear" w:color="auto" w:fill="FFFFFF"/>
        </w:rPr>
        <w:t>c. Teknologi</w:t>
      </w:r>
      <w:r w:rsidRPr="00927458">
        <w:rPr>
          <w:rFonts w:cs="Times New Roman"/>
        </w:rPr>
        <w:br/>
      </w:r>
      <w:r w:rsidRPr="00927458">
        <w:rPr>
          <w:rFonts w:cs="Times New Roman"/>
          <w:shd w:val="clear" w:color="auto" w:fill="FFFFFF"/>
        </w:rPr>
        <w:t>d. Pengetahuan</w:t>
      </w:r>
      <w:r w:rsidRPr="00927458">
        <w:rPr>
          <w:rFonts w:cs="Times New Roman"/>
        </w:rPr>
        <w:br/>
      </w:r>
      <w:r w:rsidRPr="00927458">
        <w:rPr>
          <w:rFonts w:cs="Times New Roman"/>
          <w:shd w:val="clear" w:color="auto" w:fill="FFFFFF"/>
        </w:rPr>
        <w:t>e. Kebudayaan</w:t>
      </w:r>
    </w:p>
    <w:p w:rsidR="00BC7665" w:rsidRPr="00927458" w:rsidRDefault="00BC7665" w:rsidP="009C08B2">
      <w:pPr>
        <w:pStyle w:val="NoSpacing"/>
        <w:numPr>
          <w:ilvl w:val="3"/>
          <w:numId w:val="10"/>
        </w:numPr>
        <w:rPr>
          <w:rFonts w:cs="Times New Roman"/>
        </w:rPr>
      </w:pPr>
      <w:r w:rsidRPr="00927458">
        <w:rPr>
          <w:rFonts w:cs="Times New Roman"/>
        </w:rPr>
        <w:t>Gerakan tarekat yang kemudian menjadi gerakan politik pada masa kerajaan Safawiyah dipimpin oleh ….</w:t>
      </w:r>
      <w:r w:rsidRPr="00927458">
        <w:rPr>
          <w:rFonts w:cs="Times New Roman"/>
        </w:rPr>
        <w:br/>
      </w:r>
      <w:r w:rsidRPr="00927458">
        <w:rPr>
          <w:rFonts w:cs="Times New Roman"/>
          <w:shd w:val="clear" w:color="auto" w:fill="FFFFFF"/>
        </w:rPr>
        <w:t>a. Syekh Safiudin Ishak</w:t>
      </w:r>
      <w:r w:rsidRPr="00927458">
        <w:rPr>
          <w:rFonts w:cs="Times New Roman"/>
        </w:rPr>
        <w:br/>
      </w:r>
      <w:r w:rsidRPr="00927458">
        <w:rPr>
          <w:rFonts w:cs="Times New Roman"/>
          <w:shd w:val="clear" w:color="auto" w:fill="FFFFFF"/>
        </w:rPr>
        <w:t>b. Abu Ayub al Auzi</w:t>
      </w:r>
      <w:r w:rsidRPr="00927458">
        <w:rPr>
          <w:rFonts w:cs="Times New Roman"/>
        </w:rPr>
        <w:br/>
      </w:r>
      <w:r w:rsidRPr="00927458">
        <w:rPr>
          <w:rFonts w:cs="Times New Roman"/>
          <w:shd w:val="clear" w:color="auto" w:fill="FFFFFF"/>
        </w:rPr>
        <w:t>c. Abu Muhammad al Kurtubi</w:t>
      </w:r>
      <w:r w:rsidRPr="00927458">
        <w:rPr>
          <w:rFonts w:cs="Times New Roman"/>
        </w:rPr>
        <w:br/>
      </w:r>
      <w:r w:rsidRPr="00927458">
        <w:rPr>
          <w:rFonts w:cs="Times New Roman"/>
          <w:shd w:val="clear" w:color="auto" w:fill="FFFFFF"/>
        </w:rPr>
        <w:t>d. Syekh Muhammad as Safawi</w:t>
      </w:r>
      <w:r w:rsidRPr="00927458">
        <w:rPr>
          <w:rFonts w:cs="Times New Roman"/>
        </w:rPr>
        <w:br/>
      </w:r>
      <w:r w:rsidRPr="00927458">
        <w:rPr>
          <w:rFonts w:cs="Times New Roman"/>
          <w:color w:val="FF0000"/>
          <w:shd w:val="clear" w:color="auto" w:fill="FFFFFF"/>
        </w:rPr>
        <w:t>e. Syekh Muhammad Abduh</w:t>
      </w:r>
    </w:p>
    <w:p w:rsidR="00BC7665" w:rsidRPr="00927458" w:rsidRDefault="00BC7665" w:rsidP="009C08B2">
      <w:pPr>
        <w:pStyle w:val="NoSpacing"/>
        <w:numPr>
          <w:ilvl w:val="3"/>
          <w:numId w:val="10"/>
        </w:numPr>
        <w:rPr>
          <w:rFonts w:cs="Times New Roman"/>
          <w:szCs w:val="24"/>
        </w:rPr>
      </w:pPr>
      <w:r w:rsidRPr="00927458">
        <w:rPr>
          <w:rFonts w:cs="Times New Roman"/>
          <w:szCs w:val="24"/>
          <w:shd w:val="clear" w:color="auto" w:fill="FFFFFF"/>
        </w:rPr>
        <w:t>Pendiri kerajaan Usmani ialah ….</w:t>
      </w:r>
      <w:r w:rsidRPr="00927458">
        <w:rPr>
          <w:rFonts w:cs="Times New Roman"/>
          <w:szCs w:val="24"/>
        </w:rPr>
        <w:br/>
      </w:r>
      <w:r w:rsidRPr="00927458">
        <w:rPr>
          <w:rFonts w:cs="Times New Roman"/>
          <w:color w:val="FF0000"/>
          <w:szCs w:val="24"/>
          <w:shd w:val="clear" w:color="auto" w:fill="FFFFFF"/>
        </w:rPr>
        <w:t>a. Usman Putra Artogol</w:t>
      </w:r>
      <w:r w:rsidRPr="00927458">
        <w:rPr>
          <w:rFonts w:cs="Times New Roman"/>
          <w:szCs w:val="24"/>
        </w:rPr>
        <w:br/>
      </w:r>
      <w:r w:rsidRPr="00927458">
        <w:rPr>
          <w:rFonts w:cs="Times New Roman"/>
          <w:szCs w:val="24"/>
          <w:shd w:val="clear" w:color="auto" w:fill="FFFFFF"/>
        </w:rPr>
        <w:t>b. Muhammad al Fatih</w:t>
      </w:r>
      <w:r w:rsidRPr="00927458">
        <w:rPr>
          <w:rFonts w:cs="Times New Roman"/>
          <w:szCs w:val="24"/>
        </w:rPr>
        <w:br/>
      </w:r>
      <w:r w:rsidRPr="00927458">
        <w:rPr>
          <w:rFonts w:cs="Times New Roman"/>
          <w:szCs w:val="24"/>
          <w:shd w:val="clear" w:color="auto" w:fill="FFFFFF"/>
        </w:rPr>
        <w:t>c. Syah Ismail</w:t>
      </w:r>
      <w:r w:rsidRPr="00927458">
        <w:rPr>
          <w:rFonts w:cs="Times New Roman"/>
          <w:szCs w:val="24"/>
        </w:rPr>
        <w:br/>
      </w:r>
      <w:r w:rsidRPr="00927458">
        <w:rPr>
          <w:rFonts w:cs="Times New Roman"/>
          <w:szCs w:val="24"/>
          <w:shd w:val="clear" w:color="auto" w:fill="FFFFFF"/>
        </w:rPr>
        <w:t>d. Usman bin Affan</w:t>
      </w:r>
      <w:r w:rsidRPr="00927458">
        <w:rPr>
          <w:rFonts w:cs="Times New Roman"/>
          <w:szCs w:val="24"/>
        </w:rPr>
        <w:br/>
      </w:r>
      <w:r w:rsidRPr="00927458">
        <w:rPr>
          <w:rFonts w:cs="Times New Roman"/>
          <w:szCs w:val="24"/>
          <w:shd w:val="clear" w:color="auto" w:fill="FFFFFF"/>
        </w:rPr>
        <w:t>e. Ibrahim Sifazi</w:t>
      </w:r>
    </w:p>
    <w:p w:rsidR="00BC7665" w:rsidRPr="00927458" w:rsidRDefault="00BC7665" w:rsidP="009C08B2">
      <w:pPr>
        <w:pStyle w:val="NoSpacing"/>
        <w:numPr>
          <w:ilvl w:val="3"/>
          <w:numId w:val="10"/>
        </w:numPr>
        <w:rPr>
          <w:rFonts w:cs="Times New Roman"/>
          <w:szCs w:val="24"/>
        </w:rPr>
      </w:pPr>
      <w:r w:rsidRPr="00927458">
        <w:rPr>
          <w:rFonts w:cs="Times New Roman"/>
          <w:shd w:val="clear" w:color="auto" w:fill="FFFFFF"/>
        </w:rPr>
        <w:lastRenderedPageBreak/>
        <w:t xml:space="preserve">Kerajaan </w:t>
      </w:r>
      <w:r w:rsidR="00B45E30" w:rsidRPr="00927458">
        <w:rPr>
          <w:rFonts w:cs="Times New Roman"/>
          <w:shd w:val="clear" w:color="auto" w:fill="FFFFFF"/>
        </w:rPr>
        <w:t>Sy</w:t>
      </w:r>
      <w:r w:rsidRPr="00927458">
        <w:rPr>
          <w:rFonts w:cs="Times New Roman"/>
          <w:shd w:val="clear" w:color="auto" w:fill="FFFFFF"/>
        </w:rPr>
        <w:t>afawi mencapai puncak kejayaan pada masa ….</w:t>
      </w:r>
      <w:r w:rsidRPr="00927458">
        <w:rPr>
          <w:rFonts w:cs="Times New Roman"/>
        </w:rPr>
        <w:br/>
      </w:r>
      <w:r w:rsidRPr="00927458">
        <w:rPr>
          <w:rFonts w:cs="Times New Roman"/>
          <w:shd w:val="clear" w:color="auto" w:fill="FFFFFF"/>
        </w:rPr>
        <w:t>a. Malik Muhammad Jayadi</w:t>
      </w:r>
      <w:r w:rsidRPr="00927458">
        <w:rPr>
          <w:rFonts w:cs="Times New Roman"/>
        </w:rPr>
        <w:br/>
      </w:r>
      <w:r w:rsidRPr="00927458">
        <w:rPr>
          <w:rFonts w:cs="Times New Roman"/>
          <w:color w:val="FF0000"/>
          <w:shd w:val="clear" w:color="auto" w:fill="FFFFFF"/>
        </w:rPr>
        <w:t>b. Syah Abbas</w:t>
      </w:r>
      <w:r w:rsidRPr="00927458">
        <w:rPr>
          <w:rFonts w:cs="Times New Roman"/>
        </w:rPr>
        <w:br/>
      </w:r>
      <w:r w:rsidRPr="00927458">
        <w:rPr>
          <w:rFonts w:cs="Times New Roman"/>
          <w:shd w:val="clear" w:color="auto" w:fill="FFFFFF"/>
        </w:rPr>
        <w:t>c. Zahiruddin Muhammad Babus</w:t>
      </w:r>
      <w:r w:rsidRPr="00927458">
        <w:rPr>
          <w:rFonts w:cs="Times New Roman"/>
        </w:rPr>
        <w:br/>
      </w:r>
      <w:r w:rsidRPr="00927458">
        <w:rPr>
          <w:rFonts w:cs="Times New Roman"/>
          <w:shd w:val="clear" w:color="auto" w:fill="FFFFFF"/>
        </w:rPr>
        <w:t>d. Muhammad al Fatih</w:t>
      </w:r>
      <w:r w:rsidRPr="00927458">
        <w:rPr>
          <w:rFonts w:cs="Times New Roman"/>
        </w:rPr>
        <w:br/>
      </w:r>
      <w:r w:rsidRPr="00927458">
        <w:rPr>
          <w:rFonts w:cs="Times New Roman"/>
          <w:shd w:val="clear" w:color="auto" w:fill="FFFFFF"/>
        </w:rPr>
        <w:t>e. Usman putra Artogol</w:t>
      </w:r>
    </w:p>
    <w:p w:rsidR="00E76346" w:rsidRPr="00927458" w:rsidRDefault="00E76346" w:rsidP="009C08B2">
      <w:pPr>
        <w:pStyle w:val="NoSpacing"/>
        <w:numPr>
          <w:ilvl w:val="3"/>
          <w:numId w:val="10"/>
        </w:numPr>
        <w:rPr>
          <w:rFonts w:cs="Times New Roman"/>
          <w:szCs w:val="24"/>
        </w:rPr>
      </w:pPr>
      <w:r w:rsidRPr="00927458">
        <w:rPr>
          <w:rFonts w:cs="Times New Roman"/>
          <w:szCs w:val="24"/>
        </w:rPr>
        <w:t xml:space="preserve">Setelah mendapatkan kemenangan di Kossovo, Sultan Murad I dibunuh oleh seorang tentara Sebia dan digantikan oleh anaknya yang bernama ... </w:t>
      </w:r>
    </w:p>
    <w:p w:rsidR="00E76346" w:rsidRPr="00927458" w:rsidRDefault="00E76346" w:rsidP="00E76346">
      <w:pPr>
        <w:pStyle w:val="NoSpacing"/>
        <w:ind w:left="360"/>
        <w:rPr>
          <w:rFonts w:cs="Times New Roman"/>
          <w:szCs w:val="24"/>
        </w:rPr>
      </w:pPr>
      <w:r w:rsidRPr="00927458">
        <w:rPr>
          <w:rFonts w:cs="Times New Roman"/>
          <w:szCs w:val="24"/>
        </w:rPr>
        <w:t>a. Mustafa I</w:t>
      </w:r>
    </w:p>
    <w:p w:rsidR="00E76346" w:rsidRPr="00927458" w:rsidRDefault="00E76346" w:rsidP="00E76346">
      <w:pPr>
        <w:pStyle w:val="NoSpacing"/>
        <w:ind w:left="360"/>
        <w:rPr>
          <w:rFonts w:cs="Times New Roman"/>
          <w:szCs w:val="24"/>
        </w:rPr>
      </w:pPr>
      <w:r w:rsidRPr="00927458">
        <w:rPr>
          <w:rFonts w:cs="Times New Roman"/>
          <w:szCs w:val="24"/>
        </w:rPr>
        <w:t>b. Usman II</w:t>
      </w:r>
    </w:p>
    <w:p w:rsidR="00E76346" w:rsidRPr="00927458" w:rsidRDefault="00E76346" w:rsidP="00E76346">
      <w:pPr>
        <w:pStyle w:val="NoSpacing"/>
        <w:ind w:left="360"/>
        <w:rPr>
          <w:rFonts w:cs="Times New Roman"/>
          <w:szCs w:val="24"/>
        </w:rPr>
      </w:pPr>
      <w:r w:rsidRPr="00927458">
        <w:rPr>
          <w:rFonts w:cs="Times New Roman"/>
          <w:szCs w:val="24"/>
        </w:rPr>
        <w:t>c. Ahmad II</w:t>
      </w:r>
    </w:p>
    <w:p w:rsidR="00E76346" w:rsidRPr="00927458" w:rsidRDefault="00E76346" w:rsidP="00E76346">
      <w:pPr>
        <w:pStyle w:val="NoSpacing"/>
        <w:ind w:left="360"/>
        <w:rPr>
          <w:rFonts w:cs="Times New Roman"/>
          <w:color w:val="FF0000"/>
          <w:szCs w:val="24"/>
        </w:rPr>
      </w:pPr>
      <w:r w:rsidRPr="00927458">
        <w:rPr>
          <w:rFonts w:cs="Times New Roman"/>
          <w:color w:val="FF0000"/>
          <w:szCs w:val="24"/>
        </w:rPr>
        <w:t>d. Ayazid I</w:t>
      </w:r>
    </w:p>
    <w:p w:rsidR="00E76346" w:rsidRPr="00927458" w:rsidRDefault="00E76346" w:rsidP="00E76346">
      <w:pPr>
        <w:pStyle w:val="NoSpacing"/>
        <w:ind w:left="360"/>
        <w:rPr>
          <w:rFonts w:cs="Times New Roman"/>
          <w:szCs w:val="24"/>
        </w:rPr>
      </w:pPr>
      <w:r w:rsidRPr="00927458">
        <w:rPr>
          <w:rFonts w:cs="Times New Roman"/>
          <w:szCs w:val="24"/>
        </w:rPr>
        <w:t>e. Abdul Majid</w:t>
      </w:r>
    </w:p>
    <w:p w:rsidR="00B45E30" w:rsidRPr="00927458" w:rsidRDefault="00B45E30" w:rsidP="009C08B2">
      <w:pPr>
        <w:pStyle w:val="NoSpacing"/>
        <w:numPr>
          <w:ilvl w:val="3"/>
          <w:numId w:val="10"/>
        </w:numPr>
        <w:rPr>
          <w:rFonts w:cs="Times New Roman"/>
          <w:szCs w:val="24"/>
        </w:rPr>
      </w:pPr>
      <w:r w:rsidRPr="00927458">
        <w:rPr>
          <w:rFonts w:cs="Times New Roman"/>
          <w:szCs w:val="24"/>
        </w:rPr>
        <w:t>Salah satu kebesaran Kerajaan Turki Usmani disebabkan karena ketangguhan militernya. Pada saat itu kerajaan melakukan pembaharuan dalam pemilihan anggota militer dan tentara. Ketangguhan militer tersebut dibawah kepemimpinan ...</w:t>
      </w:r>
    </w:p>
    <w:p w:rsidR="00B45E30" w:rsidRPr="00927458" w:rsidRDefault="00B45E30" w:rsidP="00B45E30">
      <w:pPr>
        <w:pStyle w:val="NoSpacing"/>
        <w:ind w:left="360"/>
        <w:rPr>
          <w:rFonts w:cs="Times New Roman"/>
          <w:szCs w:val="24"/>
        </w:rPr>
      </w:pPr>
      <w:r w:rsidRPr="00927458">
        <w:rPr>
          <w:rFonts w:cs="Times New Roman"/>
          <w:szCs w:val="24"/>
        </w:rPr>
        <w:t>a. Mustafa I</w:t>
      </w:r>
    </w:p>
    <w:p w:rsidR="00B45E30" w:rsidRPr="00927458" w:rsidRDefault="00B45E30" w:rsidP="00B45E30">
      <w:pPr>
        <w:pStyle w:val="NoSpacing"/>
        <w:ind w:left="360"/>
        <w:rPr>
          <w:rFonts w:cs="Times New Roman"/>
          <w:szCs w:val="24"/>
        </w:rPr>
      </w:pPr>
      <w:r w:rsidRPr="00927458">
        <w:rPr>
          <w:rFonts w:cs="Times New Roman"/>
          <w:szCs w:val="24"/>
        </w:rPr>
        <w:t>b.Usman II</w:t>
      </w:r>
    </w:p>
    <w:p w:rsidR="00B45E30" w:rsidRPr="00927458" w:rsidRDefault="00B45E30" w:rsidP="00B45E30">
      <w:pPr>
        <w:pStyle w:val="NoSpacing"/>
        <w:ind w:left="360"/>
        <w:rPr>
          <w:rFonts w:cs="Times New Roman"/>
          <w:szCs w:val="24"/>
        </w:rPr>
      </w:pPr>
      <w:r w:rsidRPr="00927458">
        <w:rPr>
          <w:rFonts w:cs="Times New Roman"/>
          <w:szCs w:val="24"/>
        </w:rPr>
        <w:t>c. Orkhan, Raja Usmani II</w:t>
      </w:r>
    </w:p>
    <w:p w:rsidR="00B45E30" w:rsidRPr="00927458" w:rsidRDefault="00B45E30" w:rsidP="00B45E30">
      <w:pPr>
        <w:pStyle w:val="NoSpacing"/>
        <w:ind w:left="360"/>
        <w:rPr>
          <w:rFonts w:cs="Times New Roman"/>
          <w:szCs w:val="24"/>
        </w:rPr>
      </w:pPr>
      <w:r w:rsidRPr="00927458">
        <w:rPr>
          <w:rFonts w:cs="Times New Roman"/>
          <w:szCs w:val="24"/>
        </w:rPr>
        <w:t>d. Salim I</w:t>
      </w:r>
    </w:p>
    <w:p w:rsidR="00B45E30" w:rsidRPr="00927458" w:rsidRDefault="00B45E30" w:rsidP="00B45E30">
      <w:pPr>
        <w:pStyle w:val="NoSpacing"/>
        <w:ind w:left="360"/>
        <w:rPr>
          <w:rFonts w:cs="Times New Roman"/>
          <w:color w:val="FF0000"/>
          <w:szCs w:val="24"/>
        </w:rPr>
      </w:pPr>
      <w:r w:rsidRPr="00927458">
        <w:rPr>
          <w:rFonts w:cs="Times New Roman"/>
          <w:color w:val="FF0000"/>
          <w:szCs w:val="24"/>
        </w:rPr>
        <w:t>e. Sultan Sulaiman al-Qanuni</w:t>
      </w:r>
    </w:p>
    <w:p w:rsidR="003200DE" w:rsidRPr="00927458" w:rsidRDefault="00B45E30" w:rsidP="009C08B2">
      <w:pPr>
        <w:pStyle w:val="NoSpacing"/>
        <w:numPr>
          <w:ilvl w:val="3"/>
          <w:numId w:val="10"/>
        </w:numPr>
        <w:rPr>
          <w:rFonts w:cs="Times New Roman"/>
          <w:color w:val="FF0000"/>
          <w:szCs w:val="24"/>
        </w:rPr>
      </w:pPr>
      <w:r w:rsidRPr="00927458">
        <w:rPr>
          <w:rFonts w:cs="Times New Roman"/>
          <w:szCs w:val="24"/>
        </w:rPr>
        <w:t xml:space="preserve">Kekuasaan Kerajaan Turki Usmani mencapai kejayaan pada masa </w:t>
      </w:r>
      <w:r w:rsidR="001117BE" w:rsidRPr="00927458">
        <w:rPr>
          <w:rFonts w:cs="Times New Roman"/>
          <w:szCs w:val="24"/>
        </w:rPr>
        <w:t>....</w:t>
      </w:r>
    </w:p>
    <w:p w:rsidR="003200DE" w:rsidRPr="00927458" w:rsidRDefault="003200DE" w:rsidP="003200DE">
      <w:pPr>
        <w:pStyle w:val="NoSpacing"/>
        <w:ind w:left="360"/>
        <w:rPr>
          <w:rFonts w:cs="Times New Roman"/>
          <w:szCs w:val="24"/>
        </w:rPr>
      </w:pPr>
      <w:r w:rsidRPr="00927458">
        <w:rPr>
          <w:rFonts w:cs="Times New Roman"/>
          <w:szCs w:val="24"/>
        </w:rPr>
        <w:t>a. Mustafa II</w:t>
      </w:r>
      <w:r w:rsidRPr="00927458">
        <w:rPr>
          <w:rFonts w:cs="Times New Roman"/>
          <w:szCs w:val="24"/>
        </w:rPr>
        <w:br/>
        <w:t>b. Usman II</w:t>
      </w:r>
    </w:p>
    <w:p w:rsidR="003200DE" w:rsidRPr="00927458" w:rsidRDefault="003200DE" w:rsidP="003200DE">
      <w:pPr>
        <w:pStyle w:val="NoSpacing"/>
        <w:ind w:left="360"/>
        <w:rPr>
          <w:rFonts w:cs="Times New Roman"/>
          <w:szCs w:val="24"/>
        </w:rPr>
      </w:pPr>
      <w:r w:rsidRPr="00927458">
        <w:rPr>
          <w:rFonts w:cs="Times New Roman"/>
          <w:szCs w:val="24"/>
        </w:rPr>
        <w:t>c. Orkhan, Raja Usmani II</w:t>
      </w:r>
      <w:r w:rsidRPr="00927458">
        <w:rPr>
          <w:rFonts w:cs="Times New Roman"/>
          <w:szCs w:val="24"/>
        </w:rPr>
        <w:br/>
        <w:t>d. Salim I</w:t>
      </w:r>
    </w:p>
    <w:p w:rsidR="003200DE" w:rsidRPr="00927458" w:rsidRDefault="003200DE" w:rsidP="003200DE">
      <w:pPr>
        <w:pStyle w:val="NoSpacing"/>
        <w:ind w:left="360"/>
        <w:rPr>
          <w:rFonts w:cs="Times New Roman"/>
          <w:color w:val="FF0000"/>
          <w:szCs w:val="24"/>
        </w:rPr>
      </w:pPr>
      <w:r w:rsidRPr="00927458">
        <w:rPr>
          <w:rFonts w:cs="Times New Roman"/>
          <w:color w:val="FF0000"/>
          <w:szCs w:val="24"/>
        </w:rPr>
        <w:t>e. Sultan Sulaiman</w:t>
      </w:r>
    </w:p>
    <w:p w:rsidR="001117BE" w:rsidRPr="00927458" w:rsidRDefault="001117BE" w:rsidP="009C08B2">
      <w:pPr>
        <w:pStyle w:val="NoSpacing"/>
        <w:numPr>
          <w:ilvl w:val="3"/>
          <w:numId w:val="10"/>
        </w:numPr>
        <w:rPr>
          <w:rFonts w:cs="Times New Roman"/>
          <w:color w:val="FF0000"/>
          <w:szCs w:val="24"/>
        </w:rPr>
      </w:pPr>
      <w:r w:rsidRPr="00927458">
        <w:rPr>
          <w:rFonts w:cs="Times New Roman"/>
          <w:szCs w:val="24"/>
        </w:rPr>
        <w:t>Usman I adalah pendiri Kerajaan Turki Usmani yang mencanangkan kerajaan dibangun atas dasar persatuan suku Turki. Usman membangun tentara yang berjuang atas nama ...</w:t>
      </w:r>
    </w:p>
    <w:p w:rsidR="003200DE" w:rsidRPr="00927458" w:rsidRDefault="003200DE" w:rsidP="003200DE">
      <w:pPr>
        <w:pStyle w:val="NoSpacing"/>
        <w:ind w:left="360"/>
        <w:rPr>
          <w:rFonts w:cs="Times New Roman"/>
          <w:color w:val="FF0000"/>
          <w:szCs w:val="24"/>
        </w:rPr>
      </w:pPr>
      <w:r w:rsidRPr="00927458">
        <w:rPr>
          <w:rFonts w:cs="Times New Roman"/>
          <w:color w:val="FF0000"/>
          <w:szCs w:val="24"/>
        </w:rPr>
        <w:t>a. Allah Swt.</w:t>
      </w:r>
    </w:p>
    <w:p w:rsidR="003200DE" w:rsidRPr="00927458" w:rsidRDefault="003200DE" w:rsidP="003200DE">
      <w:pPr>
        <w:pStyle w:val="NoSpacing"/>
        <w:ind w:left="360"/>
        <w:rPr>
          <w:rFonts w:cs="Times New Roman"/>
          <w:szCs w:val="24"/>
        </w:rPr>
      </w:pPr>
      <w:r w:rsidRPr="00927458">
        <w:rPr>
          <w:rFonts w:cs="Times New Roman"/>
          <w:szCs w:val="24"/>
        </w:rPr>
        <w:t>b. Kedaulatan negara</w:t>
      </w:r>
    </w:p>
    <w:p w:rsidR="003200DE" w:rsidRPr="00927458" w:rsidRDefault="003200DE" w:rsidP="003200DE">
      <w:pPr>
        <w:pStyle w:val="NoSpacing"/>
        <w:ind w:left="360"/>
        <w:rPr>
          <w:rFonts w:cs="Times New Roman"/>
          <w:szCs w:val="24"/>
        </w:rPr>
      </w:pPr>
      <w:r w:rsidRPr="00927458">
        <w:rPr>
          <w:rFonts w:cs="Times New Roman"/>
          <w:szCs w:val="24"/>
        </w:rPr>
        <w:t>c. Penguasa Turki</w:t>
      </w:r>
    </w:p>
    <w:p w:rsidR="003200DE" w:rsidRPr="00927458" w:rsidRDefault="003200DE" w:rsidP="003200DE">
      <w:pPr>
        <w:pStyle w:val="NoSpacing"/>
        <w:ind w:left="360"/>
        <w:rPr>
          <w:rFonts w:cs="Times New Roman"/>
          <w:szCs w:val="24"/>
        </w:rPr>
      </w:pPr>
      <w:r w:rsidRPr="00927458">
        <w:rPr>
          <w:rFonts w:cs="Times New Roman"/>
          <w:szCs w:val="24"/>
        </w:rPr>
        <w:t>d. Rakyat Turki</w:t>
      </w:r>
    </w:p>
    <w:p w:rsidR="003200DE" w:rsidRPr="00927458" w:rsidRDefault="003200DE" w:rsidP="003200DE">
      <w:pPr>
        <w:pStyle w:val="NoSpacing"/>
        <w:ind w:left="360"/>
        <w:rPr>
          <w:rFonts w:cs="Times New Roman"/>
          <w:color w:val="FF0000"/>
          <w:szCs w:val="24"/>
        </w:rPr>
      </w:pPr>
      <w:r w:rsidRPr="00927458">
        <w:rPr>
          <w:rFonts w:cs="Times New Roman"/>
          <w:szCs w:val="24"/>
        </w:rPr>
        <w:t>e. Persatuan dan keadilan</w:t>
      </w:r>
    </w:p>
    <w:p w:rsidR="001117BE" w:rsidRPr="00927458" w:rsidRDefault="001117BE" w:rsidP="009C08B2">
      <w:pPr>
        <w:pStyle w:val="NoSpacing"/>
        <w:numPr>
          <w:ilvl w:val="3"/>
          <w:numId w:val="10"/>
        </w:numPr>
        <w:rPr>
          <w:rFonts w:cs="Times New Roman"/>
          <w:color w:val="FF0000"/>
          <w:szCs w:val="24"/>
        </w:rPr>
      </w:pPr>
      <w:r w:rsidRPr="00927458">
        <w:rPr>
          <w:rFonts w:cs="Times New Roman"/>
          <w:szCs w:val="24"/>
        </w:rPr>
        <w:t>Nama Kerajaan Turki Usmani diambil dari nenek moyang mereka pertama, yakni ...</w:t>
      </w:r>
    </w:p>
    <w:p w:rsidR="003200DE" w:rsidRPr="00927458" w:rsidRDefault="003200DE" w:rsidP="003200DE">
      <w:pPr>
        <w:pStyle w:val="NoSpacing"/>
        <w:ind w:left="360"/>
        <w:rPr>
          <w:rFonts w:cs="Times New Roman"/>
          <w:szCs w:val="24"/>
        </w:rPr>
      </w:pPr>
      <w:r w:rsidRPr="00927458">
        <w:rPr>
          <w:rFonts w:cs="Times New Roman"/>
          <w:szCs w:val="24"/>
        </w:rPr>
        <w:t>a.</w:t>
      </w:r>
      <w:r w:rsidR="00FE7A21" w:rsidRPr="00927458">
        <w:rPr>
          <w:rFonts w:cs="Times New Roman"/>
          <w:szCs w:val="24"/>
        </w:rPr>
        <w:t xml:space="preserve"> Usmani ibnu Sauji ibnu Ertoghrul</w:t>
      </w:r>
    </w:p>
    <w:p w:rsidR="00FE7A21" w:rsidRPr="00927458" w:rsidRDefault="00FE7A21" w:rsidP="003200DE">
      <w:pPr>
        <w:pStyle w:val="NoSpacing"/>
        <w:ind w:left="360"/>
        <w:rPr>
          <w:rFonts w:cs="Times New Roman"/>
          <w:szCs w:val="24"/>
        </w:rPr>
      </w:pPr>
      <w:r w:rsidRPr="00927458">
        <w:rPr>
          <w:rFonts w:cs="Times New Roman"/>
          <w:szCs w:val="24"/>
        </w:rPr>
        <w:t>b. Usmani ibnu Sultan Alaudin II</w:t>
      </w:r>
    </w:p>
    <w:p w:rsidR="00FE7A21" w:rsidRPr="00927458" w:rsidRDefault="00FE7A21" w:rsidP="003200DE">
      <w:pPr>
        <w:pStyle w:val="NoSpacing"/>
        <w:ind w:left="360"/>
        <w:rPr>
          <w:rFonts w:cs="Times New Roman"/>
          <w:color w:val="FF0000"/>
          <w:szCs w:val="24"/>
        </w:rPr>
      </w:pPr>
      <w:r w:rsidRPr="00927458">
        <w:rPr>
          <w:rFonts w:cs="Times New Roman"/>
          <w:color w:val="FF0000"/>
          <w:szCs w:val="24"/>
        </w:rPr>
        <w:t xml:space="preserve">c. Usmani ibnu Orkhan </w:t>
      </w:r>
    </w:p>
    <w:p w:rsidR="00FE7A21" w:rsidRPr="00927458" w:rsidRDefault="00FE7A21" w:rsidP="003200DE">
      <w:pPr>
        <w:pStyle w:val="NoSpacing"/>
        <w:ind w:left="360"/>
        <w:rPr>
          <w:rFonts w:cs="Times New Roman"/>
          <w:szCs w:val="24"/>
        </w:rPr>
      </w:pPr>
      <w:r w:rsidRPr="00927458">
        <w:rPr>
          <w:rFonts w:cs="Times New Roman"/>
          <w:szCs w:val="24"/>
        </w:rPr>
        <w:t xml:space="preserve">d. Usmani ibnu Muhammad </w:t>
      </w:r>
    </w:p>
    <w:p w:rsidR="00FE7A21" w:rsidRPr="00927458" w:rsidRDefault="00FE7A21" w:rsidP="003200DE">
      <w:pPr>
        <w:pStyle w:val="NoSpacing"/>
        <w:ind w:left="360"/>
        <w:rPr>
          <w:rFonts w:cs="Times New Roman"/>
          <w:color w:val="FF0000"/>
          <w:szCs w:val="24"/>
        </w:rPr>
      </w:pPr>
      <w:r w:rsidRPr="00927458">
        <w:rPr>
          <w:rFonts w:cs="Times New Roman"/>
          <w:szCs w:val="24"/>
        </w:rPr>
        <w:t>e. Usmani ibnu Bayazid</w:t>
      </w:r>
    </w:p>
    <w:p w:rsidR="001117BE" w:rsidRPr="00927458" w:rsidRDefault="001117BE" w:rsidP="009C08B2">
      <w:pPr>
        <w:pStyle w:val="NoSpacing"/>
        <w:numPr>
          <w:ilvl w:val="3"/>
          <w:numId w:val="10"/>
        </w:numPr>
        <w:rPr>
          <w:rFonts w:cs="Times New Roman"/>
          <w:color w:val="FF0000"/>
          <w:szCs w:val="24"/>
        </w:rPr>
      </w:pPr>
      <w:r w:rsidRPr="00927458">
        <w:rPr>
          <w:rFonts w:cs="Times New Roman"/>
          <w:szCs w:val="24"/>
        </w:rPr>
        <w:t>Dinasti Mughal di India didirikan oleh seorang peziarah dari Asia Tenggara yang bernama ....</w:t>
      </w:r>
    </w:p>
    <w:p w:rsidR="00FE7A21" w:rsidRPr="00927458" w:rsidRDefault="00FE7A21" w:rsidP="00FE7A21">
      <w:pPr>
        <w:pStyle w:val="NoSpacing"/>
        <w:ind w:left="360"/>
        <w:rPr>
          <w:rFonts w:cs="Times New Roman"/>
          <w:szCs w:val="24"/>
        </w:rPr>
      </w:pPr>
      <w:r w:rsidRPr="00927458">
        <w:rPr>
          <w:rFonts w:cs="Times New Roman"/>
          <w:szCs w:val="24"/>
        </w:rPr>
        <w:t>a. Timur Lenk</w:t>
      </w:r>
    </w:p>
    <w:p w:rsidR="00FE7A21" w:rsidRPr="00927458" w:rsidRDefault="00FE7A21" w:rsidP="00FE7A21">
      <w:pPr>
        <w:pStyle w:val="NoSpacing"/>
        <w:ind w:left="360"/>
        <w:rPr>
          <w:rFonts w:cs="Times New Roman"/>
          <w:color w:val="FF0000"/>
          <w:szCs w:val="24"/>
        </w:rPr>
      </w:pPr>
      <w:r w:rsidRPr="00927458">
        <w:rPr>
          <w:rFonts w:cs="Times New Roman"/>
          <w:color w:val="FF0000"/>
          <w:szCs w:val="24"/>
        </w:rPr>
        <w:t>b. Zahiruddin Muhammad Babur</w:t>
      </w:r>
    </w:p>
    <w:p w:rsidR="00FE7A21" w:rsidRPr="00927458" w:rsidRDefault="00FE7A21" w:rsidP="00FE7A21">
      <w:pPr>
        <w:pStyle w:val="NoSpacing"/>
        <w:ind w:left="360"/>
        <w:rPr>
          <w:rFonts w:cs="Times New Roman"/>
          <w:szCs w:val="24"/>
        </w:rPr>
      </w:pPr>
      <w:r w:rsidRPr="00927458">
        <w:rPr>
          <w:rFonts w:cs="Times New Roman"/>
          <w:szCs w:val="24"/>
        </w:rPr>
        <w:t xml:space="preserve">c. Jengis Khan </w:t>
      </w:r>
    </w:p>
    <w:p w:rsidR="00FE7A21" w:rsidRPr="00927458" w:rsidRDefault="00FE7A21" w:rsidP="00FE7A21">
      <w:pPr>
        <w:pStyle w:val="NoSpacing"/>
        <w:ind w:left="360"/>
        <w:rPr>
          <w:rFonts w:cs="Times New Roman"/>
          <w:szCs w:val="24"/>
        </w:rPr>
      </w:pPr>
      <w:r w:rsidRPr="00927458">
        <w:rPr>
          <w:rFonts w:cs="Times New Roman"/>
          <w:szCs w:val="24"/>
        </w:rPr>
        <w:t>d. Alam Khan</w:t>
      </w:r>
    </w:p>
    <w:p w:rsidR="00FE7A21" w:rsidRPr="00927458" w:rsidRDefault="00FE7A21" w:rsidP="00FE7A21">
      <w:pPr>
        <w:pStyle w:val="NoSpacing"/>
        <w:ind w:left="360"/>
        <w:rPr>
          <w:rFonts w:cs="Times New Roman"/>
          <w:color w:val="FF0000"/>
          <w:szCs w:val="24"/>
        </w:rPr>
      </w:pPr>
      <w:r w:rsidRPr="00927458">
        <w:rPr>
          <w:rFonts w:cs="Times New Roman"/>
          <w:szCs w:val="24"/>
        </w:rPr>
        <w:t>e. Ibrahim Lodi</w:t>
      </w:r>
    </w:p>
    <w:p w:rsidR="001117BE" w:rsidRPr="00927458" w:rsidRDefault="001117BE" w:rsidP="009C08B2">
      <w:pPr>
        <w:pStyle w:val="NoSpacing"/>
        <w:numPr>
          <w:ilvl w:val="3"/>
          <w:numId w:val="10"/>
        </w:numPr>
        <w:rPr>
          <w:rFonts w:cs="Times New Roman"/>
          <w:color w:val="FF0000"/>
          <w:szCs w:val="24"/>
        </w:rPr>
      </w:pPr>
      <w:r w:rsidRPr="00927458">
        <w:rPr>
          <w:rFonts w:cs="Times New Roman"/>
          <w:szCs w:val="24"/>
        </w:rPr>
        <w:t>Berikut yang bukan daerah kekuasaan Kerajaan Mughal di India adalah ....</w:t>
      </w:r>
    </w:p>
    <w:p w:rsidR="00FE7A21" w:rsidRPr="00927458" w:rsidRDefault="00FE7A21" w:rsidP="00FE7A21">
      <w:pPr>
        <w:pStyle w:val="NoSpacing"/>
        <w:ind w:left="360"/>
        <w:rPr>
          <w:rFonts w:cs="Times New Roman"/>
          <w:szCs w:val="24"/>
        </w:rPr>
      </w:pPr>
      <w:r w:rsidRPr="00927458">
        <w:rPr>
          <w:rFonts w:cs="Times New Roman"/>
          <w:szCs w:val="24"/>
        </w:rPr>
        <w:t xml:space="preserve">a. </w:t>
      </w:r>
      <w:r w:rsidR="00B32329" w:rsidRPr="00927458">
        <w:rPr>
          <w:rFonts w:cs="Times New Roman"/>
          <w:szCs w:val="24"/>
        </w:rPr>
        <w:t>Kasmir</w:t>
      </w:r>
    </w:p>
    <w:p w:rsidR="00B32329" w:rsidRPr="00927458" w:rsidRDefault="00B32329" w:rsidP="00FE7A21">
      <w:pPr>
        <w:pStyle w:val="NoSpacing"/>
        <w:ind w:left="360"/>
        <w:rPr>
          <w:rFonts w:cs="Times New Roman"/>
          <w:color w:val="FF0000"/>
          <w:szCs w:val="24"/>
        </w:rPr>
      </w:pPr>
      <w:r w:rsidRPr="00927458">
        <w:rPr>
          <w:rFonts w:cs="Times New Roman"/>
          <w:color w:val="FF0000"/>
          <w:szCs w:val="24"/>
        </w:rPr>
        <w:lastRenderedPageBreak/>
        <w:t>b. Ahmad Nagar</w:t>
      </w:r>
    </w:p>
    <w:p w:rsidR="00B32329" w:rsidRPr="00927458" w:rsidRDefault="00B32329" w:rsidP="00FE7A21">
      <w:pPr>
        <w:pStyle w:val="NoSpacing"/>
        <w:ind w:left="360"/>
        <w:rPr>
          <w:rFonts w:cs="Times New Roman"/>
          <w:szCs w:val="24"/>
        </w:rPr>
      </w:pPr>
      <w:r w:rsidRPr="00927458">
        <w:rPr>
          <w:rFonts w:cs="Times New Roman"/>
          <w:szCs w:val="24"/>
        </w:rPr>
        <w:t>c. Gujarat</w:t>
      </w:r>
    </w:p>
    <w:p w:rsidR="00B32329" w:rsidRPr="00927458" w:rsidRDefault="00B32329" w:rsidP="00FE7A21">
      <w:pPr>
        <w:pStyle w:val="NoSpacing"/>
        <w:ind w:left="360"/>
        <w:rPr>
          <w:rFonts w:cs="Times New Roman"/>
          <w:szCs w:val="24"/>
        </w:rPr>
      </w:pPr>
      <w:r w:rsidRPr="00927458">
        <w:rPr>
          <w:rFonts w:cs="Times New Roman"/>
          <w:szCs w:val="24"/>
        </w:rPr>
        <w:t>d. Deccan</w:t>
      </w:r>
    </w:p>
    <w:p w:rsidR="00B32329" w:rsidRPr="00927458" w:rsidRDefault="00B32329" w:rsidP="00FE7A21">
      <w:pPr>
        <w:pStyle w:val="NoSpacing"/>
        <w:ind w:left="360"/>
        <w:rPr>
          <w:rFonts w:cs="Times New Roman"/>
          <w:color w:val="FF0000"/>
          <w:szCs w:val="24"/>
        </w:rPr>
      </w:pPr>
      <w:r w:rsidRPr="00927458">
        <w:rPr>
          <w:rFonts w:cs="Times New Roman"/>
          <w:szCs w:val="24"/>
        </w:rPr>
        <w:t>e. Yaman</w:t>
      </w:r>
    </w:p>
    <w:p w:rsidR="00B32329" w:rsidRPr="00927458" w:rsidRDefault="003200DE" w:rsidP="009C08B2">
      <w:pPr>
        <w:pStyle w:val="NoSpacing"/>
        <w:numPr>
          <w:ilvl w:val="3"/>
          <w:numId w:val="10"/>
        </w:numPr>
        <w:rPr>
          <w:rFonts w:cs="Times New Roman"/>
          <w:color w:val="FF0000"/>
          <w:szCs w:val="24"/>
        </w:rPr>
      </w:pPr>
      <w:r w:rsidRPr="00927458">
        <w:rPr>
          <w:rFonts w:cs="Times New Roman"/>
          <w:szCs w:val="24"/>
        </w:rPr>
        <w:t>Kerajaan Syafawi menyatakan sebagai penganut mazhab ....</w:t>
      </w:r>
    </w:p>
    <w:p w:rsidR="00B32329" w:rsidRPr="00927458" w:rsidRDefault="00B32329" w:rsidP="00B32329">
      <w:pPr>
        <w:pStyle w:val="NoSpacing"/>
        <w:ind w:left="360"/>
        <w:rPr>
          <w:rFonts w:cs="Times New Roman"/>
          <w:szCs w:val="24"/>
        </w:rPr>
      </w:pPr>
      <w:r w:rsidRPr="00927458">
        <w:rPr>
          <w:rFonts w:cs="Times New Roman"/>
          <w:szCs w:val="24"/>
        </w:rPr>
        <w:t>a. Ahli Sunnah</w:t>
      </w:r>
    </w:p>
    <w:p w:rsidR="00B32329" w:rsidRPr="00927458" w:rsidRDefault="00B32329" w:rsidP="00B32329">
      <w:pPr>
        <w:pStyle w:val="NoSpacing"/>
        <w:ind w:left="360"/>
        <w:rPr>
          <w:rFonts w:cs="Times New Roman"/>
          <w:szCs w:val="24"/>
        </w:rPr>
      </w:pPr>
      <w:r w:rsidRPr="00927458">
        <w:rPr>
          <w:rFonts w:cs="Times New Roman"/>
          <w:szCs w:val="24"/>
        </w:rPr>
        <w:t>b. al-Hamra</w:t>
      </w:r>
    </w:p>
    <w:p w:rsidR="00B32329" w:rsidRPr="00927458" w:rsidRDefault="00B32329" w:rsidP="00B32329">
      <w:pPr>
        <w:pStyle w:val="NoSpacing"/>
        <w:ind w:left="360"/>
        <w:rPr>
          <w:rFonts w:cs="Times New Roman"/>
          <w:szCs w:val="24"/>
        </w:rPr>
      </w:pPr>
      <w:r w:rsidRPr="00927458">
        <w:rPr>
          <w:rFonts w:cs="Times New Roman"/>
          <w:szCs w:val="24"/>
        </w:rPr>
        <w:t>c. Khat Diwani</w:t>
      </w:r>
    </w:p>
    <w:p w:rsidR="00B32329" w:rsidRPr="00927458" w:rsidRDefault="00B32329" w:rsidP="00B32329">
      <w:pPr>
        <w:pStyle w:val="NoSpacing"/>
        <w:ind w:left="360"/>
        <w:rPr>
          <w:rFonts w:cs="Times New Roman"/>
          <w:szCs w:val="24"/>
        </w:rPr>
      </w:pPr>
      <w:r w:rsidRPr="00927458">
        <w:rPr>
          <w:rFonts w:cs="Times New Roman"/>
          <w:szCs w:val="24"/>
        </w:rPr>
        <w:t>d. Masjid Sulaimaniyah</w:t>
      </w:r>
    </w:p>
    <w:p w:rsidR="00B32329" w:rsidRPr="00927458" w:rsidRDefault="00B32329" w:rsidP="00B32329">
      <w:pPr>
        <w:pStyle w:val="NoSpacing"/>
        <w:ind w:left="360"/>
        <w:rPr>
          <w:rFonts w:cs="Times New Roman"/>
          <w:color w:val="FF0000"/>
          <w:szCs w:val="24"/>
        </w:rPr>
      </w:pPr>
      <w:r w:rsidRPr="00927458">
        <w:rPr>
          <w:rFonts w:cs="Times New Roman"/>
          <w:color w:val="FF0000"/>
          <w:szCs w:val="24"/>
        </w:rPr>
        <w:t>e. Taj Mahal di Agra</w:t>
      </w:r>
    </w:p>
    <w:p w:rsidR="003200DE" w:rsidRPr="00927458" w:rsidRDefault="003200DE" w:rsidP="009C08B2">
      <w:pPr>
        <w:pStyle w:val="NoSpacing"/>
        <w:numPr>
          <w:ilvl w:val="3"/>
          <w:numId w:val="10"/>
        </w:numPr>
        <w:rPr>
          <w:rFonts w:cs="Times New Roman"/>
          <w:color w:val="FF0000"/>
          <w:szCs w:val="24"/>
        </w:rPr>
      </w:pPr>
      <w:r w:rsidRPr="00927458">
        <w:rPr>
          <w:rFonts w:cs="Times New Roman"/>
          <w:szCs w:val="24"/>
        </w:rPr>
        <w:t>Nama pendiri Tarekat Syafawiyah adalah ....</w:t>
      </w:r>
    </w:p>
    <w:p w:rsidR="00B32329" w:rsidRPr="00927458" w:rsidRDefault="00B32329" w:rsidP="00B32329">
      <w:pPr>
        <w:pStyle w:val="NoSpacing"/>
        <w:ind w:left="360"/>
        <w:rPr>
          <w:rFonts w:cs="Times New Roman"/>
          <w:color w:val="FF0000"/>
          <w:szCs w:val="24"/>
        </w:rPr>
      </w:pPr>
      <w:r w:rsidRPr="00927458">
        <w:rPr>
          <w:rFonts w:cs="Times New Roman"/>
          <w:color w:val="FF0000"/>
          <w:szCs w:val="24"/>
        </w:rPr>
        <w:t>a. Safi ad-Din</w:t>
      </w:r>
    </w:p>
    <w:p w:rsidR="00B32329" w:rsidRPr="00927458" w:rsidRDefault="00B32329" w:rsidP="00B32329">
      <w:pPr>
        <w:pStyle w:val="NoSpacing"/>
        <w:ind w:left="360"/>
        <w:rPr>
          <w:rFonts w:cs="Times New Roman"/>
          <w:szCs w:val="24"/>
        </w:rPr>
      </w:pPr>
      <w:r w:rsidRPr="00927458">
        <w:rPr>
          <w:rFonts w:cs="Times New Roman"/>
          <w:szCs w:val="24"/>
        </w:rPr>
        <w:t xml:space="preserve">b. Syafawi </w:t>
      </w:r>
    </w:p>
    <w:p w:rsidR="00B32329" w:rsidRPr="00927458" w:rsidRDefault="00B32329" w:rsidP="00B32329">
      <w:pPr>
        <w:pStyle w:val="NoSpacing"/>
        <w:ind w:left="360"/>
        <w:rPr>
          <w:rFonts w:cs="Times New Roman"/>
          <w:szCs w:val="24"/>
        </w:rPr>
      </w:pPr>
      <w:r w:rsidRPr="00927458">
        <w:rPr>
          <w:rFonts w:cs="Times New Roman"/>
          <w:szCs w:val="24"/>
        </w:rPr>
        <w:t>c. Syamsuddin</w:t>
      </w:r>
    </w:p>
    <w:p w:rsidR="00B32329" w:rsidRPr="00927458" w:rsidRDefault="00B32329" w:rsidP="00B32329">
      <w:pPr>
        <w:pStyle w:val="NoSpacing"/>
        <w:ind w:left="360"/>
        <w:rPr>
          <w:rFonts w:cs="Times New Roman"/>
          <w:szCs w:val="24"/>
        </w:rPr>
      </w:pPr>
      <w:r w:rsidRPr="00927458">
        <w:rPr>
          <w:rFonts w:cs="Times New Roman"/>
          <w:szCs w:val="24"/>
        </w:rPr>
        <w:t>d. Juneid</w:t>
      </w:r>
    </w:p>
    <w:p w:rsidR="00B32329" w:rsidRPr="00927458" w:rsidRDefault="00B32329" w:rsidP="00B32329">
      <w:pPr>
        <w:pStyle w:val="NoSpacing"/>
        <w:ind w:left="360"/>
        <w:rPr>
          <w:rFonts w:cs="Times New Roman"/>
          <w:color w:val="FF0000"/>
          <w:szCs w:val="24"/>
        </w:rPr>
      </w:pPr>
      <w:r w:rsidRPr="00927458">
        <w:rPr>
          <w:rFonts w:cs="Times New Roman"/>
          <w:szCs w:val="24"/>
        </w:rPr>
        <w:t>e. Haidar</w:t>
      </w:r>
    </w:p>
    <w:p w:rsidR="003200DE" w:rsidRPr="00927458" w:rsidRDefault="003200DE" w:rsidP="009C08B2">
      <w:pPr>
        <w:pStyle w:val="NoSpacing"/>
        <w:numPr>
          <w:ilvl w:val="3"/>
          <w:numId w:val="10"/>
        </w:numPr>
        <w:rPr>
          <w:rFonts w:cs="Times New Roman"/>
          <w:color w:val="FF0000"/>
          <w:szCs w:val="24"/>
        </w:rPr>
      </w:pPr>
      <w:r w:rsidRPr="00927458">
        <w:rPr>
          <w:rFonts w:cs="Times New Roman"/>
          <w:szCs w:val="24"/>
        </w:rPr>
        <w:t>Kota Qandahar lepas dari kekuasaan Kerajaan Syafawi lalu diduduki oleh Kerajaan Mughal yang saat itu dperintah oleh ....</w:t>
      </w:r>
    </w:p>
    <w:p w:rsidR="00B32329" w:rsidRPr="00927458" w:rsidRDefault="00B32329" w:rsidP="00B32329">
      <w:pPr>
        <w:pStyle w:val="NoSpacing"/>
        <w:ind w:left="360"/>
        <w:rPr>
          <w:rFonts w:cs="Times New Roman"/>
          <w:color w:val="FF0000"/>
          <w:szCs w:val="24"/>
        </w:rPr>
      </w:pPr>
      <w:r w:rsidRPr="00927458">
        <w:rPr>
          <w:rFonts w:cs="Times New Roman"/>
          <w:color w:val="FF0000"/>
          <w:szCs w:val="24"/>
        </w:rPr>
        <w:t>a.</w:t>
      </w:r>
      <w:r w:rsidR="005F7271" w:rsidRPr="00927458">
        <w:rPr>
          <w:rFonts w:cs="Times New Roman"/>
          <w:color w:val="FF0000"/>
          <w:szCs w:val="24"/>
        </w:rPr>
        <w:t xml:space="preserve"> </w:t>
      </w:r>
      <w:r w:rsidRPr="00927458">
        <w:rPr>
          <w:rFonts w:cs="Times New Roman"/>
          <w:color w:val="FF0000"/>
          <w:szCs w:val="24"/>
        </w:rPr>
        <w:t>Sultan Syah Jehan</w:t>
      </w:r>
    </w:p>
    <w:p w:rsidR="00B32329" w:rsidRPr="00927458" w:rsidRDefault="00B32329" w:rsidP="00B32329">
      <w:pPr>
        <w:pStyle w:val="NoSpacing"/>
        <w:ind w:left="360"/>
        <w:rPr>
          <w:rFonts w:cs="Times New Roman"/>
          <w:szCs w:val="24"/>
        </w:rPr>
      </w:pPr>
      <w:r w:rsidRPr="00927458">
        <w:rPr>
          <w:rFonts w:cs="Times New Roman"/>
          <w:szCs w:val="24"/>
        </w:rPr>
        <w:t xml:space="preserve">b. </w:t>
      </w:r>
      <w:r w:rsidR="005F7271" w:rsidRPr="00927458">
        <w:rPr>
          <w:rFonts w:cs="Times New Roman"/>
          <w:szCs w:val="24"/>
        </w:rPr>
        <w:t>Hulago Khan</w:t>
      </w:r>
    </w:p>
    <w:p w:rsidR="005F7271" w:rsidRPr="00927458" w:rsidRDefault="005F7271" w:rsidP="00B32329">
      <w:pPr>
        <w:pStyle w:val="NoSpacing"/>
        <w:ind w:left="360"/>
        <w:rPr>
          <w:rFonts w:cs="Times New Roman"/>
          <w:szCs w:val="24"/>
        </w:rPr>
      </w:pPr>
      <w:r w:rsidRPr="00927458">
        <w:rPr>
          <w:rFonts w:cs="Times New Roman"/>
          <w:szCs w:val="24"/>
        </w:rPr>
        <w:t>c. Timur Lenk</w:t>
      </w:r>
    </w:p>
    <w:p w:rsidR="005F7271" w:rsidRPr="00927458" w:rsidRDefault="005F7271" w:rsidP="00B32329">
      <w:pPr>
        <w:pStyle w:val="NoSpacing"/>
        <w:ind w:left="360"/>
        <w:rPr>
          <w:rFonts w:cs="Times New Roman"/>
          <w:szCs w:val="24"/>
        </w:rPr>
      </w:pPr>
      <w:r w:rsidRPr="00927458">
        <w:rPr>
          <w:rFonts w:cs="Times New Roman"/>
          <w:szCs w:val="24"/>
        </w:rPr>
        <w:t>d. Jengis Khan</w:t>
      </w:r>
    </w:p>
    <w:p w:rsidR="005F7271" w:rsidRPr="00927458" w:rsidRDefault="005F7271" w:rsidP="00B32329">
      <w:pPr>
        <w:pStyle w:val="NoSpacing"/>
        <w:ind w:left="360"/>
        <w:rPr>
          <w:rFonts w:cs="Times New Roman"/>
          <w:color w:val="FF0000"/>
          <w:szCs w:val="24"/>
        </w:rPr>
      </w:pPr>
      <w:r w:rsidRPr="00927458">
        <w:rPr>
          <w:rFonts w:cs="Times New Roman"/>
          <w:szCs w:val="24"/>
        </w:rPr>
        <w:t>e. Sah Husen</w:t>
      </w:r>
    </w:p>
    <w:p w:rsidR="003200DE" w:rsidRPr="00927458" w:rsidRDefault="003200DE" w:rsidP="009C08B2">
      <w:pPr>
        <w:pStyle w:val="NoSpacing"/>
        <w:numPr>
          <w:ilvl w:val="3"/>
          <w:numId w:val="10"/>
        </w:numPr>
        <w:rPr>
          <w:rFonts w:cs="Times New Roman"/>
          <w:color w:val="FF0000"/>
          <w:szCs w:val="24"/>
        </w:rPr>
      </w:pPr>
      <w:r w:rsidRPr="00927458">
        <w:rPr>
          <w:rFonts w:cs="Times New Roman"/>
          <w:szCs w:val="24"/>
        </w:rPr>
        <w:t>Pasukan yang terkenal hebat dalam Kerajaan Syafawi bernama ....</w:t>
      </w:r>
    </w:p>
    <w:p w:rsidR="005F7271" w:rsidRPr="00927458" w:rsidRDefault="005F7271" w:rsidP="005F7271">
      <w:pPr>
        <w:pStyle w:val="NoSpacing"/>
        <w:ind w:left="360"/>
        <w:rPr>
          <w:rFonts w:cs="Times New Roman"/>
          <w:color w:val="FF0000"/>
          <w:szCs w:val="24"/>
        </w:rPr>
      </w:pPr>
      <w:r w:rsidRPr="00927458">
        <w:rPr>
          <w:rFonts w:cs="Times New Roman"/>
          <w:color w:val="FF0000"/>
          <w:szCs w:val="24"/>
        </w:rPr>
        <w:t>a. Gulam</w:t>
      </w:r>
    </w:p>
    <w:p w:rsidR="005F7271" w:rsidRPr="00927458" w:rsidRDefault="005F7271" w:rsidP="005F7271">
      <w:pPr>
        <w:pStyle w:val="NoSpacing"/>
        <w:ind w:left="360"/>
        <w:rPr>
          <w:rFonts w:cs="Times New Roman"/>
          <w:szCs w:val="24"/>
        </w:rPr>
      </w:pPr>
      <w:r w:rsidRPr="00927458">
        <w:rPr>
          <w:rFonts w:cs="Times New Roman"/>
          <w:szCs w:val="24"/>
        </w:rPr>
        <w:t>b. Qizilbash</w:t>
      </w:r>
    </w:p>
    <w:p w:rsidR="005F7271" w:rsidRPr="00927458" w:rsidRDefault="005F7271" w:rsidP="005F7271">
      <w:pPr>
        <w:pStyle w:val="NoSpacing"/>
        <w:ind w:left="360"/>
        <w:rPr>
          <w:rFonts w:cs="Times New Roman"/>
          <w:szCs w:val="24"/>
        </w:rPr>
      </w:pPr>
      <w:r w:rsidRPr="00927458">
        <w:rPr>
          <w:rFonts w:cs="Times New Roman"/>
          <w:szCs w:val="24"/>
        </w:rPr>
        <w:t>c. Assasin</w:t>
      </w:r>
    </w:p>
    <w:p w:rsidR="005F7271" w:rsidRPr="00927458" w:rsidRDefault="005F7271" w:rsidP="005F7271">
      <w:pPr>
        <w:pStyle w:val="NoSpacing"/>
        <w:ind w:left="360"/>
        <w:rPr>
          <w:rFonts w:cs="Times New Roman"/>
          <w:szCs w:val="24"/>
        </w:rPr>
      </w:pPr>
      <w:r w:rsidRPr="00927458">
        <w:rPr>
          <w:rFonts w:cs="Times New Roman"/>
          <w:szCs w:val="24"/>
        </w:rPr>
        <w:t>d. Kara Koyunlu</w:t>
      </w:r>
    </w:p>
    <w:p w:rsidR="005F7271" w:rsidRPr="00927458" w:rsidRDefault="005F7271" w:rsidP="005F7271">
      <w:pPr>
        <w:pStyle w:val="NoSpacing"/>
        <w:ind w:left="360"/>
        <w:rPr>
          <w:rFonts w:cs="Times New Roman"/>
          <w:color w:val="FF0000"/>
          <w:szCs w:val="24"/>
        </w:rPr>
      </w:pPr>
      <w:r w:rsidRPr="00927458">
        <w:rPr>
          <w:rFonts w:cs="Times New Roman"/>
          <w:szCs w:val="24"/>
        </w:rPr>
        <w:t>e. AK Koyunlu</w:t>
      </w:r>
    </w:p>
    <w:p w:rsidR="005F7271" w:rsidRPr="00927458" w:rsidRDefault="003200DE" w:rsidP="009C08B2">
      <w:pPr>
        <w:pStyle w:val="NoSpacing"/>
        <w:numPr>
          <w:ilvl w:val="3"/>
          <w:numId w:val="10"/>
        </w:numPr>
        <w:rPr>
          <w:rFonts w:cs="Times New Roman"/>
          <w:color w:val="FF0000"/>
          <w:szCs w:val="24"/>
        </w:rPr>
      </w:pPr>
      <w:r w:rsidRPr="00927458">
        <w:rPr>
          <w:rFonts w:cs="Times New Roman"/>
          <w:szCs w:val="24"/>
        </w:rPr>
        <w:t>Salah satu kemajuan  bidang seni arsitektur Kerajaan Syafawi ditandai dengan berdirinya ....</w:t>
      </w:r>
    </w:p>
    <w:p w:rsidR="005F7271" w:rsidRPr="00927458" w:rsidRDefault="005F7271" w:rsidP="005F7271">
      <w:pPr>
        <w:pStyle w:val="NoSpacing"/>
        <w:ind w:left="360"/>
        <w:rPr>
          <w:rFonts w:cs="Times New Roman"/>
          <w:color w:val="FF0000"/>
          <w:szCs w:val="24"/>
        </w:rPr>
      </w:pPr>
      <w:r w:rsidRPr="00927458">
        <w:rPr>
          <w:rFonts w:cs="Times New Roman"/>
          <w:color w:val="FF0000"/>
          <w:szCs w:val="24"/>
        </w:rPr>
        <w:t>a. Istana Chihil Sutun</w:t>
      </w:r>
    </w:p>
    <w:p w:rsidR="005F7271" w:rsidRPr="00927458" w:rsidRDefault="005F7271" w:rsidP="005F7271">
      <w:pPr>
        <w:pStyle w:val="NoSpacing"/>
        <w:ind w:left="360"/>
        <w:rPr>
          <w:rFonts w:cs="Times New Roman"/>
          <w:szCs w:val="24"/>
        </w:rPr>
      </w:pPr>
      <w:r w:rsidRPr="00927458">
        <w:rPr>
          <w:rFonts w:cs="Times New Roman"/>
          <w:szCs w:val="24"/>
        </w:rPr>
        <w:t>b. Taj Mahal</w:t>
      </w:r>
    </w:p>
    <w:p w:rsidR="005F7271" w:rsidRPr="00927458" w:rsidRDefault="005F7271" w:rsidP="005F7271">
      <w:pPr>
        <w:pStyle w:val="NoSpacing"/>
        <w:ind w:left="360"/>
        <w:rPr>
          <w:rFonts w:cs="Times New Roman"/>
          <w:szCs w:val="24"/>
        </w:rPr>
      </w:pPr>
      <w:r w:rsidRPr="00927458">
        <w:rPr>
          <w:rFonts w:cs="Times New Roman"/>
          <w:szCs w:val="24"/>
        </w:rPr>
        <w:t>c. Istana Fatehpur Sikri</w:t>
      </w:r>
    </w:p>
    <w:p w:rsidR="005F7271" w:rsidRPr="00927458" w:rsidRDefault="005F7271" w:rsidP="005F7271">
      <w:pPr>
        <w:pStyle w:val="NoSpacing"/>
        <w:ind w:left="360"/>
        <w:rPr>
          <w:rFonts w:cs="Times New Roman"/>
          <w:szCs w:val="24"/>
        </w:rPr>
      </w:pPr>
      <w:r w:rsidRPr="00927458">
        <w:rPr>
          <w:rFonts w:cs="Times New Roman"/>
          <w:szCs w:val="24"/>
        </w:rPr>
        <w:t>d. Aya Sofia</w:t>
      </w:r>
    </w:p>
    <w:p w:rsidR="005F7271" w:rsidRPr="00927458" w:rsidRDefault="005F7271" w:rsidP="005F7271">
      <w:pPr>
        <w:pStyle w:val="NoSpacing"/>
        <w:ind w:left="360"/>
        <w:rPr>
          <w:rFonts w:cs="Times New Roman"/>
          <w:szCs w:val="24"/>
        </w:rPr>
      </w:pPr>
      <w:r w:rsidRPr="00927458">
        <w:rPr>
          <w:rFonts w:cs="Times New Roman"/>
          <w:szCs w:val="24"/>
        </w:rPr>
        <w:t xml:space="preserve">e. Villa </w:t>
      </w:r>
    </w:p>
    <w:p w:rsidR="005F7271" w:rsidRPr="00927458" w:rsidRDefault="003200DE" w:rsidP="009C08B2">
      <w:pPr>
        <w:pStyle w:val="NoSpacing"/>
        <w:numPr>
          <w:ilvl w:val="3"/>
          <w:numId w:val="10"/>
        </w:numPr>
        <w:rPr>
          <w:rFonts w:cs="Times New Roman"/>
          <w:color w:val="FF0000"/>
          <w:szCs w:val="24"/>
        </w:rPr>
      </w:pPr>
      <w:r w:rsidRPr="00927458">
        <w:rPr>
          <w:rFonts w:cs="Times New Roman"/>
          <w:szCs w:val="24"/>
        </w:rPr>
        <w:t>Berikut ini yang bukan termasuk faktor-fakto</w:t>
      </w:r>
      <w:r w:rsidR="005F7271" w:rsidRPr="00927458">
        <w:rPr>
          <w:rFonts w:cs="Times New Roman"/>
          <w:szCs w:val="24"/>
        </w:rPr>
        <w:t>r</w:t>
      </w:r>
      <w:r w:rsidRPr="00927458">
        <w:rPr>
          <w:rFonts w:cs="Times New Roman"/>
          <w:szCs w:val="24"/>
        </w:rPr>
        <w:t xml:space="preserve"> yang menyebabkan kemunduran dan kehancuran Kerajaan Syafawi adalah ....</w:t>
      </w:r>
    </w:p>
    <w:p w:rsidR="005F7271" w:rsidRPr="00927458" w:rsidRDefault="005F7271" w:rsidP="005F7271">
      <w:pPr>
        <w:pStyle w:val="NoSpacing"/>
        <w:ind w:left="360"/>
        <w:rPr>
          <w:rFonts w:cs="Times New Roman"/>
          <w:szCs w:val="24"/>
        </w:rPr>
      </w:pPr>
      <w:r w:rsidRPr="00927458">
        <w:rPr>
          <w:rFonts w:cs="Times New Roman"/>
          <w:szCs w:val="24"/>
        </w:rPr>
        <w:t xml:space="preserve">a. Pasukan Gulam yang dibentuk Abbas I tidak memiliki semangat perjuangan yang tinggi </w:t>
      </w:r>
    </w:p>
    <w:p w:rsidR="005F7271" w:rsidRPr="00927458" w:rsidRDefault="005F7271" w:rsidP="005F7271">
      <w:pPr>
        <w:pStyle w:val="NoSpacing"/>
        <w:ind w:left="360"/>
        <w:rPr>
          <w:rFonts w:cs="Times New Roman"/>
          <w:szCs w:val="24"/>
        </w:rPr>
      </w:pPr>
      <w:r w:rsidRPr="00927458">
        <w:rPr>
          <w:rFonts w:cs="Times New Roman"/>
          <w:szCs w:val="24"/>
        </w:rPr>
        <w:t>b. Adanya konflik berkepanjangan</w:t>
      </w:r>
    </w:p>
    <w:p w:rsidR="005F7271" w:rsidRPr="00927458" w:rsidRDefault="005F7271" w:rsidP="005F7271">
      <w:pPr>
        <w:pStyle w:val="NoSpacing"/>
        <w:ind w:left="360"/>
        <w:rPr>
          <w:rFonts w:cs="Times New Roman"/>
          <w:szCs w:val="24"/>
        </w:rPr>
      </w:pPr>
      <w:r w:rsidRPr="00927458">
        <w:rPr>
          <w:rFonts w:cs="Times New Roman"/>
          <w:szCs w:val="24"/>
        </w:rPr>
        <w:t>c. Sering terjadi konflik perebutan kekuasaan</w:t>
      </w:r>
    </w:p>
    <w:p w:rsidR="005F7271" w:rsidRPr="00927458" w:rsidRDefault="005F7271" w:rsidP="005F7271">
      <w:pPr>
        <w:pStyle w:val="NoSpacing"/>
        <w:ind w:left="360"/>
        <w:rPr>
          <w:rFonts w:cs="Times New Roman"/>
          <w:szCs w:val="24"/>
        </w:rPr>
      </w:pPr>
      <w:r w:rsidRPr="00927458">
        <w:rPr>
          <w:rFonts w:cs="Times New Roman"/>
          <w:szCs w:val="24"/>
        </w:rPr>
        <w:t>d. Terjadinya dekadensi moral</w:t>
      </w:r>
    </w:p>
    <w:p w:rsidR="005F7271" w:rsidRPr="00927458" w:rsidRDefault="005F7271" w:rsidP="005F7271">
      <w:pPr>
        <w:pStyle w:val="NoSpacing"/>
        <w:ind w:left="360"/>
        <w:rPr>
          <w:rFonts w:cs="Times New Roman"/>
          <w:color w:val="FF0000"/>
          <w:szCs w:val="24"/>
        </w:rPr>
      </w:pPr>
      <w:r w:rsidRPr="00927458">
        <w:rPr>
          <w:rFonts w:cs="Times New Roman"/>
          <w:color w:val="FF0000"/>
          <w:szCs w:val="24"/>
        </w:rPr>
        <w:t>e. Majunya ilmu pengetahuan</w:t>
      </w:r>
      <w:r w:rsidRPr="00927458">
        <w:rPr>
          <w:rFonts w:cs="Times New Roman"/>
        </w:rPr>
        <w:br w:type="page"/>
      </w:r>
    </w:p>
    <w:p w:rsidR="00E2758F" w:rsidRPr="00927458" w:rsidRDefault="00E2758F" w:rsidP="00E2758F">
      <w:pPr>
        <w:rPr>
          <w:rFonts w:cs="Times New Roman"/>
        </w:rPr>
      </w:pPr>
      <w:r w:rsidRPr="00927458">
        <w:rPr>
          <w:rFonts w:cs="Times New Roman"/>
          <w:noProof/>
        </w:rPr>
        <w:lastRenderedPageBreak/>
        <mc:AlternateContent>
          <mc:Choice Requires="wps">
            <w:drawing>
              <wp:anchor distT="45720" distB="45720" distL="114300" distR="114300" simplePos="0" relativeHeight="251671552" behindDoc="0" locked="0" layoutInCell="1" allowOverlap="1" wp14:anchorId="096C3453" wp14:editId="17200ADA">
                <wp:simplePos x="0" y="0"/>
                <wp:positionH relativeFrom="margin">
                  <wp:align>center</wp:align>
                </wp:positionH>
                <wp:positionV relativeFrom="paragraph">
                  <wp:posOffset>280035</wp:posOffset>
                </wp:positionV>
                <wp:extent cx="5828030" cy="1042670"/>
                <wp:effectExtent l="0" t="0" r="0" b="508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042670"/>
                        </a:xfrm>
                        <a:prstGeom prst="rect">
                          <a:avLst/>
                        </a:prstGeom>
                        <a:noFill/>
                        <a:ln>
                          <a:noFill/>
                        </a:ln>
                      </wps:spPr>
                      <wps:txbx>
                        <w:txbxContent>
                          <w:p w:rsidR="00A04F56" w:rsidRPr="004B51DE" w:rsidRDefault="00A04F56" w:rsidP="00E2758F">
                            <w:pPr>
                              <w:pStyle w:val="Heading1"/>
                              <w:rPr>
                                <w:b/>
                              </w:rPr>
                            </w:pPr>
                            <w:bookmarkStart w:id="43" w:name="_Toc16004681"/>
                            <w:r w:rsidRPr="004B51DE">
                              <w:rPr>
                                <w:b/>
                              </w:rPr>
                              <w:t>BAB I</w:t>
                            </w:r>
                            <w:r>
                              <w:rPr>
                                <w:b/>
                              </w:rPr>
                              <w:t>V</w:t>
                            </w:r>
                            <w:bookmarkEnd w:id="43"/>
                          </w:p>
                          <w:p w:rsidR="00A04F56" w:rsidRPr="00715082" w:rsidRDefault="00A04F56" w:rsidP="00E2758F">
                            <w:pPr>
                              <w:pStyle w:val="Heading2"/>
                              <w:rPr>
                                <w:sz w:val="52"/>
                              </w:rPr>
                            </w:pPr>
                            <w:bookmarkStart w:id="44" w:name="_Toc16004682"/>
                            <w:r>
                              <w:rPr>
                                <w:sz w:val="52"/>
                              </w:rPr>
                              <w:t>PERANG SALIB</w:t>
                            </w:r>
                            <w:bookmarkEnd w:id="4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6C3453" id="Text Box 3" o:spid="_x0000_s1030" type="#_x0000_t202" style="position:absolute;left:0;text-align:left;margin-left:0;margin-top:22.05pt;width:458.9pt;height:82.1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" filled="f" stroked="f">
                <v:textbox>
                  <w:txbxContent>
                    <w:p w:rsidR="00A04F56" w:rsidRPr="004B51DE" w:rsidRDefault="00A04F56" w:rsidP="00E2758F">
                      <w:pPr>
                        <w:pStyle w:val="Heading1"/>
                        <w:rPr>
                          <w:b/>
                        </w:rPr>
                      </w:pPr>
                      <w:bookmarkStart w:id="45" w:name="_Toc16004681"/>
                      <w:r w:rsidRPr="004B51DE">
                        <w:rPr>
                          <w:b/>
                        </w:rPr>
                        <w:t>BAB I</w:t>
                      </w:r>
                      <w:r>
                        <w:rPr>
                          <w:b/>
                        </w:rPr>
                        <w:t>V</w:t>
                      </w:r>
                      <w:bookmarkEnd w:id="45"/>
                    </w:p>
                    <w:p w:rsidR="00A04F56" w:rsidRPr="00715082" w:rsidRDefault="00A04F56" w:rsidP="00E2758F">
                      <w:pPr>
                        <w:pStyle w:val="Heading2"/>
                        <w:rPr>
                          <w:sz w:val="52"/>
                        </w:rPr>
                      </w:pPr>
                      <w:bookmarkStart w:id="46" w:name="_Toc16004682"/>
                      <w:r>
                        <w:rPr>
                          <w:sz w:val="52"/>
                        </w:rPr>
                        <w:t>PERANG SALIB</w:t>
                      </w:r>
                      <w:bookmarkEnd w:id="46"/>
                    </w:p>
                  </w:txbxContent>
                </v:textbox>
                <w10:wrap type="square" anchorx="margin"/>
              </v:shape>
            </w:pict>
          </mc:Fallback>
        </mc:AlternateContent>
      </w:r>
      <w:r w:rsidRPr="00927458">
        <w:rPr>
          <w:rFonts w:cs="Times New Roman"/>
          <w:noProof/>
        </w:rPr>
        <mc:AlternateContent>
          <mc:Choice Requires="wps">
            <w:drawing>
              <wp:anchor distT="0" distB="0" distL="114300" distR="114300" simplePos="0" relativeHeight="251670528" behindDoc="0" locked="0" layoutInCell="1" allowOverlap="1" wp14:anchorId="434D1799" wp14:editId="7F8F3094">
                <wp:simplePos x="0" y="0"/>
                <wp:positionH relativeFrom="margin">
                  <wp:align>center</wp:align>
                </wp:positionH>
                <wp:positionV relativeFrom="paragraph">
                  <wp:posOffset>2778</wp:posOffset>
                </wp:positionV>
                <wp:extent cx="6122670" cy="1619885"/>
                <wp:effectExtent l="0" t="0" r="11430" b="18415"/>
                <wp:wrapNone/>
                <wp:docPr id="5" name="Scroll: Horizont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619885"/>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71F11" id="Scroll: Horizontal 5" o:spid="_x0000_s1026" type="#_x0000_t98" style="position:absolute;margin-left:0;margin-top:.2pt;width:482.1pt;height:127.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">
                <w10:wrap anchorx="margin"/>
              </v:shape>
            </w:pict>
          </mc:Fallback>
        </mc:AlternateContent>
      </w:r>
    </w:p>
    <w:p w:rsidR="00E2758F" w:rsidRPr="00927458" w:rsidRDefault="00E2758F" w:rsidP="00E2758F">
      <w:pPr>
        <w:rPr>
          <w:rFonts w:cs="Times New Roman"/>
        </w:rPr>
      </w:pPr>
    </w:p>
    <w:p w:rsidR="002C2A24" w:rsidRPr="00927458" w:rsidRDefault="002C2A24" w:rsidP="002C2A24">
      <w:pPr>
        <w:pStyle w:val="Heading3"/>
        <w:rPr>
          <w:rFonts w:cs="Times New Roman"/>
        </w:rPr>
      </w:pPr>
      <w:bookmarkStart w:id="47" w:name="_Toc16004683"/>
      <w:r w:rsidRPr="00927458">
        <w:rPr>
          <w:rFonts w:cs="Times New Roman"/>
        </w:rPr>
        <w:t>KOMPETENSI DASAR</w:t>
      </w:r>
      <w:bookmarkEnd w:id="47"/>
    </w:p>
    <w:p w:rsidR="00782B67" w:rsidRPr="00927458" w:rsidRDefault="008B4C23" w:rsidP="008B4C23">
      <w:pPr>
        <w:pStyle w:val="NoSpacing"/>
        <w:rPr>
          <w:rFonts w:cs="Times New Roman"/>
        </w:rPr>
      </w:pPr>
      <w:r w:rsidRPr="00927458">
        <w:rPr>
          <w:rFonts w:cs="Times New Roman"/>
        </w:rPr>
        <w:t xml:space="preserve">1.1. </w:t>
      </w:r>
      <w:r w:rsidR="00782B67" w:rsidRPr="00927458">
        <w:rPr>
          <w:rFonts w:cs="Times New Roman"/>
        </w:rPr>
        <w:t xml:space="preserve">Mengambil  ibrah  dari </w:t>
      </w:r>
      <w:r w:rsidR="00782B67" w:rsidRPr="00927458">
        <w:rPr>
          <w:rFonts w:cs="Times New Roman"/>
          <w:lang w:val="en-US"/>
        </w:rPr>
        <w:t>p</w:t>
      </w:r>
      <w:r w:rsidR="00782B67" w:rsidRPr="00927458">
        <w:rPr>
          <w:rFonts w:cs="Times New Roman"/>
        </w:rPr>
        <w:t>eristiwa Perang Salib</w:t>
      </w:r>
      <w:r w:rsidRPr="00927458">
        <w:rPr>
          <w:rFonts w:cs="Times New Roman"/>
        </w:rPr>
        <w:t>.</w:t>
      </w:r>
    </w:p>
    <w:p w:rsidR="00782B67" w:rsidRPr="00927458" w:rsidRDefault="00782B67" w:rsidP="008B4C23">
      <w:pPr>
        <w:pStyle w:val="NoSpacing"/>
        <w:rPr>
          <w:rFonts w:cs="Times New Roman"/>
        </w:rPr>
      </w:pPr>
      <w:r w:rsidRPr="00927458">
        <w:rPr>
          <w:rFonts w:cs="Times New Roman"/>
        </w:rPr>
        <w:t xml:space="preserve">2.1. </w:t>
      </w:r>
      <w:r w:rsidRPr="00927458">
        <w:rPr>
          <w:rFonts w:cs="Times New Roman"/>
          <w:lang w:val="en-US"/>
        </w:rPr>
        <w:t>Menunjukkan perilaku</w:t>
      </w:r>
      <w:r w:rsidRPr="00927458">
        <w:rPr>
          <w:rFonts w:cs="Times New Roman"/>
        </w:rPr>
        <w:t xml:space="preserve"> berani membela agama Islam sebagaimana dicontohkan oleh para pahlawan dalam Perang Salib</w:t>
      </w:r>
      <w:r w:rsidR="008B4C23" w:rsidRPr="00927458">
        <w:rPr>
          <w:rFonts w:cs="Times New Roman"/>
        </w:rPr>
        <w:t>.</w:t>
      </w:r>
    </w:p>
    <w:p w:rsidR="008B4C23" w:rsidRPr="00927458" w:rsidRDefault="008B4C23" w:rsidP="008B4C23">
      <w:pPr>
        <w:pStyle w:val="NoSpacing"/>
        <w:rPr>
          <w:rFonts w:cs="Times New Roman"/>
        </w:rPr>
      </w:pPr>
      <w:r w:rsidRPr="00927458">
        <w:rPr>
          <w:rFonts w:cs="Times New Roman"/>
        </w:rPr>
        <w:t>2.2. Memiliki sikap peka dan peduli terhadap kelangsungan dakwah Islam sebagaimana dicontohkan oleh para pahlawan dalam Perang Salib.</w:t>
      </w:r>
    </w:p>
    <w:p w:rsidR="008B4C23" w:rsidRPr="00927458" w:rsidRDefault="008B4C23" w:rsidP="008B4C23">
      <w:pPr>
        <w:pStyle w:val="NoSpacing"/>
        <w:rPr>
          <w:rFonts w:cs="Times New Roman"/>
        </w:rPr>
      </w:pPr>
      <w:r w:rsidRPr="00927458">
        <w:rPr>
          <w:rFonts w:cs="Times New Roman"/>
        </w:rPr>
        <w:t xml:space="preserve">3.1. </w:t>
      </w:r>
      <w:r w:rsidRPr="00927458">
        <w:rPr>
          <w:rFonts w:cs="Times New Roman"/>
          <w:lang w:val="en-US"/>
        </w:rPr>
        <w:t>Memahami</w:t>
      </w:r>
      <w:r w:rsidRPr="00927458">
        <w:rPr>
          <w:rFonts w:cs="Times New Roman"/>
        </w:rPr>
        <w:t xml:space="preserve"> terjadinya Perang Salib dari awal hingga akhir</w:t>
      </w:r>
    </w:p>
    <w:p w:rsidR="008B4C23" w:rsidRPr="00927458" w:rsidRDefault="008B4C23" w:rsidP="008B4C23">
      <w:pPr>
        <w:pStyle w:val="NoSpacing"/>
        <w:rPr>
          <w:rFonts w:cs="Times New Roman"/>
        </w:rPr>
      </w:pPr>
      <w:r w:rsidRPr="00927458">
        <w:rPr>
          <w:rFonts w:cs="Times New Roman"/>
        </w:rPr>
        <w:t xml:space="preserve">3.2. </w:t>
      </w:r>
      <w:r w:rsidRPr="00927458">
        <w:rPr>
          <w:rFonts w:cs="Times New Roman"/>
          <w:lang w:val="en-US"/>
        </w:rPr>
        <w:t>Mengidentifikasi</w:t>
      </w:r>
      <w:r w:rsidRPr="00927458">
        <w:rPr>
          <w:rFonts w:cs="Times New Roman"/>
        </w:rPr>
        <w:t xml:space="preserve"> dampak Perang Salib bagi perkembangan Islam</w:t>
      </w:r>
    </w:p>
    <w:p w:rsidR="008B4C23" w:rsidRPr="00927458" w:rsidRDefault="008B4C23" w:rsidP="008B4C23">
      <w:pPr>
        <w:pStyle w:val="NoSpacing"/>
        <w:rPr>
          <w:rFonts w:cs="Times New Roman"/>
        </w:rPr>
      </w:pPr>
      <w:r w:rsidRPr="00927458">
        <w:rPr>
          <w:rFonts w:cs="Times New Roman"/>
        </w:rPr>
        <w:t>4.1. Menceritakan tentang sosok pahlawan Perang Salib Salahuddin al</w:t>
      </w:r>
      <w:r w:rsidRPr="00927458">
        <w:rPr>
          <w:rFonts w:cs="Times New Roman"/>
          <w:lang w:val="en-US"/>
        </w:rPr>
        <w:t>-</w:t>
      </w:r>
      <w:r w:rsidRPr="00927458">
        <w:rPr>
          <w:rFonts w:cs="Times New Roman"/>
        </w:rPr>
        <w:t>Ayyubi.</w:t>
      </w:r>
    </w:p>
    <w:p w:rsidR="008B4C23" w:rsidRPr="00927458" w:rsidRDefault="008B4C23" w:rsidP="008B4C23">
      <w:pPr>
        <w:pStyle w:val="NoSpacing"/>
        <w:rPr>
          <w:rFonts w:cs="Times New Roman"/>
        </w:rPr>
      </w:pPr>
      <w:r w:rsidRPr="00927458">
        <w:rPr>
          <w:rFonts w:cs="Times New Roman"/>
        </w:rPr>
        <w:t>4.2. M</w:t>
      </w:r>
      <w:r w:rsidRPr="00927458">
        <w:rPr>
          <w:rFonts w:cs="Times New Roman"/>
          <w:lang w:val="en-US"/>
        </w:rPr>
        <w:t>emaparkan</w:t>
      </w:r>
      <w:r w:rsidRPr="00927458">
        <w:rPr>
          <w:rFonts w:cs="Times New Roman"/>
        </w:rPr>
        <w:t xml:space="preserve"> dampak perang salib</w:t>
      </w:r>
      <w:r w:rsidRPr="00927458">
        <w:rPr>
          <w:rFonts w:cs="Times New Roman"/>
          <w:lang w:val="en-US"/>
        </w:rPr>
        <w:t xml:space="preserve"> baik secara tulis maupun lisan</w:t>
      </w:r>
    </w:p>
    <w:p w:rsidR="008B4C23" w:rsidRPr="00927458" w:rsidRDefault="008B4C23" w:rsidP="008B4C23">
      <w:pPr>
        <w:tabs>
          <w:tab w:val="left" w:pos="621"/>
        </w:tabs>
        <w:spacing w:after="0"/>
        <w:rPr>
          <w:rFonts w:cs="Times New Roman"/>
        </w:rPr>
      </w:pPr>
    </w:p>
    <w:p w:rsidR="008B4C23" w:rsidRPr="00927458" w:rsidRDefault="00054930" w:rsidP="00054930">
      <w:pPr>
        <w:tabs>
          <w:tab w:val="left" w:pos="621"/>
        </w:tabs>
        <w:spacing w:after="0"/>
        <w:rPr>
          <w:rFonts w:cs="Times New Roman"/>
        </w:rPr>
      </w:pPr>
      <w:r w:rsidRPr="00927458">
        <w:rPr>
          <w:rFonts w:cs="Times New Roman"/>
        </w:rPr>
        <w:tab/>
        <w:t>Perang Salib adalah gerakan umat Kr</w:t>
      </w:r>
      <w:r w:rsidR="000744ED" w:rsidRPr="00927458">
        <w:rPr>
          <w:rFonts w:cs="Times New Roman"/>
        </w:rPr>
        <w:t>i</w:t>
      </w:r>
      <w:r w:rsidRPr="00927458">
        <w:rPr>
          <w:rFonts w:cs="Times New Roman"/>
        </w:rPr>
        <w:t xml:space="preserve">sten di Eropa yang memerangi umat </w:t>
      </w:r>
      <w:r w:rsidR="000744ED" w:rsidRPr="00927458">
        <w:rPr>
          <w:rFonts w:cs="Times New Roman"/>
        </w:rPr>
        <w:t>M</w:t>
      </w:r>
      <w:r w:rsidRPr="00927458">
        <w:rPr>
          <w:rFonts w:cs="Times New Roman"/>
        </w:rPr>
        <w:t>uslim Palesti</w:t>
      </w:r>
      <w:r w:rsidR="000744ED" w:rsidRPr="00927458">
        <w:rPr>
          <w:rFonts w:cs="Times New Roman"/>
        </w:rPr>
        <w:t>n</w:t>
      </w:r>
      <w:r w:rsidRPr="00927458">
        <w:rPr>
          <w:rFonts w:cs="Times New Roman"/>
        </w:rPr>
        <w:t>a secara berulang-ulang dengan tujuan untuk merbut Tanah Suci dari kekuatan kaum muslimin. Dinamakan Perang Salib karena setiap orang Eropa yang ikut berperang memakai tanda salib pada bahu, lencana, dan panji-panji mereka.</w:t>
      </w:r>
    </w:p>
    <w:p w:rsidR="00054930" w:rsidRPr="00927458" w:rsidRDefault="00054930" w:rsidP="00054930">
      <w:pPr>
        <w:tabs>
          <w:tab w:val="left" w:pos="621"/>
        </w:tabs>
        <w:spacing w:after="0"/>
        <w:rPr>
          <w:rFonts w:cs="Times New Roman"/>
        </w:rPr>
      </w:pPr>
      <w:r w:rsidRPr="00927458">
        <w:rPr>
          <w:rFonts w:cs="Times New Roman"/>
        </w:rPr>
        <w:tab/>
        <w:t xml:space="preserve">Perang Salib sesungguhnya bukanlah perang agama melainkan perang merebut kekuasaan daerah. Hal itu dibuktikan bahwa tentara Salib dan tentara </w:t>
      </w:r>
      <w:r w:rsidR="000744ED" w:rsidRPr="00927458">
        <w:rPr>
          <w:rFonts w:cs="Times New Roman"/>
        </w:rPr>
        <w:t>M</w:t>
      </w:r>
      <w:r w:rsidRPr="00927458">
        <w:rPr>
          <w:rFonts w:cs="Times New Roman"/>
        </w:rPr>
        <w:t>uslim saling bertukar ilmu pengetahuan. Berikut ini akan dibahas tentang latar belakang, periodisasi, dampak Perang Salib dalam Islam, dan tokoh penting dibalik Perang Salib. Pembahasannya sebagai berikut.</w:t>
      </w:r>
    </w:p>
    <w:p w:rsidR="00054930" w:rsidRPr="00927458" w:rsidRDefault="00054930" w:rsidP="00054930">
      <w:pPr>
        <w:tabs>
          <w:tab w:val="left" w:pos="621"/>
        </w:tabs>
        <w:spacing w:after="0"/>
        <w:rPr>
          <w:rFonts w:cs="Times New Roman"/>
        </w:rPr>
      </w:pPr>
    </w:p>
    <w:p w:rsidR="006A597A" w:rsidRPr="00927458" w:rsidRDefault="00054930" w:rsidP="009C08B2">
      <w:pPr>
        <w:pStyle w:val="Heading3"/>
        <w:numPr>
          <w:ilvl w:val="0"/>
          <w:numId w:val="39"/>
        </w:numPr>
        <w:rPr>
          <w:rFonts w:cs="Times New Roman"/>
        </w:rPr>
      </w:pPr>
      <w:bookmarkStart w:id="48" w:name="_Toc16004684"/>
      <w:r w:rsidRPr="00927458">
        <w:rPr>
          <w:rFonts w:cs="Times New Roman"/>
        </w:rPr>
        <w:t>LATAR BELAKANG TERJADINYA PERANG SALIB</w:t>
      </w:r>
      <w:bookmarkEnd w:id="48"/>
    </w:p>
    <w:p w:rsidR="006A597A" w:rsidRPr="00927458" w:rsidRDefault="006A597A" w:rsidP="006A597A">
      <w:pPr>
        <w:rPr>
          <w:rFonts w:cs="Times New Roman"/>
        </w:rPr>
      </w:pPr>
      <w:r w:rsidRPr="00927458">
        <w:rPr>
          <w:rFonts w:cs="Times New Roman"/>
        </w:rPr>
        <w:tab/>
        <w:t>Perang Salib merupakan salah satu perang lama dalam sejarah perang di dunia. Perang yang terjadi antara tahun 1095-1292 M. Perang ini menimbulkan dampak yang luar biasa dalam kehidupan manusia. Bagaimana tidak, perang ini melibatkan berbagai macam etnis, suku, dan agama itu terjadi di hampir seluruh penjuru dunia.</w:t>
      </w:r>
    </w:p>
    <w:p w:rsidR="006A597A" w:rsidRPr="00927458" w:rsidRDefault="006A597A" w:rsidP="006A597A">
      <w:pPr>
        <w:rPr>
          <w:rFonts w:cs="Times New Roman"/>
        </w:rPr>
      </w:pPr>
      <w:r w:rsidRPr="00927458">
        <w:rPr>
          <w:rFonts w:cs="Times New Roman"/>
        </w:rPr>
        <w:tab/>
        <w:t>Berikut ini beberapa penyebab yang melatarbelakangi terjadinya Perang Salib.</w:t>
      </w:r>
    </w:p>
    <w:p w:rsidR="006A597A" w:rsidRPr="00927458" w:rsidRDefault="009E0E46" w:rsidP="009C08B2">
      <w:pPr>
        <w:pStyle w:val="ListParagraph"/>
        <w:numPr>
          <w:ilvl w:val="4"/>
          <w:numId w:val="10"/>
        </w:numPr>
        <w:rPr>
          <w:rFonts w:ascii="Times New Roman" w:hAnsi="Times New Roman" w:cs="Times New Roman"/>
        </w:rPr>
      </w:pPr>
      <w:r w:rsidRPr="00927458">
        <w:rPr>
          <w:rFonts w:ascii="Times New Roman" w:hAnsi="Times New Roman" w:cs="Times New Roman"/>
        </w:rPr>
        <w:t>Perang Salib merupakan puncak dari sejumlah konflik antara negeri Barat dan negeri Timur, jelasnya antara  pihak Kristen dan pihak Muslim.</w:t>
      </w:r>
    </w:p>
    <w:p w:rsidR="009E0E46" w:rsidRPr="00927458" w:rsidRDefault="009E0E46" w:rsidP="009C08B2">
      <w:pPr>
        <w:pStyle w:val="ListParagraph"/>
        <w:numPr>
          <w:ilvl w:val="4"/>
          <w:numId w:val="10"/>
        </w:numPr>
        <w:rPr>
          <w:rFonts w:ascii="Times New Roman" w:hAnsi="Times New Roman" w:cs="Times New Roman"/>
        </w:rPr>
      </w:pPr>
      <w:r w:rsidRPr="00927458">
        <w:rPr>
          <w:rFonts w:ascii="Times New Roman" w:hAnsi="Times New Roman" w:cs="Times New Roman"/>
        </w:rPr>
        <w:t>Kekuatan Bani Saljuk yang berhasil merebut Asia Kecil setelah mengalahkan pasukan Bizantium di Manzikart tahun 1071.</w:t>
      </w:r>
    </w:p>
    <w:p w:rsidR="009E0E46" w:rsidRPr="00927458" w:rsidRDefault="009E0E46" w:rsidP="009C08B2">
      <w:pPr>
        <w:pStyle w:val="ListParagraph"/>
        <w:numPr>
          <w:ilvl w:val="4"/>
          <w:numId w:val="10"/>
        </w:numPr>
        <w:rPr>
          <w:rFonts w:ascii="Times New Roman" w:hAnsi="Times New Roman" w:cs="Times New Roman"/>
        </w:rPr>
      </w:pPr>
      <w:r w:rsidRPr="00927458">
        <w:rPr>
          <w:rFonts w:ascii="Times New Roman" w:hAnsi="Times New Roman" w:cs="Times New Roman"/>
        </w:rPr>
        <w:t>Pada abad kesepuluh, pasukan Muslim menjadi penguasa jalur perdagangan di Laut Tengah.</w:t>
      </w:r>
    </w:p>
    <w:p w:rsidR="009E0E46" w:rsidRPr="00927458" w:rsidRDefault="009E0E46" w:rsidP="009C08B2">
      <w:pPr>
        <w:pStyle w:val="ListParagraph"/>
        <w:numPr>
          <w:ilvl w:val="4"/>
          <w:numId w:val="10"/>
        </w:numPr>
        <w:rPr>
          <w:rFonts w:ascii="Times New Roman" w:hAnsi="Times New Roman" w:cs="Times New Roman"/>
        </w:rPr>
      </w:pPr>
      <w:r w:rsidRPr="00927458">
        <w:rPr>
          <w:rFonts w:ascii="Times New Roman" w:hAnsi="Times New Roman" w:cs="Times New Roman"/>
        </w:rPr>
        <w:t>Propaganda Alexius Comneus kepada Paus Urbanus II untuk membalas kekalahannya dalam peperangan melawan pasukan Saljuk.</w:t>
      </w:r>
    </w:p>
    <w:p w:rsidR="009E0E46" w:rsidRPr="00927458" w:rsidRDefault="009E0E46" w:rsidP="009E0E46">
      <w:pPr>
        <w:pStyle w:val="ListParagraph"/>
        <w:ind w:left="360" w:firstLine="0"/>
        <w:rPr>
          <w:rFonts w:ascii="Times New Roman" w:hAnsi="Times New Roman" w:cs="Times New Roman"/>
        </w:rPr>
      </w:pPr>
      <w:r w:rsidRPr="00927458">
        <w:rPr>
          <w:rFonts w:ascii="Times New Roman" w:hAnsi="Times New Roman" w:cs="Times New Roman"/>
        </w:rPr>
        <w:lastRenderedPageBreak/>
        <w:t xml:space="preserve">Dalam Propagandanya Paus Urbanus II  menjanjikan ampunan atas segala dosa bagi mereka yang bersedia bergabung dalam peperangan ini. Fatwa Paus inilah yang kemudian </w:t>
      </w:r>
      <w:r w:rsidR="00F173C4" w:rsidRPr="00927458">
        <w:rPr>
          <w:rFonts w:ascii="Times New Roman" w:hAnsi="Times New Roman" w:cs="Times New Roman"/>
        </w:rPr>
        <w:t>dijadikan sebagai pelecut semangat Perang Salib.</w:t>
      </w:r>
    </w:p>
    <w:p w:rsidR="00782B67" w:rsidRPr="00927458" w:rsidRDefault="00F173C4" w:rsidP="00F173C4">
      <w:pPr>
        <w:pStyle w:val="Heading3"/>
        <w:numPr>
          <w:ilvl w:val="0"/>
          <w:numId w:val="39"/>
        </w:numPr>
        <w:rPr>
          <w:rFonts w:cs="Times New Roman"/>
        </w:rPr>
      </w:pPr>
      <w:bookmarkStart w:id="49" w:name="_Toc16004685"/>
      <w:r w:rsidRPr="00927458">
        <w:rPr>
          <w:rFonts w:cs="Times New Roman"/>
        </w:rPr>
        <w:t>PERIODISASI PERANG SALIB</w:t>
      </w:r>
      <w:bookmarkEnd w:id="49"/>
    </w:p>
    <w:p w:rsidR="00782B67" w:rsidRPr="00927458" w:rsidRDefault="00782B67" w:rsidP="002C2A24">
      <w:pPr>
        <w:adjustRightInd w:val="0"/>
        <w:snapToGrid w:val="0"/>
        <w:spacing w:after="0"/>
        <w:rPr>
          <w:rFonts w:cs="Times New Roman"/>
        </w:rPr>
      </w:pPr>
    </w:p>
    <w:p w:rsidR="00F173C4" w:rsidRPr="00927458" w:rsidRDefault="00F173C4" w:rsidP="00F173C4">
      <w:pPr>
        <w:rPr>
          <w:rFonts w:cs="Times New Roman"/>
        </w:rPr>
      </w:pPr>
      <w:r w:rsidRPr="00927458">
        <w:rPr>
          <w:rFonts w:cs="Times New Roman"/>
        </w:rPr>
        <w:tab/>
        <w:t>Perang Salib yang berlangsung selama hampir dua abad ini terjadi dalam beberapa rangkaian peperangan. Berikut ini adalah periodisasi Perang Salib.</w:t>
      </w:r>
    </w:p>
    <w:p w:rsidR="00F173C4" w:rsidRPr="00927458" w:rsidRDefault="00F173C4" w:rsidP="00F173C4">
      <w:pPr>
        <w:pStyle w:val="ListParagraph"/>
        <w:numPr>
          <w:ilvl w:val="5"/>
          <w:numId w:val="10"/>
        </w:numPr>
        <w:rPr>
          <w:rFonts w:ascii="Times New Roman" w:hAnsi="Times New Roman" w:cs="Times New Roman"/>
          <w:b/>
        </w:rPr>
      </w:pPr>
      <w:r w:rsidRPr="00927458">
        <w:rPr>
          <w:rFonts w:ascii="Times New Roman" w:hAnsi="Times New Roman" w:cs="Times New Roman"/>
          <w:b/>
        </w:rPr>
        <w:t>Perang Salib I</w:t>
      </w:r>
    </w:p>
    <w:p w:rsidR="006A21ED" w:rsidRPr="00927458" w:rsidRDefault="00F173C4" w:rsidP="00F173C4">
      <w:pPr>
        <w:pStyle w:val="ListParagraph"/>
        <w:ind w:left="786" w:firstLine="0"/>
        <w:rPr>
          <w:rFonts w:ascii="Times New Roman" w:hAnsi="Times New Roman" w:cs="Times New Roman"/>
        </w:rPr>
      </w:pPr>
      <w:r w:rsidRPr="00927458">
        <w:rPr>
          <w:rFonts w:ascii="Times New Roman" w:hAnsi="Times New Roman" w:cs="Times New Roman"/>
        </w:rPr>
        <w:tab/>
        <w:t>Pada tahun 490 H/1096 M, pasukan salib yang dipimpin oleh komandan Walter The Panniles dapat ditundukan oleh kekuatan Kristen Bulgaria. Peter The Hermit yang mengomando kelompok kedua pasukan Salib bergerak melalui Hungaria dan Bulgaria. Pasukan ini berhasil menghancurkan setiap kekuatan yang menghalanginya. Namun, seorang sultan negeri Nice berhasil menghadapinya. Sebagian pimpinan Sali</w:t>
      </w:r>
      <w:r w:rsidR="00AE0C32" w:rsidRPr="00927458">
        <w:rPr>
          <w:rFonts w:ascii="Times New Roman" w:hAnsi="Times New Roman" w:cs="Times New Roman"/>
        </w:rPr>
        <w:t xml:space="preserve">b </w:t>
      </w:r>
      <w:r w:rsidRPr="00927458">
        <w:rPr>
          <w:rFonts w:ascii="Times New Roman" w:hAnsi="Times New Roman" w:cs="Times New Roman"/>
        </w:rPr>
        <w:t xml:space="preserve">berkenan </w:t>
      </w:r>
      <w:r w:rsidR="00AE0C32" w:rsidRPr="00927458">
        <w:rPr>
          <w:rFonts w:ascii="Times New Roman" w:hAnsi="Times New Roman" w:cs="Times New Roman"/>
        </w:rPr>
        <w:t>memeluk agama Islam dan sebagian pasukan mereka terbunuh salam peperangan ini.</w:t>
      </w:r>
    </w:p>
    <w:p w:rsidR="006A21ED" w:rsidRPr="00927458" w:rsidRDefault="006A21ED" w:rsidP="00F173C4">
      <w:pPr>
        <w:pStyle w:val="ListParagraph"/>
        <w:ind w:left="786" w:firstLine="0"/>
        <w:rPr>
          <w:rFonts w:ascii="Times New Roman" w:hAnsi="Times New Roman" w:cs="Times New Roman"/>
        </w:rPr>
      </w:pPr>
      <w:r w:rsidRPr="00927458">
        <w:rPr>
          <w:rFonts w:ascii="Times New Roman" w:hAnsi="Times New Roman" w:cs="Times New Roman"/>
        </w:rPr>
        <w:tab/>
        <w:t>Pada tahun 491 H/1096 M, pasukan Kristen dibawah komando Goldfrey bergerak dari Konstantinopel menyeberangi Selat Bosporus. Mereka berhasil menaklukkan Antokia setelah mengepungnya selama sembilan bulan. Pada pengepungan ini pasukan Salib melakukan pembantaian secara kejam tanpa perikemanusiaan.</w:t>
      </w:r>
    </w:p>
    <w:p w:rsidR="00B0093C" w:rsidRPr="00927458" w:rsidRDefault="006A21ED" w:rsidP="00F173C4">
      <w:pPr>
        <w:pStyle w:val="ListParagraph"/>
        <w:ind w:left="786" w:firstLine="0"/>
        <w:rPr>
          <w:rFonts w:ascii="Times New Roman" w:hAnsi="Times New Roman" w:cs="Times New Roman"/>
        </w:rPr>
      </w:pPr>
      <w:r w:rsidRPr="00927458">
        <w:rPr>
          <w:rFonts w:ascii="Times New Roman" w:hAnsi="Times New Roman" w:cs="Times New Roman"/>
        </w:rPr>
        <w:tab/>
        <w:t>Setelah berhasil menundukkan Antokia</w:t>
      </w:r>
      <w:r w:rsidR="00B0093C" w:rsidRPr="00927458">
        <w:rPr>
          <w:rFonts w:ascii="Times New Roman" w:hAnsi="Times New Roman" w:cs="Times New Roman"/>
        </w:rPr>
        <w:t>, pasukan Salib bergerak ke Ma’arrat an-Nu’man, sebuuah kota termegh di Syiria. Di kota ini, pasukan Salib juga melakukan pembantaian ribuan orang. Pasukan Salib selanjutnya menuju ke Yerusalem. Mereka pun dapat menaklukannya dengan mudah. Ribuan jiwa kaum muslimin menjadi korban pembantaian dalam penaklukan Kota Yerusalem ini.</w:t>
      </w:r>
    </w:p>
    <w:p w:rsidR="00267D83" w:rsidRPr="00927458" w:rsidRDefault="00B0093C" w:rsidP="00F173C4">
      <w:pPr>
        <w:pStyle w:val="ListParagraph"/>
        <w:ind w:left="786" w:firstLine="0"/>
        <w:rPr>
          <w:rFonts w:ascii="Times New Roman" w:hAnsi="Times New Roman" w:cs="Times New Roman"/>
        </w:rPr>
      </w:pPr>
      <w:r w:rsidRPr="00927458">
        <w:rPr>
          <w:rFonts w:ascii="Times New Roman" w:hAnsi="Times New Roman" w:cs="Times New Roman"/>
        </w:rPr>
        <w:tab/>
        <w:t xml:space="preserve">Goldfrey selanjutnya menjabat sebagai penguasa atas negeri di Yerusalem. Ia adalah penguasa yang cakap, komando yang bersemangat, dan agresif. Pada tahun 503 H/1109 M, pasukan Salib menaklukan Tripoli. Selain membantai masyarakat </w:t>
      </w:r>
      <w:r w:rsidR="00267D83" w:rsidRPr="00927458">
        <w:rPr>
          <w:rFonts w:ascii="Times New Roman" w:hAnsi="Times New Roman" w:cs="Times New Roman"/>
        </w:rPr>
        <w:t xml:space="preserve">Tripoli, mereka juga membakar perpustakaan, perguruan dan sarana industri hingga menjadi abu. </w:t>
      </w:r>
    </w:p>
    <w:p w:rsidR="007F1AF4" w:rsidRPr="00927458" w:rsidRDefault="00267D83" w:rsidP="00F173C4">
      <w:pPr>
        <w:pStyle w:val="ListParagraph"/>
        <w:ind w:left="786" w:firstLine="0"/>
        <w:rPr>
          <w:rFonts w:ascii="Times New Roman" w:hAnsi="Times New Roman" w:cs="Times New Roman"/>
        </w:rPr>
      </w:pPr>
      <w:r w:rsidRPr="00927458">
        <w:rPr>
          <w:rFonts w:ascii="Times New Roman" w:hAnsi="Times New Roman" w:cs="Times New Roman"/>
        </w:rPr>
        <w:tab/>
      </w:r>
      <w:r w:rsidR="007F1AF4" w:rsidRPr="00927458">
        <w:rPr>
          <w:rFonts w:ascii="Times New Roman" w:hAnsi="Times New Roman" w:cs="Times New Roman"/>
        </w:rPr>
        <w:t>Perselisihan antara sultan-sultan Saljuk memudahkan pasukan Salib merebut wilayah-wilayah kekuasaan Islam. Pada masa itulah kesultanan Saljuk mengalami masa kemunduran. Dalam kondisi seperti ini, muncullah seorang sultan Damaskus yang bernama Muhammad yang berusaha mengabaikan konflik internal, menggalang kesatuan, dan kekuatan Saljuk untuk mengusir pasukan Salib. Baldwin, penguasa Yerusalem pengganti Goldfrey dapat dikalahkan oleh pasukan Saljuk ketika ia sedang menyerang Kota Damaskus.</w:t>
      </w:r>
    </w:p>
    <w:p w:rsidR="00994962" w:rsidRPr="00927458" w:rsidRDefault="007F1AF4" w:rsidP="00F173C4">
      <w:pPr>
        <w:pStyle w:val="ListParagraph"/>
        <w:ind w:left="786" w:firstLine="0"/>
        <w:rPr>
          <w:rFonts w:ascii="Times New Roman" w:hAnsi="Times New Roman" w:cs="Times New Roman"/>
        </w:rPr>
      </w:pPr>
      <w:r w:rsidRPr="00927458">
        <w:rPr>
          <w:rFonts w:ascii="Times New Roman" w:hAnsi="Times New Roman" w:cs="Times New Roman"/>
        </w:rPr>
        <w:tab/>
        <w:t xml:space="preserve">Baldwin segera </w:t>
      </w:r>
      <w:r w:rsidR="00FD5301" w:rsidRPr="00927458">
        <w:rPr>
          <w:rFonts w:ascii="Times New Roman" w:hAnsi="Times New Roman" w:cs="Times New Roman"/>
        </w:rPr>
        <w:t>dapat merebut kembali wilayah-wilaya</w:t>
      </w:r>
      <w:r w:rsidR="00994962" w:rsidRPr="00927458">
        <w:rPr>
          <w:rFonts w:ascii="Times New Roman" w:hAnsi="Times New Roman" w:cs="Times New Roman"/>
        </w:rPr>
        <w:t>h</w:t>
      </w:r>
      <w:r w:rsidR="00FD5301" w:rsidRPr="00927458">
        <w:rPr>
          <w:rFonts w:ascii="Times New Roman" w:hAnsi="Times New Roman" w:cs="Times New Roman"/>
        </w:rPr>
        <w:t xml:space="preserve"> yang lepas setelah datang bantuan pasukan dari Eropa. Sepeninggalan Sultan Mahmud, tampillah Imaduddin Zangki penguasa Mosul dan Irak. Rakyat Damaskus, Aleppo, Hamimah, dan lainnya minta bantuannya. Ia menerima gelar Attabek dari Khalifah di Bagdad. Ia telah mencurahkan kemampuannya dalam upaya</w:t>
      </w:r>
      <w:r w:rsidR="00994962" w:rsidRPr="00927458">
        <w:rPr>
          <w:rFonts w:ascii="Times New Roman" w:hAnsi="Times New Roman" w:cs="Times New Roman"/>
        </w:rPr>
        <w:t xml:space="preserve"> </w:t>
      </w:r>
      <w:r w:rsidR="00FD5301" w:rsidRPr="00927458">
        <w:rPr>
          <w:rFonts w:ascii="Times New Roman" w:hAnsi="Times New Roman" w:cs="Times New Roman"/>
        </w:rPr>
        <w:t>mengembalikan kekuatan pemerintahan Saljuk dan menyusun kek</w:t>
      </w:r>
      <w:r w:rsidR="00994962" w:rsidRPr="00927458">
        <w:rPr>
          <w:rFonts w:ascii="Times New Roman" w:hAnsi="Times New Roman" w:cs="Times New Roman"/>
        </w:rPr>
        <w:t>uatan militer, sebelum ia mengabdikan diri di kancah peperangan Salib</w:t>
      </w:r>
    </w:p>
    <w:p w:rsidR="00B631A0" w:rsidRPr="00927458" w:rsidRDefault="00994962" w:rsidP="00F173C4">
      <w:pPr>
        <w:pStyle w:val="ListParagraph"/>
        <w:ind w:left="786" w:firstLine="0"/>
        <w:rPr>
          <w:rFonts w:ascii="Times New Roman" w:hAnsi="Times New Roman" w:cs="Times New Roman"/>
        </w:rPr>
      </w:pPr>
      <w:r w:rsidRPr="00927458">
        <w:rPr>
          <w:rFonts w:ascii="Times New Roman" w:hAnsi="Times New Roman" w:cs="Times New Roman"/>
        </w:rPr>
        <w:tab/>
      </w:r>
      <w:r w:rsidR="00633F80" w:rsidRPr="00927458">
        <w:rPr>
          <w:rFonts w:ascii="Times New Roman" w:hAnsi="Times New Roman" w:cs="Times New Roman"/>
        </w:rPr>
        <w:t>Masyarakat Al</w:t>
      </w:r>
      <w:r w:rsidR="00B631A0" w:rsidRPr="00927458">
        <w:rPr>
          <w:rFonts w:ascii="Times New Roman" w:hAnsi="Times New Roman" w:cs="Times New Roman"/>
        </w:rPr>
        <w:t xml:space="preserve">eppo dan Hamimah sangat menderita dibawah kekuasaan pasukan Salib, tetapi mereka berhasil diselamatkan oleh Imaduddin Zangki setelah mereka berhasil mengalahkan pasukan Salib. Tahun berikutnya, ia juga berhasil </w:t>
      </w:r>
      <w:r w:rsidR="00B631A0" w:rsidRPr="00927458">
        <w:rPr>
          <w:rFonts w:ascii="Times New Roman" w:hAnsi="Times New Roman" w:cs="Times New Roman"/>
        </w:rPr>
        <w:lastRenderedPageBreak/>
        <w:t>mengusir pasukan Salib dari al-Asyarib. Satu-persatu Zangki meraih kemenangan atas pasukan Salib hingga ia dapat merebut wilayah Edessa pada tahun 539 H/1144 M. Saat itu, bangsa Romawi menjalin kekuatan gabungan dengan pasukan Prancis menyerang Buzza. Mereka menangkap dan membuuh perempuan dan anak-anak yang tidak berdosa. Dari sini mereka melancarkan serangan ke Caesarea.</w:t>
      </w:r>
    </w:p>
    <w:p w:rsidR="00AA4427" w:rsidRPr="00927458" w:rsidRDefault="00EA7B18" w:rsidP="00F173C4">
      <w:pPr>
        <w:pStyle w:val="ListParagraph"/>
        <w:ind w:left="786" w:firstLine="0"/>
        <w:rPr>
          <w:rFonts w:ascii="Times New Roman" w:hAnsi="Times New Roman" w:cs="Times New Roman"/>
        </w:rPr>
      </w:pPr>
      <w:r w:rsidRPr="00927458">
        <w:rPr>
          <w:rFonts w:ascii="Times New Roman" w:hAnsi="Times New Roman" w:cs="Times New Roman"/>
        </w:rPr>
        <w:tab/>
        <w:t>Penguasa negeri Caesarea yakni Abu Asakir meminta bantuan pasukan Imaduddin Zangki. Zangki segera</w:t>
      </w:r>
      <w:r w:rsidR="00715082" w:rsidRPr="00927458">
        <w:rPr>
          <w:rFonts w:ascii="Times New Roman" w:hAnsi="Times New Roman" w:cs="Times New Roman"/>
        </w:rPr>
        <w:t xml:space="preserve"> </w:t>
      </w:r>
      <w:r w:rsidR="00CE186A" w:rsidRPr="00927458">
        <w:rPr>
          <w:rFonts w:ascii="Times New Roman" w:hAnsi="Times New Roman" w:cs="Times New Roman"/>
        </w:rPr>
        <w:t xml:space="preserve">mengerahkan </w:t>
      </w:r>
      <w:r w:rsidR="00AA4427" w:rsidRPr="00927458">
        <w:rPr>
          <w:rFonts w:ascii="Times New Roman" w:hAnsi="Times New Roman" w:cs="Times New Roman"/>
        </w:rPr>
        <w:t xml:space="preserve">pasukan dan berhasil mengusir pasukan Prancis dan Romawi. Penaklukan Edessa merupakan keberhasilan Zangki  yang terhebat. </w:t>
      </w:r>
    </w:p>
    <w:p w:rsidR="00AA4427" w:rsidRPr="00927458" w:rsidRDefault="00AA4427" w:rsidP="00F173C4">
      <w:pPr>
        <w:pStyle w:val="ListParagraph"/>
        <w:ind w:left="786" w:firstLine="0"/>
        <w:rPr>
          <w:rFonts w:ascii="Times New Roman" w:hAnsi="Times New Roman" w:cs="Times New Roman"/>
        </w:rPr>
      </w:pPr>
      <w:r w:rsidRPr="00927458">
        <w:rPr>
          <w:rFonts w:ascii="Times New Roman" w:hAnsi="Times New Roman" w:cs="Times New Roman"/>
        </w:rPr>
        <w:tab/>
        <w:t>Dalam perjalanan penaklukan Kota Kalat Jabir, Zangki terbunuh oleh tentaranya sendiri. Zangki adalah seorang patriot sejati yang teah berjuang demi membela tanah airnya. Kepemimpinannya kemudian digantikan oleh putranya yang bernama Nuruddin Mahmud. Ia adalah seorang yang ahli dalam bidang hukum dan seorang ilmuwan.</w:t>
      </w:r>
    </w:p>
    <w:p w:rsidR="00AA4427" w:rsidRPr="00927458" w:rsidRDefault="00AA4427" w:rsidP="00F173C4">
      <w:pPr>
        <w:pStyle w:val="ListParagraph"/>
        <w:ind w:left="786" w:firstLine="0"/>
        <w:rPr>
          <w:rFonts w:ascii="Times New Roman" w:hAnsi="Times New Roman" w:cs="Times New Roman"/>
        </w:rPr>
      </w:pPr>
    </w:p>
    <w:p w:rsidR="00AA4427" w:rsidRPr="00927458" w:rsidRDefault="00AA4427" w:rsidP="00AA4427">
      <w:pPr>
        <w:pStyle w:val="ListParagraph"/>
        <w:numPr>
          <w:ilvl w:val="0"/>
          <w:numId w:val="10"/>
        </w:numPr>
        <w:rPr>
          <w:rFonts w:ascii="Times New Roman" w:hAnsi="Times New Roman" w:cs="Times New Roman"/>
          <w:b/>
        </w:rPr>
      </w:pPr>
      <w:r w:rsidRPr="00927458">
        <w:rPr>
          <w:rFonts w:ascii="Times New Roman" w:hAnsi="Times New Roman" w:cs="Times New Roman"/>
          <w:b/>
        </w:rPr>
        <w:t xml:space="preserve">Perang </w:t>
      </w:r>
      <w:r w:rsidR="00EB3543" w:rsidRPr="00927458">
        <w:rPr>
          <w:rFonts w:ascii="Times New Roman" w:hAnsi="Times New Roman" w:cs="Times New Roman"/>
          <w:b/>
        </w:rPr>
        <w:t>S</w:t>
      </w:r>
      <w:r w:rsidRPr="00927458">
        <w:rPr>
          <w:rFonts w:ascii="Times New Roman" w:hAnsi="Times New Roman" w:cs="Times New Roman"/>
          <w:b/>
        </w:rPr>
        <w:t>alib II</w:t>
      </w:r>
    </w:p>
    <w:p w:rsidR="00CC5202" w:rsidRPr="00927458" w:rsidRDefault="00EB3543"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color w:val="333333"/>
          <w:sz w:val="22"/>
          <w:lang w:eastAsia="id-ID"/>
        </w:rPr>
        <w:tab/>
      </w:r>
      <w:r w:rsidR="00CC5202" w:rsidRPr="00927458">
        <w:rPr>
          <w:rFonts w:ascii="Times New Roman" w:eastAsia="Times New Roman" w:hAnsi="Times New Roman" w:cs="Times New Roman"/>
          <w:lang w:eastAsia="id-ID"/>
        </w:rPr>
        <w:t xml:space="preserve">Keberhasilan Salahuddin membawa dirinya menjadi kenamaan di tengah-tengah bangsa Mesir serta mengembalikan semangat jihad ummat Islam sejak terjadinya perang salib. Pada periode ini Salahuddin menjadi penguasa Arab terpenting. Persatuan Mesir dan Syiria Mesopotamia dan Yaman. </w:t>
      </w:r>
      <w:r w:rsidRPr="00927458">
        <w:rPr>
          <w:rFonts w:ascii="Times New Roman" w:eastAsia="Times New Roman" w:hAnsi="Times New Roman" w:cs="Times New Roman"/>
          <w:lang w:eastAsia="id-ID"/>
        </w:rPr>
        <w:t>D</w:t>
      </w:r>
      <w:r w:rsidR="00CC5202" w:rsidRPr="00927458">
        <w:rPr>
          <w:rFonts w:ascii="Times New Roman" w:eastAsia="Times New Roman" w:hAnsi="Times New Roman" w:cs="Times New Roman"/>
          <w:lang w:eastAsia="id-ID"/>
        </w:rPr>
        <w:t>engan demikian mencapai konsolidasi yang tersedia untuk perjuangan yang menentukan melawan orang salib.</w:t>
      </w:r>
    </w:p>
    <w:p w:rsidR="00CC5202" w:rsidRPr="00927458" w:rsidRDefault="00CC5202"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Salahuddin mendirikan benteng Cairo di atas gunung Muqattam, untuk menjaga bahaya serangan orang salib. Tempat ini menjadi pusat pemerintahan dan kubu militer sanggup untuk menangkis serangan-serangan dari luar.</w:t>
      </w:r>
      <w:r w:rsidR="00EB3543" w:rsidRPr="00927458">
        <w:rPr>
          <w:rFonts w:ascii="Times New Roman" w:eastAsia="Times New Roman" w:hAnsi="Times New Roman" w:cs="Times New Roman"/>
          <w:lang w:eastAsia="id-ID"/>
        </w:rPr>
        <w:t xml:space="preserve"> </w:t>
      </w:r>
    </w:p>
    <w:p w:rsidR="00CC5202" w:rsidRPr="00927458" w:rsidRDefault="00CC5202"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             Salahuddin dikenal dalam sejarah sebagai sultan yang banyak membela Islam dalam </w:t>
      </w:r>
      <w:r w:rsidR="00EB3543" w:rsidRPr="00927458">
        <w:rPr>
          <w:rFonts w:ascii="Times New Roman" w:eastAsia="Times New Roman" w:hAnsi="Times New Roman" w:cs="Times New Roman"/>
          <w:lang w:eastAsia="id-ID"/>
        </w:rPr>
        <w:t>Perang S</w:t>
      </w:r>
      <w:r w:rsidRPr="00927458">
        <w:rPr>
          <w:rFonts w:ascii="Times New Roman" w:eastAsia="Times New Roman" w:hAnsi="Times New Roman" w:cs="Times New Roman"/>
          <w:lang w:eastAsia="id-ID"/>
        </w:rPr>
        <w:t>alib. Salahuddin mengadakan perlawanan dan menguasai daerah yang telah direbut oleh pasukan salib.</w:t>
      </w:r>
    </w:p>
    <w:p w:rsidR="00CC5202" w:rsidRPr="00927458" w:rsidRDefault="00CC5202"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Pada 1 Juli 1187 ia menaklukkan Tiberias, setelah mengepung kota tersebut selama enam hari. Menyusul direbut kota Hittim (berdekatan dengan Tiberias). Salahuddin suka memulai suatu serangan pada hari Jumat, hari itu hari sial bagi orang-orang Perancis. Tentara mereka kira-kira 20.000 orang terancam karena haus dan lapar, sehingga jatuh ke tangan musuh. Tawanan perang kaum bangsawan, Guy de Lusignan, raja Yerussalem yang datang menyerahkan diri itu, Salahuddin menerimanya dengan baik.</w:t>
      </w:r>
    </w:p>
    <w:p w:rsidR="00CC5202" w:rsidRPr="00927458" w:rsidRDefault="00CC5202"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            Reginold dr Chatillon salah seorang pemimpin Latin yang paling gemar bertualang dan paling jahat. Ia beberapa kali mendekat kotanya. Salahuddin telah bersumpah bahwa ia sendiri akan menghajarnya. Reginold mencoba menarik keuntungan dari tradisi keramah tamaan bangsa Arab menjamu orang, dan ia memohon air seteguk dari perkemahan Salahuddin, tetapi Salahuddin tidak mengabulkannya. </w:t>
      </w:r>
      <w:r w:rsidRPr="00927458">
        <w:rPr>
          <w:rFonts w:ascii="Times New Roman" w:eastAsia="Times New Roman" w:hAnsi="Times New Roman" w:cs="Times New Roman"/>
          <w:lang w:eastAsia="id-ID"/>
        </w:rPr>
        <w:lastRenderedPageBreak/>
        <w:t>Reginold harus menebus kejahatannya dengan nyawanya sendiri. Semua perwira-perwira kaum Tempel dan kaum Hospitol dibunuh di muka umum.</w:t>
      </w:r>
      <w:r w:rsidR="00EB3543" w:rsidRPr="00927458">
        <w:rPr>
          <w:rFonts w:ascii="Times New Roman" w:eastAsia="Times New Roman" w:hAnsi="Times New Roman" w:cs="Times New Roman"/>
          <w:lang w:eastAsia="id-ID"/>
        </w:rPr>
        <w:t xml:space="preserve"> </w:t>
      </w:r>
    </w:p>
    <w:p w:rsidR="00CC5202" w:rsidRPr="00927458" w:rsidRDefault="00CC5202"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Tampaknya apa yang dialami Reginold dan perwira-perwiranya itu, mengingatkan peristiwa yang telah dilakukan orang-orang salib di mana terjadinya pembantaian dan pembunuhan besar-besaran terhadap umat Islam pada periode salib pertama.</w:t>
      </w:r>
    </w:p>
    <w:p w:rsidR="00CC5202" w:rsidRPr="00927458" w:rsidRDefault="00CC5202" w:rsidP="00CC5202">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            Jatuhnya kota Hittin, maka hancurlah kekuasaan orang-orang Perancis. Setelah dikepung satu minggu, maka Yerussalem yang kehilangan tentara pada pertempuran di Hittin, menyerah pada 2 </w:t>
      </w:r>
      <w:r w:rsidR="00F2563F" w:rsidRPr="00927458">
        <w:rPr>
          <w:rFonts w:ascii="Times New Roman" w:eastAsia="Times New Roman" w:hAnsi="Times New Roman" w:cs="Times New Roman"/>
          <w:lang w:eastAsia="id-ID"/>
        </w:rPr>
        <w:t>O</w:t>
      </w:r>
      <w:r w:rsidRPr="00927458">
        <w:rPr>
          <w:rFonts w:ascii="Times New Roman" w:eastAsia="Times New Roman" w:hAnsi="Times New Roman" w:cs="Times New Roman"/>
          <w:lang w:eastAsia="id-ID"/>
        </w:rPr>
        <w:t>ktober 1187. Lonceng Gereja diganti dengan azan dan salib emas yang terpancang di atas Gereja besar dalam kota itu di turunkan.</w:t>
      </w:r>
    </w:p>
    <w:p w:rsidR="00EB3543" w:rsidRPr="00927458" w:rsidRDefault="00EB3543" w:rsidP="00CC5202">
      <w:pPr>
        <w:pStyle w:val="ListParagraph"/>
        <w:shd w:val="clear" w:color="auto" w:fill="FFFFFF"/>
        <w:spacing w:after="0" w:line="400" w:lineRule="atLeast"/>
        <w:ind w:firstLine="0"/>
        <w:rPr>
          <w:rFonts w:ascii="Times New Roman" w:eastAsia="Times New Roman" w:hAnsi="Times New Roman" w:cs="Times New Roman"/>
          <w:lang w:eastAsia="id-ID"/>
        </w:rPr>
      </w:pPr>
    </w:p>
    <w:p w:rsidR="00EB3543" w:rsidRPr="00927458" w:rsidRDefault="00EB3543" w:rsidP="00EB3543">
      <w:pPr>
        <w:pStyle w:val="ListParagraph"/>
        <w:numPr>
          <w:ilvl w:val="0"/>
          <w:numId w:val="10"/>
        </w:numPr>
        <w:shd w:val="clear" w:color="auto" w:fill="FFFFFF"/>
        <w:spacing w:after="0" w:line="400" w:lineRule="atLeast"/>
        <w:rPr>
          <w:rFonts w:ascii="Times New Roman" w:eastAsia="Times New Roman" w:hAnsi="Times New Roman" w:cs="Times New Roman"/>
          <w:b/>
          <w:lang w:eastAsia="id-ID"/>
        </w:rPr>
      </w:pPr>
      <w:r w:rsidRPr="00927458">
        <w:rPr>
          <w:rFonts w:ascii="Times New Roman" w:eastAsia="Times New Roman" w:hAnsi="Times New Roman" w:cs="Times New Roman"/>
          <w:b/>
          <w:lang w:eastAsia="id-ID"/>
        </w:rPr>
        <w:t>Perang Salib III</w:t>
      </w:r>
    </w:p>
    <w:p w:rsidR="00EB3543"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ab/>
        <w:t xml:space="preserve">Pertempuran antara kaum muslimin dan kaum salibiyah setelah Perang Salib II hanya pertempuran-pertempuran kecil dan berakhir dengan perdamaian antara kedua belah pihak pada tahun 1180. Tetapi perdamaian ini dilanggar oleh pihak salibiya. Reginald of Challiton, penjaga Benteng Acre (Al Kark) sering melakukan perampokan terhadap khalifah umat Islam yang pergi naik haji. Oleh sebab itu, pada bulan Juli 1187 M, Shalahuddin melancarkan perang dengan hebatnya di Hitin. Dalam peperangan ini 10.000 pasukan salib tewas dan berturut-turut beberapa kota jatuh ke tangan Shalahuddin; Benteng Acre, Nablus, Ramlah, Kisariyah, Yafa, Bairut, dan pada bulan Oktober 1187 M Baitul Maqdis kembali ke pangkuan umat Islam.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ab/>
        <w:t xml:space="preserve">Kekalahan kaum salibiyah di Hittin dan jatuhnya Baitul Maqdis ke tangan umat Islam membangkitkan semangat para raja dan bangsawan Eropa untuk menyusun kekuatan besar yang tersusun rapi dan berencana, lengkap dengan segala persiapannya. Pimpinan mereka adalah :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1) Frederick Barbosa yang merupakan Raja Jerman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2) Philip Augustus yang merupakan Raja Perancis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3) Richard the Lion Heart yang merupakan Raja Inggris </w:t>
      </w:r>
    </w:p>
    <w:p w:rsidR="00F2563F" w:rsidRPr="00927458" w:rsidRDefault="00F2563F"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ab/>
      </w:r>
      <w:r w:rsidR="00EB3543" w:rsidRPr="00927458">
        <w:rPr>
          <w:rFonts w:ascii="Times New Roman" w:eastAsia="Times New Roman" w:hAnsi="Times New Roman" w:cs="Times New Roman"/>
          <w:lang w:eastAsia="id-ID"/>
        </w:rPr>
        <w:t>Frederick tidak dapat mengikuti penyerangan karena dia mati terbenam ketika menyeberangi sebuah sungai di Sicilia dan pasukannya pun pulang kembali. Sedangkan Richard dan Philip Augustus melakukan musyawarah terlebih dahulu dan kemudian memutuskan untuk berangkat pada tahun 1190.</w:t>
      </w:r>
    </w:p>
    <w:p w:rsidR="00F2563F" w:rsidRPr="00927458" w:rsidRDefault="00F2563F"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ab/>
      </w:r>
      <w:r w:rsidR="00EB3543" w:rsidRPr="00927458">
        <w:rPr>
          <w:rFonts w:ascii="Times New Roman" w:eastAsia="Times New Roman" w:hAnsi="Times New Roman" w:cs="Times New Roman"/>
          <w:lang w:eastAsia="id-ID"/>
        </w:rPr>
        <w:t xml:space="preserve">Pasukan Perancis lebih dahulu tiba di Pesisir Palestina dan langsung membantu Raja Cuy de Lusignar yang sedang melakukan serangan untuk merebut kota Akka </w:t>
      </w:r>
      <w:r w:rsidR="00EB3543" w:rsidRPr="00927458">
        <w:rPr>
          <w:rFonts w:ascii="Times New Roman" w:eastAsia="Times New Roman" w:hAnsi="Times New Roman" w:cs="Times New Roman"/>
          <w:lang w:eastAsia="id-ID"/>
        </w:rPr>
        <w:lastRenderedPageBreak/>
        <w:t xml:space="preserve">(Accon). Tetapi kota tersebut baru bisa dikuasai setelah Richard the Lion Heart datang membantu mereka. Namun, dengan kemenangannya itu Richard menampakkan keangkuhannya sehingga Philip Augustus pulang meninggalkan Akka. Kemudian Richard melanjutkan peperangan melawan Shalahuddin dan Richard memperoleh kemenangan di Arcuf. Pada tanggal 2 November 1192 terjadi perdamaian antara keduanya, yang isinya: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1) Baitul Maqdis tetap di tangan umat Islam tetapi umat Nasrani diberi kebebasan menziarahinya.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2) Pantai Syam dari Qur (Shur) sampai Yaffa berada dalam kekuasaan salibiyah. </w:t>
      </w:r>
    </w:p>
    <w:p w:rsidR="00F2563F" w:rsidRPr="00927458" w:rsidRDefault="00EB3543" w:rsidP="00EB3543">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3) Pertentangan agama harus dilenyapkan dan tanda-tanda salib yang dirampas harus dikembalikan. </w:t>
      </w:r>
    </w:p>
    <w:p w:rsidR="00F2563F" w:rsidRPr="00927458" w:rsidRDefault="00EB3543" w:rsidP="00F2563F">
      <w:pPr>
        <w:pStyle w:val="ListParagraph"/>
        <w:shd w:val="clear" w:color="auto" w:fill="FFFFFF"/>
        <w:spacing w:after="0" w:line="400" w:lineRule="atLeast"/>
        <w:ind w:firstLine="0"/>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4) Pasukan Islam yang ditawan akan dibebaskan dengan membayar 200.000 uang emas sebagai tebusan. Setelah itu Richard pulang ke negerinya dan beberapa bulan kemudian Shalahuddin wafat (19 Februari 1193 M)</w:t>
      </w:r>
      <w:r w:rsidR="00F2563F" w:rsidRPr="00927458">
        <w:rPr>
          <w:rFonts w:ascii="Times New Roman" w:eastAsia="Times New Roman" w:hAnsi="Times New Roman" w:cs="Times New Roman"/>
          <w:lang w:eastAsia="id-ID"/>
        </w:rPr>
        <w:t>.</w:t>
      </w:r>
    </w:p>
    <w:p w:rsidR="00F2563F" w:rsidRPr="00927458" w:rsidRDefault="00F2563F" w:rsidP="00F2563F">
      <w:pPr>
        <w:pStyle w:val="ListParagraph"/>
        <w:shd w:val="clear" w:color="auto" w:fill="FFFFFF"/>
        <w:spacing w:after="0" w:line="400" w:lineRule="atLeast"/>
        <w:ind w:firstLine="0"/>
        <w:rPr>
          <w:rFonts w:ascii="Times New Roman" w:eastAsia="Times New Roman" w:hAnsi="Times New Roman" w:cs="Times New Roman"/>
          <w:lang w:eastAsia="id-ID"/>
        </w:rPr>
      </w:pPr>
    </w:p>
    <w:p w:rsidR="00F2563F" w:rsidRPr="00927458" w:rsidRDefault="00F2563F" w:rsidP="00F2563F">
      <w:pPr>
        <w:pStyle w:val="ListParagraph"/>
        <w:numPr>
          <w:ilvl w:val="0"/>
          <w:numId w:val="10"/>
        </w:numPr>
        <w:rPr>
          <w:rFonts w:ascii="Times New Roman" w:hAnsi="Times New Roman" w:cs="Times New Roman"/>
          <w:b/>
        </w:rPr>
      </w:pPr>
      <w:r w:rsidRPr="00927458">
        <w:rPr>
          <w:rFonts w:ascii="Times New Roman" w:hAnsi="Times New Roman" w:cs="Times New Roman"/>
          <w:b/>
        </w:rPr>
        <w:t>Perang Salib IV</w:t>
      </w:r>
    </w:p>
    <w:p w:rsidR="00F2563F" w:rsidRPr="00927458" w:rsidRDefault="00F2563F" w:rsidP="00F2563F">
      <w:pPr>
        <w:pStyle w:val="ListParagraph"/>
        <w:ind w:firstLine="0"/>
        <w:rPr>
          <w:rFonts w:ascii="Times New Roman" w:hAnsi="Times New Roman" w:cs="Times New Roman"/>
          <w:b/>
        </w:rPr>
      </w:pP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 xml:space="preserve">Setelah Shalahuddin wafat, wilayah kerajaannya terbagi atas 3 orang puteranya dan saudaranya. Antara mereka sering terjadi peperangan, hanya Saifuddin Al Adil yang berhasil meredakan perselisihan antara mereka. Al Adil memilih Mesir sebagai pusat pemerintahannya dan didukung oleh Al Qadhi Fadhil.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 xml:space="preserve">Tentara Salib berhasrat melakukan serangan terhadap Mesir karena beberapa sebab, yaitu: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 xml:space="preserve">1) Mesir lebih strategis secara politis daripada Baitul Maqdis.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 xml:space="preserve">2) Kerajaan Bani Ayyub setelah wafatnya Shalahuddin menjadi lemah dan berpecah belah.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Untuk itu disusunlah angkatan Perang Salib V di bawah pimpinan Jean de Brunne. Mereka dapat menguasai Dimyat lalu menuju Cain. Saat itu Al Adil wafat dan digantikan oleh Al Kamil (1219-138). Di Al Manshurah tentara salib bertemu dengan pasukan Al Kamil dan pasukan bala bantuan dari beberapa kerajaan Islam.</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Di tengah-tengah berkecamuknya peperangan tentara Islam menjebol salah satu tanggul Sungai Nil sehingga membanjir dan menggenangi tentara salib. Tentara salib merasa ketakutan dan meminta damai kepada pasukan Islam. Setelah itu pulanglah mereka ke negerinya.</w:t>
      </w:r>
    </w:p>
    <w:p w:rsidR="00F2563F" w:rsidRPr="00927458" w:rsidRDefault="00F2563F" w:rsidP="00F2563F">
      <w:pPr>
        <w:pStyle w:val="ListParagraph"/>
        <w:ind w:firstLine="0"/>
        <w:rPr>
          <w:rFonts w:ascii="Times New Roman" w:hAnsi="Times New Roman" w:cs="Times New Roman"/>
        </w:rPr>
      </w:pPr>
    </w:p>
    <w:p w:rsidR="00F2563F" w:rsidRPr="00927458" w:rsidRDefault="00F2563F" w:rsidP="00F2563F">
      <w:pPr>
        <w:pStyle w:val="ListParagraph"/>
        <w:numPr>
          <w:ilvl w:val="0"/>
          <w:numId w:val="10"/>
        </w:numPr>
        <w:rPr>
          <w:rFonts w:ascii="Times New Roman" w:hAnsi="Times New Roman" w:cs="Times New Roman"/>
          <w:b/>
        </w:rPr>
      </w:pPr>
      <w:r w:rsidRPr="00927458">
        <w:rPr>
          <w:rFonts w:ascii="Times New Roman" w:hAnsi="Times New Roman" w:cs="Times New Roman"/>
          <w:b/>
        </w:rPr>
        <w:t>Perang Salib V</w:t>
      </w:r>
    </w:p>
    <w:p w:rsidR="00F2563F" w:rsidRPr="00927458" w:rsidRDefault="00F2563F" w:rsidP="00F2563F">
      <w:pPr>
        <w:pStyle w:val="ListParagraph"/>
        <w:ind w:firstLine="0"/>
        <w:rPr>
          <w:rFonts w:ascii="Times New Roman" w:hAnsi="Times New Roman" w:cs="Times New Roman"/>
        </w:rPr>
      </w:pP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 xml:space="preserve">Frederick II sebagai emperor Jermania dan raja Italia lama berjanji pada Paus Innocent III untuk melekukan Persng Salib, namun paus tidak merestuinya. Ia tetap melaksanakan niatnya itu dan pada tahun 1228 ia berangkat bersama 500 pasukan dan ia sendiri memakai gelar Raja Baitul Maqdis.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lastRenderedPageBreak/>
        <w:tab/>
        <w:t xml:space="preserve">Sebagai politikus dan diplomat yang ulung, ia tidak memulai dengan peperangan tetapi dengan mengadakan perjanjian antara dia dan Sulthan Al Kamil, yang isinya: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 xml:space="preserve">1) Selama 10 tahun Baitul Maqdis diserahkan kepada Frederick dan hak-hak umat Islam di sana tetap dilindungi.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 xml:space="preserve">2) Frederick bersedia membantu Al Kamil, bilamana terjadi serangan dari luar.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 xml:space="preserve">3) Frederick tidak akan memberi bantuan kepada kaum salibiyah di Syam. </w:t>
      </w: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 xml:space="preserve">Perjanjian itu disepakati dan Frederick menjadi raja di Baitul Maqdis. Frederick bernasib sial, sebab ia dimusuhi oleh kaum Nasrani di sana sehingga ia meninggalkan Baitul Maqdis. </w:t>
      </w:r>
    </w:p>
    <w:p w:rsidR="000C54A0"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Baitul Maqdis tetap di tangan umat Nasrani selama 14 tahun. Baru pada masa Al Malik as Shaleh najmuddin Ayyub, Baitul Maqdis kembali ke pangkuan umat Islam (1224 M). Selain itu, Al Malik as Shaleh dapa menguasai Damaskus dan Aqsalan.</w:t>
      </w:r>
    </w:p>
    <w:p w:rsidR="000C54A0" w:rsidRPr="00927458" w:rsidRDefault="000C54A0" w:rsidP="00F2563F">
      <w:pPr>
        <w:pStyle w:val="ListParagraph"/>
        <w:ind w:firstLine="0"/>
        <w:rPr>
          <w:rFonts w:ascii="Times New Roman" w:hAnsi="Times New Roman" w:cs="Times New Roman"/>
        </w:rPr>
      </w:pPr>
    </w:p>
    <w:p w:rsidR="00F2563F" w:rsidRPr="00927458" w:rsidRDefault="00F2563F" w:rsidP="00F2563F">
      <w:pPr>
        <w:pStyle w:val="ListParagraph"/>
        <w:numPr>
          <w:ilvl w:val="0"/>
          <w:numId w:val="10"/>
        </w:numPr>
        <w:rPr>
          <w:rFonts w:ascii="Times New Roman" w:hAnsi="Times New Roman" w:cs="Times New Roman"/>
          <w:b/>
        </w:rPr>
      </w:pPr>
      <w:r w:rsidRPr="00927458">
        <w:rPr>
          <w:rFonts w:ascii="Times New Roman" w:hAnsi="Times New Roman" w:cs="Times New Roman"/>
          <w:b/>
        </w:rPr>
        <w:t>Perang Salib VI</w:t>
      </w:r>
    </w:p>
    <w:p w:rsidR="00F2563F" w:rsidRPr="00927458" w:rsidRDefault="00F2563F" w:rsidP="00F2563F">
      <w:pPr>
        <w:pStyle w:val="ListParagraph"/>
        <w:ind w:firstLine="0"/>
        <w:rPr>
          <w:rFonts w:ascii="Times New Roman" w:hAnsi="Times New Roman" w:cs="Times New Roman"/>
        </w:rPr>
      </w:pPr>
    </w:p>
    <w:p w:rsidR="00F2563F"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 xml:space="preserve">Louis IX seorang raja terkenal, taat beragama. Setelah mendengar Baitul Maqdis jatuh kembali ke pangkuan umat Islam, Louis IX menggerakkan orang-orang Perancis untuk membebaskan kembali Baitul Maqdis dari umat Islam. Louise IX dengan pasukannya memasuki Mesir dan dapat menguasai Dimyat. </w:t>
      </w:r>
    </w:p>
    <w:p w:rsidR="000C54A0" w:rsidRPr="00927458" w:rsidRDefault="00F2563F" w:rsidP="00F2563F">
      <w:pPr>
        <w:pStyle w:val="ListParagraph"/>
        <w:ind w:firstLine="0"/>
        <w:rPr>
          <w:rFonts w:ascii="Times New Roman" w:hAnsi="Times New Roman" w:cs="Times New Roman"/>
        </w:rPr>
      </w:pPr>
      <w:r w:rsidRPr="00927458">
        <w:rPr>
          <w:rFonts w:ascii="Times New Roman" w:hAnsi="Times New Roman" w:cs="Times New Roman"/>
        </w:rPr>
        <w:tab/>
        <w:t xml:space="preserve">Sementara itu, tentara Mesir bertahan di Mansurah. Dalam keadaan perang ini, Al Malik as Shaleh najmuddin Ayyub wafat. Sementara kematiannya dirahasiakan dan istrinya Syarah Tuddur mengatur dengan bijak segala urusan pemerintahan dan pertahanan. </w:t>
      </w:r>
    </w:p>
    <w:p w:rsidR="000C54A0" w:rsidRPr="00927458" w:rsidRDefault="000C54A0" w:rsidP="00F2563F">
      <w:pPr>
        <w:pStyle w:val="ListParagraph"/>
        <w:ind w:firstLine="0"/>
        <w:rPr>
          <w:rFonts w:ascii="Times New Roman" w:hAnsi="Times New Roman" w:cs="Times New Roman"/>
        </w:rPr>
      </w:pPr>
      <w:r w:rsidRPr="00927458">
        <w:rPr>
          <w:rFonts w:ascii="Times New Roman" w:hAnsi="Times New Roman" w:cs="Times New Roman"/>
        </w:rPr>
        <w:tab/>
      </w:r>
      <w:r w:rsidR="00F2563F" w:rsidRPr="00927458">
        <w:rPr>
          <w:rFonts w:ascii="Times New Roman" w:hAnsi="Times New Roman" w:cs="Times New Roman"/>
        </w:rPr>
        <w:t>Tiga bulan lamanya, baru putranya Al Malikul Asyraf Mushafaruddin Musa menggantikan kedudukan ayahnya. Di bawah pimpinannya, pertahanan pasukan Islam diperkuat sehingga dapat mendesak tentara Salib. Dimyat dikuasai kembali pasukan Islam, tentara Salib tewas 30.000 orang dan Louise IX menjadi tawanan perang. Louise IX baru dibebaskan setelah ia membayar uang tebusan yang amat mahal.</w:t>
      </w:r>
    </w:p>
    <w:p w:rsidR="000C54A0" w:rsidRPr="00927458" w:rsidRDefault="000C54A0" w:rsidP="00F2563F">
      <w:pPr>
        <w:pStyle w:val="ListParagraph"/>
        <w:ind w:firstLine="0"/>
        <w:rPr>
          <w:rFonts w:ascii="Times New Roman" w:hAnsi="Times New Roman" w:cs="Times New Roman"/>
        </w:rPr>
      </w:pPr>
    </w:p>
    <w:p w:rsidR="000C54A0" w:rsidRPr="00927458" w:rsidRDefault="000C54A0" w:rsidP="000C54A0">
      <w:pPr>
        <w:pStyle w:val="ListParagraph"/>
        <w:numPr>
          <w:ilvl w:val="0"/>
          <w:numId w:val="10"/>
        </w:numPr>
        <w:rPr>
          <w:rFonts w:ascii="Times New Roman" w:hAnsi="Times New Roman" w:cs="Times New Roman"/>
          <w:b/>
        </w:rPr>
      </w:pPr>
      <w:r w:rsidRPr="00927458">
        <w:rPr>
          <w:rFonts w:ascii="Times New Roman" w:hAnsi="Times New Roman" w:cs="Times New Roman"/>
          <w:b/>
        </w:rPr>
        <w:t>Perang Salib VII</w:t>
      </w:r>
    </w:p>
    <w:p w:rsidR="000C54A0" w:rsidRPr="00927458" w:rsidRDefault="000C54A0" w:rsidP="000C54A0">
      <w:pPr>
        <w:pStyle w:val="ListParagraph"/>
        <w:ind w:firstLine="0"/>
        <w:rPr>
          <w:rFonts w:ascii="Times New Roman" w:hAnsi="Times New Roman" w:cs="Times New Roman"/>
        </w:rPr>
      </w:pPr>
    </w:p>
    <w:p w:rsidR="000C54A0" w:rsidRPr="00927458" w:rsidRDefault="000C54A0" w:rsidP="000C54A0">
      <w:pPr>
        <w:pStyle w:val="ListParagraph"/>
        <w:ind w:firstLine="0"/>
        <w:rPr>
          <w:rFonts w:ascii="Times New Roman" w:hAnsi="Times New Roman" w:cs="Times New Roman"/>
        </w:rPr>
      </w:pPr>
      <w:r w:rsidRPr="00927458">
        <w:rPr>
          <w:rFonts w:ascii="Times New Roman" w:hAnsi="Times New Roman" w:cs="Times New Roman"/>
        </w:rPr>
        <w:tab/>
        <w:t xml:space="preserve">Angkatan perang Salib VII ini digerakkan oleh Louise X. Latar belakangnya karena luka hatinya mendengar kakaknya, Louise IX, tertawan musuh, sedangkan pasukannya tewas porak-poranda. Louise X berangkat ke Mesir melalui Tunis. </w:t>
      </w:r>
    </w:p>
    <w:p w:rsidR="000C54A0" w:rsidRPr="00927458" w:rsidRDefault="000C54A0" w:rsidP="000C54A0">
      <w:pPr>
        <w:pStyle w:val="ListParagraph"/>
        <w:ind w:firstLine="0"/>
        <w:rPr>
          <w:rFonts w:ascii="Times New Roman" w:hAnsi="Times New Roman" w:cs="Times New Roman"/>
        </w:rPr>
      </w:pPr>
      <w:r w:rsidRPr="00927458">
        <w:rPr>
          <w:rFonts w:ascii="Times New Roman" w:hAnsi="Times New Roman" w:cs="Times New Roman"/>
        </w:rPr>
        <w:tab/>
        <w:t>Di Tunis ia ditimpa penyakit sampai ia mati. Maka hasrat hendak menebus malu tidak berhasil. Sejak itu habislah harapan kaum salibiyah untuk menguasai Baitul Maqdis kembali. Pada saat itu umat Islam juga dihadapkan pada malapetaka besar. Pengusiran umat Islam dari Andalusi dan hancurnya kota Baghdad akibat serangan tentara Mongol.</w:t>
      </w:r>
    </w:p>
    <w:p w:rsidR="000C54A0" w:rsidRPr="00927458" w:rsidRDefault="000C54A0" w:rsidP="000C54A0">
      <w:pPr>
        <w:pStyle w:val="ListParagraph"/>
        <w:ind w:firstLine="0"/>
        <w:rPr>
          <w:rFonts w:ascii="Times New Roman" w:hAnsi="Times New Roman" w:cs="Times New Roman"/>
        </w:rPr>
      </w:pPr>
    </w:p>
    <w:p w:rsidR="000C54A0" w:rsidRPr="00927458" w:rsidRDefault="000C54A0" w:rsidP="000C54A0">
      <w:pPr>
        <w:pStyle w:val="Heading3"/>
        <w:numPr>
          <w:ilvl w:val="0"/>
          <w:numId w:val="39"/>
        </w:numPr>
        <w:rPr>
          <w:rFonts w:cs="Times New Roman"/>
        </w:rPr>
      </w:pPr>
      <w:bookmarkStart w:id="50" w:name="_Toc16004686"/>
      <w:r w:rsidRPr="00927458">
        <w:rPr>
          <w:rFonts w:cs="Times New Roman"/>
        </w:rPr>
        <w:t>DAMPAK PERANG SALIB BAGI PERKEMBANGAN ISLAM</w:t>
      </w:r>
      <w:bookmarkEnd w:id="50"/>
    </w:p>
    <w:p w:rsidR="000C54A0" w:rsidRPr="00927458" w:rsidRDefault="000C54A0" w:rsidP="000C54A0">
      <w:pPr>
        <w:rPr>
          <w:rFonts w:cs="Times New Roman"/>
        </w:rPr>
      </w:pPr>
    </w:p>
    <w:p w:rsidR="00F0323F"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ab/>
        <w:t xml:space="preserve">Perang Salib telah membawa Eropa dalam hubungan erat dengan Islam,  dalam hal ini hubungan antara timur dan barat.  perang salib telah mengambil peranan penting dalam kebangkitan Eropa yang sebelumnya mengalami masa surut yang rendah antara </w:t>
      </w:r>
      <w:r w:rsidRPr="00927458">
        <w:rPr>
          <w:rFonts w:ascii="Times New Roman" w:eastAsia="Times New Roman" w:hAnsi="Times New Roman" w:cs="Times New Roman"/>
          <w:bdr w:val="none" w:sz="0" w:space="0" w:color="auto" w:frame="1"/>
          <w:lang w:eastAsia="id-ID"/>
        </w:rPr>
        <w:lastRenderedPageBreak/>
        <w:t>tahun 600-1000 M, sebagaimana di terangkan Mc Neill. Sehingga melalui perang salib di Spanyol maupun di Sicilia Eropa mulai sadar akan adanya peradaban Islam yang tinggi di timur,  mereka lalu membawa peradaban itu sedikit demi sedikit ke Eropa.</w:t>
      </w:r>
    </w:p>
    <w:p w:rsidR="000C54A0" w:rsidRPr="00927458" w:rsidRDefault="00F0323F"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szCs w:val="21"/>
          <w:lang w:eastAsia="id-ID"/>
        </w:rPr>
        <w:tab/>
      </w:r>
      <w:r w:rsidR="000C54A0" w:rsidRPr="00927458">
        <w:rPr>
          <w:rFonts w:ascii="Times New Roman" w:eastAsia="Times New Roman" w:hAnsi="Times New Roman" w:cs="Times New Roman"/>
          <w:bdr w:val="none" w:sz="0" w:space="0" w:color="auto" w:frame="1"/>
          <w:lang w:eastAsia="id-ID"/>
        </w:rPr>
        <w:t xml:space="preserve">Pasukan </w:t>
      </w:r>
      <w:r w:rsidR="00E741EC" w:rsidRPr="00927458">
        <w:rPr>
          <w:rFonts w:ascii="Times New Roman" w:eastAsia="Times New Roman" w:hAnsi="Times New Roman" w:cs="Times New Roman"/>
          <w:bdr w:val="none" w:sz="0" w:space="0" w:color="auto" w:frame="1"/>
          <w:lang w:eastAsia="id-ID"/>
        </w:rPr>
        <w:t>P</w:t>
      </w:r>
      <w:r w:rsidR="000C54A0" w:rsidRPr="00927458">
        <w:rPr>
          <w:rFonts w:ascii="Times New Roman" w:eastAsia="Times New Roman" w:hAnsi="Times New Roman" w:cs="Times New Roman"/>
          <w:bdr w:val="none" w:sz="0" w:space="0" w:color="auto" w:frame="1"/>
          <w:lang w:eastAsia="id-ID"/>
        </w:rPr>
        <w:t xml:space="preserve">erang </w:t>
      </w:r>
      <w:r w:rsidR="00E741EC" w:rsidRPr="00927458">
        <w:rPr>
          <w:rFonts w:ascii="Times New Roman" w:eastAsia="Times New Roman" w:hAnsi="Times New Roman" w:cs="Times New Roman"/>
          <w:bdr w:val="none" w:sz="0" w:space="0" w:color="auto" w:frame="1"/>
          <w:lang w:eastAsia="id-ID"/>
        </w:rPr>
        <w:t>S</w:t>
      </w:r>
      <w:r w:rsidR="000C54A0" w:rsidRPr="00927458">
        <w:rPr>
          <w:rFonts w:ascii="Times New Roman" w:eastAsia="Times New Roman" w:hAnsi="Times New Roman" w:cs="Times New Roman"/>
          <w:bdr w:val="none" w:sz="0" w:space="0" w:color="auto" w:frame="1"/>
          <w:lang w:eastAsia="id-ID"/>
        </w:rPr>
        <w:t>alib secara militer, tidak memperoleh apa-apa karena kota suci Yerussalem yang menjadi tujuan utama perang salib tidak dapat dikuasai Kristen bahkan kerajaan-kerajaan Kristen di timur dengan seluruh pasukannya terusir dari kawasan timur Islam. Namun menurut Phillip K. Hitti,  perang salib mempunyai arti lebih penting bagi dunia barat dibanding dunia timur yaitu terbukanya mata orang-orang barat terhadap dunia timur yang sesungguhnya, yang selanjutnya melahirkan pandangan-pandangan baru serta usaha-usaha baru setelah usainya perang salib.</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           Sedangkan bagi dunia Islam, perang salib tidakk lebih dari suatu insiden yang penuh dengan kerusakan dan kehancuran sebagai akibat dari peperangan . </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           Adapun peradaban Islam yang dapat ditemui dalam dunia barat, sebagai hasil dari kontak langsung antara barat dan timur  pada perang salib menurut Phillip. K. Hitti adalah sebagai berikut :</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a.</w:t>
      </w:r>
      <w:r w:rsidRPr="00927458">
        <w:rPr>
          <w:rFonts w:ascii="Times New Roman" w:eastAsia="Times New Roman" w:hAnsi="Times New Roman" w:cs="Times New Roman"/>
          <w:sz w:val="14"/>
          <w:szCs w:val="14"/>
          <w:bdr w:val="none" w:sz="0" w:space="0" w:color="auto" w:frame="1"/>
          <w:lang w:eastAsia="id-ID"/>
        </w:rPr>
        <w:t>         </w:t>
      </w:r>
      <w:r w:rsidRPr="00927458">
        <w:rPr>
          <w:rFonts w:ascii="Times New Roman" w:eastAsia="Times New Roman" w:hAnsi="Times New Roman" w:cs="Times New Roman"/>
          <w:bdr w:val="none" w:sz="0" w:space="0" w:color="auto" w:frame="1"/>
          <w:lang w:eastAsia="id-ID"/>
        </w:rPr>
        <w:t>Dalam bidang milkiter pasukan salib menemukan adanya senjata mod</w:t>
      </w:r>
      <w:r w:rsidR="00B04B0D" w:rsidRPr="00927458">
        <w:rPr>
          <w:rFonts w:ascii="Times New Roman" w:eastAsia="Times New Roman" w:hAnsi="Times New Roman" w:cs="Times New Roman"/>
          <w:bdr w:val="none" w:sz="0" w:space="0" w:color="auto" w:frame="1"/>
          <w:lang w:eastAsia="id-ID"/>
        </w:rPr>
        <w:t>e</w:t>
      </w:r>
      <w:r w:rsidRPr="00927458">
        <w:rPr>
          <w:rFonts w:ascii="Times New Roman" w:eastAsia="Times New Roman" w:hAnsi="Times New Roman" w:cs="Times New Roman"/>
          <w:bdr w:val="none" w:sz="0" w:space="0" w:color="auto" w:frame="1"/>
          <w:lang w:eastAsia="id-ID"/>
        </w:rPr>
        <w:t>rn dikala itu, bahkan peledak, mesiu dan sebagainya.</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b.</w:t>
      </w:r>
      <w:r w:rsidRPr="00927458">
        <w:rPr>
          <w:rFonts w:ascii="Times New Roman" w:eastAsia="Times New Roman" w:hAnsi="Times New Roman" w:cs="Times New Roman"/>
          <w:sz w:val="14"/>
          <w:szCs w:val="14"/>
          <w:bdr w:val="none" w:sz="0" w:space="0" w:color="auto" w:frame="1"/>
          <w:lang w:eastAsia="id-ID"/>
        </w:rPr>
        <w:t>        </w:t>
      </w:r>
      <w:r w:rsidRPr="00927458">
        <w:rPr>
          <w:rFonts w:ascii="Times New Roman" w:eastAsia="Times New Roman" w:hAnsi="Times New Roman" w:cs="Times New Roman"/>
          <w:bdr w:val="none" w:sz="0" w:space="0" w:color="auto" w:frame="1"/>
          <w:lang w:eastAsia="id-ID"/>
        </w:rPr>
        <w:t>Adanya alat musik genderang untuk memotifasi militer dimedan pertyempuran, melatih burung merpati sebagai alat informasi, dan pelajaran yang terpenting adalah tentang taktik dan strategi perang.</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c.</w:t>
      </w:r>
      <w:r w:rsidRPr="00927458">
        <w:rPr>
          <w:rFonts w:ascii="Times New Roman" w:eastAsia="Times New Roman" w:hAnsi="Times New Roman" w:cs="Times New Roman"/>
          <w:sz w:val="14"/>
          <w:szCs w:val="14"/>
          <w:bdr w:val="none" w:sz="0" w:space="0" w:color="auto" w:frame="1"/>
          <w:lang w:eastAsia="id-ID"/>
        </w:rPr>
        <w:t>         </w:t>
      </w:r>
      <w:r w:rsidRPr="00927458">
        <w:rPr>
          <w:rFonts w:ascii="Times New Roman" w:eastAsia="Times New Roman" w:hAnsi="Times New Roman" w:cs="Times New Roman"/>
          <w:bdr w:val="none" w:sz="0" w:space="0" w:color="auto" w:frame="1"/>
          <w:lang w:eastAsia="id-ID"/>
        </w:rPr>
        <w:t>Dalam bidang pertanian adanya sisten irigasi, pompa hidrolik, pembudidayaan tumbuh-tumbuhan dan buah-buahan, adanya gula, sebelumya hanya mengenal madu dan mereka juga mengenal cengkeh dan rempah-rempah lainnya.</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d.</w:t>
      </w:r>
      <w:r w:rsidRPr="00927458">
        <w:rPr>
          <w:rFonts w:ascii="Times New Roman" w:eastAsia="Times New Roman" w:hAnsi="Times New Roman" w:cs="Times New Roman"/>
          <w:sz w:val="14"/>
          <w:szCs w:val="14"/>
          <w:bdr w:val="none" w:sz="0" w:space="0" w:color="auto" w:frame="1"/>
          <w:lang w:eastAsia="id-ID"/>
        </w:rPr>
        <w:t>        </w:t>
      </w:r>
      <w:r w:rsidRPr="00927458">
        <w:rPr>
          <w:rFonts w:ascii="Times New Roman" w:eastAsia="Times New Roman" w:hAnsi="Times New Roman" w:cs="Times New Roman"/>
          <w:bdr w:val="none" w:sz="0" w:space="0" w:color="auto" w:frame="1"/>
          <w:lang w:eastAsia="id-ID"/>
        </w:rPr>
        <w:t>Dalam bidang industri mereka mengenag hasil tenunan kain seperti kain mousselen, damast, seti dan satin.</w:t>
      </w:r>
    </w:p>
    <w:p w:rsidR="000C54A0" w:rsidRPr="00927458" w:rsidRDefault="000C54A0" w:rsidP="000C54A0">
      <w:pPr>
        <w:pStyle w:val="ListParagraph"/>
        <w:spacing w:after="0"/>
        <w:ind w:firstLine="0"/>
        <w:rPr>
          <w:rFonts w:ascii="Times New Roman" w:eastAsia="Times New Roman" w:hAnsi="Times New Roman" w:cs="Times New Roman"/>
          <w:sz w:val="21"/>
          <w:szCs w:val="21"/>
          <w:lang w:eastAsia="id-ID"/>
        </w:rPr>
      </w:pPr>
      <w:r w:rsidRPr="00927458">
        <w:rPr>
          <w:rFonts w:ascii="Times New Roman" w:eastAsia="Times New Roman" w:hAnsi="Times New Roman" w:cs="Times New Roman"/>
          <w:bdr w:val="none" w:sz="0" w:space="0" w:color="auto" w:frame="1"/>
          <w:lang w:eastAsia="id-ID"/>
        </w:rPr>
        <w:t>e.</w:t>
      </w:r>
      <w:r w:rsidRPr="00927458">
        <w:rPr>
          <w:rFonts w:ascii="Times New Roman" w:eastAsia="Times New Roman" w:hAnsi="Times New Roman" w:cs="Times New Roman"/>
          <w:sz w:val="14"/>
          <w:szCs w:val="14"/>
          <w:bdr w:val="none" w:sz="0" w:space="0" w:color="auto" w:frame="1"/>
          <w:lang w:eastAsia="id-ID"/>
        </w:rPr>
        <w:t>         </w:t>
      </w:r>
      <w:r w:rsidRPr="00927458">
        <w:rPr>
          <w:rFonts w:ascii="Times New Roman" w:eastAsia="Times New Roman" w:hAnsi="Times New Roman" w:cs="Times New Roman"/>
          <w:bdr w:val="none" w:sz="0" w:space="0" w:color="auto" w:frame="1"/>
          <w:lang w:eastAsia="id-ID"/>
        </w:rPr>
        <w:t>Dalam bidang perdagangan dan pelayaran timbulnya pasar-pasar  pada pasar  baru di Erofa dan sistim ekonomi yang teratur ,dan pada pelayaran dikenalnya kompas sebagai pedoman dalam pelayaran</w:t>
      </w:r>
    </w:p>
    <w:p w:rsidR="000C54A0" w:rsidRPr="00927458" w:rsidRDefault="000C54A0" w:rsidP="000C54A0">
      <w:pPr>
        <w:pStyle w:val="ListParagraph"/>
        <w:spacing w:after="0"/>
        <w:ind w:firstLine="0"/>
        <w:rPr>
          <w:rFonts w:ascii="Times New Roman" w:eastAsia="Times New Roman" w:hAnsi="Times New Roman" w:cs="Times New Roman"/>
          <w:bdr w:val="none" w:sz="0" w:space="0" w:color="auto" w:frame="1"/>
          <w:lang w:eastAsia="id-ID"/>
        </w:rPr>
      </w:pPr>
      <w:r w:rsidRPr="00927458">
        <w:rPr>
          <w:rFonts w:ascii="Times New Roman" w:eastAsia="Times New Roman" w:hAnsi="Times New Roman" w:cs="Times New Roman"/>
          <w:bdr w:val="none" w:sz="0" w:space="0" w:color="auto" w:frame="1"/>
          <w:lang w:eastAsia="id-ID"/>
        </w:rPr>
        <w:t>f.</w:t>
      </w:r>
      <w:r w:rsidRPr="00927458">
        <w:rPr>
          <w:rFonts w:ascii="Times New Roman" w:eastAsia="Times New Roman" w:hAnsi="Times New Roman" w:cs="Times New Roman"/>
          <w:sz w:val="14"/>
          <w:szCs w:val="14"/>
          <w:bdr w:val="none" w:sz="0" w:space="0" w:color="auto" w:frame="1"/>
          <w:lang w:eastAsia="id-ID"/>
        </w:rPr>
        <w:t>         </w:t>
      </w:r>
      <w:r w:rsidRPr="00927458">
        <w:rPr>
          <w:rFonts w:ascii="Times New Roman" w:eastAsia="Times New Roman" w:hAnsi="Times New Roman" w:cs="Times New Roman"/>
          <w:bdr w:val="none" w:sz="0" w:space="0" w:color="auto" w:frame="1"/>
          <w:lang w:eastAsia="id-ID"/>
        </w:rPr>
        <w:t>Dalam bidang Seni sudah ditemukannya arsitektur  Masjid, pemandian umum, Rumah sakit dan penginapan,  hal lain yang tidak kalah pentingnya adalah adanya pertukaran bahasa antara timur dan barat</w:t>
      </w:r>
    </w:p>
    <w:p w:rsidR="00E6081F" w:rsidRPr="00927458" w:rsidRDefault="00E6081F" w:rsidP="000C54A0">
      <w:pPr>
        <w:pStyle w:val="ListParagraph"/>
        <w:spacing w:after="0"/>
        <w:ind w:firstLine="0"/>
        <w:rPr>
          <w:rFonts w:ascii="Times New Roman" w:eastAsia="Times New Roman" w:hAnsi="Times New Roman" w:cs="Times New Roman"/>
          <w:sz w:val="21"/>
          <w:szCs w:val="21"/>
          <w:lang w:eastAsia="id-ID"/>
        </w:rPr>
      </w:pPr>
    </w:p>
    <w:p w:rsidR="00E6081F" w:rsidRPr="00927458" w:rsidRDefault="00E6081F" w:rsidP="00E6081F">
      <w:pPr>
        <w:pStyle w:val="Heading3"/>
        <w:numPr>
          <w:ilvl w:val="0"/>
          <w:numId w:val="39"/>
        </w:numPr>
        <w:rPr>
          <w:rFonts w:cs="Times New Roman"/>
        </w:rPr>
      </w:pPr>
      <w:bookmarkStart w:id="51" w:name="_Toc16004687"/>
      <w:r w:rsidRPr="00927458">
        <w:rPr>
          <w:rFonts w:cs="Times New Roman"/>
        </w:rPr>
        <w:t>TOKOH PENTING DALAM PERANG SALIB</w:t>
      </w:r>
      <w:bookmarkEnd w:id="51"/>
    </w:p>
    <w:p w:rsidR="00E6081F" w:rsidRPr="00927458" w:rsidRDefault="00E6081F" w:rsidP="00E6081F">
      <w:pPr>
        <w:rPr>
          <w:rFonts w:cs="Times New Roman"/>
        </w:rPr>
      </w:pPr>
    </w:p>
    <w:p w:rsidR="00E741EC" w:rsidRPr="00927458" w:rsidRDefault="00E741EC" w:rsidP="00E741EC">
      <w:pPr>
        <w:rPr>
          <w:rFonts w:cs="Times New Roman"/>
          <w:spacing w:val="-27"/>
        </w:rPr>
      </w:pPr>
      <w:r w:rsidRPr="00927458">
        <w:rPr>
          <w:rFonts w:cs="Times New Roman"/>
        </w:rPr>
        <w:tab/>
        <w:t xml:space="preserve">Sultan Salahuddin al-Ayyubi lahir disebuah Kastil di </w:t>
      </w:r>
      <w:r w:rsidRPr="00927458">
        <w:rPr>
          <w:rFonts w:cs="Times New Roman"/>
          <w:spacing w:val="-3"/>
        </w:rPr>
        <w:t xml:space="preserve">Takreet </w:t>
      </w:r>
      <w:r w:rsidRPr="00927458">
        <w:rPr>
          <w:rFonts w:cs="Times New Roman"/>
        </w:rPr>
        <w:t xml:space="preserve">tepi sungai Tigris (daerah Irak) tahun </w:t>
      </w:r>
      <w:r w:rsidRPr="00927458">
        <w:rPr>
          <w:rFonts w:cs="Times New Roman"/>
          <w:spacing w:val="-3"/>
        </w:rPr>
        <w:t xml:space="preserve">1137 </w:t>
      </w:r>
      <w:r w:rsidRPr="00927458">
        <w:rPr>
          <w:rFonts w:cs="Times New Roman"/>
        </w:rPr>
        <w:t xml:space="preserve">Masehi atau 532 Hijriyah. Bernama asli Salah al-Din </w:t>
      </w:r>
      <w:r w:rsidRPr="00927458">
        <w:rPr>
          <w:rFonts w:cs="Times New Roman"/>
          <w:spacing w:val="-6"/>
        </w:rPr>
        <w:t xml:space="preserve">Yusuf </w:t>
      </w:r>
      <w:r w:rsidRPr="00927458">
        <w:rPr>
          <w:rFonts w:cs="Times New Roman"/>
        </w:rPr>
        <w:t xml:space="preserve">bin </w:t>
      </w:r>
      <w:r w:rsidRPr="00927458">
        <w:rPr>
          <w:rFonts w:cs="Times New Roman"/>
          <w:spacing w:val="-5"/>
        </w:rPr>
        <w:t xml:space="preserve">Ayub. </w:t>
      </w:r>
      <w:r w:rsidRPr="00927458">
        <w:rPr>
          <w:rFonts w:cs="Times New Roman"/>
          <w:spacing w:val="-4"/>
        </w:rPr>
        <w:t xml:space="preserve">Ayahnya </w:t>
      </w:r>
      <w:r w:rsidRPr="00927458">
        <w:rPr>
          <w:rFonts w:cs="Times New Roman"/>
        </w:rPr>
        <w:t>Najm ad-Din masih keturunan suku Kurdi dan menjadi pengelola kastil.</w:t>
      </w:r>
      <w:r w:rsidRPr="00927458">
        <w:rPr>
          <w:rFonts w:cs="Times New Roman"/>
          <w:spacing w:val="-27"/>
        </w:rPr>
        <w:t xml:space="preserve"> </w:t>
      </w:r>
    </w:p>
    <w:p w:rsidR="00E741EC" w:rsidRPr="00927458" w:rsidRDefault="00E741EC" w:rsidP="00E741EC">
      <w:pPr>
        <w:rPr>
          <w:rFonts w:cs="Times New Roman"/>
        </w:rPr>
      </w:pPr>
      <w:r w:rsidRPr="00927458">
        <w:rPr>
          <w:rFonts w:cs="Times New Roman"/>
          <w:spacing w:val="-27"/>
        </w:rPr>
        <w:tab/>
      </w:r>
      <w:r w:rsidRPr="00927458">
        <w:rPr>
          <w:rFonts w:cs="Times New Roman"/>
        </w:rPr>
        <w:t>Setelah</w:t>
      </w:r>
      <w:r w:rsidRPr="00927458">
        <w:rPr>
          <w:rFonts w:cs="Times New Roman"/>
          <w:spacing w:val="-27"/>
        </w:rPr>
        <w:t xml:space="preserve"> </w:t>
      </w:r>
      <w:r w:rsidRPr="00927458">
        <w:rPr>
          <w:rFonts w:cs="Times New Roman"/>
        </w:rPr>
        <w:t>kelahiran</w:t>
      </w:r>
      <w:r w:rsidRPr="00927458">
        <w:rPr>
          <w:rFonts w:cs="Times New Roman"/>
          <w:spacing w:val="-26"/>
        </w:rPr>
        <w:t xml:space="preserve"> </w:t>
      </w:r>
      <w:r w:rsidRPr="00927458">
        <w:rPr>
          <w:rFonts w:cs="Times New Roman"/>
        </w:rPr>
        <w:t>Shalahuddin</w:t>
      </w:r>
      <w:r w:rsidRPr="00927458">
        <w:rPr>
          <w:rFonts w:cs="Times New Roman"/>
          <w:spacing w:val="-27"/>
        </w:rPr>
        <w:t xml:space="preserve"> </w:t>
      </w:r>
      <w:r w:rsidRPr="00927458">
        <w:rPr>
          <w:rFonts w:cs="Times New Roman"/>
        </w:rPr>
        <w:t>keluarga</w:t>
      </w:r>
      <w:r w:rsidRPr="00927458">
        <w:rPr>
          <w:rFonts w:cs="Times New Roman"/>
          <w:spacing w:val="-26"/>
        </w:rPr>
        <w:t xml:space="preserve"> </w:t>
      </w:r>
      <w:r w:rsidRPr="00927458">
        <w:rPr>
          <w:rFonts w:cs="Times New Roman"/>
        </w:rPr>
        <w:t>Najm-ad-Din</w:t>
      </w:r>
      <w:r w:rsidRPr="00927458">
        <w:rPr>
          <w:rFonts w:cs="Times New Roman"/>
          <w:spacing w:val="-27"/>
        </w:rPr>
        <w:t xml:space="preserve"> </w:t>
      </w:r>
      <w:r w:rsidRPr="00927458">
        <w:rPr>
          <w:rFonts w:cs="Times New Roman"/>
        </w:rPr>
        <w:t>bertolak</w:t>
      </w:r>
      <w:r w:rsidRPr="00927458">
        <w:rPr>
          <w:rFonts w:cs="Times New Roman"/>
          <w:spacing w:val="-26"/>
        </w:rPr>
        <w:t xml:space="preserve"> </w:t>
      </w:r>
      <w:r w:rsidRPr="00927458">
        <w:rPr>
          <w:rFonts w:cs="Times New Roman"/>
        </w:rPr>
        <w:t>ke</w:t>
      </w:r>
      <w:r w:rsidRPr="00927458">
        <w:rPr>
          <w:rFonts w:cs="Times New Roman"/>
          <w:spacing w:val="-27"/>
        </w:rPr>
        <w:t xml:space="preserve"> </w:t>
      </w:r>
      <w:r w:rsidRPr="00927458">
        <w:rPr>
          <w:rFonts w:cs="Times New Roman"/>
        </w:rPr>
        <w:t>Mosul,</w:t>
      </w:r>
      <w:r w:rsidRPr="00927458">
        <w:rPr>
          <w:rFonts w:cs="Times New Roman"/>
          <w:spacing w:val="-26"/>
        </w:rPr>
        <w:t xml:space="preserve"> </w:t>
      </w:r>
      <w:r w:rsidRPr="00927458">
        <w:rPr>
          <w:rFonts w:cs="Times New Roman"/>
        </w:rPr>
        <w:t>akibat ada konflik di dalam kastil. Di Mosul, keluarga Najm bertemu dan membantu Zanki, seorang penguasa Arab yang mencoba menyatukan daerah-daerah</w:t>
      </w:r>
      <w:r w:rsidRPr="00927458">
        <w:rPr>
          <w:rFonts w:cs="Times New Roman"/>
          <w:spacing w:val="-28"/>
        </w:rPr>
        <w:t xml:space="preserve"> </w:t>
      </w:r>
      <w:r w:rsidRPr="00927458">
        <w:rPr>
          <w:rFonts w:cs="Times New Roman"/>
        </w:rPr>
        <w:t xml:space="preserve">Muslim yang terpecah menjadi beberapa kerajaan seperti Suriah, Antiokhia, Aleppo, Tripoli, Horns, </w:t>
      </w:r>
      <w:r w:rsidRPr="00927458">
        <w:rPr>
          <w:rFonts w:cs="Times New Roman"/>
          <w:spacing w:val="-3"/>
        </w:rPr>
        <w:t>Yarussalem,</w:t>
      </w:r>
      <w:r w:rsidRPr="00927458">
        <w:rPr>
          <w:rFonts w:cs="Times New Roman"/>
          <w:spacing w:val="-10"/>
        </w:rPr>
        <w:t xml:space="preserve"> </w:t>
      </w:r>
      <w:r w:rsidRPr="00927458">
        <w:rPr>
          <w:rFonts w:cs="Times New Roman"/>
        </w:rPr>
        <w:t>Damaskus.</w:t>
      </w:r>
    </w:p>
    <w:p w:rsidR="00E741EC" w:rsidRPr="00927458" w:rsidRDefault="00E741EC" w:rsidP="00E741EC">
      <w:pPr>
        <w:rPr>
          <w:rFonts w:cs="Times New Roman"/>
        </w:rPr>
      </w:pPr>
      <w:r w:rsidRPr="00927458">
        <w:rPr>
          <w:rFonts w:cs="Times New Roman"/>
        </w:rPr>
        <w:tab/>
        <w:t>Zangki</w:t>
      </w:r>
      <w:r w:rsidRPr="00927458">
        <w:rPr>
          <w:rFonts w:cs="Times New Roman"/>
          <w:spacing w:val="-14"/>
        </w:rPr>
        <w:t xml:space="preserve"> </w:t>
      </w:r>
      <w:r w:rsidRPr="00927458">
        <w:rPr>
          <w:rFonts w:cs="Times New Roman"/>
        </w:rPr>
        <w:t>berhasil</w:t>
      </w:r>
      <w:r w:rsidRPr="00927458">
        <w:rPr>
          <w:rFonts w:cs="Times New Roman"/>
          <w:spacing w:val="-14"/>
        </w:rPr>
        <w:t xml:space="preserve"> </w:t>
      </w:r>
      <w:r w:rsidRPr="00927458">
        <w:rPr>
          <w:rFonts w:cs="Times New Roman"/>
        </w:rPr>
        <w:t>menguasai</w:t>
      </w:r>
      <w:r w:rsidRPr="00927458">
        <w:rPr>
          <w:rFonts w:cs="Times New Roman"/>
          <w:spacing w:val="-14"/>
        </w:rPr>
        <w:t xml:space="preserve"> </w:t>
      </w:r>
      <w:r w:rsidRPr="00927458">
        <w:rPr>
          <w:rFonts w:cs="Times New Roman"/>
        </w:rPr>
        <w:t>Suriah</w:t>
      </w:r>
      <w:r w:rsidRPr="00927458">
        <w:rPr>
          <w:rFonts w:cs="Times New Roman"/>
          <w:spacing w:val="-13"/>
        </w:rPr>
        <w:t xml:space="preserve"> </w:t>
      </w:r>
      <w:r w:rsidRPr="00927458">
        <w:rPr>
          <w:rFonts w:cs="Times New Roman"/>
        </w:rPr>
        <w:t>selanjutnya</w:t>
      </w:r>
      <w:r w:rsidRPr="00927458">
        <w:rPr>
          <w:rFonts w:cs="Times New Roman"/>
          <w:spacing w:val="-14"/>
        </w:rPr>
        <w:t xml:space="preserve"> </w:t>
      </w:r>
      <w:r w:rsidRPr="00927458">
        <w:rPr>
          <w:rFonts w:cs="Times New Roman"/>
        </w:rPr>
        <w:t>Zanki</w:t>
      </w:r>
      <w:r w:rsidRPr="00927458">
        <w:rPr>
          <w:rFonts w:cs="Times New Roman"/>
          <w:spacing w:val="-14"/>
        </w:rPr>
        <w:t xml:space="preserve"> </w:t>
      </w:r>
      <w:r w:rsidRPr="00927458">
        <w:rPr>
          <w:rFonts w:cs="Times New Roman"/>
        </w:rPr>
        <w:t>bersiap</w:t>
      </w:r>
      <w:r w:rsidRPr="00927458">
        <w:rPr>
          <w:rFonts w:cs="Times New Roman"/>
          <w:spacing w:val="-14"/>
        </w:rPr>
        <w:t xml:space="preserve"> </w:t>
      </w:r>
      <w:r w:rsidRPr="00927458">
        <w:rPr>
          <w:rFonts w:cs="Times New Roman"/>
        </w:rPr>
        <w:t>untuk</w:t>
      </w:r>
      <w:r w:rsidRPr="00927458">
        <w:rPr>
          <w:rFonts w:cs="Times New Roman"/>
          <w:spacing w:val="-13"/>
        </w:rPr>
        <w:t xml:space="preserve"> </w:t>
      </w:r>
      <w:r w:rsidRPr="00927458">
        <w:rPr>
          <w:rFonts w:cs="Times New Roman"/>
        </w:rPr>
        <w:t xml:space="preserve">menghadapi serbuan tentara Salib dari Eropa yang telah mulai memasuki Palestina. Zanki bersama saudaranya; Nuruddin menjadi mentor bagi Shalahuddin kecil yang mulai tumbuh berkembang dalam lingkungan keluarga ksatria. Dari kecil sudah mulai terlihat karakter kuat Shalahuddin yang rendah hati, santun serta penuh belas kasih. </w:t>
      </w:r>
    </w:p>
    <w:p w:rsidR="00E741EC" w:rsidRPr="00927458" w:rsidRDefault="00E741EC" w:rsidP="00E741EC">
      <w:pPr>
        <w:rPr>
          <w:rFonts w:cs="Times New Roman"/>
        </w:rPr>
      </w:pPr>
      <w:r w:rsidRPr="00927458">
        <w:rPr>
          <w:rFonts w:cs="Times New Roman"/>
        </w:rPr>
        <w:lastRenderedPageBreak/>
        <w:tab/>
        <w:t>Zan</w:t>
      </w:r>
      <w:r w:rsidR="00096219" w:rsidRPr="00927458">
        <w:rPr>
          <w:rFonts w:cs="Times New Roman"/>
        </w:rPr>
        <w:t>g</w:t>
      </w:r>
      <w:r w:rsidRPr="00927458">
        <w:rPr>
          <w:rFonts w:cs="Times New Roman"/>
        </w:rPr>
        <w:t xml:space="preserve">ki meninggal digantikan Nuruddin. Paman Shalahuddin, Shirkuh kemudian ditunjuk untuk menaklukan Mesir yang saat itu sedang dikuasai dinasti Fatimiyah. Setelah penyerangan kelima kali, tahun </w:t>
      </w:r>
      <w:r w:rsidRPr="00927458">
        <w:rPr>
          <w:rFonts w:cs="Times New Roman"/>
          <w:spacing w:val="-3"/>
        </w:rPr>
        <w:t xml:space="preserve">1189 </w:t>
      </w:r>
      <w:r w:rsidRPr="00927458">
        <w:rPr>
          <w:rFonts w:cs="Times New Roman"/>
        </w:rPr>
        <w:t>Mesir dapat dikuasai. Shirkuh kemudian meninggal. Selanjutnya Shalahuddin diangkat oleh Nuruddin menjadi pengganti</w:t>
      </w:r>
      <w:r w:rsidRPr="00927458">
        <w:rPr>
          <w:rFonts w:cs="Times New Roman"/>
          <w:spacing w:val="-1"/>
        </w:rPr>
        <w:t xml:space="preserve"> </w:t>
      </w:r>
      <w:r w:rsidRPr="00927458">
        <w:rPr>
          <w:rFonts w:cs="Times New Roman"/>
        </w:rPr>
        <w:t>Shirkuh.</w:t>
      </w:r>
    </w:p>
    <w:p w:rsidR="00096219" w:rsidRPr="00927458" w:rsidRDefault="00096219" w:rsidP="00E741EC">
      <w:pPr>
        <w:rPr>
          <w:rFonts w:cs="Times New Roman"/>
        </w:rPr>
      </w:pPr>
      <w:r w:rsidRPr="00927458">
        <w:rPr>
          <w:rFonts w:cs="Times New Roman"/>
        </w:rPr>
        <w:tab/>
      </w:r>
      <w:r w:rsidR="00E741EC" w:rsidRPr="00927458">
        <w:rPr>
          <w:rFonts w:cs="Times New Roman"/>
        </w:rPr>
        <w:t xml:space="preserve">Salahuddin yang masih muda ternyata mampu melakukan mobilisasi dan reorganisasi pasukan dan perekonomian di </w:t>
      </w:r>
      <w:r w:rsidR="00E741EC" w:rsidRPr="00927458">
        <w:rPr>
          <w:rFonts w:cs="Times New Roman"/>
          <w:spacing w:val="-3"/>
        </w:rPr>
        <w:t xml:space="preserve">Mesir, </w:t>
      </w:r>
      <w:r w:rsidR="00E741EC" w:rsidRPr="00927458">
        <w:rPr>
          <w:rFonts w:cs="Times New Roman"/>
        </w:rPr>
        <w:t xml:space="preserve">terutama untuk menghadapi kemungkinan serbuan balah tentara Salib. Berkali-kali serangan pasukan Salib  ke Mesir dapat Shalahuddin patahkan. </w:t>
      </w:r>
    </w:p>
    <w:p w:rsidR="00096219" w:rsidRPr="00927458" w:rsidRDefault="00096219" w:rsidP="00E741EC">
      <w:pPr>
        <w:rPr>
          <w:rFonts w:cs="Times New Roman"/>
        </w:rPr>
      </w:pPr>
      <w:r w:rsidRPr="00927458">
        <w:rPr>
          <w:rFonts w:cs="Times New Roman"/>
        </w:rPr>
        <w:tab/>
        <w:t>K</w:t>
      </w:r>
      <w:r w:rsidR="00E741EC" w:rsidRPr="00927458">
        <w:rPr>
          <w:rFonts w:cs="Times New Roman"/>
        </w:rPr>
        <w:t xml:space="preserve">eberhasilan Shalahuddin dalam memimpin Mesir mengakibatkan Nuruddin merasa khawatir tersaingi. Akibatnya hubungan mereka memburuk. </w:t>
      </w:r>
      <w:r w:rsidR="00E741EC" w:rsidRPr="00927458">
        <w:rPr>
          <w:rFonts w:cs="Times New Roman"/>
          <w:spacing w:val="-4"/>
        </w:rPr>
        <w:t xml:space="preserve">Tahun </w:t>
      </w:r>
      <w:r w:rsidR="00E741EC" w:rsidRPr="00927458">
        <w:rPr>
          <w:rFonts w:cs="Times New Roman"/>
          <w:spacing w:val="-3"/>
        </w:rPr>
        <w:t xml:space="preserve">1175 </w:t>
      </w:r>
      <w:r w:rsidR="00E741EC" w:rsidRPr="00927458">
        <w:rPr>
          <w:rFonts w:cs="Times New Roman"/>
        </w:rPr>
        <w:t xml:space="preserve">Nuruddin mengirimkan pasukan untuk menaklukan </w:t>
      </w:r>
      <w:r w:rsidR="00E741EC" w:rsidRPr="00927458">
        <w:rPr>
          <w:rFonts w:cs="Times New Roman"/>
          <w:spacing w:val="-3"/>
        </w:rPr>
        <w:t xml:space="preserve">Mesir. Tetapi </w:t>
      </w:r>
      <w:r w:rsidR="00E741EC" w:rsidRPr="00927458">
        <w:rPr>
          <w:rFonts w:cs="Times New Roman"/>
        </w:rPr>
        <w:t xml:space="preserve">Nuruddin meninggal saat armadanya sedang dalam perjalanan. Akhirnya penyerangan dibatalkan. </w:t>
      </w:r>
      <w:r w:rsidR="00E741EC" w:rsidRPr="00927458">
        <w:rPr>
          <w:rFonts w:cs="Times New Roman"/>
          <w:spacing w:val="-3"/>
        </w:rPr>
        <w:t xml:space="preserve">Tampuk </w:t>
      </w:r>
      <w:r w:rsidR="00E741EC" w:rsidRPr="00927458">
        <w:rPr>
          <w:rFonts w:cs="Times New Roman"/>
        </w:rPr>
        <w:t xml:space="preserve">kekuasaan diserahkan kepada putranya yang masih sangat muda. </w:t>
      </w:r>
    </w:p>
    <w:p w:rsidR="00E741EC" w:rsidRPr="00927458" w:rsidRDefault="00096219" w:rsidP="00E741EC">
      <w:pPr>
        <w:rPr>
          <w:rFonts w:cs="Times New Roman"/>
          <w:spacing w:val="-3"/>
        </w:rPr>
      </w:pPr>
      <w:r w:rsidRPr="00927458">
        <w:rPr>
          <w:rFonts w:cs="Times New Roman"/>
        </w:rPr>
        <w:tab/>
      </w:r>
      <w:r w:rsidR="00E741EC" w:rsidRPr="00927458">
        <w:rPr>
          <w:rFonts w:cs="Times New Roman"/>
        </w:rPr>
        <w:t>Salahuddin berangkat ke Damaskus untuk mengucapkan bela sungkawa. Kedatangannya banyak disambut dan</w:t>
      </w:r>
      <w:r w:rsidR="00E741EC" w:rsidRPr="00927458">
        <w:rPr>
          <w:rFonts w:cs="Times New Roman"/>
          <w:spacing w:val="-10"/>
        </w:rPr>
        <w:t xml:space="preserve"> </w:t>
      </w:r>
      <w:r w:rsidR="00E741EC" w:rsidRPr="00927458">
        <w:rPr>
          <w:rFonts w:cs="Times New Roman"/>
        </w:rPr>
        <w:t>dielu-elukan.</w:t>
      </w:r>
      <w:r w:rsidR="00E741EC" w:rsidRPr="00927458">
        <w:rPr>
          <w:rFonts w:cs="Times New Roman"/>
          <w:spacing w:val="-10"/>
        </w:rPr>
        <w:t xml:space="preserve"> </w:t>
      </w:r>
      <w:r w:rsidR="00E741EC" w:rsidRPr="00927458">
        <w:rPr>
          <w:rFonts w:cs="Times New Roman"/>
        </w:rPr>
        <w:t>Shalahuddin</w:t>
      </w:r>
      <w:r w:rsidR="00E741EC" w:rsidRPr="00927458">
        <w:rPr>
          <w:rFonts w:cs="Times New Roman"/>
          <w:spacing w:val="-10"/>
        </w:rPr>
        <w:t xml:space="preserve"> </w:t>
      </w:r>
      <w:r w:rsidR="00E741EC" w:rsidRPr="00927458">
        <w:rPr>
          <w:rFonts w:cs="Times New Roman"/>
        </w:rPr>
        <w:t>yang</w:t>
      </w:r>
      <w:r w:rsidR="00E741EC" w:rsidRPr="00927458">
        <w:rPr>
          <w:rFonts w:cs="Times New Roman"/>
          <w:spacing w:val="-10"/>
        </w:rPr>
        <w:t xml:space="preserve"> </w:t>
      </w:r>
      <w:r w:rsidR="00E741EC" w:rsidRPr="00927458">
        <w:rPr>
          <w:rFonts w:cs="Times New Roman"/>
        </w:rPr>
        <w:t>santun</w:t>
      </w:r>
      <w:r w:rsidR="00E741EC" w:rsidRPr="00927458">
        <w:rPr>
          <w:rFonts w:cs="Times New Roman"/>
          <w:spacing w:val="-9"/>
        </w:rPr>
        <w:t xml:space="preserve"> </w:t>
      </w:r>
      <w:r w:rsidR="00E741EC" w:rsidRPr="00927458">
        <w:rPr>
          <w:rFonts w:cs="Times New Roman"/>
        </w:rPr>
        <w:t>berniat</w:t>
      </w:r>
      <w:r w:rsidR="00E741EC" w:rsidRPr="00927458">
        <w:rPr>
          <w:rFonts w:cs="Times New Roman"/>
          <w:spacing w:val="-10"/>
        </w:rPr>
        <w:t xml:space="preserve"> </w:t>
      </w:r>
      <w:r w:rsidR="00E741EC" w:rsidRPr="00927458">
        <w:rPr>
          <w:rFonts w:cs="Times New Roman"/>
        </w:rPr>
        <w:t>untuk</w:t>
      </w:r>
      <w:r w:rsidR="00E741EC" w:rsidRPr="00927458">
        <w:rPr>
          <w:rFonts w:cs="Times New Roman"/>
          <w:spacing w:val="-10"/>
        </w:rPr>
        <w:t xml:space="preserve"> </w:t>
      </w:r>
      <w:r w:rsidR="00E741EC" w:rsidRPr="00927458">
        <w:rPr>
          <w:rFonts w:cs="Times New Roman"/>
        </w:rPr>
        <w:t>menyerahkan</w:t>
      </w:r>
      <w:r w:rsidR="00E741EC" w:rsidRPr="00927458">
        <w:rPr>
          <w:rFonts w:cs="Times New Roman"/>
          <w:spacing w:val="-10"/>
        </w:rPr>
        <w:t xml:space="preserve"> </w:t>
      </w:r>
      <w:r w:rsidR="00E741EC" w:rsidRPr="00927458">
        <w:rPr>
          <w:rFonts w:cs="Times New Roman"/>
        </w:rPr>
        <w:t>kekuasaan kepada raja yang baru dan masih belia ini. Pada tahun itu juga raja muda ini sakit dan meninggal. Posisinya digantikan oleh Shalahuddin yang diangkat menjadi pemimpin kekhalifahan Suriah dan</w:t>
      </w:r>
      <w:r w:rsidR="00E741EC" w:rsidRPr="00927458">
        <w:rPr>
          <w:rFonts w:cs="Times New Roman"/>
          <w:spacing w:val="-2"/>
        </w:rPr>
        <w:t xml:space="preserve"> </w:t>
      </w:r>
      <w:r w:rsidR="00E741EC" w:rsidRPr="00927458">
        <w:rPr>
          <w:rFonts w:cs="Times New Roman"/>
          <w:spacing w:val="-3"/>
        </w:rPr>
        <w:t>Mesir.</w:t>
      </w:r>
    </w:p>
    <w:p w:rsidR="00096219" w:rsidRPr="00927458" w:rsidRDefault="00096219" w:rsidP="00096219">
      <w:pPr>
        <w:rPr>
          <w:rFonts w:cs="Times New Roman"/>
        </w:rPr>
      </w:pPr>
      <w:r w:rsidRPr="00927458">
        <w:rPr>
          <w:rFonts w:cs="Times New Roman"/>
          <w:spacing w:val="-3"/>
        </w:rPr>
        <w:tab/>
      </w:r>
      <w:r w:rsidRPr="00927458">
        <w:rPr>
          <w:rFonts w:cs="Times New Roman"/>
        </w:rPr>
        <w:t>Saat</w:t>
      </w:r>
      <w:r w:rsidRPr="00927458">
        <w:rPr>
          <w:rFonts w:cs="Times New Roman"/>
          <w:spacing w:val="-18"/>
        </w:rPr>
        <w:t xml:space="preserve"> </w:t>
      </w:r>
      <w:r w:rsidRPr="00927458">
        <w:rPr>
          <w:rFonts w:cs="Times New Roman"/>
        </w:rPr>
        <w:t>Shalahuddin</w:t>
      </w:r>
      <w:r w:rsidRPr="00927458">
        <w:rPr>
          <w:rFonts w:cs="Times New Roman"/>
          <w:spacing w:val="-17"/>
        </w:rPr>
        <w:t xml:space="preserve"> </w:t>
      </w:r>
      <w:r w:rsidRPr="00927458">
        <w:rPr>
          <w:rFonts w:cs="Times New Roman"/>
        </w:rPr>
        <w:t>berkuasa,</w:t>
      </w:r>
      <w:r w:rsidRPr="00927458">
        <w:rPr>
          <w:rFonts w:cs="Times New Roman"/>
          <w:spacing w:val="-17"/>
        </w:rPr>
        <w:t xml:space="preserve"> </w:t>
      </w:r>
      <w:r w:rsidRPr="00927458">
        <w:rPr>
          <w:rFonts w:cs="Times New Roman"/>
        </w:rPr>
        <w:t>perang</w:t>
      </w:r>
      <w:r w:rsidRPr="00927458">
        <w:rPr>
          <w:rFonts w:cs="Times New Roman"/>
          <w:spacing w:val="-17"/>
        </w:rPr>
        <w:t xml:space="preserve"> </w:t>
      </w:r>
      <w:r w:rsidRPr="00927458">
        <w:rPr>
          <w:rFonts w:cs="Times New Roman"/>
        </w:rPr>
        <w:t>salib</w:t>
      </w:r>
      <w:r w:rsidRPr="00927458">
        <w:rPr>
          <w:rFonts w:cs="Times New Roman"/>
          <w:spacing w:val="-18"/>
        </w:rPr>
        <w:t xml:space="preserve"> </w:t>
      </w:r>
      <w:r w:rsidRPr="00927458">
        <w:rPr>
          <w:rFonts w:cs="Times New Roman"/>
        </w:rPr>
        <w:t>sedang</w:t>
      </w:r>
      <w:r w:rsidRPr="00927458">
        <w:rPr>
          <w:rFonts w:cs="Times New Roman"/>
          <w:spacing w:val="-17"/>
        </w:rPr>
        <w:t xml:space="preserve"> </w:t>
      </w:r>
      <w:r w:rsidRPr="00927458">
        <w:rPr>
          <w:rFonts w:cs="Times New Roman"/>
        </w:rPr>
        <w:t>berjalan</w:t>
      </w:r>
      <w:r w:rsidRPr="00927458">
        <w:rPr>
          <w:rFonts w:cs="Times New Roman"/>
          <w:spacing w:val="-17"/>
        </w:rPr>
        <w:t xml:space="preserve"> </w:t>
      </w:r>
      <w:r w:rsidRPr="00927458">
        <w:rPr>
          <w:rFonts w:cs="Times New Roman"/>
        </w:rPr>
        <w:t>dalam</w:t>
      </w:r>
      <w:r w:rsidRPr="00927458">
        <w:rPr>
          <w:rFonts w:cs="Times New Roman"/>
          <w:spacing w:val="-17"/>
        </w:rPr>
        <w:t xml:space="preserve"> </w:t>
      </w:r>
      <w:r w:rsidRPr="00927458">
        <w:rPr>
          <w:rFonts w:cs="Times New Roman"/>
        </w:rPr>
        <w:t>fase</w:t>
      </w:r>
      <w:r w:rsidRPr="00927458">
        <w:rPr>
          <w:rFonts w:cs="Times New Roman"/>
          <w:spacing w:val="-18"/>
        </w:rPr>
        <w:t xml:space="preserve"> </w:t>
      </w:r>
      <w:r w:rsidRPr="00927458">
        <w:rPr>
          <w:rFonts w:cs="Times New Roman"/>
        </w:rPr>
        <w:t xml:space="preserve">kedua dengan dikuasainya </w:t>
      </w:r>
      <w:r w:rsidRPr="00927458">
        <w:rPr>
          <w:rFonts w:cs="Times New Roman"/>
          <w:spacing w:val="-3"/>
        </w:rPr>
        <w:t xml:space="preserve">Yerussalem </w:t>
      </w:r>
      <w:r w:rsidRPr="00927458">
        <w:rPr>
          <w:rFonts w:cs="Times New Roman"/>
        </w:rPr>
        <w:t xml:space="preserve">oleh pasukan Salib. Namun pasukan Salib tidak mampu menaklukan Damaskus dan Kairo. Saat itu terjadi gencatan senjata antara Shalahuddin dengan Raja </w:t>
      </w:r>
      <w:r w:rsidRPr="00927458">
        <w:rPr>
          <w:rFonts w:cs="Times New Roman"/>
          <w:spacing w:val="-3"/>
        </w:rPr>
        <w:t xml:space="preserve">Yerussalem </w:t>
      </w:r>
      <w:r w:rsidRPr="00927458">
        <w:rPr>
          <w:rFonts w:cs="Times New Roman"/>
        </w:rPr>
        <w:t xml:space="preserve">dari pasukan Salib, Guy de Lusigman. </w:t>
      </w:r>
    </w:p>
    <w:p w:rsidR="00096219" w:rsidRPr="00927458" w:rsidRDefault="00096219" w:rsidP="00096219">
      <w:pPr>
        <w:rPr>
          <w:rFonts w:cs="Times New Roman"/>
          <w:spacing w:val="-3"/>
        </w:rPr>
      </w:pPr>
      <w:r w:rsidRPr="00927458">
        <w:rPr>
          <w:rFonts w:cs="Times New Roman"/>
        </w:rPr>
        <w:tab/>
        <w:t xml:space="preserve">Perang salib yang disebut-sebut sebagai fase ketiga dipicu oleh penyerangan pasukan Salib terhadap rombongan peziarah Muslim dari Damaskus. Penyerangan ini dipimpin oleh Reinald de Chattilon penguasa kastil di Kerak yang merupakan bagian dari Kerajaan </w:t>
      </w:r>
      <w:r w:rsidRPr="00927458">
        <w:rPr>
          <w:rFonts w:cs="Times New Roman"/>
          <w:spacing w:val="-3"/>
        </w:rPr>
        <w:t xml:space="preserve">Yerussalem. </w:t>
      </w:r>
      <w:r w:rsidRPr="00927458">
        <w:rPr>
          <w:rFonts w:cs="Times New Roman"/>
        </w:rPr>
        <w:t xml:space="preserve">Seluruh rombongan kafilah ini dibantai termasuk saudara perempuan Shalahuddin. Insiden ini menghancurkan kesepakatan gencatan senjata antara Damaskus dan </w:t>
      </w:r>
      <w:r w:rsidRPr="00927458">
        <w:rPr>
          <w:rFonts w:cs="Times New Roman"/>
          <w:spacing w:val="-3"/>
        </w:rPr>
        <w:t xml:space="preserve">Yerussalem. </w:t>
      </w:r>
    </w:p>
    <w:p w:rsidR="00096219" w:rsidRPr="00927458" w:rsidRDefault="00096219" w:rsidP="00096219">
      <w:pPr>
        <w:rPr>
          <w:rFonts w:cs="Times New Roman"/>
        </w:rPr>
      </w:pPr>
      <w:r w:rsidRPr="00927458">
        <w:rPr>
          <w:rFonts w:cs="Times New Roman"/>
          <w:spacing w:val="-3"/>
        </w:rPr>
        <w:tab/>
      </w:r>
      <w:r w:rsidRPr="00927458">
        <w:rPr>
          <w:rFonts w:cs="Times New Roman"/>
        </w:rPr>
        <w:t xml:space="preserve">Maret </w:t>
      </w:r>
      <w:r w:rsidRPr="00927458">
        <w:rPr>
          <w:rFonts w:cs="Times New Roman"/>
          <w:spacing w:val="-3"/>
        </w:rPr>
        <w:t xml:space="preserve">1187 </w:t>
      </w:r>
      <w:r w:rsidRPr="00927458">
        <w:rPr>
          <w:rFonts w:cs="Times New Roman"/>
        </w:rPr>
        <w:t>setelah bulan suci Ramadhan, Shalahuddin menyerukan Jihad Qittal. Pasukan muslimin bergerak menaklukan benteng- benteng pasukan Salib. Puncak kegemilangan Shalahuddin terjadi di Perang Hattin.</w:t>
      </w:r>
    </w:p>
    <w:p w:rsidR="00096219" w:rsidRPr="00927458" w:rsidRDefault="00096219" w:rsidP="00096219">
      <w:pPr>
        <w:rPr>
          <w:rFonts w:cs="Times New Roman"/>
          <w:i/>
        </w:rPr>
      </w:pPr>
      <w:r w:rsidRPr="00927458">
        <w:rPr>
          <w:rFonts w:cs="Times New Roman"/>
        </w:rPr>
        <w:tab/>
        <w:t>Perang Hattin terjadi di bulan Juli yang kering. Pasukan  Muslim  dengan jumlah 25000 orang mengepung tentara salib di daerah Hattin yang menyerupai</w:t>
      </w:r>
      <w:r w:rsidRPr="00927458">
        <w:rPr>
          <w:rFonts w:cs="Times New Roman"/>
          <w:spacing w:val="-21"/>
        </w:rPr>
        <w:t xml:space="preserve"> </w:t>
      </w:r>
      <w:r w:rsidRPr="00927458">
        <w:rPr>
          <w:rFonts w:cs="Times New Roman"/>
        </w:rPr>
        <w:t>tanduk.</w:t>
      </w:r>
      <w:r w:rsidRPr="00927458">
        <w:rPr>
          <w:rFonts w:cs="Times New Roman"/>
          <w:spacing w:val="-20"/>
        </w:rPr>
        <w:t xml:space="preserve"> </w:t>
      </w:r>
      <w:r w:rsidRPr="00927458">
        <w:rPr>
          <w:rFonts w:cs="Times New Roman"/>
        </w:rPr>
        <w:t>Pasukan</w:t>
      </w:r>
      <w:r w:rsidRPr="00927458">
        <w:rPr>
          <w:rFonts w:cs="Times New Roman"/>
          <w:spacing w:val="-21"/>
        </w:rPr>
        <w:t xml:space="preserve"> </w:t>
      </w:r>
      <w:r w:rsidRPr="00927458">
        <w:rPr>
          <w:rFonts w:cs="Times New Roman"/>
        </w:rPr>
        <w:t>Muslim</w:t>
      </w:r>
      <w:r w:rsidRPr="00927458">
        <w:rPr>
          <w:rFonts w:cs="Times New Roman"/>
          <w:spacing w:val="-21"/>
        </w:rPr>
        <w:t xml:space="preserve"> </w:t>
      </w:r>
      <w:r w:rsidRPr="00927458">
        <w:rPr>
          <w:rFonts w:cs="Times New Roman"/>
        </w:rPr>
        <w:t>terdiri</w:t>
      </w:r>
      <w:r w:rsidRPr="00927458">
        <w:rPr>
          <w:rFonts w:cs="Times New Roman"/>
          <w:spacing w:val="-20"/>
        </w:rPr>
        <w:t xml:space="preserve"> </w:t>
      </w:r>
      <w:r w:rsidRPr="00927458">
        <w:rPr>
          <w:rFonts w:cs="Times New Roman"/>
        </w:rPr>
        <w:t>atas</w:t>
      </w:r>
      <w:r w:rsidRPr="00927458">
        <w:rPr>
          <w:rFonts w:cs="Times New Roman"/>
          <w:spacing w:val="-20"/>
        </w:rPr>
        <w:t xml:space="preserve"> </w:t>
      </w:r>
      <w:r w:rsidRPr="00927458">
        <w:rPr>
          <w:rFonts w:cs="Times New Roman"/>
        </w:rPr>
        <w:t>12000</w:t>
      </w:r>
      <w:r w:rsidRPr="00927458">
        <w:rPr>
          <w:rFonts w:cs="Times New Roman"/>
          <w:spacing w:val="-22"/>
        </w:rPr>
        <w:t xml:space="preserve"> </w:t>
      </w:r>
      <w:r w:rsidRPr="00927458">
        <w:rPr>
          <w:rFonts w:cs="Times New Roman"/>
        </w:rPr>
        <w:t>orang</w:t>
      </w:r>
      <w:r w:rsidRPr="00927458">
        <w:rPr>
          <w:rFonts w:cs="Times New Roman"/>
          <w:spacing w:val="-21"/>
        </w:rPr>
        <w:t xml:space="preserve"> </w:t>
      </w:r>
      <w:r w:rsidRPr="00927458">
        <w:rPr>
          <w:rFonts w:cs="Times New Roman"/>
        </w:rPr>
        <w:t>pasukan</w:t>
      </w:r>
      <w:r w:rsidRPr="00927458">
        <w:rPr>
          <w:rFonts w:cs="Times New Roman"/>
          <w:spacing w:val="-21"/>
        </w:rPr>
        <w:t xml:space="preserve"> </w:t>
      </w:r>
      <w:r w:rsidRPr="00927458">
        <w:rPr>
          <w:rFonts w:cs="Times New Roman"/>
        </w:rPr>
        <w:t xml:space="preserve">berkuda (kavaleri) sisanya adalah pasukan jalan kaki (infanteri). Kavaleri pasukan Muslim menunggangi kuda yaman yang gesit dengan pakaian dari katun ringan (kazaghand) untuk meminimalisir panas terik di padang </w:t>
      </w:r>
      <w:r w:rsidRPr="00927458">
        <w:rPr>
          <w:rFonts w:cs="Times New Roman"/>
          <w:spacing w:val="-3"/>
        </w:rPr>
        <w:t xml:space="preserve">pasir. </w:t>
      </w:r>
      <w:r w:rsidRPr="00927458">
        <w:rPr>
          <w:rFonts w:cs="Times New Roman"/>
        </w:rPr>
        <w:t xml:space="preserve">Mereka terorganisir dengan baik, berkomunikasi dengan bahasa arab. Pasukan dibagi menjadi beberapa skuadron kecil dengan menggunakan taktik </w:t>
      </w:r>
      <w:r w:rsidRPr="00927458">
        <w:rPr>
          <w:rFonts w:cs="Times New Roman"/>
          <w:i/>
        </w:rPr>
        <w:t>hit and</w:t>
      </w:r>
      <w:r w:rsidRPr="00927458">
        <w:rPr>
          <w:rFonts w:cs="Times New Roman"/>
          <w:i/>
          <w:spacing w:val="-10"/>
        </w:rPr>
        <w:t xml:space="preserve"> </w:t>
      </w:r>
      <w:r w:rsidRPr="00927458">
        <w:rPr>
          <w:rFonts w:cs="Times New Roman"/>
          <w:i/>
        </w:rPr>
        <w:t>run.</w:t>
      </w:r>
    </w:p>
    <w:p w:rsidR="00096219" w:rsidRPr="00927458" w:rsidRDefault="00096219" w:rsidP="00096219">
      <w:pPr>
        <w:rPr>
          <w:rFonts w:cs="Times New Roman"/>
        </w:rPr>
      </w:pPr>
      <w:r w:rsidRPr="00927458">
        <w:rPr>
          <w:rFonts w:cs="Times New Roman"/>
        </w:rPr>
        <w:tab/>
        <w:t>Pasukan salib terdiri atas tiga bagian. Bagian depan pasukan adalah pasukan Hospitaler, bagian tengah adalah batalyon kerajaan yang dipimpin Guy</w:t>
      </w:r>
      <w:r w:rsidRPr="00927458">
        <w:rPr>
          <w:rFonts w:cs="Times New Roman"/>
          <w:spacing w:val="-8"/>
        </w:rPr>
        <w:t xml:space="preserve"> </w:t>
      </w:r>
      <w:r w:rsidRPr="00927458">
        <w:rPr>
          <w:rFonts w:cs="Times New Roman"/>
        </w:rPr>
        <w:t>de</w:t>
      </w:r>
      <w:r w:rsidRPr="00927458">
        <w:rPr>
          <w:rFonts w:cs="Times New Roman"/>
          <w:spacing w:val="-7"/>
        </w:rPr>
        <w:t xml:space="preserve"> </w:t>
      </w:r>
      <w:r w:rsidRPr="00927458">
        <w:rPr>
          <w:rFonts w:cs="Times New Roman"/>
        </w:rPr>
        <w:t>Lusigman</w:t>
      </w:r>
      <w:r w:rsidRPr="00927458">
        <w:rPr>
          <w:rFonts w:cs="Times New Roman"/>
          <w:spacing w:val="-7"/>
        </w:rPr>
        <w:t xml:space="preserve"> </w:t>
      </w:r>
      <w:r w:rsidRPr="00927458">
        <w:rPr>
          <w:rFonts w:cs="Times New Roman"/>
        </w:rPr>
        <w:t>yang</w:t>
      </w:r>
      <w:r w:rsidRPr="00927458">
        <w:rPr>
          <w:rFonts w:cs="Times New Roman"/>
          <w:spacing w:val="-7"/>
        </w:rPr>
        <w:t xml:space="preserve"> </w:t>
      </w:r>
      <w:r w:rsidRPr="00927458">
        <w:rPr>
          <w:rFonts w:cs="Times New Roman"/>
        </w:rPr>
        <w:t>juga</w:t>
      </w:r>
      <w:r w:rsidRPr="00927458">
        <w:rPr>
          <w:rFonts w:cs="Times New Roman"/>
          <w:spacing w:val="-7"/>
        </w:rPr>
        <w:t xml:space="preserve"> </w:t>
      </w:r>
      <w:r w:rsidRPr="00927458">
        <w:rPr>
          <w:rFonts w:cs="Times New Roman"/>
        </w:rPr>
        <w:t>membawa</w:t>
      </w:r>
      <w:r w:rsidRPr="00927458">
        <w:rPr>
          <w:rFonts w:cs="Times New Roman"/>
          <w:spacing w:val="-7"/>
        </w:rPr>
        <w:t xml:space="preserve"> </w:t>
      </w:r>
      <w:r w:rsidRPr="00927458">
        <w:rPr>
          <w:rFonts w:cs="Times New Roman"/>
        </w:rPr>
        <w:t>Salib</w:t>
      </w:r>
      <w:r w:rsidRPr="00927458">
        <w:rPr>
          <w:rFonts w:cs="Times New Roman"/>
          <w:spacing w:val="-8"/>
        </w:rPr>
        <w:t xml:space="preserve"> </w:t>
      </w:r>
      <w:r w:rsidRPr="00927458">
        <w:rPr>
          <w:rFonts w:cs="Times New Roman"/>
        </w:rPr>
        <w:t>besar</w:t>
      </w:r>
      <w:r w:rsidRPr="00927458">
        <w:rPr>
          <w:rFonts w:cs="Times New Roman"/>
          <w:spacing w:val="-7"/>
        </w:rPr>
        <w:t xml:space="preserve"> </w:t>
      </w:r>
      <w:r w:rsidRPr="00927458">
        <w:rPr>
          <w:rFonts w:cs="Times New Roman"/>
        </w:rPr>
        <w:t>sebagai</w:t>
      </w:r>
      <w:r w:rsidRPr="00927458">
        <w:rPr>
          <w:rFonts w:cs="Times New Roman"/>
          <w:spacing w:val="-7"/>
        </w:rPr>
        <w:t xml:space="preserve"> </w:t>
      </w:r>
      <w:r w:rsidRPr="00927458">
        <w:rPr>
          <w:rFonts w:cs="Times New Roman"/>
        </w:rPr>
        <w:t>lambang</w:t>
      </w:r>
      <w:r w:rsidRPr="00927458">
        <w:rPr>
          <w:rFonts w:cs="Times New Roman"/>
          <w:spacing w:val="-7"/>
        </w:rPr>
        <w:t xml:space="preserve"> </w:t>
      </w:r>
      <w:r w:rsidRPr="00927458">
        <w:rPr>
          <w:rFonts w:cs="Times New Roman"/>
        </w:rPr>
        <w:t xml:space="preserve">kerajaan. Bagian belakang adalah pasukan ordo Knight </w:t>
      </w:r>
      <w:r w:rsidRPr="00927458">
        <w:rPr>
          <w:rFonts w:cs="Times New Roman"/>
          <w:spacing w:val="-3"/>
        </w:rPr>
        <w:t xml:space="preserve">Templar </w:t>
      </w:r>
      <w:r w:rsidRPr="00927458">
        <w:rPr>
          <w:rFonts w:cs="Times New Roman"/>
        </w:rPr>
        <w:t xml:space="preserve">yang dipimpin Balian dari Ibelin. Bahasa yang mereka gunakan bercampur antara bahasa </w:t>
      </w:r>
      <w:r w:rsidRPr="00927458">
        <w:rPr>
          <w:rFonts w:cs="Times New Roman"/>
        </w:rPr>
        <w:lastRenderedPageBreak/>
        <w:t xml:space="preserve">Inggris, Perancis dan beberapa bahasa Eropa lainnya. Seperti umumnya tentara Eropa mereka menggunakan baju zirah dari besi yang berat, yang sebetulnya tidak cocok digunakan di perang padang </w:t>
      </w:r>
      <w:r w:rsidRPr="00927458">
        <w:rPr>
          <w:rFonts w:cs="Times New Roman"/>
          <w:spacing w:val="-3"/>
        </w:rPr>
        <w:t>pasir.</w:t>
      </w:r>
    </w:p>
    <w:p w:rsidR="00096219" w:rsidRPr="00927458" w:rsidRDefault="00096219" w:rsidP="00096219">
      <w:pPr>
        <w:rPr>
          <w:rFonts w:cs="Times New Roman"/>
        </w:rPr>
      </w:pPr>
      <w:r w:rsidRPr="00927458">
        <w:rPr>
          <w:rFonts w:cs="Times New Roman"/>
        </w:rPr>
        <w:tab/>
        <w:t xml:space="preserve">Salahuddin memanfaatkan celah-celah ini. Malam harinya pasukan muslimin membakar rumput kering disekeliling pasukan Salib yang sudah sangat kepanasan dan kehausan. Besok paginya Shalahuddin membagikan anak panah tambahan pada pasukan kavalerinya untuk membabat habis kuda </w:t>
      </w:r>
      <w:r w:rsidRPr="00927458">
        <w:rPr>
          <w:rFonts w:cs="Times New Roman"/>
          <w:color w:val="231F20"/>
        </w:rPr>
        <w:t xml:space="preserve">tunggangan musuh. </w:t>
      </w:r>
      <w:r w:rsidRPr="00927458">
        <w:rPr>
          <w:rFonts w:cs="Times New Roman"/>
          <w:spacing w:val="-4"/>
        </w:rPr>
        <w:t xml:space="preserve">Tanpa </w:t>
      </w:r>
      <w:r w:rsidRPr="00927458">
        <w:rPr>
          <w:rFonts w:cs="Times New Roman"/>
        </w:rPr>
        <w:t xml:space="preserve">kuda ditambah dengan keletihan dan kepanasan, pasukan salib menjadi jauh berkurang kekuatannya. </w:t>
      </w:r>
    </w:p>
    <w:p w:rsidR="00096219" w:rsidRPr="00927458" w:rsidRDefault="00096219" w:rsidP="00096219">
      <w:pPr>
        <w:rPr>
          <w:rFonts w:cs="Times New Roman"/>
        </w:rPr>
      </w:pPr>
      <w:r w:rsidRPr="00927458">
        <w:rPr>
          <w:rFonts w:cs="Times New Roman"/>
        </w:rPr>
        <w:tab/>
        <w:t>Saat peperangan berlangsung dengan kondisi suhu yang panas hampir semua pasukan salib tewas.</w:t>
      </w:r>
      <w:r w:rsidRPr="00927458">
        <w:rPr>
          <w:rFonts w:cs="Times New Roman"/>
          <w:spacing w:val="-17"/>
        </w:rPr>
        <w:t xml:space="preserve"> </w:t>
      </w:r>
      <w:r w:rsidRPr="00927458">
        <w:rPr>
          <w:rFonts w:cs="Times New Roman"/>
        </w:rPr>
        <w:t>Raja</w:t>
      </w:r>
      <w:r w:rsidRPr="00927458">
        <w:rPr>
          <w:rFonts w:cs="Times New Roman"/>
          <w:spacing w:val="-25"/>
        </w:rPr>
        <w:t xml:space="preserve"> </w:t>
      </w:r>
      <w:r w:rsidRPr="00927458">
        <w:rPr>
          <w:rFonts w:cs="Times New Roman"/>
          <w:spacing w:val="-3"/>
        </w:rPr>
        <w:t>Yerussalem</w:t>
      </w:r>
      <w:r w:rsidRPr="00927458">
        <w:rPr>
          <w:rFonts w:cs="Times New Roman"/>
          <w:spacing w:val="-17"/>
        </w:rPr>
        <w:t xml:space="preserve"> </w:t>
      </w:r>
      <w:r w:rsidRPr="00927458">
        <w:rPr>
          <w:rFonts w:cs="Times New Roman"/>
        </w:rPr>
        <w:t>Guy</w:t>
      </w:r>
      <w:r w:rsidRPr="00927458">
        <w:rPr>
          <w:rFonts w:cs="Times New Roman"/>
          <w:spacing w:val="-17"/>
        </w:rPr>
        <w:t xml:space="preserve"> </w:t>
      </w:r>
      <w:r w:rsidRPr="00927458">
        <w:rPr>
          <w:rFonts w:cs="Times New Roman"/>
        </w:rPr>
        <w:t>de</w:t>
      </w:r>
      <w:r w:rsidRPr="00927458">
        <w:rPr>
          <w:rFonts w:cs="Times New Roman"/>
          <w:spacing w:val="-16"/>
        </w:rPr>
        <w:t xml:space="preserve"> </w:t>
      </w:r>
      <w:r w:rsidRPr="00927458">
        <w:rPr>
          <w:rFonts w:cs="Times New Roman"/>
        </w:rPr>
        <w:t>Lusigman</w:t>
      </w:r>
      <w:r w:rsidRPr="00927458">
        <w:rPr>
          <w:rFonts w:cs="Times New Roman"/>
          <w:spacing w:val="-17"/>
        </w:rPr>
        <w:t xml:space="preserve"> </w:t>
      </w:r>
      <w:r w:rsidRPr="00927458">
        <w:rPr>
          <w:rFonts w:cs="Times New Roman"/>
        </w:rPr>
        <w:t>berhasil</w:t>
      </w:r>
      <w:r w:rsidRPr="00927458">
        <w:rPr>
          <w:rFonts w:cs="Times New Roman"/>
          <w:spacing w:val="-16"/>
        </w:rPr>
        <w:t xml:space="preserve"> </w:t>
      </w:r>
      <w:r w:rsidRPr="00927458">
        <w:rPr>
          <w:rFonts w:cs="Times New Roman"/>
        </w:rPr>
        <w:t>ditawan</w:t>
      </w:r>
      <w:r w:rsidRPr="00927458">
        <w:rPr>
          <w:rFonts w:cs="Times New Roman"/>
          <w:spacing w:val="-17"/>
        </w:rPr>
        <w:t xml:space="preserve"> </w:t>
      </w:r>
      <w:r w:rsidRPr="00927458">
        <w:rPr>
          <w:rFonts w:cs="Times New Roman"/>
        </w:rPr>
        <w:t>sedangkan</w:t>
      </w:r>
      <w:r w:rsidRPr="00927458">
        <w:rPr>
          <w:rFonts w:cs="Times New Roman"/>
          <w:spacing w:val="-16"/>
        </w:rPr>
        <w:t xml:space="preserve"> </w:t>
      </w:r>
      <w:r w:rsidRPr="00927458">
        <w:rPr>
          <w:rFonts w:cs="Times New Roman"/>
        </w:rPr>
        <w:t xml:space="preserve">Reinald de Chattilon yang pernah membantai khafilah kaum muslimin langsung dipancung. Kepada Raja </w:t>
      </w:r>
      <w:r w:rsidRPr="00927458">
        <w:rPr>
          <w:rFonts w:cs="Times New Roman"/>
          <w:spacing w:val="-5"/>
        </w:rPr>
        <w:t xml:space="preserve">Guy, </w:t>
      </w:r>
      <w:r w:rsidRPr="00927458">
        <w:rPr>
          <w:rFonts w:cs="Times New Roman"/>
        </w:rPr>
        <w:t>Shalahuddin memperlakukan dengan baik dan dibebaskan dengan tebusan beberapa tahun kemudian.</w:t>
      </w:r>
    </w:p>
    <w:p w:rsidR="00096219" w:rsidRPr="00927458" w:rsidRDefault="00096219" w:rsidP="00096219">
      <w:pPr>
        <w:rPr>
          <w:rFonts w:cs="Times New Roman"/>
        </w:rPr>
      </w:pPr>
      <w:r w:rsidRPr="00927458">
        <w:rPr>
          <w:rFonts w:cs="Times New Roman"/>
        </w:rPr>
        <w:tab/>
        <w:t xml:space="preserve">Dari Hattin, Shalahuddin  bergerak  menuju  kota-kota  Acre,  Beirut  dan Sidon untuk dibebaskan. Selanjutnya Shalahuddin bergerak menuju </w:t>
      </w:r>
      <w:r w:rsidRPr="00927458">
        <w:rPr>
          <w:rFonts w:cs="Times New Roman"/>
          <w:spacing w:val="-3"/>
        </w:rPr>
        <w:t xml:space="preserve">Yerussalem. </w:t>
      </w:r>
      <w:r w:rsidRPr="00927458">
        <w:rPr>
          <w:rFonts w:cs="Times New Roman"/>
        </w:rPr>
        <w:t xml:space="preserve">Dalam pembebasan kota-kota ataupun benteng, Shalahuddin selalu mengutamakan jalur diplomasi dan jalan damai daripada langsung melakukan penyerbuan militer. </w:t>
      </w:r>
    </w:p>
    <w:p w:rsidR="00096219" w:rsidRPr="00927458" w:rsidRDefault="00096219" w:rsidP="00096219">
      <w:pPr>
        <w:rPr>
          <w:rFonts w:cs="Times New Roman"/>
        </w:rPr>
      </w:pPr>
      <w:r w:rsidRPr="00927458">
        <w:rPr>
          <w:rFonts w:cs="Times New Roman"/>
        </w:rPr>
        <w:tab/>
        <w:t xml:space="preserve">Pasukan Shalahuddin mengepung Kota </w:t>
      </w:r>
      <w:r w:rsidRPr="00927458">
        <w:rPr>
          <w:rFonts w:cs="Times New Roman"/>
          <w:spacing w:val="-3"/>
        </w:rPr>
        <w:t xml:space="preserve">Yerussalem, </w:t>
      </w:r>
      <w:r w:rsidRPr="00927458">
        <w:rPr>
          <w:rFonts w:cs="Times New Roman"/>
        </w:rPr>
        <w:t xml:space="preserve">pasukan salib di </w:t>
      </w:r>
      <w:r w:rsidRPr="00927458">
        <w:rPr>
          <w:rFonts w:cs="Times New Roman"/>
          <w:spacing w:val="-3"/>
        </w:rPr>
        <w:t xml:space="preserve">Yerussalem </w:t>
      </w:r>
      <w:r w:rsidRPr="00927458">
        <w:rPr>
          <w:rFonts w:cs="Times New Roman"/>
        </w:rPr>
        <w:t xml:space="preserve">dipimpin oleh Ballian dari Obelin. Empat hari kemudian Shalahuddin menerima penawaran menyerah dari Ballian. </w:t>
      </w:r>
      <w:r w:rsidRPr="00927458">
        <w:rPr>
          <w:rFonts w:cs="Times New Roman"/>
          <w:spacing w:val="-3"/>
        </w:rPr>
        <w:t xml:space="preserve">Yerussalem </w:t>
      </w:r>
      <w:r w:rsidRPr="00927458">
        <w:rPr>
          <w:rFonts w:cs="Times New Roman"/>
        </w:rPr>
        <w:t xml:space="preserve">diserahkan ketangan kaum muslimin. Shalahuddin menjamin kebebasan dan keamanan kaum Kristen dan </w:t>
      </w:r>
      <w:r w:rsidRPr="00927458">
        <w:rPr>
          <w:rFonts w:cs="Times New Roman"/>
          <w:spacing w:val="-4"/>
        </w:rPr>
        <w:t xml:space="preserve">Yahudi. </w:t>
      </w:r>
      <w:r w:rsidRPr="00927458">
        <w:rPr>
          <w:rFonts w:cs="Times New Roman"/>
        </w:rPr>
        <w:t>Fragmen ini diabadikan</w:t>
      </w:r>
      <w:r w:rsidRPr="00927458">
        <w:rPr>
          <w:rFonts w:cs="Times New Roman"/>
          <w:spacing w:val="-6"/>
        </w:rPr>
        <w:t xml:space="preserve"> </w:t>
      </w:r>
      <w:r w:rsidRPr="00927458">
        <w:rPr>
          <w:rFonts w:cs="Times New Roman"/>
        </w:rPr>
        <w:t>dalam</w:t>
      </w:r>
      <w:r w:rsidRPr="00927458">
        <w:rPr>
          <w:rFonts w:cs="Times New Roman"/>
          <w:spacing w:val="-6"/>
        </w:rPr>
        <w:t xml:space="preserve"> </w:t>
      </w:r>
      <w:r w:rsidRPr="00927458">
        <w:rPr>
          <w:rFonts w:cs="Times New Roman"/>
        </w:rPr>
        <w:t>film</w:t>
      </w:r>
      <w:r w:rsidRPr="00927458">
        <w:rPr>
          <w:rFonts w:cs="Times New Roman"/>
          <w:spacing w:val="-5"/>
        </w:rPr>
        <w:t xml:space="preserve"> </w:t>
      </w:r>
      <w:r w:rsidRPr="00927458">
        <w:rPr>
          <w:rFonts w:cs="Times New Roman"/>
        </w:rPr>
        <w:t>“</w:t>
      </w:r>
      <w:r w:rsidRPr="00927458">
        <w:rPr>
          <w:rFonts w:cs="Times New Roman"/>
          <w:i/>
        </w:rPr>
        <w:t>Kingdom</w:t>
      </w:r>
      <w:r w:rsidRPr="00927458">
        <w:rPr>
          <w:rFonts w:cs="Times New Roman"/>
          <w:i/>
          <w:spacing w:val="-6"/>
        </w:rPr>
        <w:t xml:space="preserve"> </w:t>
      </w:r>
      <w:r w:rsidRPr="00927458">
        <w:rPr>
          <w:rFonts w:cs="Times New Roman"/>
          <w:i/>
        </w:rPr>
        <w:t>Of</w:t>
      </w:r>
      <w:r w:rsidRPr="00927458">
        <w:rPr>
          <w:rFonts w:cs="Times New Roman"/>
          <w:i/>
          <w:spacing w:val="-5"/>
        </w:rPr>
        <w:t xml:space="preserve"> </w:t>
      </w:r>
      <w:r w:rsidRPr="00927458">
        <w:rPr>
          <w:rFonts w:cs="Times New Roman"/>
          <w:i/>
        </w:rPr>
        <w:t>Heaven</w:t>
      </w:r>
      <w:r w:rsidRPr="00927458">
        <w:rPr>
          <w:rFonts w:cs="Times New Roman"/>
        </w:rPr>
        <w:t>”</w:t>
      </w:r>
      <w:r w:rsidRPr="00927458">
        <w:rPr>
          <w:rFonts w:cs="Times New Roman"/>
          <w:spacing w:val="-6"/>
        </w:rPr>
        <w:t xml:space="preserve"> </w:t>
      </w:r>
      <w:r w:rsidRPr="00927458">
        <w:rPr>
          <w:rFonts w:cs="Times New Roman"/>
        </w:rPr>
        <w:t>besutan</w:t>
      </w:r>
      <w:r w:rsidRPr="00927458">
        <w:rPr>
          <w:rFonts w:cs="Times New Roman"/>
          <w:spacing w:val="-5"/>
        </w:rPr>
        <w:t xml:space="preserve"> </w:t>
      </w:r>
      <w:r w:rsidRPr="00927458">
        <w:rPr>
          <w:rFonts w:cs="Times New Roman"/>
        </w:rPr>
        <w:t>sutradara</w:t>
      </w:r>
      <w:r w:rsidRPr="00927458">
        <w:rPr>
          <w:rFonts w:cs="Times New Roman"/>
          <w:spacing w:val="-6"/>
        </w:rPr>
        <w:t xml:space="preserve"> </w:t>
      </w:r>
      <w:r w:rsidRPr="00927458">
        <w:rPr>
          <w:rFonts w:cs="Times New Roman"/>
        </w:rPr>
        <w:t>Ridley</w:t>
      </w:r>
      <w:r w:rsidRPr="00927458">
        <w:rPr>
          <w:rFonts w:cs="Times New Roman"/>
          <w:spacing w:val="-5"/>
        </w:rPr>
        <w:t xml:space="preserve"> </w:t>
      </w:r>
      <w:r w:rsidRPr="00927458">
        <w:rPr>
          <w:rFonts w:cs="Times New Roman"/>
        </w:rPr>
        <w:t xml:space="preserve">Scott. </w:t>
      </w:r>
      <w:r w:rsidRPr="00927458">
        <w:rPr>
          <w:rFonts w:cs="Times New Roman"/>
          <w:spacing w:val="-3"/>
        </w:rPr>
        <w:t xml:space="preserve">Tanggal </w:t>
      </w:r>
      <w:r w:rsidRPr="00927458">
        <w:rPr>
          <w:rFonts w:cs="Times New Roman"/>
        </w:rPr>
        <w:t xml:space="preserve">27 Rajab 583 Hijriyah atau bertepatan dengan Isra Mi’raj Rasulullah </w:t>
      </w:r>
      <w:r w:rsidRPr="00927458">
        <w:rPr>
          <w:rFonts w:cs="Times New Roman"/>
          <w:spacing w:val="-11"/>
        </w:rPr>
        <w:t xml:space="preserve">SAW, </w:t>
      </w:r>
      <w:r w:rsidRPr="00927458">
        <w:rPr>
          <w:rFonts w:cs="Times New Roman"/>
        </w:rPr>
        <w:t xml:space="preserve">Shalahuddin memasuki kota </w:t>
      </w:r>
      <w:r w:rsidRPr="00927458">
        <w:rPr>
          <w:rFonts w:cs="Times New Roman"/>
          <w:spacing w:val="-3"/>
        </w:rPr>
        <w:t>Yerussalem.</w:t>
      </w:r>
    </w:p>
    <w:p w:rsidR="00096219" w:rsidRPr="00927458" w:rsidRDefault="00096219" w:rsidP="00096219">
      <w:pPr>
        <w:rPr>
          <w:rFonts w:cs="Times New Roman"/>
        </w:rPr>
      </w:pPr>
    </w:p>
    <w:p w:rsidR="00096219" w:rsidRPr="00927458" w:rsidRDefault="00096219" w:rsidP="00096219">
      <w:pPr>
        <w:rPr>
          <w:rFonts w:cs="Times New Roman"/>
        </w:rPr>
      </w:pPr>
      <w:r w:rsidRPr="00927458">
        <w:rPr>
          <w:rFonts w:cs="Times New Roman"/>
        </w:rPr>
        <w:br w:type="page"/>
      </w:r>
    </w:p>
    <w:p w:rsidR="00096219" w:rsidRPr="00927458" w:rsidRDefault="00096219" w:rsidP="00096219">
      <w:pPr>
        <w:pStyle w:val="Heading3"/>
        <w:rPr>
          <w:rFonts w:cs="Times New Roman"/>
        </w:rPr>
      </w:pPr>
      <w:bookmarkStart w:id="52" w:name="_Toc16004688"/>
      <w:r w:rsidRPr="00927458">
        <w:rPr>
          <w:rFonts w:cs="Times New Roman"/>
        </w:rPr>
        <w:lastRenderedPageBreak/>
        <w:t>LATIHAN SOAL</w:t>
      </w:r>
      <w:bookmarkEnd w:id="52"/>
    </w:p>
    <w:p w:rsidR="00096219" w:rsidRPr="00927458" w:rsidRDefault="00096219" w:rsidP="00096219">
      <w:pPr>
        <w:rPr>
          <w:rFonts w:cs="Times New Roman"/>
        </w:rPr>
      </w:pPr>
    </w:p>
    <w:p w:rsidR="00096219" w:rsidRPr="00927458" w:rsidRDefault="009F3605" w:rsidP="007433F8">
      <w:pPr>
        <w:pStyle w:val="ListParagraph"/>
        <w:numPr>
          <w:ilvl w:val="0"/>
          <w:numId w:val="40"/>
        </w:numPr>
        <w:rPr>
          <w:rFonts w:ascii="Times New Roman" w:hAnsi="Times New Roman" w:cs="Times New Roman"/>
        </w:rPr>
      </w:pPr>
      <w:r w:rsidRPr="00927458">
        <w:rPr>
          <w:rFonts w:ascii="Times New Roman" w:hAnsi="Times New Roman" w:cs="Times New Roman"/>
        </w:rPr>
        <w:t>Perang Salib terjadi antara tahun ....</w:t>
      </w:r>
    </w:p>
    <w:p w:rsidR="009F3605" w:rsidRPr="00927458" w:rsidRDefault="007433F8" w:rsidP="007433F8">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1095 – 1291 M</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1095 – 1391 M</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1195 – 1391 M</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1195 – 1291 M</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1195 – 1492 M</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Perang salib adalah gerakan umat kristen di Eropa yang memerangi umat Muslim di ....</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Yordania</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Mesir</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Irak</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Turki</w:t>
      </w:r>
    </w:p>
    <w:p w:rsidR="007433F8" w:rsidRPr="00927458" w:rsidRDefault="007433F8" w:rsidP="007433F8">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Palestina</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Tokoh Kristen Eropa yang menyerukan Perang Salib II adalah ....</w:t>
      </w:r>
    </w:p>
    <w:p w:rsidR="007433F8" w:rsidRPr="00927458" w:rsidRDefault="007433F8" w:rsidP="007433F8">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St. Bernard Clairvaux</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Gumusytag</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Amauri</w:t>
      </w:r>
    </w:p>
    <w:p w:rsidR="007433F8" w:rsidRPr="00927458" w:rsidRDefault="007433F8" w:rsidP="007433F8">
      <w:pPr>
        <w:pStyle w:val="ListParagraph"/>
        <w:numPr>
          <w:ilvl w:val="4"/>
          <w:numId w:val="40"/>
        </w:numPr>
        <w:rPr>
          <w:rFonts w:ascii="Times New Roman" w:hAnsi="Times New Roman" w:cs="Times New Roman"/>
        </w:rPr>
      </w:pPr>
      <w:r w:rsidRPr="00927458">
        <w:rPr>
          <w:rFonts w:ascii="Times New Roman" w:hAnsi="Times New Roman" w:cs="Times New Roman"/>
        </w:rPr>
        <w:t>Baldwin</w:t>
      </w:r>
    </w:p>
    <w:p w:rsidR="007433F8" w:rsidRPr="00927458" w:rsidRDefault="00BC2890" w:rsidP="007433F8">
      <w:pPr>
        <w:pStyle w:val="ListParagraph"/>
        <w:numPr>
          <w:ilvl w:val="4"/>
          <w:numId w:val="40"/>
        </w:numPr>
        <w:rPr>
          <w:rFonts w:ascii="Times New Roman" w:hAnsi="Times New Roman" w:cs="Times New Roman"/>
        </w:rPr>
      </w:pPr>
      <w:r w:rsidRPr="00927458">
        <w:rPr>
          <w:rFonts w:ascii="Times New Roman" w:hAnsi="Times New Roman" w:cs="Times New Roman"/>
        </w:rPr>
        <w:t>Richard the Chatilon</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Kepemimpinan Imaduddin Zangki digantikan oleh putranya yang bernama ....</w:t>
      </w:r>
    </w:p>
    <w:p w:rsidR="00BC2890" w:rsidRPr="00927458" w:rsidRDefault="00BC2890" w:rsidP="00BC2890">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Nuruddin Mahmud</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Syrikuh</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Salahuddin al-Ayubbi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Sultan Mahmud</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Al-Adil</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Salahuddin menguasai Yerusalem pada Perang Salib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II</w:t>
      </w:r>
    </w:p>
    <w:p w:rsidR="00BC2890" w:rsidRPr="00927458" w:rsidRDefault="00BC2890" w:rsidP="00BC2890">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III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IV</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V</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Salahuddin meninggal pada tahun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1192</w:t>
      </w:r>
    </w:p>
    <w:p w:rsidR="00BC2890" w:rsidRPr="00927458" w:rsidRDefault="00BC2890" w:rsidP="00BC2890">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1193</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1194</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1195</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1196</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Salahuddin digantikan oleh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Salahuddin</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Syirkuh</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Imaduddin Zangki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Sultan Mahmud</w:t>
      </w:r>
    </w:p>
    <w:p w:rsidR="00BC2890" w:rsidRPr="00927458" w:rsidRDefault="00BC2890" w:rsidP="00BC2890">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Al-Adil</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Sultan yang menggantikan Nuruddin adalah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color w:val="FF0000"/>
        </w:rPr>
        <w:t>Malik Syah</w:t>
      </w:r>
      <w:r w:rsidRPr="00927458">
        <w:rPr>
          <w:rFonts w:ascii="Times New Roman" w:hAnsi="Times New Roman" w:cs="Times New Roman"/>
        </w:rPr>
        <w:tab/>
      </w:r>
      <w:r w:rsidRPr="00927458">
        <w:rPr>
          <w:rFonts w:ascii="Times New Roman" w:hAnsi="Times New Roman" w:cs="Times New Roman"/>
        </w:rPr>
        <w:tab/>
        <w:t xml:space="preserve">d. Syirkuh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Mahmud Syah</w:t>
      </w:r>
      <w:r w:rsidRPr="00927458">
        <w:rPr>
          <w:rFonts w:ascii="Times New Roman" w:hAnsi="Times New Roman" w:cs="Times New Roman"/>
        </w:rPr>
        <w:tab/>
        <w:t>e. Imaduddin Zangki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Salahuddin</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lastRenderedPageBreak/>
        <w:t>Ayah salahuddin adalah pejabat pada masa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 xml:space="preserve">Salahuddin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Syirkuh</w:t>
      </w:r>
    </w:p>
    <w:p w:rsidR="00BC2890" w:rsidRPr="00927458" w:rsidRDefault="00BC2890" w:rsidP="00BC2890">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Imaduddin Zangki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Sultan Mahmud</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Al-Adil</w:t>
      </w:r>
    </w:p>
    <w:p w:rsidR="007433F8" w:rsidRPr="00927458" w:rsidRDefault="007433F8" w:rsidP="007433F8">
      <w:pPr>
        <w:pStyle w:val="ListParagraph"/>
        <w:numPr>
          <w:ilvl w:val="0"/>
          <w:numId w:val="40"/>
        </w:numPr>
        <w:rPr>
          <w:rFonts w:ascii="Times New Roman" w:hAnsi="Times New Roman" w:cs="Times New Roman"/>
        </w:rPr>
      </w:pPr>
      <w:r w:rsidRPr="00927458">
        <w:rPr>
          <w:rFonts w:ascii="Times New Roman" w:hAnsi="Times New Roman" w:cs="Times New Roman"/>
        </w:rPr>
        <w:t>Putra Najamuddin Ayyub yang lahir di Takrit pada tahun 432 H/1137 M adalah ....</w:t>
      </w:r>
    </w:p>
    <w:p w:rsidR="00BC2890" w:rsidRPr="00927458" w:rsidRDefault="00BC2890" w:rsidP="00BC2890">
      <w:pPr>
        <w:pStyle w:val="ListParagraph"/>
        <w:numPr>
          <w:ilvl w:val="4"/>
          <w:numId w:val="40"/>
        </w:numPr>
        <w:rPr>
          <w:rFonts w:ascii="Times New Roman" w:hAnsi="Times New Roman" w:cs="Times New Roman"/>
          <w:color w:val="FF0000"/>
        </w:rPr>
      </w:pPr>
      <w:r w:rsidRPr="00927458">
        <w:rPr>
          <w:rFonts w:ascii="Times New Roman" w:hAnsi="Times New Roman" w:cs="Times New Roman"/>
          <w:color w:val="FF0000"/>
        </w:rPr>
        <w:t>Salahuddin</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Syirkuh</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Imaduddin Zangki</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 xml:space="preserve">Sultah Mahmud </w:t>
      </w:r>
    </w:p>
    <w:p w:rsidR="00BC2890" w:rsidRPr="00927458" w:rsidRDefault="00BC2890" w:rsidP="00BC2890">
      <w:pPr>
        <w:pStyle w:val="ListParagraph"/>
        <w:numPr>
          <w:ilvl w:val="4"/>
          <w:numId w:val="40"/>
        </w:numPr>
        <w:rPr>
          <w:rFonts w:ascii="Times New Roman" w:hAnsi="Times New Roman" w:cs="Times New Roman"/>
        </w:rPr>
      </w:pPr>
      <w:r w:rsidRPr="00927458">
        <w:rPr>
          <w:rFonts w:ascii="Times New Roman" w:hAnsi="Times New Roman" w:cs="Times New Roman"/>
        </w:rPr>
        <w:t>Al-Adil</w:t>
      </w:r>
    </w:p>
    <w:p w:rsidR="00096219" w:rsidRPr="00927458" w:rsidRDefault="00096219" w:rsidP="00E741EC">
      <w:pPr>
        <w:rPr>
          <w:rFonts w:cs="Times New Roman"/>
          <w:spacing w:val="-3"/>
        </w:rPr>
      </w:pPr>
      <w:r w:rsidRPr="00927458">
        <w:rPr>
          <w:rFonts w:cs="Times New Roman"/>
          <w:spacing w:val="-3"/>
        </w:rPr>
        <w:tab/>
      </w:r>
    </w:p>
    <w:p w:rsidR="00BC2890" w:rsidRPr="00927458" w:rsidRDefault="00BC2890" w:rsidP="00E741EC">
      <w:pPr>
        <w:rPr>
          <w:rFonts w:cs="Times New Roman"/>
        </w:rPr>
      </w:pPr>
      <w:r w:rsidRPr="00927458">
        <w:rPr>
          <w:rFonts w:cs="Times New Roman"/>
        </w:rPr>
        <w:br w:type="page"/>
      </w:r>
    </w:p>
    <w:p w:rsidR="00BC2890" w:rsidRPr="00927458" w:rsidRDefault="00BC2890" w:rsidP="00BC2890">
      <w:pPr>
        <w:rPr>
          <w:rFonts w:cs="Times New Roman"/>
        </w:rPr>
      </w:pPr>
      <w:r w:rsidRPr="00927458">
        <w:rPr>
          <w:rFonts w:cs="Times New Roman"/>
          <w:noProof/>
        </w:rPr>
        <w:lastRenderedPageBreak/>
        <mc:AlternateContent>
          <mc:Choice Requires="wps">
            <w:drawing>
              <wp:anchor distT="45720" distB="45720" distL="114300" distR="114300" simplePos="0" relativeHeight="251674624" behindDoc="0" locked="0" layoutInCell="1" allowOverlap="1" wp14:anchorId="479B73F0" wp14:editId="31BBA1C5">
                <wp:simplePos x="0" y="0"/>
                <wp:positionH relativeFrom="margin">
                  <wp:align>center</wp:align>
                </wp:positionH>
                <wp:positionV relativeFrom="paragraph">
                  <wp:posOffset>280035</wp:posOffset>
                </wp:positionV>
                <wp:extent cx="5828030" cy="1042670"/>
                <wp:effectExtent l="0" t="0" r="0" b="508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042670"/>
                        </a:xfrm>
                        <a:prstGeom prst="rect">
                          <a:avLst/>
                        </a:prstGeom>
                        <a:noFill/>
                        <a:ln>
                          <a:noFill/>
                        </a:ln>
                      </wps:spPr>
                      <wps:txbx>
                        <w:txbxContent>
                          <w:p w:rsidR="00A04F56" w:rsidRPr="004B51DE" w:rsidRDefault="00A04F56" w:rsidP="00BC2890">
                            <w:pPr>
                              <w:pStyle w:val="Heading1"/>
                              <w:rPr>
                                <w:b/>
                              </w:rPr>
                            </w:pPr>
                            <w:bookmarkStart w:id="53" w:name="_Toc16004689"/>
                            <w:r w:rsidRPr="004B51DE">
                              <w:rPr>
                                <w:b/>
                              </w:rPr>
                              <w:t xml:space="preserve">BAB </w:t>
                            </w:r>
                            <w:r>
                              <w:rPr>
                                <w:b/>
                              </w:rPr>
                              <w:t>V</w:t>
                            </w:r>
                            <w:bookmarkEnd w:id="53"/>
                          </w:p>
                          <w:p w:rsidR="00A04F56" w:rsidRPr="0044702C" w:rsidRDefault="00A04F56" w:rsidP="00BC2890">
                            <w:pPr>
                              <w:pStyle w:val="Heading2"/>
                              <w:rPr>
                                <w:sz w:val="28"/>
                              </w:rPr>
                            </w:pPr>
                            <w:bookmarkStart w:id="54" w:name="_Toc16004690"/>
                            <w:r w:rsidRPr="0044702C">
                              <w:rPr>
                                <w:sz w:val="28"/>
                              </w:rPr>
                              <w:t>TOKOH-TOKOH PEMBAHARUAN ISLAM DAN IDE-IDENYA</w:t>
                            </w:r>
                            <w:bookmarkEnd w:id="5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B73F0" id="Text Box 10" o:spid="_x0000_s1031" type="#_x0000_t202" style="position:absolute;left:0;text-align:left;margin-left:0;margin-top:22.05pt;width:458.9pt;height:82.1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" filled="f" stroked="f">
                <v:textbox>
                  <w:txbxContent>
                    <w:p w:rsidR="00A04F56" w:rsidRPr="004B51DE" w:rsidRDefault="00A04F56" w:rsidP="00BC2890">
                      <w:pPr>
                        <w:pStyle w:val="Heading1"/>
                        <w:rPr>
                          <w:b/>
                        </w:rPr>
                      </w:pPr>
                      <w:bookmarkStart w:id="55" w:name="_Toc16004689"/>
                      <w:r w:rsidRPr="004B51DE">
                        <w:rPr>
                          <w:b/>
                        </w:rPr>
                        <w:t xml:space="preserve">BAB </w:t>
                      </w:r>
                      <w:r>
                        <w:rPr>
                          <w:b/>
                        </w:rPr>
                        <w:t>V</w:t>
                      </w:r>
                      <w:bookmarkEnd w:id="55"/>
                    </w:p>
                    <w:p w:rsidR="00A04F56" w:rsidRPr="0044702C" w:rsidRDefault="00A04F56" w:rsidP="00BC2890">
                      <w:pPr>
                        <w:pStyle w:val="Heading2"/>
                        <w:rPr>
                          <w:sz w:val="28"/>
                        </w:rPr>
                      </w:pPr>
                      <w:bookmarkStart w:id="56" w:name="_Toc16004690"/>
                      <w:r w:rsidRPr="0044702C">
                        <w:rPr>
                          <w:sz w:val="28"/>
                        </w:rPr>
                        <w:t>TOKOH-TOKOH PEMBAHARUAN ISLAM DAN IDE-IDENYA</w:t>
                      </w:r>
                      <w:bookmarkEnd w:id="56"/>
                    </w:p>
                  </w:txbxContent>
                </v:textbox>
                <w10:wrap type="square" anchorx="margin"/>
              </v:shape>
            </w:pict>
          </mc:Fallback>
        </mc:AlternateContent>
      </w:r>
      <w:r w:rsidRPr="00927458">
        <w:rPr>
          <w:rFonts w:cs="Times New Roman"/>
          <w:noProof/>
        </w:rPr>
        <mc:AlternateContent>
          <mc:Choice Requires="wps">
            <w:drawing>
              <wp:anchor distT="0" distB="0" distL="114300" distR="114300" simplePos="0" relativeHeight="251673600" behindDoc="0" locked="0" layoutInCell="1" allowOverlap="1" wp14:anchorId="0639C568" wp14:editId="7156DB27">
                <wp:simplePos x="0" y="0"/>
                <wp:positionH relativeFrom="margin">
                  <wp:align>center</wp:align>
                </wp:positionH>
                <wp:positionV relativeFrom="paragraph">
                  <wp:posOffset>2778</wp:posOffset>
                </wp:positionV>
                <wp:extent cx="6122670" cy="1619885"/>
                <wp:effectExtent l="0" t="0" r="11430" b="18415"/>
                <wp:wrapNone/>
                <wp:docPr id="12" name="Scroll: Horizont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619885"/>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C34DC" id="Scroll: Horizontal 12" o:spid="_x0000_s1026" type="#_x0000_t98" style="position:absolute;margin-left:0;margin-top:.2pt;width:482.1pt;height:127.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">
                <w10:wrap anchorx="margin"/>
              </v:shape>
            </w:pict>
          </mc:Fallback>
        </mc:AlternateContent>
      </w:r>
    </w:p>
    <w:p w:rsidR="00E741EC" w:rsidRPr="00927458" w:rsidRDefault="00E741EC" w:rsidP="00E741EC">
      <w:pPr>
        <w:rPr>
          <w:rFonts w:cs="Times New Roman"/>
        </w:rPr>
      </w:pPr>
    </w:p>
    <w:p w:rsidR="00E741EC" w:rsidRPr="00927458" w:rsidRDefault="00E741EC" w:rsidP="00E741EC">
      <w:pPr>
        <w:rPr>
          <w:rFonts w:cs="Times New Roman"/>
        </w:rPr>
      </w:pPr>
    </w:p>
    <w:p w:rsidR="00E6081F" w:rsidRPr="00927458" w:rsidRDefault="00BC2890" w:rsidP="00BC2890">
      <w:pPr>
        <w:pStyle w:val="Heading3"/>
        <w:rPr>
          <w:rFonts w:cs="Times New Roman"/>
        </w:rPr>
      </w:pPr>
      <w:bookmarkStart w:id="57" w:name="_Toc16004691"/>
      <w:r w:rsidRPr="00927458">
        <w:rPr>
          <w:rFonts w:cs="Times New Roman"/>
        </w:rPr>
        <w:t>KOMPETENSI DASAR</w:t>
      </w:r>
      <w:bookmarkEnd w:id="57"/>
    </w:p>
    <w:p w:rsidR="00602D44" w:rsidRPr="00927458" w:rsidRDefault="00BC2890" w:rsidP="00602D44">
      <w:pPr>
        <w:pStyle w:val="NoSpacing"/>
        <w:rPr>
          <w:rFonts w:cs="Times New Roman"/>
        </w:rPr>
      </w:pPr>
      <w:r w:rsidRPr="00927458">
        <w:rPr>
          <w:rFonts w:cs="Times New Roman"/>
        </w:rPr>
        <w:t>1. 4. Menghayati semangat menuntut ilmu  tokoh-tokoh pembaharu dunia Islam</w:t>
      </w:r>
    </w:p>
    <w:p w:rsidR="00602D44" w:rsidRPr="00927458" w:rsidRDefault="00602D44" w:rsidP="00602D44">
      <w:pPr>
        <w:pStyle w:val="NoSpacing"/>
        <w:rPr>
          <w:rFonts w:cs="Times New Roman"/>
        </w:rPr>
      </w:pPr>
      <w:r w:rsidRPr="00927458">
        <w:rPr>
          <w:rFonts w:cs="Times New Roman"/>
        </w:rPr>
        <w:t>1. 6. Menghayati nilai-nilai perjuangan dari tokoh-tokoh pembaharu dunia Islam</w:t>
      </w:r>
    </w:p>
    <w:p w:rsidR="00931762" w:rsidRPr="00927458" w:rsidRDefault="00931762" w:rsidP="00602D44">
      <w:pPr>
        <w:pStyle w:val="NoSpacing"/>
        <w:rPr>
          <w:rFonts w:cs="Times New Roman"/>
        </w:rPr>
      </w:pPr>
      <w:r w:rsidRPr="00927458">
        <w:rPr>
          <w:rFonts w:cs="Times New Roman"/>
        </w:rPr>
        <w:t xml:space="preserve">2. 3. </w:t>
      </w:r>
      <w:r w:rsidRPr="00927458">
        <w:rPr>
          <w:rFonts w:cs="Times New Roman"/>
          <w:lang w:val="en-US"/>
        </w:rPr>
        <w:t>Memiliki sikap instropeksi diri sebagai implementasi dari pemahaman terhadap</w:t>
      </w:r>
      <w:r w:rsidRPr="00927458">
        <w:rPr>
          <w:rFonts w:cs="Times New Roman"/>
        </w:rPr>
        <w:t xml:space="preserve"> faktor-faktor penyebab kemunduran Islam</w:t>
      </w:r>
      <w:r w:rsidRPr="00927458">
        <w:rPr>
          <w:rFonts w:cs="Times New Roman"/>
          <w:lang w:val="en-US"/>
        </w:rPr>
        <w:t xml:space="preserve"> dan latar belakang munculnya gerakan </w:t>
      </w:r>
      <w:r w:rsidRPr="00927458">
        <w:rPr>
          <w:rFonts w:cs="Times New Roman"/>
          <w:i/>
          <w:lang w:val="en-US"/>
        </w:rPr>
        <w:t>tajdid</w:t>
      </w:r>
    </w:p>
    <w:p w:rsidR="00602D44" w:rsidRPr="00927458" w:rsidRDefault="00602D44" w:rsidP="00602D44">
      <w:pPr>
        <w:pStyle w:val="NoSpacing"/>
        <w:rPr>
          <w:rFonts w:cs="Times New Roman"/>
        </w:rPr>
      </w:pPr>
      <w:r w:rsidRPr="00927458">
        <w:rPr>
          <w:rFonts w:cs="Times New Roman"/>
        </w:rPr>
        <w:t>2. 4. Menunjukkan sikap semangat menumbuh-kembangkan ilmu pengetahuan seperti yang dicontohkan para pembaharu dalam Islam</w:t>
      </w:r>
    </w:p>
    <w:p w:rsidR="00602D44" w:rsidRPr="00927458" w:rsidRDefault="00602D44" w:rsidP="00602D44">
      <w:pPr>
        <w:pStyle w:val="NoSpacing"/>
        <w:rPr>
          <w:rFonts w:cs="Times New Roman"/>
        </w:rPr>
      </w:pPr>
      <w:r w:rsidRPr="00927458">
        <w:rPr>
          <w:rFonts w:cs="Times New Roman"/>
        </w:rPr>
        <w:t>2. 6. Menampilkan perilaku inovatif dan produktif seperti yang dicontohkan para pembaharu dalam Islam</w:t>
      </w:r>
    </w:p>
    <w:p w:rsidR="00602D44" w:rsidRPr="00927458" w:rsidRDefault="00602D44" w:rsidP="00602D44">
      <w:pPr>
        <w:pStyle w:val="NoSpacing"/>
        <w:rPr>
          <w:rFonts w:cs="Times New Roman"/>
          <w:lang w:val="en-US"/>
        </w:rPr>
      </w:pPr>
      <w:r w:rsidRPr="00927458">
        <w:rPr>
          <w:rFonts w:cs="Times New Roman"/>
        </w:rPr>
        <w:t>3. 4. Mengidentifikasi tokoh-tokoh pemba</w:t>
      </w:r>
      <w:r w:rsidRPr="00927458">
        <w:rPr>
          <w:rFonts w:cs="Times New Roman"/>
          <w:lang w:val="en-US"/>
        </w:rPr>
        <w:t>ha</w:t>
      </w:r>
      <w:r w:rsidRPr="00927458">
        <w:rPr>
          <w:rFonts w:cs="Times New Roman"/>
        </w:rPr>
        <w:t>ruan dalam Islam</w:t>
      </w:r>
      <w:r w:rsidRPr="00927458">
        <w:rPr>
          <w:rFonts w:cs="Times New Roman"/>
          <w:lang w:val="en-US"/>
        </w:rPr>
        <w:t xml:space="preserve"> dan </w:t>
      </w:r>
      <w:r w:rsidRPr="00927458">
        <w:rPr>
          <w:rFonts w:cs="Times New Roman"/>
        </w:rPr>
        <w:t>ide-ide pemba</w:t>
      </w:r>
      <w:r w:rsidRPr="00927458">
        <w:rPr>
          <w:rFonts w:cs="Times New Roman"/>
          <w:lang w:val="en-US"/>
        </w:rPr>
        <w:t>ha</w:t>
      </w:r>
      <w:r w:rsidRPr="00927458">
        <w:rPr>
          <w:rFonts w:cs="Times New Roman"/>
        </w:rPr>
        <w:t>ruan</w:t>
      </w:r>
      <w:r w:rsidRPr="00927458">
        <w:rPr>
          <w:rFonts w:cs="Times New Roman"/>
          <w:lang w:val="en-US"/>
        </w:rPr>
        <w:t>nya</w:t>
      </w:r>
    </w:p>
    <w:p w:rsidR="00602D44" w:rsidRPr="00927458" w:rsidRDefault="00602D44" w:rsidP="00602D44">
      <w:pPr>
        <w:pStyle w:val="NoSpacing"/>
        <w:rPr>
          <w:rFonts w:cs="Times New Roman"/>
        </w:rPr>
      </w:pPr>
      <w:r w:rsidRPr="00927458">
        <w:rPr>
          <w:rFonts w:cs="Times New Roman"/>
        </w:rPr>
        <w:t>4. 4. Menceritakan tentang sosok tokoh pembaru seperti M</w:t>
      </w:r>
      <w:r w:rsidRPr="00927458">
        <w:rPr>
          <w:rFonts w:cs="Times New Roman"/>
          <w:lang w:val="en-US"/>
        </w:rPr>
        <w:t>u</w:t>
      </w:r>
      <w:r w:rsidRPr="00927458">
        <w:rPr>
          <w:rFonts w:cs="Times New Roman"/>
        </w:rPr>
        <w:t>h</w:t>
      </w:r>
      <w:r w:rsidRPr="00927458">
        <w:rPr>
          <w:rFonts w:cs="Times New Roman"/>
          <w:lang w:val="en-US"/>
        </w:rPr>
        <w:t>ammad</w:t>
      </w:r>
      <w:r w:rsidRPr="00927458">
        <w:rPr>
          <w:rFonts w:cs="Times New Roman"/>
        </w:rPr>
        <w:t xml:space="preserve"> Abduh, Jamaludin al</w:t>
      </w:r>
      <w:r w:rsidRPr="00927458">
        <w:rPr>
          <w:rFonts w:cs="Times New Roman"/>
          <w:lang w:val="en-US"/>
        </w:rPr>
        <w:t>-</w:t>
      </w:r>
      <w:r w:rsidRPr="00927458">
        <w:rPr>
          <w:rFonts w:cs="Times New Roman"/>
        </w:rPr>
        <w:t xml:space="preserve"> Afgani, M</w:t>
      </w:r>
      <w:r w:rsidRPr="00927458">
        <w:rPr>
          <w:rFonts w:cs="Times New Roman"/>
          <w:lang w:val="en-US"/>
        </w:rPr>
        <w:t>uhammad</w:t>
      </w:r>
      <w:r w:rsidRPr="00927458">
        <w:rPr>
          <w:rFonts w:cs="Times New Roman"/>
        </w:rPr>
        <w:t xml:space="preserve"> Iqbal dan lain sebagainya</w:t>
      </w:r>
    </w:p>
    <w:p w:rsidR="00602D44" w:rsidRPr="00927458" w:rsidRDefault="00602D44" w:rsidP="00602D44">
      <w:pPr>
        <w:pStyle w:val="ListParagraph"/>
        <w:tabs>
          <w:tab w:val="left" w:pos="621"/>
        </w:tabs>
        <w:suppressAutoHyphens w:val="0"/>
        <w:spacing w:after="0"/>
        <w:ind w:left="621" w:firstLine="0"/>
        <w:contextualSpacing w:val="0"/>
        <w:jc w:val="left"/>
        <w:rPr>
          <w:rFonts w:ascii="Times New Roman" w:hAnsi="Times New Roman" w:cs="Times New Roman"/>
        </w:rPr>
      </w:pPr>
    </w:p>
    <w:p w:rsidR="00602D44" w:rsidRPr="00927458" w:rsidRDefault="00602D44" w:rsidP="00602D44">
      <w:pPr>
        <w:rPr>
          <w:rFonts w:cs="Times New Roman"/>
        </w:rPr>
      </w:pPr>
    </w:p>
    <w:p w:rsidR="00602D44" w:rsidRPr="00927458" w:rsidRDefault="007B6BA9" w:rsidP="00602D44">
      <w:pPr>
        <w:rPr>
          <w:rFonts w:cs="Times New Roman"/>
        </w:rPr>
      </w:pPr>
      <w:r w:rsidRPr="00927458">
        <w:rPr>
          <w:rFonts w:cs="Times New Roman"/>
        </w:rPr>
        <w:tab/>
        <w:t>Pada awal abad ke-17</w:t>
      </w:r>
      <w:r w:rsidR="00D473C1" w:rsidRPr="00927458">
        <w:rPr>
          <w:rFonts w:cs="Times New Roman"/>
        </w:rPr>
        <w:t>, negara-negara Islam mulai mengalami masa kemunduran. Satu per satu daulah atau dinasti yang berasaskan Islam mulai runtuh. Sebaliknya, di dunia Barat terjadi masa pencerahan (</w:t>
      </w:r>
      <w:r w:rsidR="00D473C1" w:rsidRPr="00927458">
        <w:rPr>
          <w:rFonts w:cs="Times New Roman"/>
          <w:i/>
        </w:rPr>
        <w:t>renaissance</w:t>
      </w:r>
      <w:r w:rsidR="00D473C1" w:rsidRPr="00927458">
        <w:rPr>
          <w:rFonts w:cs="Times New Roman"/>
        </w:rPr>
        <w:t>). Dalam hal teknologi, mereka menemukan berbagai penemuan. Mereka banyak belajar dari ilmuwan-ilmuwan Islam, kemudian mereka mengembangkan ilmu-ilmu itu sehingga membawa kemajuan bagi dunia Barat.</w:t>
      </w:r>
    </w:p>
    <w:p w:rsidR="00D473C1" w:rsidRPr="00927458" w:rsidRDefault="00D473C1" w:rsidP="00602D44">
      <w:pPr>
        <w:rPr>
          <w:rFonts w:cs="Times New Roman"/>
        </w:rPr>
      </w:pPr>
      <w:r w:rsidRPr="00927458">
        <w:rPr>
          <w:rFonts w:cs="Times New Roman"/>
        </w:rPr>
        <w:tab/>
        <w:t>Kemajuan dunia Barat itulah yang menjadi salah satu faktor yang menyebabkan gerakan pembaharuan pada abad ke-18 di negara-negara islam. Umat Islam bergantian belajar ke negara Barat dalam berbagai hal, seperti militer dan pendidikan.</w:t>
      </w:r>
    </w:p>
    <w:p w:rsidR="00D473C1" w:rsidRPr="00927458" w:rsidRDefault="00D473C1" w:rsidP="00602D44">
      <w:pPr>
        <w:rPr>
          <w:rFonts w:cs="Times New Roman"/>
          <w:i/>
        </w:rPr>
      </w:pPr>
      <w:r w:rsidRPr="00927458">
        <w:rPr>
          <w:rFonts w:cs="Times New Roman"/>
        </w:rPr>
        <w:tab/>
        <w:t xml:space="preserve">Jika dahulu kitab-kitab umat Islam banyak diterjemahkan ke bahasa Eropa maka sebaliknya buku-buku orang Eropa diterjemahkan ke dalam bahasa negara-negara Timur. Berikut ini akan dibahas tentang faktor-faktor yang menyebabkan kemunduran negara-negara Islam dan latar belakang gerakan </w:t>
      </w:r>
      <w:r w:rsidRPr="00927458">
        <w:rPr>
          <w:rFonts w:cs="Times New Roman"/>
          <w:i/>
        </w:rPr>
        <w:t xml:space="preserve">tajdid. </w:t>
      </w:r>
    </w:p>
    <w:p w:rsidR="004125F4" w:rsidRPr="00927458" w:rsidRDefault="004125F4" w:rsidP="00602D44">
      <w:pPr>
        <w:rPr>
          <w:rFonts w:cs="Times New Roman"/>
        </w:rPr>
      </w:pPr>
    </w:p>
    <w:p w:rsidR="00D473C1" w:rsidRPr="00927458" w:rsidRDefault="00D473C1" w:rsidP="00D46322">
      <w:pPr>
        <w:pStyle w:val="Heading3"/>
        <w:numPr>
          <w:ilvl w:val="0"/>
          <w:numId w:val="41"/>
        </w:numPr>
        <w:rPr>
          <w:rFonts w:cs="Times New Roman"/>
        </w:rPr>
      </w:pPr>
      <w:bookmarkStart w:id="58" w:name="_Toc16004692"/>
      <w:r w:rsidRPr="00927458">
        <w:rPr>
          <w:rFonts w:cs="Times New Roman"/>
        </w:rPr>
        <w:t>PERKEMBANGAN PERADABAN  ISLAM PADA ABAD PERTENGAHAN</w:t>
      </w:r>
      <w:bookmarkEnd w:id="58"/>
    </w:p>
    <w:p w:rsidR="004125F4" w:rsidRPr="00927458" w:rsidRDefault="004125F4" w:rsidP="004125F4">
      <w:pPr>
        <w:rPr>
          <w:rFonts w:cs="Times New Roman"/>
        </w:rPr>
      </w:pPr>
    </w:p>
    <w:p w:rsidR="00033B34" w:rsidRPr="00927458" w:rsidRDefault="004125F4" w:rsidP="004A17A2">
      <w:pPr>
        <w:pStyle w:val="NormalWeb"/>
        <w:shd w:val="clear" w:color="auto" w:fill="FFFFFF"/>
        <w:spacing w:before="0" w:beforeAutospacing="0" w:after="225" w:afterAutospacing="0"/>
        <w:jc w:val="both"/>
      </w:pPr>
      <w:r w:rsidRPr="00927458">
        <w:tab/>
      </w:r>
      <w:hyperlink r:id="rId22" w:history="1">
        <w:r w:rsidR="00033B34" w:rsidRPr="00927458">
          <w:rPr>
            <w:rStyle w:val="Hyperlink"/>
            <w:color w:val="auto"/>
            <w:u w:val="none"/>
          </w:rPr>
          <w:t>Sejarah islam dunia </w:t>
        </w:r>
      </w:hyperlink>
      <w:r w:rsidR="00033B34" w:rsidRPr="00927458">
        <w:t>selalu memiliki hikmah dan kisah yang menginspirasi bagi umat islam di masa-masa selanjutnya. </w:t>
      </w:r>
      <w:hyperlink r:id="rId23" w:history="1">
        <w:r w:rsidR="00033B34" w:rsidRPr="00927458">
          <w:rPr>
            <w:rStyle w:val="Hyperlink"/>
            <w:color w:val="auto"/>
            <w:u w:val="none"/>
          </w:rPr>
          <w:t>Sejarah Yahudi </w:t>
        </w:r>
      </w:hyperlink>
      <w:r w:rsidR="00033B34" w:rsidRPr="00927458">
        <w:t xml:space="preserve">pun turut andil dalam perkembangan dan </w:t>
      </w:r>
      <w:r w:rsidR="00033B34" w:rsidRPr="00927458">
        <w:lastRenderedPageBreak/>
        <w:t>kemunduran islam di dunia. Sudah sepatutnya sejarah islam menjadi bagian dari pendidikan islam. Hal ini dikarenakan </w:t>
      </w:r>
      <w:hyperlink r:id="rId24" w:history="1">
        <w:r w:rsidR="00033B34" w:rsidRPr="00927458">
          <w:rPr>
            <w:rStyle w:val="Hyperlink"/>
            <w:color w:val="auto"/>
            <w:u w:val="none"/>
          </w:rPr>
          <w:t>hakikat pendidikan islam </w:t>
        </w:r>
      </w:hyperlink>
      <w:r w:rsidR="00033B34" w:rsidRPr="00927458">
        <w:t>dan </w:t>
      </w:r>
      <w:hyperlink r:id="rId25" w:history="1">
        <w:r w:rsidR="00033B34" w:rsidRPr="00927458">
          <w:rPr>
            <w:rStyle w:val="Hyperlink"/>
            <w:color w:val="auto"/>
            <w:u w:val="none"/>
          </w:rPr>
          <w:t>filsafat pendidikan islam </w:t>
        </w:r>
      </w:hyperlink>
      <w:r w:rsidR="00033B34" w:rsidRPr="00927458">
        <w:t>banyak dipengaruhi oleh sejarah islam di masa lalu sebagai pembentuknya. Apalagi, di masa kini tengah berkembang paham </w:t>
      </w:r>
      <w:hyperlink r:id="rId26" w:history="1">
        <w:r w:rsidR="00033B34" w:rsidRPr="00927458">
          <w:rPr>
            <w:rStyle w:val="Hyperlink"/>
            <w:color w:val="auto"/>
            <w:u w:val="none"/>
          </w:rPr>
          <w:t>bahaya islam liberal </w:t>
        </w:r>
      </w:hyperlink>
      <w:r w:rsidR="00033B34" w:rsidRPr="00927458">
        <w:t>yang merusak filsafat dan epistemologi islam.</w:t>
      </w:r>
    </w:p>
    <w:p w:rsidR="00033B34" w:rsidRPr="00927458" w:rsidRDefault="004A17A2" w:rsidP="004A17A2">
      <w:pPr>
        <w:pStyle w:val="NormalWeb"/>
        <w:shd w:val="clear" w:color="auto" w:fill="FFFFFF"/>
        <w:spacing w:before="0" w:beforeAutospacing="0" w:after="225" w:afterAutospacing="0"/>
        <w:jc w:val="both"/>
      </w:pPr>
      <w:r w:rsidRPr="00927458">
        <w:tab/>
      </w:r>
      <w:r w:rsidR="00033B34" w:rsidRPr="00927458">
        <w:t>Masa perkembangan islam abad pertengahan dimulai dari tahun 1250-1800 M. Di zaman ini islam mengalami dua fase yang bertentangan yaitu sebagai fase kemajuan dan sekaligus fase kemunduran. Fase yang saling bertentangan, namun sangat mempengaruhi perkembangan islam di masa-masa yang selanjutnya.</w:t>
      </w:r>
    </w:p>
    <w:p w:rsidR="00033B34" w:rsidRPr="00927458" w:rsidRDefault="004A17A2" w:rsidP="004A17A2">
      <w:pPr>
        <w:pStyle w:val="NormalWeb"/>
        <w:shd w:val="clear" w:color="auto" w:fill="FFFFFF"/>
        <w:spacing w:before="0" w:beforeAutospacing="0" w:after="225" w:afterAutospacing="0"/>
        <w:jc w:val="both"/>
      </w:pPr>
      <w:r w:rsidRPr="00927458">
        <w:tab/>
      </w:r>
      <w:r w:rsidR="00033B34" w:rsidRPr="00927458">
        <w:t>Dinasti Abbasiyah di abad pertengahan, dianggap sebagai puncak peradaban islam yang menghantarkan islam meraih golden age dan menghasilkan berbagai karya yang mengubah pandangan dunia. Akan tetapi, pasca kehancuran dinasti Abbasiyah, islam pun mengalami kemundurandalam banyak hal, terutama disebabkan masalah sosial politik.</w:t>
      </w:r>
    </w:p>
    <w:p w:rsidR="00033B34" w:rsidRPr="00927458" w:rsidRDefault="004A17A2" w:rsidP="004A17A2">
      <w:pPr>
        <w:pStyle w:val="NormalWeb"/>
        <w:shd w:val="clear" w:color="auto" w:fill="FFFFFF"/>
        <w:spacing w:before="0" w:beforeAutospacing="0" w:after="225" w:afterAutospacing="0"/>
        <w:jc w:val="both"/>
      </w:pPr>
      <w:r w:rsidRPr="00927458">
        <w:tab/>
      </w:r>
      <w:r w:rsidR="00033B34" w:rsidRPr="00927458">
        <w:t>Setelah mundurnya Dinasti Abbasiyah, muncul dinasti-dinasti lainnya seperti Dinasti Usmaniyah di Turki, Safawiah di Persia, dan Mughal di India. Di mulai tahun 1500 M hingga 1800 M kerajaan-kerajaan tersebut menemukan kejayaannya masing-masing. Namun, tidak lama setelah masa kejayaannya mereka mengalami kemunduran dan akhirnya mengalami kehancuran. Adanya kemajuan pada tiga kerajaan tersebut banyak dipengaruhi atau diwariskan oleh kemajuan di masa periode Dinasti Abbasiyah yang konsen pada ilmu pengetahuan dan teknologi.</w:t>
      </w:r>
    </w:p>
    <w:p w:rsidR="004125F4" w:rsidRPr="00927458" w:rsidRDefault="004125F4" w:rsidP="00D473C1">
      <w:pPr>
        <w:rPr>
          <w:rFonts w:cs="Times New Roman"/>
        </w:rPr>
      </w:pPr>
      <w:r w:rsidRPr="00927458">
        <w:rPr>
          <w:rFonts w:cs="Times New Roman"/>
        </w:rPr>
        <w:t xml:space="preserve"> </w:t>
      </w:r>
    </w:p>
    <w:p w:rsidR="000C54A0" w:rsidRPr="00927458" w:rsidRDefault="004A17A2" w:rsidP="00D46322">
      <w:pPr>
        <w:pStyle w:val="Heading3"/>
        <w:numPr>
          <w:ilvl w:val="0"/>
          <w:numId w:val="41"/>
        </w:numPr>
        <w:rPr>
          <w:rFonts w:cs="Times New Roman"/>
        </w:rPr>
      </w:pPr>
      <w:bookmarkStart w:id="59" w:name="_Toc16004693"/>
      <w:r w:rsidRPr="00927458">
        <w:rPr>
          <w:rFonts w:cs="Times New Roman"/>
        </w:rPr>
        <w:t>FAKTOR-FAKTOR PENYEBAB KEMUNDURAN ISLAM</w:t>
      </w:r>
      <w:bookmarkEnd w:id="59"/>
    </w:p>
    <w:p w:rsidR="004A17A2" w:rsidRPr="00927458" w:rsidRDefault="004A17A2" w:rsidP="004A17A2">
      <w:pPr>
        <w:rPr>
          <w:rFonts w:cs="Times New Roman"/>
        </w:rPr>
      </w:pPr>
    </w:p>
    <w:p w:rsidR="004A17A2" w:rsidRPr="00927458" w:rsidRDefault="004A17A2" w:rsidP="004A17A2">
      <w:pPr>
        <w:spacing w:after="0" w:line="360" w:lineRule="atLeast"/>
        <w:ind w:firstLine="708"/>
        <w:rPr>
          <w:rFonts w:eastAsia="Times New Roman" w:cs="Times New Roman"/>
          <w:szCs w:val="24"/>
          <w:lang w:eastAsia="id-ID"/>
        </w:rPr>
      </w:pPr>
      <w:r w:rsidRPr="00927458">
        <w:rPr>
          <w:rFonts w:eastAsia="Times New Roman" w:cs="Times New Roman"/>
          <w:szCs w:val="24"/>
          <w:lang w:eastAsia="id-ID"/>
        </w:rPr>
        <w:t>Pemikiran pembaharuan atau modernisasi dalam Islam timbul terutama sebagai  hasil kontak yang terjadi antara dunia Islam dan Barat. Dengan adanya kontak itu, umat Islam abad XIX sadar bahwa mereka telah mengalami kemunduran diperbandingan dengan Barat. Sebelum periode modern, kontak sebenarnya sudah ada, terlebih antara Kerajaan Usmani yang mempunyai daerah kekuasaan di daratan Eropa dengan beberapa negara Barat.</w:t>
      </w:r>
    </w:p>
    <w:p w:rsidR="004A17A2" w:rsidRPr="00927458" w:rsidRDefault="004A17A2" w:rsidP="004A17A2">
      <w:pPr>
        <w:spacing w:after="0" w:line="360" w:lineRule="atLeast"/>
        <w:ind w:firstLine="708"/>
        <w:rPr>
          <w:rFonts w:eastAsia="Times New Roman" w:cs="Times New Roman"/>
          <w:szCs w:val="24"/>
          <w:lang w:eastAsia="id-ID"/>
        </w:rPr>
      </w:pPr>
      <w:r w:rsidRPr="00927458">
        <w:rPr>
          <w:rFonts w:eastAsia="Times New Roman" w:cs="Times New Roman"/>
          <w:szCs w:val="24"/>
          <w:lang w:eastAsia="id-ID"/>
        </w:rPr>
        <w:t>Pembaharuan yang diusahakan pemuka-pemuka Usmani abad kedelapan belas tidak ada artinya. Usaha dilanjutkan di abad kesembilan belas dan inilah kemudian yang membawa kepada perubahan besar di Turki. Seoarang terpelajar Islam memberikan gambaran pada abad kesembilan belas, Ia mengatakan betapa terbelakangnya umat Islam ketika itu.</w:t>
      </w:r>
    </w:p>
    <w:p w:rsidR="004A17A2" w:rsidRPr="00927458" w:rsidRDefault="004A17A2" w:rsidP="004A17A2">
      <w:pPr>
        <w:spacing w:after="0" w:line="360" w:lineRule="atLeast"/>
        <w:ind w:firstLine="708"/>
        <w:rPr>
          <w:rFonts w:eastAsia="Times New Roman" w:cs="Times New Roman"/>
          <w:szCs w:val="24"/>
          <w:lang w:eastAsia="id-ID"/>
        </w:rPr>
      </w:pPr>
      <w:r w:rsidRPr="00927458">
        <w:rPr>
          <w:rFonts w:eastAsia="Times New Roman" w:cs="Times New Roman"/>
          <w:szCs w:val="24"/>
          <w:lang w:eastAsia="id-ID"/>
        </w:rPr>
        <w:t>Kontak dengan kebudayaan Barat yang lebih tinggi ini ditambah dengan cepatnya kekuatan Mesir dapat dipatahkan oleh Napoleon, membuka mata pemuka-pemuka Islam Mesir untuk mengadakan pembaharuan. Dimana usaha pembaharuan dimulai oleh Muhammad Ali Pasya (1765-1848 M) seorang perwira Turki.</w:t>
      </w:r>
    </w:p>
    <w:p w:rsidR="004A17A2" w:rsidRPr="00927458" w:rsidRDefault="004A17A2" w:rsidP="004A17A2">
      <w:pPr>
        <w:spacing w:after="0" w:line="360" w:lineRule="atLeast"/>
        <w:ind w:firstLine="708"/>
        <w:rPr>
          <w:rFonts w:eastAsia="Times New Roman" w:cs="Times New Roman"/>
          <w:szCs w:val="24"/>
          <w:lang w:eastAsia="id-ID"/>
        </w:rPr>
      </w:pPr>
      <w:r w:rsidRPr="00927458">
        <w:rPr>
          <w:rFonts w:eastAsia="Times New Roman" w:cs="Times New Roman"/>
          <w:szCs w:val="24"/>
          <w:lang w:eastAsia="id-ID"/>
        </w:rPr>
        <w:t xml:space="preserve">Hal ini dilakukan karena betapa pun hebatnya paham-paham yang dihasilkan para ulama atau pakar di zaman lampau itu tetap ada kekurangannya dan selalu dipengaruhi oleh kecenderungan, pengetahuan, situasi sosial, dan lain sebagainya. Paham-paham tersebut untuk </w:t>
      </w:r>
      <w:r w:rsidRPr="00927458">
        <w:rPr>
          <w:rFonts w:eastAsia="Times New Roman" w:cs="Times New Roman"/>
          <w:szCs w:val="24"/>
          <w:lang w:eastAsia="id-ID"/>
        </w:rPr>
        <w:lastRenderedPageBreak/>
        <w:t>di masa sekarang mungkin masih banyak yang relevan dan masih dapat digunakan, tetapi mungkin sudah banyak yang tidak sesuai lagi.</w:t>
      </w:r>
    </w:p>
    <w:p w:rsidR="004A17A2" w:rsidRPr="00927458" w:rsidRDefault="004A17A2" w:rsidP="004A17A2">
      <w:pPr>
        <w:spacing w:after="0" w:line="240" w:lineRule="auto"/>
        <w:rPr>
          <w:rFonts w:eastAsia="Times New Roman" w:cs="Times New Roman"/>
          <w:szCs w:val="24"/>
          <w:lang w:eastAsia="id-ID"/>
        </w:rPr>
      </w:pPr>
    </w:p>
    <w:p w:rsidR="004A17A2" w:rsidRPr="00927458" w:rsidRDefault="004A17A2" w:rsidP="004A17A2">
      <w:pPr>
        <w:spacing w:after="0" w:line="360" w:lineRule="atLeast"/>
        <w:ind w:firstLine="708"/>
        <w:rPr>
          <w:rFonts w:eastAsia="Times New Roman" w:cs="Times New Roman"/>
          <w:szCs w:val="24"/>
          <w:lang w:eastAsia="id-ID"/>
        </w:rPr>
      </w:pPr>
      <w:r w:rsidRPr="00927458">
        <w:rPr>
          <w:rFonts w:eastAsia="Times New Roman" w:cs="Times New Roman"/>
          <w:szCs w:val="24"/>
          <w:lang w:eastAsia="id-ID"/>
        </w:rPr>
        <w:t>Selain itu pembaharuan dalam islam dapat pula berarti mengubah keadaan umat agar mengikuti ajaran yang terdapat di dalam Al-Qur’an &amp; Al-Sunnah. Hal ini perlu dilakukan karena terjadi kesenjangan antara yang dikehendaki Al-Qur’an dengan kenyataan yang terjadi di masyarakat. Dengan demikian, maka pembaharuan islam mengandung maksud mengembalikan sikap dan pandangan hidup umat agar sejalan dengan petunjuk  Al-Qur’an &amp; Al-Sunnah.</w:t>
      </w:r>
    </w:p>
    <w:p w:rsidR="00025550" w:rsidRPr="00927458" w:rsidRDefault="004A17A2" w:rsidP="004A17A2">
      <w:pPr>
        <w:rPr>
          <w:rFonts w:cs="Times New Roman"/>
        </w:rPr>
      </w:pPr>
      <w:r w:rsidRPr="00927458">
        <w:rPr>
          <w:rFonts w:cs="Times New Roman"/>
        </w:rPr>
        <w:tab/>
      </w:r>
      <w:r w:rsidR="00025550" w:rsidRPr="00927458">
        <w:rPr>
          <w:rFonts w:cs="Times New Roman"/>
        </w:rPr>
        <w:t>Pembaharuan Islam adalah upaya-upaya untuk menyesuaikan paham keagamaan Islam dengan dengan perkembangan baru yang ditimbulkan kemajuan ilmu pengetahuan dan teknologi madern. Dalam bahasa Arab, gerakan pembaharuan Islam disebut </w:t>
      </w:r>
      <w:r w:rsidR="00025550" w:rsidRPr="00927458">
        <w:rPr>
          <w:rFonts w:cs="Times New Roman"/>
          <w:i/>
          <w:iCs/>
        </w:rPr>
        <w:t>tajdîd</w:t>
      </w:r>
      <w:r w:rsidR="00025550" w:rsidRPr="00927458">
        <w:rPr>
          <w:rFonts w:cs="Times New Roman"/>
        </w:rPr>
        <w:t>, secara harfiah </w:t>
      </w:r>
      <w:r w:rsidR="00025550" w:rsidRPr="00927458">
        <w:rPr>
          <w:rFonts w:cs="Times New Roman"/>
          <w:i/>
          <w:iCs/>
        </w:rPr>
        <w:t>tajdîd</w:t>
      </w:r>
      <w:r w:rsidR="00025550" w:rsidRPr="00927458">
        <w:rPr>
          <w:rFonts w:cs="Times New Roman"/>
        </w:rPr>
        <w:t> berarti pembaharuan dan pelakunya disebut </w:t>
      </w:r>
      <w:r w:rsidR="00025550" w:rsidRPr="00927458">
        <w:rPr>
          <w:rFonts w:cs="Times New Roman"/>
          <w:i/>
          <w:iCs/>
        </w:rPr>
        <w:t>mujaddid</w:t>
      </w:r>
      <w:r w:rsidR="00025550" w:rsidRPr="00927458">
        <w:rPr>
          <w:rFonts w:cs="Times New Roman"/>
        </w:rPr>
        <w:t>. Dalam pengertian itu, sejak awal sejarahnya, Islam sebenarnya telah memiliki tradisi pembaharuan karena ketika menemukan masalah baru, kaum muslim segera memberikan jawaban yang didasarkan atas doktrin-doktrin dasar kitab dan sunnah. Rasulullah pernah mengisyaratkan bahwa “</w:t>
      </w:r>
      <w:r w:rsidR="00025550" w:rsidRPr="00927458">
        <w:rPr>
          <w:rFonts w:cs="Times New Roman"/>
          <w:i/>
          <w:iCs/>
        </w:rPr>
        <w:t>sesungguhnya Allah akan mengutus kepada umat ini (</w:t>
      </w:r>
      <w:r w:rsidR="00025550" w:rsidRPr="00927458">
        <w:rPr>
          <w:rFonts w:cs="Times New Roman"/>
        </w:rPr>
        <w:t>Islam</w:t>
      </w:r>
      <w:r w:rsidR="00025550" w:rsidRPr="00927458">
        <w:rPr>
          <w:rFonts w:cs="Times New Roman"/>
          <w:i/>
          <w:iCs/>
        </w:rPr>
        <w:t>) pada permulaan setiap abad orang-orang yang akan memperbaiki –memperbaharui- agamanya</w:t>
      </w:r>
      <w:r w:rsidR="00025550" w:rsidRPr="00927458">
        <w:rPr>
          <w:rFonts w:cs="Times New Roman"/>
        </w:rPr>
        <w:t xml:space="preserve">” (HR. Abu Daud). </w:t>
      </w:r>
    </w:p>
    <w:p w:rsidR="004A17A2" w:rsidRPr="00927458" w:rsidRDefault="00025550" w:rsidP="004A17A2">
      <w:pPr>
        <w:rPr>
          <w:rFonts w:cs="Times New Roman"/>
        </w:rPr>
      </w:pPr>
      <w:r w:rsidRPr="00927458">
        <w:rPr>
          <w:rFonts w:cs="Times New Roman"/>
        </w:rPr>
        <w:tab/>
        <w:t>Gerakan pembaharuan Islam dapat ditelusuri akarnya pada doktrin Islam itu sendiri. Akan tetapi, ia mendapatkan momentum ketika Islam berhadapan dengan modernitas pada abad ke-19. pergumulan antara Islam dan modernitas yang berlangsung sejak Islam sebagai kekuatan politik mulai merosot pada abad ke-18 merupakan agenda yang menyita banyak energi dikalangan intelektual muslim.</w:t>
      </w:r>
    </w:p>
    <w:p w:rsidR="00025550" w:rsidRPr="00927458" w:rsidRDefault="00025550" w:rsidP="00025550">
      <w:pPr>
        <w:spacing w:line="360" w:lineRule="atLeast"/>
        <w:ind w:firstLine="708"/>
        <w:rPr>
          <w:rFonts w:eastAsia="Times New Roman" w:cs="Times New Roman"/>
          <w:szCs w:val="24"/>
          <w:lang w:eastAsia="id-ID"/>
        </w:rPr>
      </w:pPr>
      <w:r w:rsidRPr="00927458">
        <w:rPr>
          <w:rFonts w:cs="Times New Roman"/>
        </w:rPr>
        <w:tab/>
      </w:r>
      <w:r w:rsidRPr="00927458">
        <w:rPr>
          <w:rFonts w:eastAsia="Times New Roman" w:cs="Times New Roman"/>
          <w:szCs w:val="24"/>
          <w:lang w:eastAsia="id-ID"/>
        </w:rPr>
        <w:t>Kaitan agama dengan modernitas memang merupakan masalah yang pelik, lebih pelik dibanding dengan masalah-masalah dalam kehidupan lain. Hal ini karena agama doktrin yang bersifat absolut, kekal, tidak dapat diubah, dan mutlak benar;. Sementara pada saat yang sama perubahan dan perkembangan merupakan sifat dasar dan tuntutan modernitas atau lebih tepatnya lagi ilmu pengerahuan dan teknologi</w:t>
      </w:r>
    </w:p>
    <w:p w:rsidR="00025550" w:rsidRPr="00927458" w:rsidRDefault="00025550" w:rsidP="004A17A2">
      <w:pPr>
        <w:rPr>
          <w:rFonts w:cs="Times New Roman"/>
        </w:rPr>
      </w:pPr>
      <w:r w:rsidRPr="00927458">
        <w:rPr>
          <w:rFonts w:cs="Times New Roman"/>
        </w:rPr>
        <w:tab/>
      </w:r>
      <w:r w:rsidR="002F1FA9" w:rsidRPr="00927458">
        <w:rPr>
          <w:rFonts w:cs="Times New Roman"/>
        </w:rPr>
        <w:t>Diantara faktor-faktor penyebab dari kemunduran Islam adalah sebagai berikut.</w:t>
      </w:r>
    </w:p>
    <w:p w:rsidR="002F1FA9" w:rsidRPr="00927458" w:rsidRDefault="002F1FA9" w:rsidP="002F1FA9">
      <w:pPr>
        <w:pStyle w:val="ListParagraph"/>
        <w:numPr>
          <w:ilvl w:val="6"/>
          <w:numId w:val="40"/>
        </w:numPr>
        <w:rPr>
          <w:rFonts w:ascii="Times New Roman" w:hAnsi="Times New Roman" w:cs="Times New Roman"/>
        </w:rPr>
      </w:pPr>
      <w:r w:rsidRPr="00927458">
        <w:rPr>
          <w:rFonts w:ascii="Times New Roman" w:hAnsi="Times New Roman" w:cs="Times New Roman"/>
        </w:rPr>
        <w:t xml:space="preserve">Umat Islam telah banyak meninggalkan ajaran Islam yang sebenarnya. Paham </w:t>
      </w:r>
      <w:r w:rsidRPr="00927458">
        <w:rPr>
          <w:rFonts w:ascii="Times New Roman" w:hAnsi="Times New Roman" w:cs="Times New Roman"/>
          <w:i/>
        </w:rPr>
        <w:t>qadha</w:t>
      </w:r>
      <w:r w:rsidRPr="00927458">
        <w:rPr>
          <w:rFonts w:ascii="Times New Roman" w:hAnsi="Times New Roman" w:cs="Times New Roman"/>
        </w:rPr>
        <w:t xml:space="preserve"> dan </w:t>
      </w:r>
      <w:r w:rsidRPr="00927458">
        <w:rPr>
          <w:rFonts w:ascii="Times New Roman" w:hAnsi="Times New Roman" w:cs="Times New Roman"/>
          <w:i/>
        </w:rPr>
        <w:t>qadhar</w:t>
      </w:r>
      <w:r w:rsidRPr="00927458">
        <w:rPr>
          <w:rFonts w:ascii="Times New Roman" w:hAnsi="Times New Roman" w:cs="Times New Roman"/>
        </w:rPr>
        <w:t xml:space="preserve"> dirusak oleh  paham fatalisme yang membawa umat Islam pada keadaan statis, lemahnya rasa persaudaraan umat Islam.</w:t>
      </w:r>
    </w:p>
    <w:p w:rsidR="002F1FA9" w:rsidRPr="00927458" w:rsidRDefault="002F1FA9" w:rsidP="002F1FA9">
      <w:pPr>
        <w:pStyle w:val="ListParagraph"/>
        <w:numPr>
          <w:ilvl w:val="6"/>
          <w:numId w:val="40"/>
        </w:numPr>
        <w:rPr>
          <w:rFonts w:ascii="Times New Roman" w:hAnsi="Times New Roman" w:cs="Times New Roman"/>
        </w:rPr>
      </w:pPr>
      <w:r w:rsidRPr="00927458">
        <w:rPr>
          <w:rFonts w:ascii="Times New Roman" w:hAnsi="Times New Roman" w:cs="Times New Roman"/>
        </w:rPr>
        <w:t>Umat Islam cenderung jumud, beku, dan kaku dalam pemikiran sehingga hal ini menghambat perkembangan Islam.</w:t>
      </w:r>
    </w:p>
    <w:p w:rsidR="002F1FA9" w:rsidRPr="00927458" w:rsidRDefault="002F1FA9" w:rsidP="002F1FA9">
      <w:pPr>
        <w:pStyle w:val="ListParagraph"/>
        <w:numPr>
          <w:ilvl w:val="6"/>
          <w:numId w:val="40"/>
        </w:numPr>
        <w:rPr>
          <w:rFonts w:ascii="Times New Roman" w:hAnsi="Times New Roman" w:cs="Times New Roman"/>
        </w:rPr>
      </w:pPr>
      <w:r w:rsidRPr="00927458">
        <w:rPr>
          <w:rFonts w:ascii="Times New Roman" w:hAnsi="Times New Roman" w:cs="Times New Roman"/>
        </w:rPr>
        <w:t>Umat Islam tidak mengikuti perkembangan zaman, tidak menghargai kekuatan akal, dan banyak mengikuti paham fatalisme (jumud).</w:t>
      </w:r>
    </w:p>
    <w:p w:rsidR="002F1FA9" w:rsidRPr="00927458" w:rsidRDefault="002F1FA9" w:rsidP="002F1FA9">
      <w:pPr>
        <w:pStyle w:val="ListParagraph"/>
        <w:numPr>
          <w:ilvl w:val="6"/>
          <w:numId w:val="40"/>
        </w:numPr>
        <w:rPr>
          <w:rFonts w:ascii="Times New Roman" w:hAnsi="Times New Roman" w:cs="Times New Roman"/>
        </w:rPr>
      </w:pPr>
      <w:r w:rsidRPr="00927458">
        <w:rPr>
          <w:rFonts w:ascii="Times New Roman" w:hAnsi="Times New Roman" w:cs="Times New Roman"/>
        </w:rPr>
        <w:t>Melemahnya rasa persaudaraan umat Islam pada saat itu, yaitu masing-masing pihak lebih memikirkan kepentingan (kekuasaan) dirinya.</w:t>
      </w:r>
    </w:p>
    <w:p w:rsidR="002F1FA9" w:rsidRPr="00927458" w:rsidRDefault="002F1FA9" w:rsidP="002F1FA9">
      <w:pPr>
        <w:pStyle w:val="ListParagraph"/>
        <w:ind w:left="360" w:firstLine="0"/>
        <w:rPr>
          <w:rFonts w:ascii="Times New Roman" w:hAnsi="Times New Roman" w:cs="Times New Roman"/>
        </w:rPr>
      </w:pPr>
    </w:p>
    <w:p w:rsidR="002F1FA9" w:rsidRPr="00927458" w:rsidRDefault="002F1FA9" w:rsidP="00D46322">
      <w:pPr>
        <w:pStyle w:val="Heading3"/>
        <w:numPr>
          <w:ilvl w:val="0"/>
          <w:numId w:val="41"/>
        </w:numPr>
        <w:rPr>
          <w:rFonts w:cs="Times New Roman"/>
        </w:rPr>
      </w:pPr>
      <w:bookmarkStart w:id="60" w:name="_Toc16004694"/>
      <w:r w:rsidRPr="00927458">
        <w:rPr>
          <w:rFonts w:cs="Times New Roman"/>
        </w:rPr>
        <w:t xml:space="preserve">LATAR BELAKANG MUNCULNYA GERAKAN </w:t>
      </w:r>
      <w:r w:rsidRPr="00927458">
        <w:rPr>
          <w:rFonts w:cs="Times New Roman"/>
          <w:i/>
        </w:rPr>
        <w:t>TAJDID</w:t>
      </w:r>
      <w:bookmarkEnd w:id="60"/>
    </w:p>
    <w:p w:rsidR="002F1FA9" w:rsidRPr="00927458" w:rsidRDefault="002F1FA9" w:rsidP="002F1FA9">
      <w:pPr>
        <w:rPr>
          <w:rFonts w:cs="Times New Roman"/>
        </w:rPr>
      </w:pPr>
    </w:p>
    <w:p w:rsidR="002F1FA9" w:rsidRPr="00927458" w:rsidRDefault="002F1FA9" w:rsidP="002F1FA9">
      <w:pPr>
        <w:rPr>
          <w:rFonts w:cs="Times New Roman"/>
        </w:rPr>
      </w:pPr>
      <w:r w:rsidRPr="00927458">
        <w:rPr>
          <w:rFonts w:cs="Times New Roman"/>
        </w:rPr>
        <w:lastRenderedPageBreak/>
        <w:tab/>
        <w:t>Periode modern (1800 M dan seterusnya) adalah zaman kebangkitan bagi umat islam. Ketika mesir jatuh ketangan barat (Perancis) serentak mengagetkan sekaligus mengingatkan umat islam bahwa ada peradaban yang maju di barat sana (eropa) dan merupakan ancaman bagi islam. Sehingga menimbulkan keharusan bagi raja-raja islam dan pemuka-pemuka islam itu untuk melakukan pembaharuan dalam islam.</w:t>
      </w:r>
    </w:p>
    <w:p w:rsidR="009E4254" w:rsidRPr="00927458" w:rsidRDefault="002F1FA9" w:rsidP="009E4254">
      <w:pPr>
        <w:spacing w:line="360" w:lineRule="atLeast"/>
        <w:ind w:firstLine="708"/>
        <w:rPr>
          <w:rFonts w:eastAsia="Times New Roman" w:cs="Times New Roman"/>
          <w:szCs w:val="24"/>
          <w:lang w:eastAsia="id-ID"/>
        </w:rPr>
      </w:pPr>
      <w:r w:rsidRPr="00927458">
        <w:rPr>
          <w:rFonts w:cs="Times New Roman"/>
        </w:rPr>
        <w:tab/>
        <w:t>Ironis memang</w:t>
      </w:r>
      <w:r w:rsidR="009E4254" w:rsidRPr="00927458">
        <w:rPr>
          <w:rFonts w:cs="Times New Roman"/>
        </w:rPr>
        <w:t xml:space="preserve">, karena dalam kenyataannya </w:t>
      </w:r>
      <w:r w:rsidR="009E4254" w:rsidRPr="00927458">
        <w:rPr>
          <w:rFonts w:eastAsia="Times New Roman" w:cs="Times New Roman"/>
          <w:szCs w:val="24"/>
          <w:lang w:eastAsia="id-ID"/>
        </w:rPr>
        <w:t>selain radiasi modernisasi  yang kuat dari luar, kekeroposan di dalam islam sendiri juga terjadi. Mengakibatkan gerakan-gerakan perlunya pembaharuan dalam islam. Namun, dalam perjalanannya di dalam islam terjadi perbedaan pandangan tentang bagaimana menyikapi dan menindaklanjuti pembaharuan dan atau modernisasi dalam islam.</w:t>
      </w:r>
    </w:p>
    <w:p w:rsidR="009E4254" w:rsidRPr="00927458" w:rsidRDefault="009E4254" w:rsidP="009E4254">
      <w:pPr>
        <w:spacing w:line="360" w:lineRule="atLeast"/>
        <w:ind w:firstLine="708"/>
        <w:rPr>
          <w:rFonts w:cs="Times New Roman"/>
        </w:rPr>
      </w:pPr>
      <w:r w:rsidRPr="00927458">
        <w:rPr>
          <w:rFonts w:cs="Times New Roman"/>
        </w:rPr>
        <w:t>Basis Islam tradisional dan legitimasi masyarakat kaum Muslim perlahan-lahan berubah sejalan dengan makin disekularkannya ideologi, hukum dan lembaga-lembaga negara. Secara kasat mata terjadi dua sudut pandang yang berbeda, lambat laun terlihat adanya benang merah yang bisa ditarik (muncul titik temu) dari dua pandangan tersebut yang bisa ditarik (tentunya masih menyisakan pandangan yang berbeda pula),Yaitu, yang dimaksud dengan pembaharuan dalam islam, bukan mengubah Al-quran dan Al-hadis, tetapi justru kembali kepada Al-quran dan Al-hadis, sebagai sumber ajaran islam yang utama. Dengan pengamalan-pengamalan yang murni tanpa terkontaminasi paham-paham yang bertentangan dengan Al-quran dan Al-hadis itu sendiri.</w:t>
      </w:r>
    </w:p>
    <w:p w:rsidR="0044702C" w:rsidRPr="00927458" w:rsidRDefault="0044702C" w:rsidP="0044702C">
      <w:pPr>
        <w:rPr>
          <w:rFonts w:cs="Times New Roman"/>
        </w:rPr>
      </w:pPr>
    </w:p>
    <w:p w:rsidR="006E440B" w:rsidRPr="00927458" w:rsidRDefault="006E440B" w:rsidP="00D46322">
      <w:pPr>
        <w:pStyle w:val="Heading3"/>
        <w:numPr>
          <w:ilvl w:val="0"/>
          <w:numId w:val="41"/>
        </w:numPr>
        <w:rPr>
          <w:rFonts w:eastAsiaTheme="minorHAnsi" w:cs="Times New Roman"/>
        </w:rPr>
      </w:pPr>
      <w:r w:rsidRPr="00927458">
        <w:rPr>
          <w:rFonts w:eastAsiaTheme="minorHAnsi" w:cs="Times New Roman"/>
        </w:rPr>
        <w:t xml:space="preserve"> </w:t>
      </w:r>
      <w:bookmarkStart w:id="61" w:name="_Toc16004695"/>
      <w:r w:rsidRPr="00927458">
        <w:rPr>
          <w:rFonts w:eastAsiaTheme="minorHAnsi" w:cs="Times New Roman"/>
        </w:rPr>
        <w:t>NEGARA-NEGARA YANG MEMUNCULKAN TOKOH-TOKOH</w:t>
      </w:r>
      <w:r w:rsidR="00992368" w:rsidRPr="00927458">
        <w:rPr>
          <w:rFonts w:eastAsiaTheme="minorHAnsi" w:cs="Times New Roman"/>
        </w:rPr>
        <w:t xml:space="preserve"> GERAKAN</w:t>
      </w:r>
      <w:r w:rsidRPr="00927458">
        <w:rPr>
          <w:rFonts w:eastAsiaTheme="minorHAnsi" w:cs="Times New Roman"/>
        </w:rPr>
        <w:t xml:space="preserve"> PEMBAHARUAN</w:t>
      </w:r>
      <w:bookmarkEnd w:id="61"/>
    </w:p>
    <w:p w:rsidR="006E440B" w:rsidRPr="00927458" w:rsidRDefault="006E440B" w:rsidP="006E440B">
      <w:pPr>
        <w:rPr>
          <w:rFonts w:cs="Times New Roman"/>
        </w:rPr>
      </w:pPr>
    </w:p>
    <w:p w:rsidR="00F64E43" w:rsidRPr="00927458" w:rsidRDefault="00F64E43" w:rsidP="00F64E43">
      <w:pPr>
        <w:rPr>
          <w:rFonts w:cs="Times New Roman"/>
        </w:rPr>
      </w:pPr>
      <w:r w:rsidRPr="00927458">
        <w:rPr>
          <w:rFonts w:cs="Times New Roman"/>
        </w:rPr>
        <w:tab/>
        <w:t>Selain di negara Arab Saudi, pada abad pertengahan Islam berkembang di beberapa negara, terutama di Asia dan Afrika. Di negara-negara itu muncul tokoh-tkoh dan ide-idenya dalam gerakan pembaharuan Islam. Negara-negara dan tokoh-tokoh tersebut adalah sebagai berikut.</w:t>
      </w:r>
    </w:p>
    <w:p w:rsidR="00F64E43" w:rsidRPr="00927458" w:rsidRDefault="00F64E43" w:rsidP="00F64E43">
      <w:pPr>
        <w:pStyle w:val="ListParagraph"/>
        <w:numPr>
          <w:ilvl w:val="1"/>
          <w:numId w:val="10"/>
        </w:numPr>
        <w:rPr>
          <w:rFonts w:ascii="Times New Roman" w:hAnsi="Times New Roman" w:cs="Times New Roman"/>
          <w:b/>
        </w:rPr>
      </w:pPr>
      <w:r w:rsidRPr="00927458">
        <w:rPr>
          <w:rFonts w:ascii="Times New Roman" w:hAnsi="Times New Roman" w:cs="Times New Roman"/>
          <w:b/>
        </w:rPr>
        <w:t>Mesir</w:t>
      </w:r>
    </w:p>
    <w:p w:rsidR="00F64E43" w:rsidRPr="00927458" w:rsidRDefault="00F64E43" w:rsidP="00F64E43">
      <w:pPr>
        <w:rPr>
          <w:rFonts w:cs="Times New Roman"/>
        </w:rPr>
      </w:pPr>
      <w:r w:rsidRPr="00927458">
        <w:rPr>
          <w:rFonts w:cs="Times New Roman"/>
        </w:rPr>
        <w:tab/>
        <w:t>Ada beberapa tokoh pembaharuan Islam di negara Mesir yang memeliki peran masing-masing, di antaranya sebagai berikut.</w:t>
      </w:r>
    </w:p>
    <w:p w:rsidR="00F64E43" w:rsidRPr="00927458" w:rsidRDefault="00F64E43" w:rsidP="00F64E43">
      <w:pPr>
        <w:pStyle w:val="ListParagraph"/>
        <w:numPr>
          <w:ilvl w:val="7"/>
          <w:numId w:val="40"/>
        </w:numPr>
        <w:rPr>
          <w:rFonts w:ascii="Times New Roman" w:hAnsi="Times New Roman" w:cs="Times New Roman"/>
        </w:rPr>
      </w:pPr>
      <w:r w:rsidRPr="00927458">
        <w:rPr>
          <w:rFonts w:ascii="Times New Roman" w:hAnsi="Times New Roman" w:cs="Times New Roman"/>
        </w:rPr>
        <w:t>Muhammad Ali</w:t>
      </w:r>
      <w:r w:rsidRPr="00927458">
        <w:rPr>
          <w:rFonts w:ascii="Times New Roman" w:hAnsi="Times New Roman" w:cs="Times New Roman"/>
          <w:b/>
          <w:bCs/>
        </w:rPr>
        <w:t> </w:t>
      </w:r>
      <w:r w:rsidRPr="00927458">
        <w:rPr>
          <w:rFonts w:ascii="Times New Roman" w:hAnsi="Times New Roman" w:cs="Times New Roman"/>
        </w:rPr>
        <w:t>Pasya dengan usahanya menterjemahkan buku-buku asing ke dalam bahasa Arab.</w:t>
      </w:r>
    </w:p>
    <w:p w:rsidR="00A6064D" w:rsidRPr="00927458" w:rsidRDefault="00F64E43" w:rsidP="00F64E43">
      <w:pPr>
        <w:pStyle w:val="ListParagraph"/>
        <w:numPr>
          <w:ilvl w:val="7"/>
          <w:numId w:val="40"/>
        </w:numPr>
        <w:rPr>
          <w:rFonts w:ascii="Times New Roman" w:hAnsi="Times New Roman" w:cs="Times New Roman"/>
        </w:rPr>
      </w:pPr>
      <w:r w:rsidRPr="00927458">
        <w:rPr>
          <w:rFonts w:ascii="Times New Roman" w:hAnsi="Times New Roman" w:cs="Times New Roman"/>
        </w:rPr>
        <w:t>Al-Tahtawi yang berpendapat bahwa penterjemahan buku-buku Barat ke dalam bahasa Arab penting, agar umat Islam dapat mengetahui ilmu-ilmu yang membawa kemajuan Barat. Dia juga aktif mengarang dan menerbitkan surat kabar resmi</w:t>
      </w:r>
      <w:r w:rsidRPr="00927458">
        <w:rPr>
          <w:rFonts w:ascii="Times New Roman" w:hAnsi="Times New Roman" w:cs="Times New Roman"/>
          <w:i/>
        </w:rPr>
        <w:t xml:space="preserve"> al-Waqa’i’ al-Misriyah </w:t>
      </w:r>
      <w:r w:rsidRPr="00927458">
        <w:rPr>
          <w:rFonts w:ascii="Times New Roman" w:hAnsi="Times New Roman" w:cs="Times New Roman"/>
        </w:rPr>
        <w:t>dan mendirikan majal</w:t>
      </w:r>
      <w:r w:rsidR="00A6064D" w:rsidRPr="00927458">
        <w:rPr>
          <w:rFonts w:ascii="Times New Roman" w:hAnsi="Times New Roman" w:cs="Times New Roman"/>
        </w:rPr>
        <w:t xml:space="preserve">ah </w:t>
      </w:r>
      <w:r w:rsidR="00A6064D" w:rsidRPr="00927458">
        <w:rPr>
          <w:rFonts w:ascii="Times New Roman" w:hAnsi="Times New Roman" w:cs="Times New Roman"/>
          <w:i/>
        </w:rPr>
        <w:t xml:space="preserve">Raudah al-Madaris </w:t>
      </w:r>
      <w:r w:rsidRPr="00927458">
        <w:rPr>
          <w:rFonts w:ascii="Times New Roman" w:hAnsi="Times New Roman" w:cs="Times New Roman"/>
          <w:b/>
          <w:bCs/>
        </w:rPr>
        <w:t> </w:t>
      </w:r>
      <w:r w:rsidRPr="00927458">
        <w:rPr>
          <w:rFonts w:ascii="Times New Roman" w:hAnsi="Times New Roman" w:cs="Times New Roman"/>
        </w:rPr>
        <w:t xml:space="preserve">yang bertujuan memajukan bahasa Arab dan menyebarkan ilmu-ilmu pengetahuan modern kepada khalayak ramai. </w:t>
      </w:r>
    </w:p>
    <w:p w:rsidR="00A6064D" w:rsidRPr="00927458" w:rsidRDefault="00F64E43" w:rsidP="00A6064D">
      <w:pPr>
        <w:pStyle w:val="ListParagraph"/>
        <w:ind w:left="1068" w:firstLine="0"/>
        <w:rPr>
          <w:rFonts w:ascii="Times New Roman" w:hAnsi="Times New Roman" w:cs="Times New Roman"/>
        </w:rPr>
      </w:pPr>
      <w:r w:rsidRPr="00927458">
        <w:rPr>
          <w:rFonts w:ascii="Times New Roman" w:hAnsi="Times New Roman" w:cs="Times New Roman"/>
        </w:rPr>
        <w:lastRenderedPageBreak/>
        <w:t>Dia berpendapat bahwa ulama harus mengetahui ilmu-ilmu modern agar mereka dapat menyesuaikan syari’at dengan kebutuhan-kebutuhan modern. Ini mengisyaratkan bahwa pintu ijtihad masih terbuka, tapi dia belum berani mengatakan secara terang-terangan.</w:t>
      </w:r>
      <w:r w:rsidR="00A6064D" w:rsidRPr="00927458">
        <w:rPr>
          <w:rFonts w:ascii="Times New Roman" w:hAnsi="Times New Roman" w:cs="Times New Roman"/>
        </w:rPr>
        <w:t xml:space="preserve"> </w:t>
      </w:r>
      <w:r w:rsidRPr="00927458">
        <w:rPr>
          <w:rFonts w:ascii="Times New Roman" w:hAnsi="Times New Roman" w:cs="Times New Roman"/>
          <w:lang w:val="pt-BR"/>
        </w:rPr>
        <w:t>Dia juga mencela paham fatalisme. Menurutnya, disamping orang harus percaya pada qadha dan kadar Tuhan, ia harus berusaha</w:t>
      </w:r>
      <w:r w:rsidR="00A6064D" w:rsidRPr="00927458">
        <w:rPr>
          <w:rFonts w:ascii="Times New Roman" w:hAnsi="Times New Roman" w:cs="Times New Roman"/>
        </w:rPr>
        <w:t>.</w:t>
      </w:r>
    </w:p>
    <w:p w:rsidR="00A6064D" w:rsidRPr="00927458" w:rsidRDefault="00A6064D" w:rsidP="00A6064D">
      <w:pPr>
        <w:pStyle w:val="ListParagraph"/>
        <w:numPr>
          <w:ilvl w:val="7"/>
          <w:numId w:val="40"/>
        </w:numPr>
        <w:rPr>
          <w:rFonts w:ascii="Times New Roman" w:hAnsi="Times New Roman" w:cs="Times New Roman"/>
        </w:rPr>
      </w:pPr>
      <w:r w:rsidRPr="00927458">
        <w:rPr>
          <w:rFonts w:ascii="Times New Roman" w:hAnsi="Times New Roman" w:cs="Times New Roman"/>
          <w:sz w:val="14"/>
          <w:szCs w:val="14"/>
        </w:rPr>
        <w:t> </w:t>
      </w:r>
      <w:r w:rsidRPr="00927458">
        <w:rPr>
          <w:rFonts w:ascii="Times New Roman" w:hAnsi="Times New Roman" w:cs="Times New Roman"/>
          <w:lang w:val="pt-BR"/>
        </w:rPr>
        <w:t>Jamaluddin Al Afghani  dengan usahanya mendirikan perkumpulan “</w:t>
      </w:r>
      <w:r w:rsidRPr="00927458">
        <w:rPr>
          <w:rFonts w:ascii="Times New Roman" w:hAnsi="Times New Roman" w:cs="Times New Roman"/>
          <w:i/>
          <w:iCs/>
          <w:lang w:val="pt-BR"/>
        </w:rPr>
        <w:t>Urwatul Wusqo</w:t>
      </w:r>
      <w:r w:rsidRPr="00927458">
        <w:rPr>
          <w:rFonts w:ascii="Times New Roman" w:hAnsi="Times New Roman" w:cs="Times New Roman"/>
          <w:lang w:val="pt-BR"/>
        </w:rPr>
        <w:t xml:space="preserve">” . </w:t>
      </w:r>
    </w:p>
    <w:p w:rsidR="00A6064D" w:rsidRPr="00927458" w:rsidRDefault="00A6064D" w:rsidP="00A6064D">
      <w:pPr>
        <w:pStyle w:val="ListParagraph"/>
        <w:ind w:left="1068" w:firstLine="0"/>
        <w:rPr>
          <w:rFonts w:ascii="Times New Roman" w:hAnsi="Times New Roman" w:cs="Times New Roman"/>
          <w:lang w:val="sv-SE"/>
        </w:rPr>
      </w:pPr>
      <w:r w:rsidRPr="00927458">
        <w:rPr>
          <w:rFonts w:ascii="Times New Roman" w:hAnsi="Times New Roman" w:cs="Times New Roman"/>
        </w:rPr>
        <w:t>Ia berpendapat bahwa</w:t>
      </w:r>
      <w:r w:rsidRPr="00927458">
        <w:rPr>
          <w:rFonts w:ascii="Times New Roman" w:hAnsi="Times New Roman" w:cs="Times New Roman"/>
          <w:lang w:val="pt-BR"/>
        </w:rPr>
        <w:t xml:space="preserve"> Islam adalah sesuai untuk semua bangsa, semua zaman dan semua keadaan. </w:t>
      </w:r>
      <w:r w:rsidRPr="00927458">
        <w:rPr>
          <w:rFonts w:ascii="Times New Roman" w:hAnsi="Times New Roman" w:cs="Times New Roman"/>
          <w:lang w:val="sv-SE"/>
        </w:rPr>
        <w:t>Pintu ijtihad masih terbuka, kemunduran Islam karena meninggalkan ajaran Islam yang sebenarnya. Paham qadha dan kadar dirusak oleh  paham fatalisme yang membawa umat Islam pada keadaan statis, lemahnya rasa persaudaraan umat Islam.</w:t>
      </w:r>
    </w:p>
    <w:p w:rsidR="00A6064D" w:rsidRPr="00927458" w:rsidRDefault="00A6064D" w:rsidP="00A6064D">
      <w:pPr>
        <w:pStyle w:val="ListParagraph"/>
        <w:numPr>
          <w:ilvl w:val="7"/>
          <w:numId w:val="40"/>
        </w:numPr>
        <w:rPr>
          <w:rFonts w:ascii="Times New Roman" w:hAnsi="Times New Roman" w:cs="Times New Roman"/>
        </w:rPr>
      </w:pPr>
      <w:r w:rsidRPr="00927458">
        <w:rPr>
          <w:rFonts w:ascii="Times New Roman" w:hAnsi="Times New Roman" w:cs="Times New Roman"/>
          <w:lang w:val="sv-SE"/>
        </w:rPr>
        <w:t>Muhammad Abduh dengan pemikirannya bahwa, kemunduran-kemunduran disebabkan oleh  paham jumud di kalangan umat Islam yaitu keadaan membeku, statis, tidak ada perubahan, dan juga masuknya bid’ah dalam Islam yang membuat umat Islam lupa akan ajaran Islam yang sebenarnya, pintu ijtihad perlu dibuka kembali, memerangi taklid, merubah cara pandang/faham jumud/fatalisme menjadi faham dinamika (kebebasan manusia dalam kemauan dan perbuatan).</w:t>
      </w:r>
    </w:p>
    <w:p w:rsidR="00716497" w:rsidRPr="00927458" w:rsidRDefault="00A6064D" w:rsidP="0012200D">
      <w:pPr>
        <w:pStyle w:val="ListParagraph"/>
        <w:numPr>
          <w:ilvl w:val="7"/>
          <w:numId w:val="40"/>
        </w:numPr>
        <w:rPr>
          <w:rFonts w:ascii="Times New Roman" w:hAnsi="Times New Roman" w:cs="Times New Roman"/>
        </w:rPr>
      </w:pPr>
      <w:r w:rsidRPr="00927458">
        <w:rPr>
          <w:rFonts w:ascii="Times New Roman" w:hAnsi="Times New Roman" w:cs="Times New Roman"/>
        </w:rPr>
        <w:t>R</w:t>
      </w:r>
      <w:r w:rsidRPr="00927458">
        <w:rPr>
          <w:rFonts w:ascii="Times New Roman" w:hAnsi="Times New Roman" w:cs="Times New Roman"/>
          <w:lang w:val="sv-SE"/>
        </w:rPr>
        <w:t>asyid Ridha dengan usahanya menerbitkan majalah “ </w:t>
      </w:r>
      <w:r w:rsidRPr="00927458">
        <w:rPr>
          <w:rFonts w:ascii="Times New Roman" w:hAnsi="Times New Roman" w:cs="Times New Roman"/>
          <w:i/>
          <w:iCs/>
          <w:lang w:val="sv-SE"/>
        </w:rPr>
        <w:t>Al Manar</w:t>
      </w:r>
      <w:r w:rsidRPr="00927458">
        <w:rPr>
          <w:rFonts w:ascii="Times New Roman" w:hAnsi="Times New Roman" w:cs="Times New Roman"/>
          <w:lang w:val="sv-SE"/>
        </w:rPr>
        <w:t>” yang bertujuan mengadakan pembaharuan dalam bidang agama, sosial dan ekonomi, memberantas takhayul, bid’ah, menghilangkan paham fatalisme. Pemikirannya bahwa umat Islam mundur sebab tidak mengamalkan ajaran yang sebenarnya. </w:t>
      </w:r>
      <w:r w:rsidRPr="00927458">
        <w:rPr>
          <w:rFonts w:ascii="Times New Roman" w:hAnsi="Times New Roman" w:cs="Times New Roman"/>
        </w:rPr>
        <w:t>Perlu dihidupkan paham jihad, persatuan umat Islam, ijtihad.</w:t>
      </w:r>
    </w:p>
    <w:p w:rsidR="0012200D" w:rsidRPr="00927458" w:rsidRDefault="0012200D" w:rsidP="0012200D">
      <w:pPr>
        <w:pStyle w:val="ListParagraph"/>
        <w:ind w:left="1068" w:firstLine="0"/>
        <w:rPr>
          <w:rFonts w:ascii="Times New Roman" w:hAnsi="Times New Roman" w:cs="Times New Roman"/>
        </w:rPr>
      </w:pPr>
    </w:p>
    <w:p w:rsidR="0012200D" w:rsidRPr="00927458" w:rsidRDefault="0012200D" w:rsidP="0012200D">
      <w:pPr>
        <w:pStyle w:val="ListParagraph"/>
        <w:numPr>
          <w:ilvl w:val="3"/>
          <w:numId w:val="40"/>
        </w:numPr>
        <w:rPr>
          <w:rFonts w:ascii="Times New Roman" w:hAnsi="Times New Roman" w:cs="Times New Roman"/>
          <w:b/>
        </w:rPr>
      </w:pPr>
      <w:r w:rsidRPr="00927458">
        <w:rPr>
          <w:rFonts w:ascii="Times New Roman" w:hAnsi="Times New Roman" w:cs="Times New Roman"/>
          <w:b/>
        </w:rPr>
        <w:t xml:space="preserve">Turki </w:t>
      </w:r>
    </w:p>
    <w:p w:rsidR="0012200D" w:rsidRPr="00927458" w:rsidRDefault="0012200D" w:rsidP="0012200D">
      <w:pPr>
        <w:pStyle w:val="ListParagraph"/>
        <w:ind w:left="786" w:firstLine="0"/>
        <w:rPr>
          <w:rFonts w:ascii="Times New Roman" w:hAnsi="Times New Roman" w:cs="Times New Roman"/>
        </w:rPr>
      </w:pPr>
    </w:p>
    <w:p w:rsidR="0012200D" w:rsidRPr="00927458" w:rsidRDefault="00866535" w:rsidP="0012200D">
      <w:pPr>
        <w:pStyle w:val="ListParagraph"/>
        <w:ind w:left="786" w:firstLine="0"/>
        <w:rPr>
          <w:rFonts w:ascii="Times New Roman" w:hAnsi="Times New Roman" w:cs="Times New Roman"/>
        </w:rPr>
      </w:pPr>
      <w:r w:rsidRPr="00927458">
        <w:rPr>
          <w:rFonts w:ascii="Times New Roman" w:hAnsi="Times New Roman" w:cs="Times New Roman"/>
        </w:rPr>
        <w:tab/>
      </w:r>
      <w:r w:rsidR="0012200D" w:rsidRPr="00927458">
        <w:rPr>
          <w:rFonts w:ascii="Times New Roman" w:hAnsi="Times New Roman" w:cs="Times New Roman"/>
        </w:rPr>
        <w:t xml:space="preserve">Di Turki terdapat </w:t>
      </w:r>
      <w:r w:rsidRPr="00927458">
        <w:rPr>
          <w:rFonts w:ascii="Times New Roman" w:hAnsi="Times New Roman" w:cs="Times New Roman"/>
        </w:rPr>
        <w:t>beberapa pembaharuan Islam beserta tokohnya. Diantaranya adalah sebagai berikut.</w:t>
      </w:r>
    </w:p>
    <w:p w:rsidR="00866535" w:rsidRPr="00927458" w:rsidRDefault="00866535" w:rsidP="00866535">
      <w:pPr>
        <w:pStyle w:val="ListParagraph"/>
        <w:numPr>
          <w:ilvl w:val="4"/>
          <w:numId w:val="40"/>
        </w:numPr>
        <w:rPr>
          <w:rFonts w:ascii="Times New Roman" w:hAnsi="Times New Roman" w:cs="Times New Roman"/>
        </w:rPr>
      </w:pPr>
      <w:r w:rsidRPr="00927458">
        <w:rPr>
          <w:rFonts w:ascii="Times New Roman" w:hAnsi="Times New Roman" w:cs="Times New Roman"/>
        </w:rPr>
        <w:t>Sultan Mahmud II melakukan pembaharuan dalam organisasi pemerintahan di bidang pendidikan, seperti menambahkan pengetahuan umuum ke dalam kurikulum madrasah, mendirikan sekolah militer</w:t>
      </w:r>
      <w:r w:rsidR="00886120" w:rsidRPr="00927458">
        <w:rPr>
          <w:rFonts w:ascii="Times New Roman" w:hAnsi="Times New Roman" w:cs="Times New Roman"/>
        </w:rPr>
        <w:t>, sekolah teknik, kedokteran, sekolah pembedahan, dan mengirim siswa-siswa ke Eropa.</w:t>
      </w:r>
    </w:p>
    <w:p w:rsidR="00886120" w:rsidRPr="00927458" w:rsidRDefault="00886120" w:rsidP="00866535">
      <w:pPr>
        <w:pStyle w:val="ListParagraph"/>
        <w:numPr>
          <w:ilvl w:val="4"/>
          <w:numId w:val="40"/>
        </w:numPr>
        <w:rPr>
          <w:rFonts w:ascii="Times New Roman" w:hAnsi="Times New Roman" w:cs="Times New Roman"/>
        </w:rPr>
      </w:pPr>
      <w:r w:rsidRPr="00927458">
        <w:rPr>
          <w:rFonts w:ascii="Times New Roman" w:hAnsi="Times New Roman" w:cs="Times New Roman"/>
        </w:rPr>
        <w:t>Tanzimat, yaitu pembaharuan sebagai lanjutan dari usaha-usaha Sultan Mahmud II. Seara terminologi, tanzimat adalah suatu usaha pembaharuan yang mengatur dan menyusun serta memperbaiki struktur organisasi pemerintahan, sosial, ekonomi, dan kebudayaan, yang terjadi antara tahun 1839-1871 M. Tokoh-tokoh tersebut adalah sebagai berikut.</w:t>
      </w:r>
    </w:p>
    <w:p w:rsidR="00886120" w:rsidRPr="00927458" w:rsidRDefault="00886120" w:rsidP="00886120">
      <w:pPr>
        <w:pStyle w:val="ListParagraph"/>
        <w:ind w:left="1068" w:firstLine="0"/>
        <w:rPr>
          <w:rFonts w:ascii="Times New Roman" w:hAnsi="Times New Roman" w:cs="Times New Roman"/>
        </w:rPr>
      </w:pPr>
    </w:p>
    <w:p w:rsidR="00886120" w:rsidRPr="00927458" w:rsidRDefault="00886120" w:rsidP="00886120">
      <w:pPr>
        <w:pStyle w:val="ListParagraph"/>
        <w:numPr>
          <w:ilvl w:val="6"/>
          <w:numId w:val="40"/>
        </w:numPr>
        <w:rPr>
          <w:rFonts w:ascii="Times New Roman" w:hAnsi="Times New Roman" w:cs="Times New Roman"/>
        </w:rPr>
      </w:pPr>
      <w:r w:rsidRPr="00927458">
        <w:rPr>
          <w:rFonts w:ascii="Times New Roman" w:hAnsi="Times New Roman" w:cs="Times New Roman"/>
          <w:bCs/>
          <w:shd w:val="clear" w:color="auto" w:fill="FFFFFF"/>
        </w:rPr>
        <w:t>Mustafa Rasyid Pasya (1800-1858)</w:t>
      </w:r>
    </w:p>
    <w:p w:rsidR="00886120" w:rsidRPr="00927458" w:rsidRDefault="00886120" w:rsidP="00886120">
      <w:pPr>
        <w:pStyle w:val="ListParagraph"/>
        <w:ind w:left="1352" w:firstLine="0"/>
        <w:rPr>
          <w:rFonts w:ascii="Times New Roman" w:hAnsi="Times New Roman" w:cs="Times New Roman"/>
          <w:szCs w:val="22"/>
          <w:shd w:val="clear" w:color="auto" w:fill="FFFFFF"/>
        </w:rPr>
      </w:pPr>
      <w:r w:rsidRPr="00927458">
        <w:rPr>
          <w:rFonts w:ascii="Times New Roman" w:hAnsi="Times New Roman" w:cs="Times New Roman"/>
          <w:szCs w:val="22"/>
          <w:shd w:val="clear" w:color="auto" w:fill="FFFFFF"/>
        </w:rPr>
        <w:tab/>
      </w:r>
      <w:r w:rsidRPr="00927458">
        <w:rPr>
          <w:rFonts w:ascii="Times New Roman" w:hAnsi="Times New Roman" w:cs="Times New Roman"/>
          <w:szCs w:val="22"/>
          <w:shd w:val="clear" w:color="auto" w:fill="FFFFFF"/>
        </w:rPr>
        <w:tab/>
        <w:t xml:space="preserve">Pemuka utama dari pembaharuan di zaman Tanzimat ialah Mustafa Rasyid Pasya, ia lahir di Istanbul pada tahun 1800. Ia memperoleh pendidikan di Madrasah kemudian menjadi pegawai pemerintah. Mustafa Rasyid Pasya pada tahun 1834 diangkat menjadi Duta Besar untuk daerah Perancis. Selain itu, ia juga pernah diangkat menjadi Duta Besar Kerajaan Utsmani di beberapa negara lain. Oleh karena itu, ia merekam faktor-faktor kemajuan di negara-negara Barat. Setelah itu ia dipanggil pulang untuk menjadi Menteri Luar Negeri dan pada akhirnya ia diangkat menjadi perdana Menteri. Usaha pembaharuannya yang </w:t>
      </w:r>
      <w:r w:rsidRPr="00927458">
        <w:rPr>
          <w:rFonts w:ascii="Times New Roman" w:hAnsi="Times New Roman" w:cs="Times New Roman"/>
          <w:szCs w:val="22"/>
          <w:shd w:val="clear" w:color="auto" w:fill="FFFFFF"/>
        </w:rPr>
        <w:lastRenderedPageBreak/>
        <w:t>terpenting ialah sentralisasi pemerintahan dan modernisasi angkatan bersenjata pada tahun 1839.</w:t>
      </w:r>
    </w:p>
    <w:p w:rsidR="00886120" w:rsidRPr="00927458" w:rsidRDefault="00886120" w:rsidP="00886120">
      <w:pPr>
        <w:pStyle w:val="ListParagraph"/>
        <w:ind w:left="1352" w:firstLine="0"/>
        <w:rPr>
          <w:rFonts w:ascii="Times New Roman" w:hAnsi="Times New Roman" w:cs="Times New Roman"/>
        </w:rPr>
      </w:pPr>
    </w:p>
    <w:p w:rsidR="00886120" w:rsidRPr="00927458" w:rsidRDefault="00886120" w:rsidP="00886120">
      <w:pPr>
        <w:pStyle w:val="ListParagraph"/>
        <w:numPr>
          <w:ilvl w:val="6"/>
          <w:numId w:val="40"/>
        </w:numPr>
        <w:rPr>
          <w:rFonts w:ascii="Times New Roman" w:hAnsi="Times New Roman" w:cs="Times New Roman"/>
        </w:rPr>
      </w:pPr>
      <w:r w:rsidRPr="00927458">
        <w:rPr>
          <w:rFonts w:ascii="Times New Roman" w:hAnsi="Times New Roman" w:cs="Times New Roman"/>
          <w:bCs/>
          <w:shd w:val="clear" w:color="auto" w:fill="FFFFFF"/>
        </w:rPr>
        <w:t>Mehmet Sadik Rif’at Pasya (1807-1856)</w:t>
      </w:r>
    </w:p>
    <w:p w:rsidR="00340FCC" w:rsidRPr="00927458" w:rsidRDefault="00340FCC" w:rsidP="00340FCC">
      <w:pPr>
        <w:pStyle w:val="ListParagraph"/>
        <w:ind w:left="1352" w:firstLine="0"/>
        <w:rPr>
          <w:rFonts w:ascii="Times New Roman" w:hAnsi="Times New Roman" w:cs="Times New Roman"/>
          <w:shd w:val="clear" w:color="auto" w:fill="FFFFFF"/>
        </w:rPr>
      </w:pPr>
      <w:r w:rsidRPr="00927458">
        <w:rPr>
          <w:rFonts w:ascii="Times New Roman" w:hAnsi="Times New Roman" w:cs="Times New Roman"/>
          <w:color w:val="333333"/>
          <w:shd w:val="clear" w:color="auto" w:fill="FFFFFF"/>
        </w:rPr>
        <w:tab/>
      </w:r>
      <w:r w:rsidRPr="00927458">
        <w:rPr>
          <w:rFonts w:ascii="Times New Roman" w:hAnsi="Times New Roman" w:cs="Times New Roman"/>
          <w:color w:val="333333"/>
          <w:shd w:val="clear" w:color="auto" w:fill="FFFFFF"/>
        </w:rPr>
        <w:tab/>
        <w:t>P</w:t>
      </w:r>
      <w:r w:rsidRPr="00927458">
        <w:rPr>
          <w:rFonts w:ascii="Times New Roman" w:hAnsi="Times New Roman" w:cs="Times New Roman"/>
          <w:shd w:val="clear" w:color="auto" w:fill="FFFFFF"/>
        </w:rPr>
        <w:t>ada tahun 1834 ia menjabat sebagai pembantu menteri Luar Negeri, selain pernah menjadi menjadi Duta Besar di Wina, dia juga sempat menjabat sebagai menteri luar negeri, menteri keuangan, dan ketua Dewan Tanzimat. Di antara pemikirannya yang terpenting adalah kemakmuran suatu Negara sangat bergantung pada kemakmuran rakyat, dan kemakmuran rakyat sangat ditentukan oleh adanya rasa aman; sedangkan rasa aman baru dapat diwujudkan dengan menghilangkan system pemerintahan yang absolut. Oleh karena itu, Mehmet Sadik berpendapat bahwa perlu diadakannya undang-undang dan kesewenang-wenangan pemerintahan akan menumbuhkan permusuhan di kalangan rakyat.</w:t>
      </w:r>
    </w:p>
    <w:p w:rsidR="00340FCC" w:rsidRPr="00927458" w:rsidRDefault="00340FCC" w:rsidP="00340FCC">
      <w:pPr>
        <w:pStyle w:val="ListParagraph"/>
        <w:ind w:left="1352" w:firstLine="0"/>
        <w:rPr>
          <w:rFonts w:ascii="Times New Roman" w:hAnsi="Times New Roman" w:cs="Times New Roman"/>
          <w:shd w:val="clear" w:color="auto" w:fill="FFFFFF"/>
        </w:rPr>
      </w:pPr>
    </w:p>
    <w:p w:rsidR="00340FCC" w:rsidRPr="00927458" w:rsidRDefault="00340FCC" w:rsidP="00340FCC">
      <w:pPr>
        <w:pStyle w:val="ListParagraph"/>
        <w:ind w:left="1352" w:firstLine="0"/>
        <w:rPr>
          <w:rFonts w:ascii="Times New Roman" w:hAnsi="Times New Roman" w:cs="Times New Roman"/>
          <w:shd w:val="clear" w:color="auto" w:fill="FFFFFF"/>
        </w:rPr>
      </w:pPr>
      <w:r w:rsidRPr="00927458">
        <w:rPr>
          <w:rFonts w:ascii="Times New Roman" w:hAnsi="Times New Roman" w:cs="Times New Roman"/>
          <w:shd w:val="clear" w:color="auto" w:fill="FFFFFF"/>
        </w:rPr>
        <w:tab/>
      </w:r>
      <w:r w:rsidRPr="00927458">
        <w:rPr>
          <w:rFonts w:ascii="Times New Roman" w:hAnsi="Times New Roman" w:cs="Times New Roman"/>
          <w:shd w:val="clear" w:color="auto" w:fill="FFFFFF"/>
        </w:rPr>
        <w:tab/>
        <w:t>Pokok-pokok pemikiran dan pembaharuannya ialah Sultan dan pembesar-pembesar negara harus tunduk pada undang-undang dan peraturan-peraturan lainnya. Negara harus tunduk pada hukum (negara hukum), kodifikasi hukum, administrasi, pengaturan hak dan kewajiban rakyat, reorganisasi, angkatan bersenjata, pendidikan dan keterampilan serta dibangunnya Bank Islam Usmani pada tahun 1840. Ide-ide yang dicetuskan Sadik Rif’at pada zaman itu merupakan hal baru karena orang tidak mengenal peraturan, hukum, hak dan kebebasan. pada waktu itu petani lebih banyak menjadi budak bagi tuan tanah dan rakyat budak bagi Sultan. Pemikiran Sadik Rif’at sejalan dengan pemikiran Mustafa Rasyid Pasya yang pada waktu itu mempunyai kedudukan sebagai Menteri Luar Negeri.</w:t>
      </w:r>
    </w:p>
    <w:p w:rsidR="00340FCC" w:rsidRPr="00927458" w:rsidRDefault="00340FCC" w:rsidP="00340FCC">
      <w:pPr>
        <w:pStyle w:val="ListParagraph"/>
        <w:ind w:left="1352" w:firstLine="0"/>
        <w:rPr>
          <w:rFonts w:ascii="Times New Roman" w:hAnsi="Times New Roman" w:cs="Times New Roman"/>
        </w:rPr>
      </w:pPr>
    </w:p>
    <w:p w:rsidR="00340FCC" w:rsidRPr="00927458" w:rsidRDefault="00340FCC" w:rsidP="00340FCC">
      <w:pPr>
        <w:pStyle w:val="ListParagraph"/>
        <w:numPr>
          <w:ilvl w:val="6"/>
          <w:numId w:val="40"/>
        </w:numPr>
        <w:rPr>
          <w:rFonts w:ascii="Times New Roman" w:hAnsi="Times New Roman" w:cs="Times New Roman"/>
        </w:rPr>
      </w:pPr>
      <w:r w:rsidRPr="00927458">
        <w:rPr>
          <w:rFonts w:ascii="Times New Roman" w:hAnsi="Times New Roman" w:cs="Times New Roman"/>
        </w:rPr>
        <w:t>Mustafa Sami Pasha (Wafat 1855 M)</w:t>
      </w:r>
    </w:p>
    <w:p w:rsidR="00340FCC" w:rsidRPr="00927458" w:rsidRDefault="00340FCC" w:rsidP="00340FCC">
      <w:pPr>
        <w:pStyle w:val="ListParagraph"/>
        <w:ind w:left="1352" w:firstLine="0"/>
        <w:rPr>
          <w:rFonts w:ascii="Times New Roman" w:hAnsi="Times New Roman" w:cs="Times New Roman"/>
          <w:shd w:val="clear" w:color="auto" w:fill="FFFFFF"/>
        </w:rPr>
      </w:pPr>
      <w:r w:rsidRPr="00927458">
        <w:rPr>
          <w:rFonts w:ascii="Times New Roman" w:hAnsi="Times New Roman" w:cs="Times New Roman"/>
          <w:color w:val="333333"/>
          <w:shd w:val="clear" w:color="auto" w:fill="FFFFFF"/>
        </w:rPr>
        <w:tab/>
      </w:r>
      <w:r w:rsidRPr="00927458">
        <w:rPr>
          <w:rFonts w:ascii="Times New Roman" w:hAnsi="Times New Roman" w:cs="Times New Roman"/>
          <w:color w:val="333333"/>
          <w:shd w:val="clear" w:color="auto" w:fill="FFFFFF"/>
        </w:rPr>
        <w:tab/>
      </w:r>
      <w:r w:rsidRPr="00927458">
        <w:rPr>
          <w:rFonts w:ascii="Times New Roman" w:hAnsi="Times New Roman" w:cs="Times New Roman"/>
          <w:shd w:val="clear" w:color="auto" w:fill="FFFFFF"/>
        </w:rPr>
        <w:t>Mustafa Sami Pasya mempunyai banyak pengalaman di luar negeri antara lain di Roma, Wina, Berlin, Brussel, London, Paris dan negara lainnya sebagai pegawai dan duta. Hal ini juga memiliki kontribusi sangat besar atas pemikiran-pemikirannya. Menurut pendapat Mustafa Sami Pasya, kemajuan bangsa Eropa terletak pada keunggulan mereka lapangan ilmu pengetahuan dan teknologi. Selain itu juga Mustafa Sami Pasya berpikiran bahwa di Barat maju karena mereka melepaskan diri dari ikatan-ikatan agama, mereka juga tidak membuang begitu saja peradaban – peradaban yang sudah mereka alami, ia melihat adanya ketersambumgan antara masa sekarang dan masa lalu, disamping itu pula pendidikan universal bagi pria dan wanita sehingga umumnya orang Eropa pandai membaca dan menulis. Selanjutnya ia mengatakan bahwa apabila ingin maju, Turki harus melakukan hal-hal yang sama</w:t>
      </w:r>
    </w:p>
    <w:p w:rsidR="00340FCC" w:rsidRPr="00927458" w:rsidRDefault="00340FCC" w:rsidP="00340FCC">
      <w:pPr>
        <w:pStyle w:val="ListParagraph"/>
        <w:ind w:left="1352" w:firstLine="0"/>
        <w:rPr>
          <w:rFonts w:ascii="Times New Roman" w:hAnsi="Times New Roman" w:cs="Times New Roman"/>
        </w:rPr>
      </w:pPr>
    </w:p>
    <w:p w:rsidR="00340FCC" w:rsidRPr="00927458" w:rsidRDefault="00340FCC" w:rsidP="00340FCC">
      <w:pPr>
        <w:pStyle w:val="ListParagraph"/>
        <w:numPr>
          <w:ilvl w:val="6"/>
          <w:numId w:val="40"/>
        </w:numPr>
        <w:rPr>
          <w:rFonts w:ascii="Times New Roman" w:hAnsi="Times New Roman" w:cs="Times New Roman"/>
        </w:rPr>
      </w:pPr>
      <w:r w:rsidRPr="00927458">
        <w:rPr>
          <w:rFonts w:ascii="Times New Roman" w:hAnsi="Times New Roman" w:cs="Times New Roman"/>
          <w:sz w:val="14"/>
          <w:szCs w:val="14"/>
          <w:shd w:val="clear" w:color="auto" w:fill="FFFFFF"/>
        </w:rPr>
        <w:t> </w:t>
      </w:r>
      <w:r w:rsidRPr="00927458">
        <w:rPr>
          <w:rFonts w:ascii="Times New Roman" w:hAnsi="Times New Roman" w:cs="Times New Roman"/>
          <w:shd w:val="clear" w:color="auto" w:fill="FFFFFF"/>
        </w:rPr>
        <w:t>Ali Pasya (1815-1871)</w:t>
      </w:r>
    </w:p>
    <w:p w:rsidR="00340FCC" w:rsidRPr="00927458" w:rsidRDefault="00340FCC" w:rsidP="00340FCC">
      <w:pPr>
        <w:pStyle w:val="ListParagraph"/>
        <w:ind w:left="1352" w:firstLine="0"/>
        <w:rPr>
          <w:rFonts w:ascii="Times New Roman" w:hAnsi="Times New Roman" w:cs="Times New Roman"/>
        </w:rPr>
      </w:pPr>
      <w:r w:rsidRPr="00927458">
        <w:rPr>
          <w:rFonts w:ascii="Times New Roman" w:hAnsi="Times New Roman" w:cs="Times New Roman"/>
          <w:shd w:val="clear" w:color="auto" w:fill="FFFFFF"/>
        </w:rPr>
        <w:tab/>
      </w:r>
      <w:r w:rsidRPr="00927458">
        <w:rPr>
          <w:rFonts w:ascii="Times New Roman" w:hAnsi="Times New Roman" w:cs="Times New Roman"/>
          <w:shd w:val="clear" w:color="auto" w:fill="FFFFFF"/>
        </w:rPr>
        <w:tab/>
        <w:t xml:space="preserve">Ali Pasya lahir pada tahun 1815 di Istanbul. Beliau wafat pada tahun 1817. Ia anak dari seorang pelayan too. Pada usia 14 tahun, ia sudah diangkat menjadi pegawai. Pada tahun 1840, ia diangkat </w:t>
      </w:r>
      <w:r w:rsidR="00EB67E7" w:rsidRPr="00927458">
        <w:rPr>
          <w:rFonts w:ascii="Times New Roman" w:hAnsi="Times New Roman" w:cs="Times New Roman"/>
          <w:shd w:val="clear" w:color="auto" w:fill="FFFFFF"/>
        </w:rPr>
        <w:t xml:space="preserve">menjadi Duta Besar London. Sebelum menjadi Duta besar, ia sering kali menjadi staf Perwakila Kerajaan Usmani di berbagai negara Eropa. Pada tahun 1852 ia menggantikan kedudukan Rasyid Pasya sebagai Perdana Menteri. Usaha pembaharuannya antara lain </w:t>
      </w:r>
      <w:r w:rsidR="004D0E04" w:rsidRPr="00927458">
        <w:rPr>
          <w:rFonts w:ascii="Times New Roman" w:hAnsi="Times New Roman" w:cs="Times New Roman"/>
          <w:shd w:val="clear" w:color="auto" w:fill="FFFFFF"/>
        </w:rPr>
        <w:t xml:space="preserve">adalah </w:t>
      </w:r>
      <w:r w:rsidR="00EB67E7" w:rsidRPr="00927458">
        <w:rPr>
          <w:rFonts w:ascii="Times New Roman" w:hAnsi="Times New Roman" w:cs="Times New Roman"/>
          <w:shd w:val="clear" w:color="auto" w:fill="FFFFFF"/>
        </w:rPr>
        <w:t xml:space="preserve">tentang pengakuan semua aliran spiritual pada masa itu, jaminan </w:t>
      </w:r>
      <w:r w:rsidR="00EB67E7" w:rsidRPr="00927458">
        <w:rPr>
          <w:rFonts w:ascii="Times New Roman" w:hAnsi="Times New Roman" w:cs="Times New Roman"/>
          <w:shd w:val="clear" w:color="auto" w:fill="FFFFFF"/>
        </w:rPr>
        <w:lastRenderedPageBreak/>
        <w:t>melaksanakan ibadah masing-masing, larangan memfitnah karena agama, suku dan bahasa, jaminan kesempatan belajar, sistem peradilan dan lain-lainnya</w:t>
      </w:r>
      <w:r w:rsidR="00EB67E7" w:rsidRPr="00927458">
        <w:rPr>
          <w:rFonts w:ascii="Times New Roman" w:hAnsi="Times New Roman" w:cs="Times New Roman"/>
          <w:color w:val="666666"/>
          <w:shd w:val="clear" w:color="auto" w:fill="FFFFFF"/>
        </w:rPr>
        <w:t>. </w:t>
      </w:r>
    </w:p>
    <w:p w:rsidR="002F1FA9" w:rsidRPr="00927458" w:rsidRDefault="002F1FA9" w:rsidP="002F1FA9">
      <w:pPr>
        <w:rPr>
          <w:rFonts w:cs="Times New Roman"/>
          <w:sz w:val="28"/>
        </w:rPr>
      </w:pPr>
    </w:p>
    <w:p w:rsidR="004D0E04" w:rsidRPr="00927458" w:rsidRDefault="004D0E04" w:rsidP="004D0E04">
      <w:pPr>
        <w:pStyle w:val="ListParagraph"/>
        <w:numPr>
          <w:ilvl w:val="3"/>
          <w:numId w:val="40"/>
        </w:numPr>
        <w:rPr>
          <w:rFonts w:ascii="Times New Roman" w:hAnsi="Times New Roman" w:cs="Times New Roman"/>
          <w:b/>
        </w:rPr>
      </w:pPr>
      <w:r w:rsidRPr="00927458">
        <w:rPr>
          <w:rFonts w:ascii="Times New Roman" w:hAnsi="Times New Roman" w:cs="Times New Roman"/>
          <w:b/>
        </w:rPr>
        <w:t>India dan Pakistan</w:t>
      </w:r>
    </w:p>
    <w:p w:rsidR="004D0E04" w:rsidRPr="00927458" w:rsidRDefault="004D0E04" w:rsidP="004D0E04">
      <w:pPr>
        <w:pStyle w:val="ListParagraph"/>
        <w:ind w:left="786" w:firstLine="0"/>
        <w:rPr>
          <w:rFonts w:ascii="Times New Roman" w:hAnsi="Times New Roman" w:cs="Times New Roman"/>
        </w:rPr>
      </w:pPr>
      <w:r w:rsidRPr="00927458">
        <w:rPr>
          <w:rFonts w:ascii="Times New Roman" w:hAnsi="Times New Roman" w:cs="Times New Roman"/>
        </w:rPr>
        <w:tab/>
        <w:t>Berikut adalah bentuk-bentuk pembaharuan yang dilakukan di India dan Pakistan beserta tokoh-tokohnya.</w:t>
      </w:r>
    </w:p>
    <w:p w:rsidR="004D0E04" w:rsidRPr="00927458" w:rsidRDefault="004D0E04" w:rsidP="004D0E04">
      <w:pPr>
        <w:pStyle w:val="ListParagraph"/>
        <w:numPr>
          <w:ilvl w:val="4"/>
          <w:numId w:val="40"/>
        </w:numPr>
        <w:rPr>
          <w:rFonts w:ascii="Times New Roman" w:hAnsi="Times New Roman" w:cs="Times New Roman"/>
          <w:b/>
        </w:rPr>
      </w:pPr>
      <w:r w:rsidRPr="00927458">
        <w:rPr>
          <w:rFonts w:ascii="Times New Roman" w:hAnsi="Times New Roman" w:cs="Times New Roman"/>
        </w:rPr>
        <w:t>Gerakan mujahidin</w:t>
      </w:r>
      <w:r w:rsidRPr="00927458">
        <w:rPr>
          <w:rFonts w:ascii="Times New Roman" w:hAnsi="Times New Roman" w:cs="Times New Roman"/>
          <w:b/>
          <w:bCs/>
        </w:rPr>
        <w:t> </w:t>
      </w:r>
      <w:r w:rsidRPr="00927458">
        <w:rPr>
          <w:rFonts w:ascii="Times New Roman" w:hAnsi="Times New Roman" w:cs="Times New Roman"/>
        </w:rPr>
        <w:t xml:space="preserve">dengan tokohnya sayyid Ahmad Syahid dengan pemikirannya : bahwa umat Islam India mundur karena agama yang mereka anut tidak lagi murni, tetapi bercampur dengan faham dari Persia dan India, Animisme dan adat istiadat Hindu. Yang boleh disembah hanya Tuhan tanpa perantara dan tanpa upacara yang berlebihan, tidak boleh memberikan sifat yang berlebihan pada makhluk, sunnah yang diterima hanyalah sunnah Nabi dan sunnah Khalifah yang empat, dan larangan bid’ah, menentang taklid. </w:t>
      </w:r>
    </w:p>
    <w:p w:rsidR="004D0E04" w:rsidRPr="00927458" w:rsidRDefault="004D0E04" w:rsidP="004D0E04">
      <w:pPr>
        <w:pStyle w:val="ListParagraph"/>
        <w:numPr>
          <w:ilvl w:val="4"/>
          <w:numId w:val="40"/>
        </w:numPr>
        <w:rPr>
          <w:rFonts w:ascii="Times New Roman" w:hAnsi="Times New Roman" w:cs="Times New Roman"/>
          <w:b/>
        </w:rPr>
      </w:pPr>
      <w:r w:rsidRPr="00927458">
        <w:rPr>
          <w:rFonts w:ascii="Times New Roman" w:hAnsi="Times New Roman" w:cs="Times New Roman"/>
        </w:rPr>
        <w:t>Sayyid Ahmad Khan dengan pandangan bahwa umat Islam India mundur karena mereka tidak mengikuti perkembangan zaman, harus menghargai kekuatan akal, menentang paham fatalisme, menolak taklid, pendidikan merupakan satu-satunya jalan bagi umat Islam India untuk mencapai kemajuan.</w:t>
      </w:r>
    </w:p>
    <w:p w:rsidR="006D6832" w:rsidRPr="00927458" w:rsidRDefault="004D0E04" w:rsidP="004D0E04">
      <w:pPr>
        <w:pStyle w:val="ListParagraph"/>
        <w:numPr>
          <w:ilvl w:val="4"/>
          <w:numId w:val="40"/>
        </w:numPr>
        <w:rPr>
          <w:rFonts w:ascii="Times New Roman" w:hAnsi="Times New Roman" w:cs="Times New Roman"/>
          <w:b/>
        </w:rPr>
      </w:pPr>
      <w:r w:rsidRPr="00927458">
        <w:rPr>
          <w:rFonts w:ascii="Times New Roman" w:hAnsi="Times New Roman" w:cs="Times New Roman"/>
        </w:rPr>
        <w:t>Gerakan Aligarh</w:t>
      </w:r>
      <w:r w:rsidR="006D6832" w:rsidRPr="00927458">
        <w:rPr>
          <w:rFonts w:ascii="Times New Roman" w:hAnsi="Times New Roman" w:cs="Times New Roman"/>
        </w:rPr>
        <w:t xml:space="preserve"> dengan tokohnya </w:t>
      </w:r>
      <w:r w:rsidRPr="00927458">
        <w:rPr>
          <w:rFonts w:ascii="Times New Roman" w:hAnsi="Times New Roman" w:cs="Times New Roman"/>
        </w:rPr>
        <w:t xml:space="preserve">Sayyid Amir Ali. Muhammad Iqbal, Muhammad Ali Jinnah, Abul Kalam Azad, dll. </w:t>
      </w:r>
    </w:p>
    <w:p w:rsidR="006D6832" w:rsidRPr="00927458" w:rsidRDefault="006D6832" w:rsidP="006D6832">
      <w:pPr>
        <w:pStyle w:val="ListParagraph"/>
        <w:ind w:left="1068" w:firstLine="0"/>
        <w:rPr>
          <w:rFonts w:ascii="Times New Roman" w:hAnsi="Times New Roman" w:cs="Times New Roman"/>
        </w:rPr>
      </w:pPr>
    </w:p>
    <w:p w:rsidR="006D6832" w:rsidRPr="00927458" w:rsidRDefault="006D6832" w:rsidP="00D46322">
      <w:pPr>
        <w:pStyle w:val="Heading3"/>
        <w:numPr>
          <w:ilvl w:val="0"/>
          <w:numId w:val="41"/>
        </w:numPr>
        <w:rPr>
          <w:rFonts w:cs="Times New Roman"/>
        </w:rPr>
      </w:pPr>
      <w:bookmarkStart w:id="62" w:name="_Toc16004696"/>
      <w:r w:rsidRPr="00927458">
        <w:rPr>
          <w:rFonts w:cs="Times New Roman"/>
        </w:rPr>
        <w:t>TOKOH-TOKOH GERAKAN PEMBAHARUAN DAN IDE-IDE PEMBAHARUANNYA</w:t>
      </w:r>
      <w:bookmarkEnd w:id="62"/>
    </w:p>
    <w:p w:rsidR="006D6832" w:rsidRPr="00927458" w:rsidRDefault="006D6832" w:rsidP="006D6832">
      <w:pPr>
        <w:rPr>
          <w:rFonts w:cs="Times New Roman"/>
        </w:rPr>
      </w:pPr>
    </w:p>
    <w:p w:rsidR="006D6832" w:rsidRPr="00927458" w:rsidRDefault="006D6832" w:rsidP="006D6832">
      <w:pPr>
        <w:rPr>
          <w:rFonts w:cs="Times New Roman"/>
        </w:rPr>
      </w:pPr>
      <w:r w:rsidRPr="00927458">
        <w:rPr>
          <w:rFonts w:cs="Times New Roman"/>
        </w:rPr>
        <w:tab/>
        <w:t>Pemikiran para tokoh muslim menjadi penyebab munculnya ide-ide gagasan pembaharuan. Dari ide-ide ini, muncul tindakan-tindakan yang menunjukkan berbagai pembaharuan di berbagai bidang. Berikut ini penjelasan dari tokoh-tokoh dan ide-ide pembaharuannya.</w:t>
      </w:r>
    </w:p>
    <w:p w:rsidR="00B40EA2" w:rsidRPr="00927458" w:rsidRDefault="006D6832" w:rsidP="00F64ADC">
      <w:pPr>
        <w:pStyle w:val="ListParagraph"/>
        <w:numPr>
          <w:ilvl w:val="2"/>
          <w:numId w:val="10"/>
        </w:numPr>
        <w:rPr>
          <w:rFonts w:ascii="Times New Roman" w:hAnsi="Times New Roman" w:cs="Times New Roman"/>
          <w:b/>
        </w:rPr>
      </w:pPr>
      <w:r w:rsidRPr="00927458">
        <w:rPr>
          <w:rFonts w:ascii="Times New Roman" w:hAnsi="Times New Roman" w:cs="Times New Roman"/>
          <w:b/>
        </w:rPr>
        <w:t>Muhammad Ali Pasha</w:t>
      </w:r>
    </w:p>
    <w:p w:rsidR="00F64ADC" w:rsidRPr="00927458" w:rsidRDefault="006B05F2" w:rsidP="00F64ADC">
      <w:pPr>
        <w:pStyle w:val="ListParagraph"/>
        <w:ind w:left="1069" w:firstLine="0"/>
        <w:rPr>
          <w:rFonts w:ascii="Times New Roman" w:hAnsi="Times New Roman" w:cs="Times New Roman"/>
        </w:rPr>
      </w:pPr>
      <w:r w:rsidRPr="00927458">
        <w:rPr>
          <w:rFonts w:ascii="Times New Roman" w:hAnsi="Times New Roman" w:cs="Times New Roman"/>
        </w:rPr>
        <w:tab/>
      </w:r>
      <w:r w:rsidR="00F64ADC" w:rsidRPr="00927458">
        <w:rPr>
          <w:rFonts w:ascii="Times New Roman" w:hAnsi="Times New Roman" w:cs="Times New Roman"/>
        </w:rPr>
        <w:t>Muhammad Ali Pasha, adalah seorang keturunan Turki yang lahir di Kavala Albania Yunani pada tahun 1765, dan meninggal di Mesir pada tahun 1849. Beliau adalah pendiri Dinasti Mesir yang keturunannya memerintah Mesir sampai tahun 1952. Sejak kecil, ia memiliki keterampilan dan kecerdasan luar biasa. Dalam perjalanan kariernya, banyak usaha yang telah ia lakukan untuk memodernisasi keadaan umat Islam yang telah jauh tertinggal dari negara-negara Barat. Sejak kecil, ia sudah harus bekerja dan tidak pernah memperoleh kesempatan sekolah sehingga beliau tidak dapat membaca dan menulis.</w:t>
      </w:r>
    </w:p>
    <w:p w:rsidR="00F64ADC" w:rsidRPr="00927458" w:rsidRDefault="00F64ADC" w:rsidP="00F64ADC">
      <w:pPr>
        <w:pStyle w:val="ListParagraph"/>
        <w:ind w:left="1069" w:firstLine="0"/>
        <w:rPr>
          <w:rFonts w:ascii="Times New Roman" w:hAnsi="Times New Roman" w:cs="Times New Roman"/>
        </w:rPr>
      </w:pPr>
      <w:r w:rsidRPr="00927458">
        <w:rPr>
          <w:rFonts w:ascii="Times New Roman" w:hAnsi="Times New Roman" w:cs="Times New Roman"/>
        </w:rPr>
        <w:tab/>
        <w:t>Setelah beranjak dewasa, ia bekerja sebagai pemungut pajak. Karena kecakapannya dalam pekerjaannya itu, ia menjadi kesayangan Gubernur Usmani. Akhirnya, ia diangkat sebagai menantu oleh gubernur.</w:t>
      </w:r>
    </w:p>
    <w:p w:rsidR="00F64ADC" w:rsidRPr="00927458" w:rsidRDefault="00F64ADC" w:rsidP="00F64ADC">
      <w:pPr>
        <w:pStyle w:val="ListParagraph"/>
        <w:ind w:left="1069" w:firstLine="0"/>
        <w:rPr>
          <w:rFonts w:ascii="Times New Roman" w:hAnsi="Times New Roman" w:cs="Times New Roman"/>
        </w:rPr>
      </w:pPr>
      <w:r w:rsidRPr="00927458">
        <w:rPr>
          <w:rFonts w:ascii="Times New Roman" w:hAnsi="Times New Roman" w:cs="Times New Roman"/>
        </w:rPr>
        <w:tab/>
        <w:t xml:space="preserve">Setelah diangkat menjadi menantu Gubernur Usmani, ia masuk dalam dinas militer. Di tempat tugas itu, ia menunjukkan kecakapannya da kesanggupannya sehingga pangkatya cepat naik menjadi perwira. </w:t>
      </w:r>
    </w:p>
    <w:p w:rsidR="00F64ADC" w:rsidRPr="00927458" w:rsidRDefault="00F64ADC" w:rsidP="00F64ADC">
      <w:pPr>
        <w:pStyle w:val="ListParagraph"/>
        <w:ind w:left="1069" w:firstLine="0"/>
        <w:rPr>
          <w:rFonts w:ascii="Times New Roman" w:hAnsi="Times New Roman" w:cs="Times New Roman"/>
        </w:rPr>
      </w:pPr>
      <w:r w:rsidRPr="00927458">
        <w:rPr>
          <w:rFonts w:ascii="Times New Roman" w:hAnsi="Times New Roman" w:cs="Times New Roman"/>
        </w:rPr>
        <w:tab/>
        <w:t xml:space="preserve">Mesir mulai mengalami ketenangan politik, terutama setelah Muhammad Ali membantai sisa-sisa petinggi Mamluk pada tahun 1811 M. Menurut cerita dari 470 kaum Mamluk hanya seorang yang dapat melepaskan diri dengan cara melompat </w:t>
      </w:r>
      <w:r w:rsidRPr="00927458">
        <w:rPr>
          <w:rFonts w:ascii="Times New Roman" w:hAnsi="Times New Roman" w:cs="Times New Roman"/>
        </w:rPr>
        <w:lastRenderedPageBreak/>
        <w:t>dari pagar istana ke jurang yang ada di Bukit Mukattan. Kaum Mamluk yang ada di luar Kairo kemudian diburu. Ada yang dibunuh dan sebagian kecil dapat melarikan diri ke Sudan pada akhirnya tahun 1811 M. Kekuatan Mamluk di Mesir pun menjadi habis.</w:t>
      </w:r>
    </w:p>
    <w:p w:rsidR="00F64ADC" w:rsidRPr="00927458" w:rsidRDefault="00F64ADC" w:rsidP="00F64ADC">
      <w:pPr>
        <w:pStyle w:val="ListParagraph"/>
        <w:ind w:left="1069" w:firstLine="0"/>
        <w:rPr>
          <w:rFonts w:ascii="Times New Roman" w:hAnsi="Times New Roman" w:cs="Times New Roman"/>
        </w:rPr>
      </w:pPr>
      <w:r w:rsidRPr="00927458">
        <w:rPr>
          <w:rFonts w:ascii="Times New Roman" w:hAnsi="Times New Roman" w:cs="Times New Roman"/>
        </w:rPr>
        <w:tab/>
        <w:t>Untuk memajukan Mesir, Muhammad Ali melakukan pembenahan ekonomi dan militer. Atas saran para penasehatnya, ia melakukan program pengiriman tentara untuk belajar di Eropa. Muhammad Ali berkuasa penuh karena ia secara resmi telah menajadi wakil Sultan di Mesir. Saat itu  rakyat tidak memiliki organisasi dan kekuatan untuk menentang kekuasaannya karena ia bertindak sebagai seorang diktator.</w:t>
      </w:r>
    </w:p>
    <w:p w:rsidR="00F64ADC" w:rsidRPr="00927458" w:rsidRDefault="00F64ADC" w:rsidP="00F64ADC">
      <w:pPr>
        <w:pStyle w:val="ListParagraph"/>
        <w:ind w:left="1069" w:firstLine="0"/>
        <w:rPr>
          <w:rFonts w:ascii="Times New Roman" w:hAnsi="Times New Roman" w:cs="Times New Roman"/>
        </w:rPr>
      </w:pPr>
      <w:r w:rsidRPr="00927458">
        <w:rPr>
          <w:rFonts w:ascii="Times New Roman" w:hAnsi="Times New Roman" w:cs="Times New Roman"/>
        </w:rPr>
        <w:tab/>
        <w:t xml:space="preserve">Beberapa pembaharuan yang dilakukan Muhammad Ali Pasha di antaranya adalah sebagai berikut. </w:t>
      </w:r>
    </w:p>
    <w:p w:rsidR="00F64ADC" w:rsidRPr="00927458" w:rsidRDefault="00F64ADC" w:rsidP="00F64ADC">
      <w:pPr>
        <w:pStyle w:val="ListParagraph"/>
        <w:ind w:left="1069" w:firstLine="0"/>
        <w:rPr>
          <w:rFonts w:ascii="Times New Roman" w:hAnsi="Times New Roman" w:cs="Times New Roman"/>
        </w:rPr>
      </w:pPr>
    </w:p>
    <w:p w:rsidR="00F64ADC" w:rsidRPr="00927458" w:rsidRDefault="00F64ADC" w:rsidP="00F64ADC">
      <w:pPr>
        <w:pStyle w:val="ListParagraph"/>
        <w:numPr>
          <w:ilvl w:val="7"/>
          <w:numId w:val="40"/>
        </w:numPr>
        <w:rPr>
          <w:rFonts w:ascii="Times New Roman" w:hAnsi="Times New Roman" w:cs="Times New Roman"/>
          <w:b/>
        </w:rPr>
      </w:pPr>
      <w:r w:rsidRPr="00927458">
        <w:rPr>
          <w:rFonts w:ascii="Times New Roman" w:hAnsi="Times New Roman" w:cs="Times New Roman"/>
          <w:b/>
        </w:rPr>
        <w:t>Bidang Militer</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rPr>
        <w:tab/>
        <w:t>Jatuhnya Mesir ke tangan Napoleon Bonaparte menyadarkan Muhammad Ali Pasha. Ia melihat kemajuan yang dicapai negara-negara Barat, terutama Perancis, begitu hebat. Kemajuan dalam teknologi peperangan membuat Perancis dengan mudah menguasai Mesir (1798- 1802 M). Setelah Perancis dapat diusir Inggris pada tahun 1802 M, Muhammad Ali Pasha mengundang Save, seorang perwira tinggi Perancis untuk melatih tentara Mesir.</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rPr>
        <w:tab/>
        <w:t>Sama halnya dengan raja-raja Islam lainnya, Ali Pasha juga mementingkan hal-hal yang berkaitan dengan kemeliteran, karena ia yakin bahwa kekuasaanyan dapat dipertahankan dan diperbesar dengan kekuatan militer. Muhammad Ali Pasha juga mengundang para ahli militer barat untuk melatih angkatan bersenjata Mesir dan juga mengirim misi ke luar negeri (Eropa) guna mempelajari ilmu kemiliteran.</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rPr>
        <w:tab/>
        <w:t xml:space="preserve">Pada tahun 1815 M untuk pertama kalinya Mesir mendirikan Sekolah Militer yang sebagian besar instrukturnya didatangkan dari Eropa. Tidak hanya itu, namun ia juga banyak mengimpor persenjataan buatan Eropa seperti buatan Jerman atau Inggris. Terinspirasi oleh pelatihan militer bangsa Eropa, Muhammad Ali kemudian melatih bala tentaranya berdasarkan “Nidzam al-Jadid“ atau bisa disebut dengan peraturan baru. Ia mengatur tentara-tentara Mesir dan mulai memperkuatkannya dengan menjadikan para petani luar daerah untuk mengikuti wajib militer. Upaya itu ternyata cukup berhasil untuk menjadikan kekuatan militer Mesir semakin berkembang. </w:t>
      </w:r>
    </w:p>
    <w:p w:rsidR="00F64ADC" w:rsidRPr="00927458" w:rsidRDefault="00F64ADC" w:rsidP="00F64ADC">
      <w:pPr>
        <w:pStyle w:val="ListParagraph"/>
        <w:ind w:left="1068" w:firstLine="0"/>
        <w:rPr>
          <w:rFonts w:ascii="Times New Roman" w:hAnsi="Times New Roman" w:cs="Times New Roman"/>
        </w:rPr>
      </w:pPr>
    </w:p>
    <w:p w:rsidR="00F64ADC" w:rsidRPr="00927458" w:rsidRDefault="00F64ADC" w:rsidP="00F64ADC">
      <w:pPr>
        <w:pStyle w:val="ListParagraph"/>
        <w:numPr>
          <w:ilvl w:val="7"/>
          <w:numId w:val="40"/>
        </w:numPr>
        <w:rPr>
          <w:rFonts w:ascii="Times New Roman" w:hAnsi="Times New Roman" w:cs="Times New Roman"/>
          <w:b/>
        </w:rPr>
      </w:pPr>
      <w:r w:rsidRPr="00927458">
        <w:rPr>
          <w:rFonts w:ascii="Times New Roman" w:hAnsi="Times New Roman" w:cs="Times New Roman"/>
          <w:b/>
        </w:rPr>
        <w:t>Bidang Ekonomi dan Sosial</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b/>
        </w:rPr>
        <w:tab/>
      </w:r>
      <w:r w:rsidRPr="00927458">
        <w:rPr>
          <w:rFonts w:ascii="Times New Roman" w:hAnsi="Times New Roman" w:cs="Times New Roman"/>
        </w:rPr>
        <w:t xml:space="preserve">Muhammad Ali Pasha sangat memahami bahwa di belakang kekuatan militer mesti harus ada kekuatan ekonomi yang sanggup membelanjai pembaharuan di bidang militer dan bidang-bidang yang bersangkutan dengan militer. Jadi dua hal yang penting baginya, kemajuan ekonomi dan kekuatan militer, dan dua hal ini menghendaki pengetahuan atau ilmu ilmu modern. </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rPr>
        <w:tab/>
        <w:t>Salah satu dampak perkembangan ekonomi tersebut adalah ekspor kapas ke negara Eropa. Hal itu sangat menguntungkan, karena adanyaangsuran terhadap para petugas administrasi yang dijadikan sebagai salah satu titik poin keuntungan bagi Mesir. Selain itu wisatawan asing juga turut menyumbangkan pendapatan bagi devisa negara. Pengambil alihan pemilikan tanah oleh negara dan hasilnya dipergunakan untuk kepentingan pembangunan negara. Harta kaum Mamluk yang telah dimusnahkannya dirampas, demikian pula dengan harta-harta orang kaya di Mesir berada di bawah kekuasaannya.</w:t>
      </w:r>
    </w:p>
    <w:p w:rsidR="00F64ADC" w:rsidRPr="00927458" w:rsidRDefault="00F64ADC" w:rsidP="00F64ADC">
      <w:pPr>
        <w:pStyle w:val="ListParagraph"/>
        <w:ind w:left="1068" w:firstLine="0"/>
        <w:rPr>
          <w:rFonts w:ascii="Times New Roman" w:hAnsi="Times New Roman" w:cs="Times New Roman"/>
          <w:b/>
        </w:rPr>
      </w:pPr>
      <w:r w:rsidRPr="00927458">
        <w:rPr>
          <w:rFonts w:ascii="Times New Roman" w:hAnsi="Times New Roman" w:cs="Times New Roman"/>
        </w:rPr>
        <w:lastRenderedPageBreak/>
        <w:tab/>
        <w:t>Untuk meningkatkan perkembangan ekonomi Muhammad Ali Pasha juga membangun sistem irigasi, sehingga hasil pertanian menjadi lebih baik. Karena Mesir adalah negara pertanian, di samping memperbaiki irigasi lama ia juga mengandalkan irigasi baru, memasukkan penanaman kapas dari India dan Sudan dan mendatangkan ahli pertanian dari Eropa untuk memimpin pertanian.</w:t>
      </w:r>
    </w:p>
    <w:p w:rsidR="00F64ADC" w:rsidRPr="00927458" w:rsidRDefault="00F64ADC" w:rsidP="00F64ADC">
      <w:pPr>
        <w:pStyle w:val="ListParagraph"/>
        <w:ind w:left="1068" w:firstLine="0"/>
        <w:rPr>
          <w:rFonts w:ascii="Times New Roman" w:hAnsi="Times New Roman" w:cs="Times New Roman"/>
          <w:b/>
        </w:rPr>
      </w:pPr>
      <w:r w:rsidRPr="00927458">
        <w:rPr>
          <w:rFonts w:ascii="Times New Roman" w:hAnsi="Times New Roman" w:cs="Times New Roman"/>
          <w:b/>
        </w:rPr>
        <w:tab/>
      </w:r>
      <w:r w:rsidRPr="00927458">
        <w:rPr>
          <w:rFonts w:ascii="Times New Roman" w:hAnsi="Times New Roman" w:cs="Times New Roman"/>
        </w:rPr>
        <w:t xml:space="preserve">Dalam tatanan sosial Muhammad Ali Pasha mengubah pengaturan administrasi bagi penduduk desa dan kota dengan sistem yang lebih modern. Pembangunan prasarana masyarakat umum mulia digalakkan, seperti pembangunan Rumah Sakit, sekaligus mendatangkan beberapa dokter spesialis untuk menangani problematika penduduk setempat. Hal itu tidak lain adalah sebagai bentuk kekhawatiran Ali Pasha terhadap kesejahteraan penduduk desa yang mengikuti wajib militer. Terutama ketika virus cacar mulai melanda sebagian penduduk Mesir ketika itu. </w:t>
      </w:r>
    </w:p>
    <w:p w:rsidR="00F64ADC" w:rsidRPr="00927458" w:rsidRDefault="00F64ADC" w:rsidP="00F64ADC">
      <w:pPr>
        <w:pStyle w:val="ListParagraph"/>
        <w:ind w:left="1068" w:firstLine="0"/>
        <w:rPr>
          <w:rFonts w:ascii="Times New Roman" w:hAnsi="Times New Roman" w:cs="Times New Roman"/>
          <w:b/>
        </w:rPr>
      </w:pPr>
      <w:r w:rsidRPr="00927458">
        <w:rPr>
          <w:rFonts w:ascii="Times New Roman" w:hAnsi="Times New Roman" w:cs="Times New Roman"/>
          <w:b/>
        </w:rPr>
        <w:tab/>
      </w:r>
      <w:r w:rsidRPr="00927458">
        <w:rPr>
          <w:rFonts w:ascii="Times New Roman" w:hAnsi="Times New Roman" w:cs="Times New Roman"/>
        </w:rPr>
        <w:t>Usaha terhebat lainnya adalah dengan terselesaikannya pembangunan sebuah terusan kuno yang menghubungkan antara Alexandria dengan sungai nil. Menurut beberapa laporan, upaya tersebut diawali dengan penggalian yang mengerahkan kurang lebih 100.000 petani Mesir. Dari hal tersebut meningkat pulalah pusat irigasi dari tahun 1813-1830 M hingga 18%, yang sebelumnya proyek irigasi ini sangat lemah dan kurang menguntungkan terlebih ketika masa awal kepemimpinannya.</w:t>
      </w:r>
    </w:p>
    <w:p w:rsidR="00F64ADC" w:rsidRPr="00927458" w:rsidRDefault="00F64ADC" w:rsidP="00F64ADC">
      <w:pPr>
        <w:pStyle w:val="ListParagraph"/>
        <w:ind w:left="1068" w:firstLine="0"/>
        <w:rPr>
          <w:rFonts w:ascii="Times New Roman" w:hAnsi="Times New Roman" w:cs="Times New Roman"/>
          <w:b/>
        </w:rPr>
      </w:pPr>
    </w:p>
    <w:p w:rsidR="00F64ADC" w:rsidRPr="00927458" w:rsidRDefault="00F64ADC" w:rsidP="00F64ADC">
      <w:pPr>
        <w:pStyle w:val="ListParagraph"/>
        <w:numPr>
          <w:ilvl w:val="7"/>
          <w:numId w:val="40"/>
        </w:numPr>
        <w:rPr>
          <w:rFonts w:ascii="Times New Roman" w:hAnsi="Times New Roman" w:cs="Times New Roman"/>
          <w:b/>
        </w:rPr>
      </w:pPr>
      <w:r w:rsidRPr="00927458">
        <w:rPr>
          <w:rFonts w:ascii="Times New Roman" w:hAnsi="Times New Roman" w:cs="Times New Roman"/>
          <w:b/>
        </w:rPr>
        <w:t>Bidang Pendidikan</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b/>
        </w:rPr>
        <w:tab/>
      </w:r>
      <w:r w:rsidRPr="00927458">
        <w:rPr>
          <w:rFonts w:ascii="Times New Roman" w:hAnsi="Times New Roman" w:cs="Times New Roman"/>
        </w:rPr>
        <w:t>Dalam bidang pendidikan walaupun ia buta huruf, namun ia menaruh perhatian besar pada perkembangan ilmu. Hal ini terbukti dengan dibentuknya kementrian pendidikan. Setelah itu didirikan Sekolah Militer tahun 1815 M, Sekolah Teknik tahun 1816 M, Sekolah Kedokteran tahun 1827 M, Sekolah Pertanian dan Apoteker tahun 1829 M, Sekolah Pertambangan tahun 1834 M dan Sekolah Penerjemah tahun 1839 M. Selain itu, ia juga banyak mengirim pelajar ke Perancis untuk belajar pengetahuan berupa sains dan teknologi Barat di Perancis</w:t>
      </w:r>
    </w:p>
    <w:p w:rsidR="00F64ADC" w:rsidRPr="00927458" w:rsidRDefault="00F64ADC" w:rsidP="00F64ADC">
      <w:pPr>
        <w:pStyle w:val="ListParagraph"/>
        <w:ind w:left="1068" w:firstLine="0"/>
        <w:rPr>
          <w:rFonts w:ascii="Times New Roman" w:hAnsi="Times New Roman" w:cs="Times New Roman"/>
          <w:b/>
        </w:rPr>
      </w:pPr>
      <w:r w:rsidRPr="00927458">
        <w:rPr>
          <w:rFonts w:ascii="Times New Roman" w:hAnsi="Times New Roman" w:cs="Times New Roman"/>
        </w:rPr>
        <w:tab/>
        <w:t xml:space="preserve">Menurut catatan sejarah ia mengirim 311 pelajar Mesir ke Italia, Perancis, Inggris dan Austria dengan mengambil disiplin keilmuan yang beragam seperti kemiliteran, ilmu administrasi, arsitek, kedokteran dan obat-obatan.Selain mendirikan beberapa sekolah dan mengirim pelajar ke luar ia juga melakukan penerjemahan buku-buku terbitan Eropa dalam skala yang besar. Di samping mendelegasikan pelajar Mesir ke Eropa ia juga mendatangkan guru-guru dari Eropa untuk mengajar di sekolah-sekolah yang telah ia bangun. Muhammad Ali juga menerbitkan majalah berbahasa Arab pertama kalinya yang diterbitkan tahun 1828 M, ia menamainya dengan majalah “ </w:t>
      </w:r>
      <w:r w:rsidRPr="00927458">
        <w:rPr>
          <w:rFonts w:ascii="Times New Roman" w:hAnsi="Times New Roman" w:cs="Times New Roman"/>
          <w:i/>
        </w:rPr>
        <w:t>al-Waqa’i al-Mishriyah</w:t>
      </w:r>
      <w:r w:rsidRPr="00927458">
        <w:rPr>
          <w:rFonts w:ascii="Times New Roman" w:hAnsi="Times New Roman" w:cs="Times New Roman"/>
        </w:rPr>
        <w:t xml:space="preserve">” (Berita Mesir). Majalah ini digunakan rezim Muhammad Ali sebagai organ resmi pemerintah. </w:t>
      </w:r>
    </w:p>
    <w:p w:rsidR="00F64ADC" w:rsidRPr="00927458" w:rsidRDefault="00F64ADC" w:rsidP="00F64ADC">
      <w:pPr>
        <w:pStyle w:val="ListParagraph"/>
        <w:ind w:left="1068" w:firstLine="0"/>
        <w:rPr>
          <w:rFonts w:ascii="Times New Roman" w:hAnsi="Times New Roman" w:cs="Times New Roman"/>
        </w:rPr>
      </w:pPr>
      <w:r w:rsidRPr="00927458">
        <w:rPr>
          <w:rFonts w:ascii="Times New Roman" w:hAnsi="Times New Roman" w:cs="Times New Roman"/>
          <w:b/>
        </w:rPr>
        <w:tab/>
      </w:r>
      <w:r w:rsidRPr="00927458">
        <w:rPr>
          <w:rFonts w:ascii="Times New Roman" w:hAnsi="Times New Roman" w:cs="Times New Roman"/>
        </w:rPr>
        <w:t xml:space="preserve">Dalam sejarahnya Mesir dibagi menjadi dua bagian; Kuno dan Modern. Dengan peradabannya yang telah dimulai sejak 7000 tahun yang silam, ia termasuk salah satu diantara negara yang menempati urutan papan atas, tujuan wisata dunia. Maka tidak heran jika setiap jengkal tanahnya merupakan saksi sejarah. </w:t>
      </w:r>
    </w:p>
    <w:p w:rsidR="00F64ADC" w:rsidRPr="00927458" w:rsidRDefault="00F64ADC" w:rsidP="00F64ADC">
      <w:pPr>
        <w:pStyle w:val="ListParagraph"/>
        <w:ind w:left="1069" w:firstLine="0"/>
        <w:rPr>
          <w:rFonts w:ascii="Times New Roman" w:hAnsi="Times New Roman" w:cs="Times New Roman"/>
        </w:rPr>
      </w:pPr>
    </w:p>
    <w:p w:rsidR="00F64ADC" w:rsidRPr="00927458" w:rsidRDefault="00F64ADC" w:rsidP="00F64ADC">
      <w:pPr>
        <w:pStyle w:val="ListParagraph"/>
        <w:numPr>
          <w:ilvl w:val="2"/>
          <w:numId w:val="10"/>
        </w:numPr>
        <w:rPr>
          <w:rFonts w:ascii="Times New Roman" w:hAnsi="Times New Roman" w:cs="Times New Roman"/>
          <w:b/>
        </w:rPr>
      </w:pPr>
      <w:r w:rsidRPr="00927458">
        <w:rPr>
          <w:rFonts w:ascii="Times New Roman" w:hAnsi="Times New Roman" w:cs="Times New Roman"/>
          <w:b/>
        </w:rPr>
        <w:t>At-Tahtawi</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 xml:space="preserve">Nama lengkapnya adalah Rafa`ah Bey Badawi Al-Tahtawi, lahir di kota Tahta (di dataran tinggi Mesir) pada masa pemerintahan Muhammad Ali, yaitu pada tahun 1802 M. Orang tuanya dari kaum bangsawan, tetapi sedikit pengalaman. Namun keluarganya yang tradisi keagamaannya kuat itu menjadikan al-Tahtawi tekun mempelajari Al-Qur’an sejak kecil.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lastRenderedPageBreak/>
        <w:t>Ketika berusia 16 tahun ia berangkat ke Kairo untuk belajar di Al-Azhar, dibawah pengawasan atau bimbingan syekh Hassan Al-Attar. Al-Tahtawi adalah murid kesayangnya. Setelah limaia mendapat menyelesaikan studinya (1822 M) Hasan Al-Attar banyak hubungan dengan para ilmuwan Perancis yang dating dengan Napoleon ke Mesir.</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ab/>
        <w:t xml:space="preserve">Karena ketekunan dan ketajaman pikiran Al-Tahtawi, gurunya (syekh Al Attar) selalu memberikan dorongan agar selalu menambah ilmu pengetahuan. Selesai studi di Al-Azhar, Al-Tahtawi mengajar di Universitas tersebut selam 2 Tahun.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ab/>
        <w:t xml:space="preserve">Dan pada tahun 1824 M dapat meraih gelar “Master “ pada </w:t>
      </w:r>
      <w:r w:rsidRPr="00927458">
        <w:rPr>
          <w:rFonts w:ascii="Times New Roman" w:hAnsi="Times New Roman" w:cs="Times New Roman"/>
          <w:i/>
        </w:rPr>
        <w:t>Egyptian Army</w:t>
      </w:r>
      <w:r w:rsidRPr="00927458">
        <w:rPr>
          <w:rFonts w:ascii="Times New Roman" w:hAnsi="Times New Roman" w:cs="Times New Roman"/>
        </w:rPr>
        <w:t xml:space="preserve"> di Mesir. Pada tahun itu pula, diangkat menjadi imam bagi mahasiswa mahasiswa yang dikirim oleh Muhammad Ali ke Jomard di paris, untuk bahasa Perancis dan ilmu-ilmu modern.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ab/>
        <w:t xml:space="preserve">Selama 5 tahun di Paris, ia kursus privat bahasa Perancis. Sehingga dalam waktu lima tahun itu, ia mampu menerjemahkan sejumlah 12 buku dan risalah, diantaranya risalah tentang sejarah Alexander Macedonia, buku buku mengenai pertambangan, ilmu bumi, akhlak dan adat istiadat berbagai bangsa, risalah tentang ilmu teknik, hak-hak manusia, kesehatan jasmani dan sebagainya.Selama di Paris, Al-Tahtawi menghabiskan waktunya untuk membaca berbagai macam buku ilmu pengetahuan. </w:t>
      </w:r>
      <w:r w:rsidRPr="00927458">
        <w:rPr>
          <w:rFonts w:ascii="Times New Roman" w:hAnsi="Times New Roman" w:cs="Times New Roman"/>
        </w:rPr>
        <w:tab/>
        <w:t>Sekembalinya dari paris pada tahun 1832 M ke Mesir, ia diangkat sebagai penerjemah dan sebagai guru Besar pada sekolah kedokteran perancis di Kairo. Dua tahun kemudian (1835), ia pindah ke sekolah Artelery sebagai penerjemah (direktur) buku-buku ilmu teknik dan kemiliteran. Setahun kemudian (1836) didirikan sekolah penerjemah (</w:t>
      </w:r>
      <w:r w:rsidRPr="00927458">
        <w:rPr>
          <w:rFonts w:ascii="Times New Roman" w:hAnsi="Times New Roman" w:cs="Times New Roman"/>
          <w:i/>
        </w:rPr>
        <w:t>School of Foreign Languages</w:t>
      </w:r>
      <w:r w:rsidRPr="00927458">
        <w:rPr>
          <w:rFonts w:ascii="Times New Roman" w:hAnsi="Times New Roman" w:cs="Times New Roman"/>
        </w:rPr>
        <w:t xml:space="preserve">) atau Sekolah Bahasa-bahasa Asing dan At-Tahtawi sebagai direktur dan sebagai penanggung jawab harian </w:t>
      </w:r>
      <w:r w:rsidRPr="00927458">
        <w:rPr>
          <w:rFonts w:ascii="Times New Roman" w:hAnsi="Times New Roman" w:cs="Times New Roman"/>
          <w:i/>
        </w:rPr>
        <w:t xml:space="preserve">Al Waqa`al Mishriah.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ab/>
        <w:t xml:space="preserve">Setelah Muhammad Ali meninggal (1848) maka cucunya Abbas sebagai gantinya, dan Al-Tahtawi kemudian dikirim ke Sudan sebagai kepala sekolah di </w:t>
      </w:r>
      <w:r w:rsidRPr="00927458">
        <w:rPr>
          <w:rFonts w:ascii="Times New Roman" w:hAnsi="Times New Roman" w:cs="Times New Roman"/>
          <w:i/>
        </w:rPr>
        <w:t>Kartoum.</w:t>
      </w:r>
      <w:r w:rsidRPr="00927458">
        <w:rPr>
          <w:rFonts w:ascii="Times New Roman" w:hAnsi="Times New Roman" w:cs="Times New Roman"/>
        </w:rPr>
        <w:t xml:space="preserve"> Setelah Abbas meninggal (1854) Al-Tahtawi kembali ke Mesir atas panggilan pengganti Abbas, yaitu Said Pasya, ia diangkat sebagai direktur sekolah Militer.</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ab/>
        <w:t>Pada tahun 1863 M di Mesir dibentuk suatu badan yang bertugas menterjemahkan undang-undang Perancis dan bermarkas di kantor yang namanya “</w:t>
      </w:r>
      <w:r w:rsidRPr="00927458">
        <w:rPr>
          <w:rFonts w:ascii="Times New Roman" w:hAnsi="Times New Roman" w:cs="Times New Roman"/>
          <w:i/>
        </w:rPr>
        <w:t>Translation Office</w:t>
      </w:r>
      <w:r w:rsidRPr="00927458">
        <w:rPr>
          <w:rFonts w:ascii="Times New Roman" w:hAnsi="Times New Roman" w:cs="Times New Roman"/>
        </w:rPr>
        <w:t>” dan Al-Tahtawi menerbitkan majalah “</w:t>
      </w:r>
      <w:r w:rsidRPr="00927458">
        <w:rPr>
          <w:rFonts w:ascii="Times New Roman" w:hAnsi="Times New Roman" w:cs="Times New Roman"/>
          <w:i/>
        </w:rPr>
        <w:t>Raudatul Madaris</w:t>
      </w:r>
      <w:r w:rsidRPr="00927458">
        <w:rPr>
          <w:rFonts w:ascii="Times New Roman" w:hAnsi="Times New Roman" w:cs="Times New Roman"/>
        </w:rPr>
        <w:t>” untuk “</w:t>
      </w:r>
      <w:r w:rsidRPr="00927458">
        <w:rPr>
          <w:rFonts w:ascii="Times New Roman" w:hAnsi="Times New Roman" w:cs="Times New Roman"/>
          <w:i/>
        </w:rPr>
        <w:t>Munistry of Education</w:t>
      </w:r>
      <w:r w:rsidRPr="00927458">
        <w:rPr>
          <w:rFonts w:ascii="Times New Roman" w:hAnsi="Times New Roman" w:cs="Times New Roman"/>
        </w:rPr>
        <w:t xml:space="preserve">”. Sekembalinya Al tahtawi dari Mesir telah menterjemahkan buku-buku di antaranya buku-buku tentang geografi, sejarah (Raja-raja Perancis, Raja-raja Charles XI, Charles V, filsafatYunani) dan Montesque. At-Tahtawi juga menulis buku-buku yang diterbitkan (berupa tulisan atau karangan). Di antara karangan-karangan At-Tahtawi adalah :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 xml:space="preserve">1. </w:t>
      </w:r>
      <w:r w:rsidRPr="00927458">
        <w:rPr>
          <w:rFonts w:ascii="Times New Roman" w:hAnsi="Times New Roman" w:cs="Times New Roman"/>
          <w:i/>
        </w:rPr>
        <w:t>Takhlisul Ibriz fi Talkhish Pariz.</w:t>
      </w:r>
      <w:r w:rsidRPr="00927458">
        <w:rPr>
          <w:rFonts w:ascii="Times New Roman" w:hAnsi="Times New Roman" w:cs="Times New Roman"/>
        </w:rPr>
        <w:t xml:space="preserve"> </w:t>
      </w:r>
    </w:p>
    <w:p w:rsidR="006B05F2" w:rsidRPr="00927458" w:rsidRDefault="006B05F2" w:rsidP="006B05F2">
      <w:pPr>
        <w:pStyle w:val="ListParagraph"/>
        <w:ind w:left="1069" w:firstLine="0"/>
        <w:rPr>
          <w:rFonts w:ascii="Times New Roman" w:hAnsi="Times New Roman" w:cs="Times New Roman"/>
          <w:i/>
        </w:rPr>
      </w:pPr>
      <w:r w:rsidRPr="00927458">
        <w:rPr>
          <w:rFonts w:ascii="Times New Roman" w:hAnsi="Times New Roman" w:cs="Times New Roman"/>
        </w:rPr>
        <w:t xml:space="preserve">2. </w:t>
      </w:r>
      <w:r w:rsidRPr="00927458">
        <w:rPr>
          <w:rFonts w:ascii="Times New Roman" w:hAnsi="Times New Roman" w:cs="Times New Roman"/>
          <w:i/>
        </w:rPr>
        <w:t xml:space="preserve">Manhij al Albab al Mishriyah fi Manahijj al Adab al` Ashriyah. </w:t>
      </w:r>
    </w:p>
    <w:p w:rsidR="006B05F2" w:rsidRPr="00927458" w:rsidRDefault="006B05F2" w:rsidP="006B05F2">
      <w:pPr>
        <w:pStyle w:val="ListParagraph"/>
        <w:ind w:left="1069" w:firstLine="0"/>
        <w:rPr>
          <w:rFonts w:ascii="Times New Roman" w:hAnsi="Times New Roman" w:cs="Times New Roman"/>
          <w:i/>
        </w:rPr>
      </w:pPr>
      <w:r w:rsidRPr="00927458">
        <w:rPr>
          <w:rFonts w:ascii="Times New Roman" w:hAnsi="Times New Roman" w:cs="Times New Roman"/>
        </w:rPr>
        <w:t xml:space="preserve">3. </w:t>
      </w:r>
      <w:r w:rsidRPr="00927458">
        <w:rPr>
          <w:rFonts w:ascii="Times New Roman" w:hAnsi="Times New Roman" w:cs="Times New Roman"/>
          <w:i/>
        </w:rPr>
        <w:t xml:space="preserve">Al Mursyid al Amin lil banat wa al banin. </w:t>
      </w:r>
    </w:p>
    <w:p w:rsidR="006B05F2" w:rsidRPr="00927458" w:rsidRDefault="006B05F2" w:rsidP="006B05F2">
      <w:pPr>
        <w:pStyle w:val="ListParagraph"/>
        <w:ind w:left="1069" w:firstLine="0"/>
        <w:rPr>
          <w:rFonts w:ascii="Times New Roman" w:hAnsi="Times New Roman" w:cs="Times New Roman"/>
          <w:i/>
        </w:rPr>
      </w:pPr>
      <w:r w:rsidRPr="00927458">
        <w:rPr>
          <w:rFonts w:ascii="Times New Roman" w:hAnsi="Times New Roman" w:cs="Times New Roman"/>
        </w:rPr>
        <w:t>4</w:t>
      </w:r>
      <w:r w:rsidRPr="00927458">
        <w:rPr>
          <w:rFonts w:ascii="Times New Roman" w:hAnsi="Times New Roman" w:cs="Times New Roman"/>
          <w:i/>
        </w:rPr>
        <w:t xml:space="preserve">. Al-Qaul al Said fi Ijtihad wa al Taqlid.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 xml:space="preserve">5. </w:t>
      </w:r>
      <w:r w:rsidRPr="00927458">
        <w:rPr>
          <w:rFonts w:ascii="Times New Roman" w:hAnsi="Times New Roman" w:cs="Times New Roman"/>
          <w:i/>
        </w:rPr>
        <w:t xml:space="preserve">Anwar Taufiq al jalil fi Akhbar Mishar wa Tautsiq Bani Ismail.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6.</w:t>
      </w:r>
      <w:r w:rsidRPr="00927458">
        <w:rPr>
          <w:rFonts w:ascii="Times New Roman" w:hAnsi="Times New Roman" w:cs="Times New Roman"/>
          <w:i/>
        </w:rPr>
        <w:t xml:space="preserve"> Al-Mazahib al Arba`ah fi al Fiqh..</w:t>
      </w:r>
      <w:r w:rsidRPr="00927458">
        <w:rPr>
          <w:rFonts w:ascii="Times New Roman" w:hAnsi="Times New Roman" w:cs="Times New Roman"/>
        </w:rPr>
        <w:t xml:space="preserve">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 xml:space="preserve">7. </w:t>
      </w:r>
      <w:r w:rsidRPr="00927458">
        <w:rPr>
          <w:rFonts w:ascii="Times New Roman" w:hAnsi="Times New Roman" w:cs="Times New Roman"/>
          <w:i/>
        </w:rPr>
        <w:t>Qanun al Tijari.</w:t>
      </w:r>
      <w:r w:rsidRPr="00927458">
        <w:rPr>
          <w:rFonts w:ascii="Times New Roman" w:hAnsi="Times New Roman" w:cs="Times New Roman"/>
        </w:rPr>
        <w:t xml:space="preserve"> </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 xml:space="preserve">8. </w:t>
      </w:r>
      <w:r w:rsidRPr="00927458">
        <w:rPr>
          <w:rFonts w:ascii="Times New Roman" w:hAnsi="Times New Roman" w:cs="Times New Roman"/>
          <w:i/>
        </w:rPr>
        <w:t>Al Tuhfat al Maktabiyah fi al Nahw</w:t>
      </w:r>
      <w:r w:rsidRPr="00927458">
        <w:rPr>
          <w:rFonts w:ascii="Times New Roman" w:hAnsi="Times New Roman" w:cs="Times New Roman"/>
        </w:rPr>
        <w:t xml:space="preserve">. </w:t>
      </w:r>
    </w:p>
    <w:p w:rsidR="006B05F2" w:rsidRPr="00927458" w:rsidRDefault="006B05F2" w:rsidP="006B05F2">
      <w:pPr>
        <w:pStyle w:val="ListParagraph"/>
        <w:ind w:left="1069" w:firstLine="0"/>
        <w:rPr>
          <w:rFonts w:ascii="Times New Roman" w:hAnsi="Times New Roman" w:cs="Times New Roman"/>
          <w:i/>
        </w:rPr>
      </w:pPr>
      <w:r w:rsidRPr="00927458">
        <w:rPr>
          <w:rFonts w:ascii="Times New Roman" w:hAnsi="Times New Roman" w:cs="Times New Roman"/>
        </w:rPr>
        <w:t xml:space="preserve">9. </w:t>
      </w:r>
      <w:r w:rsidRPr="00927458">
        <w:rPr>
          <w:rFonts w:ascii="Times New Roman" w:hAnsi="Times New Roman" w:cs="Times New Roman"/>
          <w:i/>
        </w:rPr>
        <w:t>Al Manafi` al Uminyah.</w:t>
      </w:r>
    </w:p>
    <w:p w:rsidR="006B05F2" w:rsidRPr="00927458" w:rsidRDefault="006B05F2" w:rsidP="006B05F2">
      <w:pPr>
        <w:pStyle w:val="ListParagraph"/>
        <w:ind w:left="1069" w:firstLine="0"/>
        <w:rPr>
          <w:rFonts w:ascii="Times New Roman" w:hAnsi="Times New Roman" w:cs="Times New Roman"/>
        </w:rPr>
      </w:pPr>
      <w:r w:rsidRPr="00927458">
        <w:rPr>
          <w:rFonts w:ascii="Times New Roman" w:hAnsi="Times New Roman" w:cs="Times New Roman"/>
        </w:rPr>
        <w:tab/>
        <w:t>Adapun beberapa ide-ide pembaharuan At-Tahtawi terkait beberapa bidang, antara lain sebagai berikut.</w:t>
      </w:r>
    </w:p>
    <w:p w:rsidR="006B05F2" w:rsidRPr="00927458" w:rsidRDefault="006B05F2" w:rsidP="006B05F2">
      <w:pPr>
        <w:pStyle w:val="ListParagraph"/>
        <w:ind w:left="1069" w:firstLine="0"/>
        <w:rPr>
          <w:rFonts w:ascii="Times New Roman" w:hAnsi="Times New Roman" w:cs="Times New Roman"/>
        </w:rPr>
      </w:pPr>
    </w:p>
    <w:p w:rsidR="006B05F2" w:rsidRPr="00927458" w:rsidRDefault="006B05F2" w:rsidP="006B05F2">
      <w:pPr>
        <w:pStyle w:val="ListParagraph"/>
        <w:ind w:left="1494" w:firstLine="0"/>
        <w:rPr>
          <w:rFonts w:ascii="Times New Roman" w:hAnsi="Times New Roman" w:cs="Times New Roman"/>
          <w:b/>
        </w:rPr>
      </w:pPr>
    </w:p>
    <w:p w:rsidR="006B05F2" w:rsidRPr="00927458" w:rsidRDefault="006B05F2" w:rsidP="006B05F2">
      <w:pPr>
        <w:pStyle w:val="ListParagraph"/>
        <w:ind w:left="1494" w:firstLine="0"/>
        <w:rPr>
          <w:rFonts w:ascii="Times New Roman" w:hAnsi="Times New Roman" w:cs="Times New Roman"/>
          <w:b/>
        </w:rPr>
      </w:pPr>
    </w:p>
    <w:p w:rsidR="006B05F2" w:rsidRPr="00927458" w:rsidRDefault="006B05F2" w:rsidP="00D46322">
      <w:pPr>
        <w:pStyle w:val="ListParagraph"/>
        <w:numPr>
          <w:ilvl w:val="0"/>
          <w:numId w:val="42"/>
        </w:numPr>
        <w:rPr>
          <w:rFonts w:ascii="Times New Roman" w:hAnsi="Times New Roman" w:cs="Times New Roman"/>
          <w:b/>
        </w:rPr>
      </w:pPr>
      <w:r w:rsidRPr="00927458">
        <w:rPr>
          <w:rFonts w:ascii="Times New Roman" w:hAnsi="Times New Roman" w:cs="Times New Roman"/>
          <w:b/>
        </w:rPr>
        <w:t xml:space="preserve"> Bidang Pendidikan</w:t>
      </w:r>
    </w:p>
    <w:p w:rsidR="006B05F2" w:rsidRPr="00927458" w:rsidRDefault="006B05F2" w:rsidP="006B05F2">
      <w:pPr>
        <w:pStyle w:val="ListParagraph"/>
        <w:ind w:left="1068" w:firstLine="0"/>
        <w:rPr>
          <w:rFonts w:ascii="Times New Roman" w:hAnsi="Times New Roman" w:cs="Times New Roman"/>
        </w:rPr>
      </w:pPr>
      <w:r w:rsidRPr="00927458">
        <w:rPr>
          <w:rFonts w:ascii="Times New Roman" w:hAnsi="Times New Roman" w:cs="Times New Roman"/>
        </w:rPr>
        <w:tab/>
        <w:t>At-Tahtawi semasa hidupnya banyak waktu yang dihabiskan untuk mengajar, dan mengatur pendidikan; Dia menemukan ide-ide mengenai pendidikan dalam buku yang ditulisnya. Dia menyatakan, bahwa pendidikan itu harus ada kaitannya dengan masalah-masalah masyarakat dan lingkungannya.</w:t>
      </w:r>
    </w:p>
    <w:p w:rsidR="006B05F2" w:rsidRPr="00927458" w:rsidRDefault="006B05F2" w:rsidP="006B05F2">
      <w:pPr>
        <w:pStyle w:val="ListParagraph"/>
        <w:ind w:left="1068" w:firstLine="0"/>
        <w:rPr>
          <w:rFonts w:ascii="Times New Roman" w:hAnsi="Times New Roman" w:cs="Times New Roman"/>
        </w:rPr>
      </w:pPr>
      <w:r w:rsidRPr="00927458">
        <w:rPr>
          <w:rFonts w:ascii="Times New Roman" w:hAnsi="Times New Roman" w:cs="Times New Roman"/>
        </w:rPr>
        <w:tab/>
        <w:t xml:space="preserve">Pemikiran Al Tahtawi mengenai pendidikan ada dua pokok yang di nilai penting. </w:t>
      </w:r>
      <w:r w:rsidRPr="00927458">
        <w:rPr>
          <w:rFonts w:ascii="Times New Roman" w:hAnsi="Times New Roman" w:cs="Times New Roman"/>
          <w:i/>
        </w:rPr>
        <w:t>Pertama</w:t>
      </w:r>
      <w:r w:rsidRPr="00927458">
        <w:rPr>
          <w:rFonts w:ascii="Times New Roman" w:hAnsi="Times New Roman" w:cs="Times New Roman"/>
        </w:rPr>
        <w:t xml:space="preserve"> pendidikan yang bersifat universal dan emansipasi wanita. Pendidikan hendakmya bersifat universal dan sama bentuknya bagi semua golongan, selain itu bahwa masyarakat yang terdidik akan lebih mudah dibina dan sekaligus dapat menghindari masing-masing dari pengaruh negatif. Pemikiran ini dinilai sebagai rintisan bagi pemikiran pendidikan yang bersifat demokratis. </w:t>
      </w:r>
      <w:r w:rsidRPr="00927458">
        <w:rPr>
          <w:rFonts w:ascii="Times New Roman" w:hAnsi="Times New Roman" w:cs="Times New Roman"/>
          <w:i/>
        </w:rPr>
        <w:t>Kedua</w:t>
      </w:r>
      <w:r w:rsidRPr="00927458">
        <w:rPr>
          <w:rFonts w:ascii="Times New Roman" w:hAnsi="Times New Roman" w:cs="Times New Roman"/>
        </w:rPr>
        <w:t xml:space="preserve"> mengenai pendidikan bangsa. Menurutnya bahwa pendidikan bukan hanya terbatas pada kegiatan untuk mengajarkan pengetahuan, melainkan juga untuk membentuk kepribadian dan menenamkan patriotisme. Tanah air ialah tempat tinggal, tanah kelahiran yang dinikmati setiap warganya.</w:t>
      </w:r>
    </w:p>
    <w:p w:rsidR="006B05F2" w:rsidRPr="00927458" w:rsidRDefault="006B05F2" w:rsidP="006B05F2">
      <w:pPr>
        <w:pStyle w:val="ListParagraph"/>
        <w:ind w:left="1068" w:firstLine="0"/>
        <w:rPr>
          <w:rFonts w:ascii="Times New Roman" w:hAnsi="Times New Roman" w:cs="Times New Roman"/>
        </w:rPr>
      </w:pPr>
      <w:r w:rsidRPr="00927458">
        <w:rPr>
          <w:rFonts w:ascii="Times New Roman" w:hAnsi="Times New Roman" w:cs="Times New Roman"/>
        </w:rPr>
        <w:tab/>
        <w:t>Untuk melengkapi pemikiran pendidikan At-Tahtawi dilengkapi juga ide pendidikannya dengan kurikulum yang dihubungkan kepentingan agama dan Negara. Kurikulum yang dirumuskan oleh Al Tahtawi adalah sebagai berikut :</w:t>
      </w:r>
    </w:p>
    <w:p w:rsidR="006B05F2" w:rsidRPr="00927458" w:rsidRDefault="006B05F2" w:rsidP="00D46322">
      <w:pPr>
        <w:pStyle w:val="ListParagraph"/>
        <w:numPr>
          <w:ilvl w:val="0"/>
          <w:numId w:val="43"/>
        </w:numPr>
        <w:rPr>
          <w:rFonts w:ascii="Times New Roman" w:hAnsi="Times New Roman" w:cs="Times New Roman"/>
        </w:rPr>
      </w:pPr>
      <w:r w:rsidRPr="00927458">
        <w:rPr>
          <w:rFonts w:ascii="Times New Roman" w:hAnsi="Times New Roman" w:cs="Times New Roman"/>
        </w:rPr>
        <w:t xml:space="preserve">Kurikulum untuk tingkat pendidikan dasar terdiri atas mata pelajaran membaca, menulis yang sumbernya adalah Al-Qur’an, </w:t>
      </w:r>
      <w:r w:rsidRPr="00927458">
        <w:rPr>
          <w:rFonts w:ascii="Times New Roman" w:hAnsi="Times New Roman" w:cs="Times New Roman"/>
          <w:i/>
        </w:rPr>
        <w:t>nahwu</w:t>
      </w:r>
      <w:r w:rsidRPr="00927458">
        <w:rPr>
          <w:rFonts w:ascii="Times New Roman" w:hAnsi="Times New Roman" w:cs="Times New Roman"/>
        </w:rPr>
        <w:t xml:space="preserve"> dan dasar-dasar berhitung. </w:t>
      </w:r>
    </w:p>
    <w:p w:rsidR="006B05F2" w:rsidRPr="00927458" w:rsidRDefault="006B05F2" w:rsidP="00D46322">
      <w:pPr>
        <w:pStyle w:val="ListParagraph"/>
        <w:numPr>
          <w:ilvl w:val="0"/>
          <w:numId w:val="43"/>
        </w:numPr>
        <w:rPr>
          <w:rFonts w:ascii="Times New Roman" w:hAnsi="Times New Roman" w:cs="Times New Roman"/>
        </w:rPr>
      </w:pPr>
      <w:r w:rsidRPr="00927458">
        <w:rPr>
          <w:rFonts w:ascii="Times New Roman" w:hAnsi="Times New Roman" w:cs="Times New Roman"/>
        </w:rPr>
        <w:t>Untuk tingkat menengah (</w:t>
      </w:r>
      <w:r w:rsidRPr="00927458">
        <w:rPr>
          <w:rFonts w:ascii="Times New Roman" w:hAnsi="Times New Roman" w:cs="Times New Roman"/>
          <w:i/>
        </w:rPr>
        <w:t>tajhizi</w:t>
      </w:r>
      <w:r w:rsidRPr="00927458">
        <w:rPr>
          <w:rFonts w:ascii="Times New Roman" w:hAnsi="Times New Roman" w:cs="Times New Roman"/>
        </w:rPr>
        <w:t xml:space="preserve">) terdiri atas : pendidikan jasmani dan cabang-cabangnya, ilmu bumi. Sejarah, mantiq, biologi, fisika, kimia, manajemen, ilmu pertanian, mengarang, peradaban, sebagian bahasa asing yang bermanfaat bagi Negara. </w:t>
      </w:r>
    </w:p>
    <w:p w:rsidR="006B05F2" w:rsidRPr="00927458" w:rsidRDefault="006B05F2" w:rsidP="00D46322">
      <w:pPr>
        <w:pStyle w:val="ListParagraph"/>
        <w:numPr>
          <w:ilvl w:val="0"/>
          <w:numId w:val="43"/>
        </w:numPr>
        <w:rPr>
          <w:rFonts w:ascii="Times New Roman" w:hAnsi="Times New Roman" w:cs="Times New Roman"/>
        </w:rPr>
      </w:pPr>
      <w:r w:rsidRPr="00927458">
        <w:rPr>
          <w:rFonts w:ascii="Times New Roman" w:hAnsi="Times New Roman" w:cs="Times New Roman"/>
        </w:rPr>
        <w:t xml:space="preserve">untuk menengah atas ( </w:t>
      </w:r>
      <w:r w:rsidRPr="00927458">
        <w:rPr>
          <w:rFonts w:ascii="Times New Roman" w:hAnsi="Times New Roman" w:cs="Times New Roman"/>
          <w:i/>
        </w:rPr>
        <w:t>`aliyah</w:t>
      </w:r>
      <w:r w:rsidRPr="00927458">
        <w:rPr>
          <w:rFonts w:ascii="Times New Roman" w:hAnsi="Times New Roman" w:cs="Times New Roman"/>
        </w:rPr>
        <w:t xml:space="preserve"> ) mata pelajaran terdiri atas : mata pelajaran kejuruan. Mata pelajaran tersebut diberikan secara mendalam dan meliputi fiqh, kedokteran, ilmu bumi dan sejarah.</w:t>
      </w:r>
    </w:p>
    <w:p w:rsidR="006B05F2" w:rsidRPr="00927458" w:rsidRDefault="006B05F2" w:rsidP="006B05F2">
      <w:pPr>
        <w:pStyle w:val="ListParagraph"/>
        <w:ind w:left="1494" w:firstLine="0"/>
        <w:rPr>
          <w:rFonts w:ascii="Times New Roman" w:hAnsi="Times New Roman" w:cs="Times New Roman"/>
        </w:rPr>
      </w:pP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t>Pemikiran tentang pendidikan yang diterapkan oleh Al Tahtawi di tulis pada buku al-Mursyid al-Amin fi Tarbiyah al-Banin (pedoman tentang pendidikan anak). Buku ini menerangkan tentang ide-ide pendidikan yang meliputi sebagai berikut.</w:t>
      </w:r>
    </w:p>
    <w:p w:rsidR="006B05F2" w:rsidRPr="00927458" w:rsidRDefault="006B05F2" w:rsidP="00D46322">
      <w:pPr>
        <w:pStyle w:val="ListParagraph"/>
        <w:numPr>
          <w:ilvl w:val="0"/>
          <w:numId w:val="44"/>
        </w:numPr>
        <w:rPr>
          <w:rFonts w:ascii="Times New Roman" w:hAnsi="Times New Roman" w:cs="Times New Roman"/>
        </w:rPr>
      </w:pPr>
      <w:r w:rsidRPr="00927458">
        <w:rPr>
          <w:rFonts w:ascii="Times New Roman" w:hAnsi="Times New Roman" w:cs="Times New Roman"/>
        </w:rPr>
        <w:t>Pembagian jenjang pendidikan atas tingkat permulaan, menengah, dan pendidikan tinggi akhir.</w:t>
      </w:r>
    </w:p>
    <w:p w:rsidR="006B05F2" w:rsidRPr="00927458" w:rsidRDefault="006B05F2" w:rsidP="00D46322">
      <w:pPr>
        <w:pStyle w:val="ListParagraph"/>
        <w:numPr>
          <w:ilvl w:val="0"/>
          <w:numId w:val="44"/>
        </w:numPr>
        <w:rPr>
          <w:rFonts w:ascii="Times New Roman" w:hAnsi="Times New Roman" w:cs="Times New Roman"/>
        </w:rPr>
      </w:pPr>
      <w:r w:rsidRPr="00927458">
        <w:rPr>
          <w:rFonts w:ascii="Times New Roman" w:hAnsi="Times New Roman" w:cs="Times New Roman"/>
        </w:rPr>
        <w:t>Pendidikan diperlukan, kerana pendidikan merupakan salah satu jalan untuk mencapai kesejahteraan</w:t>
      </w:r>
    </w:p>
    <w:p w:rsidR="006B05F2" w:rsidRPr="00927458" w:rsidRDefault="006B05F2" w:rsidP="00D46322">
      <w:pPr>
        <w:pStyle w:val="ListParagraph"/>
        <w:numPr>
          <w:ilvl w:val="0"/>
          <w:numId w:val="44"/>
        </w:numPr>
        <w:rPr>
          <w:rFonts w:ascii="Times New Roman" w:hAnsi="Times New Roman" w:cs="Times New Roman"/>
        </w:rPr>
      </w:pPr>
      <w:r w:rsidRPr="00927458">
        <w:rPr>
          <w:rFonts w:ascii="Times New Roman" w:hAnsi="Times New Roman" w:cs="Times New Roman"/>
        </w:rPr>
        <w:t xml:space="preserve">Pendidikan mesti dilaksanakan dan diperuntukan bagi segala golongan. Maka tidak ada perbedaan antara pendidikan anak laki-laki dan anak perempuan. </w:t>
      </w:r>
    </w:p>
    <w:p w:rsidR="006B05F2" w:rsidRPr="00927458" w:rsidRDefault="006B05F2" w:rsidP="006B05F2">
      <w:pPr>
        <w:pStyle w:val="ListParagraph"/>
        <w:ind w:left="1494" w:firstLine="0"/>
        <w:rPr>
          <w:rFonts w:ascii="Times New Roman" w:hAnsi="Times New Roman" w:cs="Times New Roman"/>
          <w:b/>
        </w:rPr>
      </w:pPr>
    </w:p>
    <w:p w:rsidR="006B05F2" w:rsidRPr="00927458" w:rsidRDefault="006B05F2" w:rsidP="00D46322">
      <w:pPr>
        <w:pStyle w:val="ListParagraph"/>
        <w:numPr>
          <w:ilvl w:val="0"/>
          <w:numId w:val="42"/>
        </w:numPr>
        <w:rPr>
          <w:rFonts w:ascii="Times New Roman" w:hAnsi="Times New Roman" w:cs="Times New Roman"/>
          <w:b/>
        </w:rPr>
      </w:pPr>
      <w:r w:rsidRPr="00927458">
        <w:rPr>
          <w:rFonts w:ascii="Times New Roman" w:hAnsi="Times New Roman" w:cs="Times New Roman"/>
          <w:b/>
        </w:rPr>
        <w:t>Bidang Ekonomi</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t xml:space="preserve">Menurut At-Tahtawi ekonomi Mesir, tergantung pada pertanian, ia memuji usaha di jalankan Muhammad Ali dalam lapangan ini. Juga ia menekankan pendapat ahli ekonomi Eropa mengatakan bahwa Mesir mempunyai potensi besar dalam lapangan ekonomi. Memajukan ekonomi, sejahteraan dunia akan tercapai. Hal ini, adalah baru karena tradisi dalam Islam untuk mementingkan kehidupan dunia. At-Tahtawi menekankan bahwa </w:t>
      </w:r>
      <w:r w:rsidRPr="00927458">
        <w:rPr>
          <w:rFonts w:ascii="Times New Roman" w:hAnsi="Times New Roman" w:cs="Times New Roman"/>
        </w:rPr>
        <w:lastRenderedPageBreak/>
        <w:t>pembangunan perekonomian Mesir diawali dengan kepedulian seluruh bangsa Mesir, sedangkan kunci adalah pendidikan yang akan menghasilkan tenaga ahli terampil dalam masyarakat. Beberapa ide yang dikemukan At-Tahtawi mengenai bidang ekonomi, termuat dalam karya tulisannya “</w:t>
      </w:r>
      <w:r w:rsidRPr="00927458">
        <w:rPr>
          <w:rFonts w:ascii="Times New Roman" w:hAnsi="Times New Roman" w:cs="Times New Roman"/>
          <w:b/>
          <w:i/>
        </w:rPr>
        <w:t>kitab Takhlish al Ibriz ila talkhis bariz</w:t>
      </w:r>
      <w:r w:rsidRPr="00927458">
        <w:rPr>
          <w:rFonts w:ascii="Times New Roman" w:hAnsi="Times New Roman" w:cs="Times New Roman"/>
        </w:rPr>
        <w:t>”.</w:t>
      </w:r>
    </w:p>
    <w:p w:rsidR="006B05F2" w:rsidRPr="00927458" w:rsidRDefault="006B05F2" w:rsidP="006B05F2">
      <w:pPr>
        <w:pStyle w:val="ListParagraph"/>
        <w:ind w:left="1494" w:firstLine="0"/>
        <w:rPr>
          <w:rFonts w:ascii="Times New Roman" w:hAnsi="Times New Roman" w:cs="Times New Roman"/>
        </w:rPr>
      </w:pPr>
    </w:p>
    <w:p w:rsidR="006B05F2" w:rsidRPr="00927458" w:rsidRDefault="006B05F2" w:rsidP="00D46322">
      <w:pPr>
        <w:pStyle w:val="ListParagraph"/>
        <w:numPr>
          <w:ilvl w:val="0"/>
          <w:numId w:val="42"/>
        </w:numPr>
        <w:rPr>
          <w:rFonts w:ascii="Times New Roman" w:hAnsi="Times New Roman" w:cs="Times New Roman"/>
          <w:b/>
        </w:rPr>
      </w:pPr>
      <w:r w:rsidRPr="00927458">
        <w:rPr>
          <w:rFonts w:ascii="Times New Roman" w:hAnsi="Times New Roman" w:cs="Times New Roman"/>
          <w:b/>
        </w:rPr>
        <w:t>Bidang Pemerintahan</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t xml:space="preserve">Ide At-Tahtawi tentang Negara dan masyarakat, bukan hanya sekedar pandangan tradisional belaka, dan bukan pula hanya sebagai refleksi pengalaman dan pengetahuan yang telah didapatnya di Paris. Tetapi merupakan kombinasi dan persenyawaan dari keduanya. Dia mengemukakan contoh-contoh yang diteladani yaitu nabi Muhammad Saw. Dan para sahabat dalam melaksanakan pemerintahan yang mempunyai hak kekuasaan mutlak, yang dalam pelaksanaan pemerintahannya harus dengan adil berdasarkan undang-undang. Untuk kelancaran pelaksanaan undang-undang itu harus ditangani oleh tiga badan yang terpisah yaitu </w:t>
      </w:r>
      <w:r w:rsidRPr="00927458">
        <w:rPr>
          <w:rFonts w:ascii="Times New Roman" w:hAnsi="Times New Roman" w:cs="Times New Roman"/>
          <w:i/>
        </w:rPr>
        <w:t>Legislatif, Executif dan Judicatif</w:t>
      </w:r>
      <w:r w:rsidRPr="00927458">
        <w:rPr>
          <w:rFonts w:ascii="Times New Roman" w:hAnsi="Times New Roman" w:cs="Times New Roman"/>
        </w:rPr>
        <w:t xml:space="preserve"> (Trias Politica Montesque).</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t>Menurut At-tahtawi, masyarakat suatu Negara, terdiri dari empat (empat) golongan; dua golongan yang memerintah, dua golongan yang lain diperintah. Dua golonan yang memerintah adalah raja dan para ulama (dua para ilmuan). Sedang dua golonan yang diperintah adalah tentara dan para produsen (termasuk semua rakyat). Golongan yang diperintah (rakyat) ini, harus patuh dan setia kepada pemerintah . Meskipun sebenarnya, seorang raja hanya bertanggung jawab kepada Allah Swt saja. Raja tidak boleh melupakan kepentingan rakyat. Raja harus senantiasa harus ingat kepada Allah Swt dan siksaan yang disediakan bagi orang yang dzalim. Rasa takut seorang raja kepada Allah Swt, akan membuat raja berlaku baik kepada rakyatnya.</w:t>
      </w:r>
    </w:p>
    <w:p w:rsidR="006B05F2" w:rsidRPr="00927458" w:rsidRDefault="006B05F2" w:rsidP="006B05F2">
      <w:pPr>
        <w:pStyle w:val="ListParagraph"/>
        <w:ind w:left="1494" w:firstLine="0"/>
        <w:rPr>
          <w:rFonts w:ascii="Times New Roman" w:hAnsi="Times New Roman" w:cs="Times New Roman"/>
          <w:b/>
        </w:rPr>
      </w:pPr>
    </w:p>
    <w:p w:rsidR="006B05F2" w:rsidRPr="00927458" w:rsidRDefault="006B05F2" w:rsidP="00D46322">
      <w:pPr>
        <w:pStyle w:val="ListParagraph"/>
        <w:numPr>
          <w:ilvl w:val="0"/>
          <w:numId w:val="42"/>
        </w:numPr>
        <w:rPr>
          <w:rFonts w:ascii="Times New Roman" w:hAnsi="Times New Roman" w:cs="Times New Roman"/>
          <w:b/>
        </w:rPr>
      </w:pPr>
      <w:r w:rsidRPr="00927458">
        <w:rPr>
          <w:rFonts w:ascii="Times New Roman" w:hAnsi="Times New Roman" w:cs="Times New Roman"/>
          <w:b/>
        </w:rPr>
        <w:t>Patriotisme Ala At-Tahtawi</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t>At-Tahtawi adalah orang Mesir yang pertama penganjur patriotisme. Paham bahwa seluruh dunia Islam adalah tanah air bagi setiap individu muslim, mulai di rubah penekannya. Al Tahtawi menekankan bahwa tanah air adalah tanah tumpah darah seseorang, bukan seluruh dunia Islam. Ia berpendapat bahwa selain adanya persaudaraan se-agama, juga ada persaudaraan setanah air. Dalam perkembangan dunia Islam selanjutnya persaudaraan tanah air ternyata lebih dominan.</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r>
    </w:p>
    <w:p w:rsidR="006B05F2" w:rsidRPr="00927458" w:rsidRDefault="006B05F2" w:rsidP="00D46322">
      <w:pPr>
        <w:pStyle w:val="ListParagraph"/>
        <w:numPr>
          <w:ilvl w:val="0"/>
          <w:numId w:val="42"/>
        </w:numPr>
        <w:rPr>
          <w:rFonts w:ascii="Times New Roman" w:hAnsi="Times New Roman" w:cs="Times New Roman"/>
          <w:b/>
        </w:rPr>
      </w:pPr>
      <w:r w:rsidRPr="00927458">
        <w:rPr>
          <w:rFonts w:ascii="Times New Roman" w:hAnsi="Times New Roman" w:cs="Times New Roman"/>
          <w:b/>
        </w:rPr>
        <w:t>Ijtihad dan Sains Modern</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tab/>
        <w:t xml:space="preserve">Memahami syari’at Islam menurut At-Tahtawi merupakan sangat penting dan memiliki kesadaran bahwa syari’at pasti senantiasa up to date, cocok untuk segala zaman dan tempat.orang yang mengerti serta memahami syari’at Islam, At-Tahtawi yakin akan pentingnya kesadaran bahwa syari’at pasti senantiasa berlaku sepanjang masa, cocok untuk segala zaman dan tempat. </w:t>
      </w:r>
      <w:r w:rsidRPr="00927458">
        <w:rPr>
          <w:rFonts w:ascii="Times New Roman" w:hAnsi="Times New Roman" w:cs="Times New Roman"/>
        </w:rPr>
        <w:tab/>
        <w:t>Sains dan pemikiran rasional pada dasarya tidak bertentangan dengan syari’at Islam. Karena itu, ijtihad harus dilakukan oleh ulama. Ulama harus dapat merubah masyarakat yang berfikiran statis dan tradisional. Dalam bukunya “</w:t>
      </w:r>
      <w:r w:rsidRPr="00927458">
        <w:rPr>
          <w:rFonts w:ascii="Times New Roman" w:hAnsi="Times New Roman" w:cs="Times New Roman"/>
          <w:b/>
          <w:i/>
        </w:rPr>
        <w:t>Al Qaul al Sadid fi al ijtihad wa al Taqlid</w:t>
      </w:r>
      <w:r w:rsidRPr="00927458">
        <w:rPr>
          <w:rFonts w:ascii="Times New Roman" w:hAnsi="Times New Roman" w:cs="Times New Roman"/>
        </w:rPr>
        <w:t>” menguraikan pentingnya ijtihad dan syarat-syarat menjadi mujtahid, serta dalil dalil dan tingkatan para mujtahid.</w:t>
      </w:r>
    </w:p>
    <w:p w:rsidR="006B05F2" w:rsidRPr="00927458" w:rsidRDefault="006B05F2" w:rsidP="006B05F2">
      <w:pPr>
        <w:pStyle w:val="ListParagraph"/>
        <w:ind w:left="1494" w:firstLine="0"/>
        <w:rPr>
          <w:rFonts w:ascii="Times New Roman" w:hAnsi="Times New Roman" w:cs="Times New Roman"/>
        </w:rPr>
      </w:pPr>
      <w:r w:rsidRPr="00927458">
        <w:rPr>
          <w:rFonts w:ascii="Times New Roman" w:hAnsi="Times New Roman" w:cs="Times New Roman"/>
        </w:rPr>
        <w:lastRenderedPageBreak/>
        <w:tab/>
        <w:t xml:space="preserve">Perkembangan sains dan teknologi disamping untuk neningkatkan upaya kualitas umat Islam dalam melakukan ijtihad, juga dapat menunjang kesejahteraan kehidupan kaum muslimin di dunia sebagaimana telah dikembangkan di Eropa. Gagasan tersebut menjadi fokus penting dan pemikiran dan pembaharuan At-Tahtawi. Oleh karena itu, sebagian besar hidupnya disumbangkan untuk mendukung gagasannya dengan menerjemahkan buku buku agar umat Islam mengetahui budaya yang maju di Barat. </w:t>
      </w:r>
    </w:p>
    <w:p w:rsidR="006B05F2" w:rsidRPr="00927458" w:rsidRDefault="006B05F2" w:rsidP="006B05F2">
      <w:pPr>
        <w:pStyle w:val="ListParagraph"/>
        <w:ind w:left="1069" w:firstLine="0"/>
        <w:rPr>
          <w:rFonts w:ascii="Times New Roman" w:hAnsi="Times New Roman" w:cs="Times New Roman"/>
        </w:rPr>
      </w:pPr>
    </w:p>
    <w:p w:rsidR="006B05F2" w:rsidRPr="00927458" w:rsidRDefault="006B05F2" w:rsidP="00F64ADC">
      <w:pPr>
        <w:pStyle w:val="ListParagraph"/>
        <w:numPr>
          <w:ilvl w:val="2"/>
          <w:numId w:val="10"/>
        </w:numPr>
        <w:rPr>
          <w:rFonts w:ascii="Times New Roman" w:hAnsi="Times New Roman" w:cs="Times New Roman"/>
          <w:b/>
        </w:rPr>
      </w:pPr>
      <w:r w:rsidRPr="00927458">
        <w:rPr>
          <w:rFonts w:ascii="Times New Roman" w:hAnsi="Times New Roman" w:cs="Times New Roman"/>
          <w:b/>
        </w:rPr>
        <w:t>Muhammad Abduh</w:t>
      </w:r>
    </w:p>
    <w:p w:rsidR="00755E06" w:rsidRPr="00927458" w:rsidRDefault="00CE7870" w:rsidP="00CE7870">
      <w:pPr>
        <w:pStyle w:val="NormalWeb"/>
        <w:shd w:val="clear" w:color="auto" w:fill="FFFFFF"/>
        <w:ind w:left="720"/>
        <w:jc w:val="both"/>
        <w:rPr>
          <w:color w:val="222222"/>
          <w:szCs w:val="26"/>
        </w:rPr>
      </w:pPr>
      <w:r w:rsidRPr="00927458">
        <w:rPr>
          <w:color w:val="222222"/>
          <w:szCs w:val="26"/>
        </w:rPr>
        <w:tab/>
      </w:r>
      <w:r w:rsidR="00755E06" w:rsidRPr="00927458">
        <w:rPr>
          <w:color w:val="222222"/>
          <w:szCs w:val="26"/>
        </w:rPr>
        <w:t xml:space="preserve">Muhammad ‘Abduh lahir di pedusunan delta Nil Mesir pada tahun 1849. Keluarganya terkenal berpegang teguh kepada ilmu dan agama. Ayahnya beristri dua. Muhammad ‘Abduh muda merasakan sejak dini sulitnya hidup dalam keluarga poligami. Hal  ini </w:t>
      </w:r>
      <w:r w:rsidR="00755E06" w:rsidRPr="00927458">
        <w:t>menjadi</w:t>
      </w:r>
      <w:r w:rsidR="00755E06" w:rsidRPr="00927458">
        <w:rPr>
          <w:color w:val="222222"/>
          <w:szCs w:val="26"/>
        </w:rPr>
        <w:t xml:space="preserve"> pokok persoalan yang dia sampaikan dengan sangat yakin di kemudian hari ketika dia menegaskan perlunya pembaruan keluarga dan hak-hak wanita. </w:t>
      </w:r>
    </w:p>
    <w:p w:rsidR="00755E06" w:rsidRPr="00927458" w:rsidRDefault="00CE7870" w:rsidP="00755E06">
      <w:pPr>
        <w:pStyle w:val="NormalWeb"/>
        <w:shd w:val="clear" w:color="auto" w:fill="FFFFFF"/>
        <w:ind w:left="720"/>
        <w:rPr>
          <w:color w:val="222222"/>
          <w:szCs w:val="26"/>
        </w:rPr>
      </w:pPr>
      <w:r w:rsidRPr="00927458">
        <w:rPr>
          <w:color w:val="222222"/>
          <w:szCs w:val="26"/>
        </w:rPr>
        <w:tab/>
      </w:r>
      <w:r w:rsidR="00755E06" w:rsidRPr="00927458">
        <w:rPr>
          <w:color w:val="222222"/>
          <w:szCs w:val="26"/>
        </w:rPr>
        <w:t>Dalam usia 12 tahun ‘Abduh telah hapal al-Qur’an. Kemudian, pada usia 13 tahun ia dibawa ke Tanta untuk belajar di Mesjid Ahmadi. Mesjid ini sering disebut “Mesjid Syeikh Ahmad”, yang kedudukannya dianggap sebagai level kedua setelah Al-Azhar dari segi menghapal dan belajar al-Qur’an. Pelajaran di mesjid Ahmadi ini ia selesaikan selama 2 tahun.</w:t>
      </w:r>
    </w:p>
    <w:p w:rsidR="00CE7870" w:rsidRPr="00927458" w:rsidRDefault="00CE7870" w:rsidP="00755E06">
      <w:pPr>
        <w:pStyle w:val="NormalWeb"/>
        <w:shd w:val="clear" w:color="auto" w:fill="FFFFFF"/>
        <w:ind w:left="720"/>
        <w:rPr>
          <w:color w:val="222222"/>
          <w:sz w:val="22"/>
          <w:szCs w:val="26"/>
          <w:shd w:val="clear" w:color="auto" w:fill="FFFFFF"/>
        </w:rPr>
      </w:pPr>
      <w:r w:rsidRPr="00927458">
        <w:rPr>
          <w:color w:val="222222"/>
          <w:szCs w:val="26"/>
        </w:rPr>
        <w:tab/>
      </w:r>
      <w:r w:rsidRPr="00927458">
        <w:rPr>
          <w:color w:val="222222"/>
          <w:szCs w:val="26"/>
          <w:shd w:val="clear" w:color="auto" w:fill="FFFFFF"/>
        </w:rPr>
        <w:t>Pada saat ‘Abduh berumur 16 tahun, tepatnya pada tahun 1865, ‘Abduh menikah dan bekerja sebagai petani. Namun hal itu hanya berlangsung selama 40 hari. Karena ia harus pergi ke Tanta untuk belajar kembali. Pamannya ‘Abduh, seorang Syeikh (guru spiritual) Darwisy Khadr–seorang sufi dari Tarekat Syadzili–telah membangkitkan kembali semangat belajar dan antusiasme ‘Abduh terhadap ilmu dan agama.</w:t>
      </w:r>
    </w:p>
    <w:p w:rsidR="00CE7870" w:rsidRPr="00927458" w:rsidRDefault="00CE7870" w:rsidP="00755E06">
      <w:pPr>
        <w:pStyle w:val="NormalWeb"/>
        <w:shd w:val="clear" w:color="auto" w:fill="FFFFFF"/>
        <w:ind w:left="720"/>
        <w:rPr>
          <w:color w:val="222222"/>
          <w:szCs w:val="26"/>
          <w:shd w:val="clear" w:color="auto" w:fill="FFFFFF"/>
        </w:rPr>
      </w:pPr>
      <w:r w:rsidRPr="00927458">
        <w:rPr>
          <w:color w:val="222222"/>
          <w:sz w:val="22"/>
          <w:szCs w:val="26"/>
          <w:shd w:val="clear" w:color="auto" w:fill="FFFFFF"/>
        </w:rPr>
        <w:tab/>
      </w:r>
      <w:r w:rsidRPr="00927458">
        <w:rPr>
          <w:color w:val="222222"/>
          <w:szCs w:val="26"/>
          <w:shd w:val="clear" w:color="auto" w:fill="FFFFFF"/>
        </w:rPr>
        <w:t>Syeikh ini mengajarkan kepadanya disiplin etika dan moral serta praktek kezuhudan tarekatnya. Meski ‘Abduh tidak lama bersama Syeikh Darwisy, sepanjang hidupnya ‘Abduh tetap tertarik kepada kehidupan ruhaniah tasawuf. Namun kemudian dia jadi kritis terhadap banyak bentuk lahiriah dan ajaran tasawuf, dan karena kemudian dia memasuki kehidupan Jamaluddin Al-Afghani yang karismatis itu.</w:t>
      </w:r>
    </w:p>
    <w:p w:rsidR="00CE7870" w:rsidRPr="00927458" w:rsidRDefault="00CE7870" w:rsidP="00755E06">
      <w:pPr>
        <w:pStyle w:val="NormalWeb"/>
        <w:shd w:val="clear" w:color="auto" w:fill="FFFFFF"/>
        <w:ind w:left="720"/>
        <w:rPr>
          <w:color w:val="222222"/>
          <w:szCs w:val="26"/>
          <w:shd w:val="clear" w:color="auto" w:fill="FFFFFF"/>
        </w:rPr>
      </w:pPr>
      <w:r w:rsidRPr="00927458">
        <w:rPr>
          <w:color w:val="222222"/>
          <w:szCs w:val="26"/>
          <w:shd w:val="clear" w:color="auto" w:fill="FFFFFF"/>
        </w:rPr>
        <w:tab/>
        <w:t xml:space="preserve">Tahun 1866 ‘Abduh meninggalkan isteri dan keluarganya menuju Kairo untuk belajar di Al-Azhar. Harapannya itu tak terpenuhi. Ia keluar karena proses belajar yang berlangsung menonjolkan ilmu dan hapalan luar kepala tanpa pemahaman, seperti pengalamannya di Tanta. Inilah juga yang melatarbelakangi ‘Abduh ingin mengadakan pembaruan dalam bidang pendidikan. Tiga tahun setelah ‘Abduh di Al-Azhar, Jamaluddin al-Afghani datang ke Mesir. Segera saja ‘Abduh bergabung bersamanya. Di bawah bimbingan al-Afghani, ‘Abduh mulai memperluas studinya sampai meliputi filsafat dan ilmu sosial serta politik. Sekelompok pelajar muda Al-Azhar bergabung bersamanya, termasuk pemimpin Mesir di kemudian hari, Sa’d Zaghlul. Afghani aktif memberikan dorongan kepada murid-muridnya ini untuk menghadapi intervensi Eropa di negeri mereka dan pentingnya melihat umat Islam </w:t>
      </w:r>
      <w:r w:rsidRPr="00927458">
        <w:rPr>
          <w:color w:val="222222"/>
          <w:szCs w:val="26"/>
          <w:shd w:val="clear" w:color="auto" w:fill="FFFFFF"/>
        </w:rPr>
        <w:lastRenderedPageBreak/>
        <w:t>sebagai umat yang satu. ‘Abduh memutar jalur hidupnya dari tasawuf yang bersifat pantang dunia itu, lalu memasuki dunia aktivisme sosio-politik.</w:t>
      </w:r>
    </w:p>
    <w:p w:rsidR="00CE7870" w:rsidRPr="00927458" w:rsidRDefault="00CE7870" w:rsidP="00755E06">
      <w:pPr>
        <w:pStyle w:val="NormalWeb"/>
        <w:shd w:val="clear" w:color="auto" w:fill="FFFFFF"/>
        <w:ind w:left="720"/>
        <w:rPr>
          <w:color w:val="222222"/>
          <w:szCs w:val="26"/>
          <w:shd w:val="clear" w:color="auto" w:fill="FFFFFF"/>
        </w:rPr>
      </w:pPr>
      <w:r w:rsidRPr="00927458">
        <w:rPr>
          <w:color w:val="222222"/>
          <w:szCs w:val="26"/>
          <w:shd w:val="clear" w:color="auto" w:fill="FFFFFF"/>
        </w:rPr>
        <w:tab/>
        <w:t>Muhammad ‘Abduh meninggal pada tanggal 11 Juli 1905. Banyaknya orang yang memberikan hormat di Kairo dan Aleksandria, membuktikan betapa besar penghormatan orang kepada dirinya. Meskipun ‘Abduh mendapat serangan sengit karena pandangan dan tindakannya yang reformatif, terasa ada pengakuan bahwa Mesir dan Islam merasa kehilangan atas meninggalnya seorang pemimpin yang terkenal lemah lembut dan mendalam spiritualnya.</w:t>
      </w:r>
    </w:p>
    <w:p w:rsidR="00CE7870" w:rsidRPr="00927458" w:rsidRDefault="00CE7870" w:rsidP="00755E06">
      <w:pPr>
        <w:pStyle w:val="NormalWeb"/>
        <w:shd w:val="clear" w:color="auto" w:fill="FFFFFF"/>
        <w:ind w:left="720"/>
        <w:rPr>
          <w:color w:val="222222"/>
          <w:szCs w:val="26"/>
          <w:shd w:val="clear" w:color="auto" w:fill="FFFFFF"/>
        </w:rPr>
      </w:pPr>
      <w:r w:rsidRPr="00927458">
        <w:rPr>
          <w:color w:val="222222"/>
          <w:szCs w:val="26"/>
          <w:shd w:val="clear" w:color="auto" w:fill="FFFFFF"/>
        </w:rPr>
        <w:t>Diantara ide-ide pembaharuan Muhammad Abduh yaitu sebagai berikut.</w:t>
      </w:r>
    </w:p>
    <w:p w:rsidR="00CE7870" w:rsidRPr="00927458" w:rsidRDefault="00CE7870" w:rsidP="00D46322">
      <w:pPr>
        <w:pStyle w:val="NormalWeb"/>
        <w:numPr>
          <w:ilvl w:val="0"/>
          <w:numId w:val="45"/>
        </w:numPr>
        <w:shd w:val="clear" w:color="auto" w:fill="FFFFFF"/>
        <w:rPr>
          <w:b/>
          <w:color w:val="222222"/>
          <w:szCs w:val="26"/>
          <w:shd w:val="clear" w:color="auto" w:fill="FFFFFF"/>
        </w:rPr>
      </w:pPr>
      <w:r w:rsidRPr="00927458">
        <w:rPr>
          <w:b/>
          <w:color w:val="222222"/>
          <w:szCs w:val="26"/>
          <w:shd w:val="clear" w:color="auto" w:fill="FFFFFF"/>
        </w:rPr>
        <w:t>Meninggalkan Sikap Jumud</w:t>
      </w:r>
    </w:p>
    <w:p w:rsidR="00CE7870" w:rsidRPr="00927458" w:rsidRDefault="00CE7870" w:rsidP="00111953">
      <w:pPr>
        <w:pStyle w:val="NormalWeb"/>
        <w:shd w:val="clear" w:color="auto" w:fill="FFFFFF"/>
        <w:ind w:left="1069"/>
        <w:jc w:val="both"/>
        <w:rPr>
          <w:color w:val="222222"/>
          <w:szCs w:val="26"/>
          <w:shd w:val="clear" w:color="auto" w:fill="FFFFFF"/>
        </w:rPr>
      </w:pPr>
      <w:r w:rsidRPr="00927458">
        <w:rPr>
          <w:color w:val="222222"/>
          <w:szCs w:val="26"/>
          <w:shd w:val="clear" w:color="auto" w:fill="FFFFFF"/>
        </w:rPr>
        <w:tab/>
        <w:t>‘Abduh berpandangan bahwa penyakit yang melanda negara-negara Islam adalah adanya kerancuan pemikiran agama di kalangan umat Islam sebagai konsekuensi datangnya peradaban Barat dan adanya tuntutan dunia Islam modern. Selama beberapa abad di masa silam, kaum Muslimin telah menghadapi kemunduran dan sebagai hasilnya mereka tidak mendapatkan dirinya sebagai siap sedia untuk menghadapi situasi yang kritis ini.</w:t>
      </w:r>
    </w:p>
    <w:p w:rsidR="00CE7870" w:rsidRPr="00927458" w:rsidRDefault="00CE7870" w:rsidP="00111953">
      <w:pPr>
        <w:pStyle w:val="NormalWeb"/>
        <w:shd w:val="clear" w:color="auto" w:fill="FFFFFF"/>
        <w:ind w:left="1069"/>
        <w:jc w:val="both"/>
        <w:rPr>
          <w:color w:val="222222"/>
          <w:szCs w:val="26"/>
          <w:shd w:val="clear" w:color="auto" w:fill="FFFFFF"/>
        </w:rPr>
      </w:pPr>
      <w:r w:rsidRPr="00927458">
        <w:rPr>
          <w:color w:val="222222"/>
          <w:sz w:val="22"/>
          <w:szCs w:val="26"/>
          <w:shd w:val="clear" w:color="auto" w:fill="FFFFFF"/>
        </w:rPr>
        <w:tab/>
      </w:r>
      <w:r w:rsidRPr="00927458">
        <w:rPr>
          <w:color w:val="222222"/>
          <w:szCs w:val="26"/>
          <w:shd w:val="clear" w:color="auto" w:fill="FFFFFF"/>
        </w:rPr>
        <w:t>Ia berpendapat bahwa sebab yang membawa kemunduran umat Islam adalah bukan karena ajaran Islam itu sendiri, melainkan adanya sikap jumud di tubuh umat Islam. Jumud yaitu keadaan membeku/statis, sehingga umat tidak mau menerima peubahan, yang dengannya membawa bibit kepada kemunduran umat saat ini </w:t>
      </w:r>
      <w:r w:rsidRPr="00927458">
        <w:rPr>
          <w:rStyle w:val="Emphasis"/>
          <w:color w:val="222222"/>
          <w:szCs w:val="26"/>
          <w:shd w:val="clear" w:color="auto" w:fill="FFFFFF"/>
        </w:rPr>
        <w:t>(al-Jumud ‘illatun tazawwul)</w:t>
      </w:r>
      <w:r w:rsidRPr="00927458">
        <w:rPr>
          <w:color w:val="222222"/>
          <w:szCs w:val="26"/>
          <w:shd w:val="clear" w:color="auto" w:fill="FFFFFF"/>
        </w:rPr>
        <w:t>.</w:t>
      </w:r>
    </w:p>
    <w:p w:rsidR="00111953" w:rsidRPr="00927458" w:rsidRDefault="00111953" w:rsidP="00111953">
      <w:pPr>
        <w:pStyle w:val="NormalWeb"/>
        <w:shd w:val="clear" w:color="auto" w:fill="FFFFFF"/>
        <w:ind w:left="1069"/>
        <w:jc w:val="both"/>
        <w:rPr>
          <w:color w:val="222222"/>
          <w:szCs w:val="26"/>
          <w:shd w:val="clear" w:color="auto" w:fill="FFFFFF"/>
        </w:rPr>
      </w:pPr>
      <w:r w:rsidRPr="00927458">
        <w:rPr>
          <w:color w:val="222222"/>
          <w:szCs w:val="26"/>
          <w:shd w:val="clear" w:color="auto" w:fill="FFFFFF"/>
        </w:rPr>
        <w:tab/>
        <w:t>Seperti dikemukakan ‘Abduh dalam </w:t>
      </w:r>
      <w:r w:rsidRPr="00927458">
        <w:rPr>
          <w:rStyle w:val="Emphasis"/>
          <w:color w:val="222222"/>
          <w:szCs w:val="26"/>
          <w:shd w:val="clear" w:color="auto" w:fill="FFFFFF"/>
        </w:rPr>
        <w:t>al-Islam baina al-’Ilm wa al-Madaniyyah, </w:t>
      </w:r>
      <w:r w:rsidRPr="00927458">
        <w:rPr>
          <w:color w:val="222222"/>
          <w:szCs w:val="26"/>
          <w:shd w:val="clear" w:color="auto" w:fill="FFFFFF"/>
        </w:rPr>
        <w:t>ia menerangkan bahwa sikap </w:t>
      </w:r>
      <w:r w:rsidRPr="00927458">
        <w:rPr>
          <w:rStyle w:val="Emphasis"/>
          <w:color w:val="222222"/>
          <w:szCs w:val="26"/>
          <w:shd w:val="clear" w:color="auto" w:fill="FFFFFF"/>
        </w:rPr>
        <w:t>jumud </w:t>
      </w:r>
      <w:r w:rsidRPr="00927458">
        <w:rPr>
          <w:color w:val="222222"/>
          <w:szCs w:val="26"/>
          <w:shd w:val="clear" w:color="auto" w:fill="FFFFFF"/>
        </w:rPr>
        <w:t>dibawa ke tubuh Islam oleh orang-orang yang bukan Arab, yang merampas puncak kekuasaan politik di dunia Islam. Mereka juga membawa faham animisme, tidak mementingkan pemakaian akal, jahil dan tidak kenal ilmu pengetahuan. Rakyat harus dibutakan dalam hal ilmu pengetahuan agar tetap bodoh dan tunduk pada pemerintah.</w:t>
      </w:r>
    </w:p>
    <w:p w:rsidR="00111953" w:rsidRPr="00927458" w:rsidRDefault="00111953" w:rsidP="00111953">
      <w:pPr>
        <w:pStyle w:val="NormalWeb"/>
        <w:shd w:val="clear" w:color="auto" w:fill="FFFFFF"/>
        <w:ind w:left="1069"/>
        <w:jc w:val="both"/>
        <w:rPr>
          <w:color w:val="222222"/>
          <w:szCs w:val="26"/>
          <w:shd w:val="clear" w:color="auto" w:fill="FFFFFF"/>
        </w:rPr>
      </w:pPr>
      <w:r w:rsidRPr="00927458">
        <w:rPr>
          <w:color w:val="222222"/>
          <w:szCs w:val="26"/>
          <w:shd w:val="clear" w:color="auto" w:fill="FFFFFF"/>
        </w:rPr>
        <w:tab/>
        <w:t>Keadaan ini seperti ini, menurutnya, adalah </w:t>
      </w:r>
      <w:r w:rsidRPr="00927458">
        <w:rPr>
          <w:rStyle w:val="Emphasis"/>
          <w:color w:val="222222"/>
          <w:szCs w:val="26"/>
          <w:shd w:val="clear" w:color="auto" w:fill="FFFFFF"/>
        </w:rPr>
        <w:t>bid’ah. </w:t>
      </w:r>
      <w:r w:rsidRPr="00927458">
        <w:rPr>
          <w:color w:val="222222"/>
          <w:szCs w:val="26"/>
          <w:shd w:val="clear" w:color="auto" w:fill="FFFFFF"/>
        </w:rPr>
        <w:t>Masuknya </w:t>
      </w:r>
      <w:r w:rsidRPr="00927458">
        <w:rPr>
          <w:rStyle w:val="Emphasis"/>
          <w:color w:val="222222"/>
          <w:szCs w:val="26"/>
          <w:shd w:val="clear" w:color="auto" w:fill="FFFFFF"/>
        </w:rPr>
        <w:t>bid’ah </w:t>
      </w:r>
      <w:r w:rsidRPr="00927458">
        <w:rPr>
          <w:color w:val="222222"/>
          <w:szCs w:val="26"/>
          <w:shd w:val="clear" w:color="auto" w:fill="FFFFFF"/>
        </w:rPr>
        <w:t>ke dalam tubuh Islam-lah yang membawa umat lepas dari ajaran Islam yang sesungguhnya. Untuk menyelesaikan masalah ini, ‘Abduh, sebagaimana Abdul Wahhab, berusaha mengembalikan umat seperti pada masa </w:t>
      </w:r>
      <w:r w:rsidRPr="00927458">
        <w:rPr>
          <w:rStyle w:val="Emphasis"/>
          <w:color w:val="222222"/>
          <w:szCs w:val="26"/>
          <w:shd w:val="clear" w:color="auto" w:fill="FFFFFF"/>
        </w:rPr>
        <w:t>salaf, </w:t>
      </w:r>
      <w:r w:rsidRPr="00927458">
        <w:rPr>
          <w:color w:val="222222"/>
          <w:szCs w:val="26"/>
          <w:shd w:val="clear" w:color="auto" w:fill="FFFFFF"/>
        </w:rPr>
        <w:t>yaitu di zaman sahabat dan ulama-ulama besar.</w:t>
      </w:r>
    </w:p>
    <w:p w:rsidR="00111953" w:rsidRPr="00927458" w:rsidRDefault="00111953" w:rsidP="00111953">
      <w:pPr>
        <w:pStyle w:val="NormalWeb"/>
        <w:shd w:val="clear" w:color="auto" w:fill="FFFFFF"/>
        <w:ind w:left="1069"/>
        <w:jc w:val="both"/>
        <w:rPr>
          <w:color w:val="222222"/>
          <w:sz w:val="22"/>
          <w:szCs w:val="26"/>
          <w:shd w:val="clear" w:color="auto" w:fill="FFFFFF"/>
        </w:rPr>
      </w:pPr>
      <w:r w:rsidRPr="00927458">
        <w:rPr>
          <w:color w:val="222222"/>
          <w:szCs w:val="26"/>
          <w:shd w:val="clear" w:color="auto" w:fill="FFFFFF"/>
        </w:rPr>
        <w:tab/>
        <w:t>Namun, yang membedakan faham ‘Abduh dengan Abdul Wahhab adalah umat tidak cukup hanya kembali kepada ajaran-ajaran asli itu saja, tetapi ajaran-ajaran itu juga mesti disesuaikan dengan keadaan modern sekarang ini.</w:t>
      </w:r>
    </w:p>
    <w:p w:rsidR="00111953" w:rsidRPr="00927458" w:rsidRDefault="00111953" w:rsidP="00D46322">
      <w:pPr>
        <w:pStyle w:val="NormalWeb"/>
        <w:numPr>
          <w:ilvl w:val="0"/>
          <w:numId w:val="45"/>
        </w:numPr>
        <w:shd w:val="clear" w:color="auto" w:fill="FFFFFF"/>
        <w:rPr>
          <w:b/>
          <w:color w:val="222222"/>
          <w:szCs w:val="26"/>
          <w:shd w:val="clear" w:color="auto" w:fill="FFFFFF"/>
        </w:rPr>
      </w:pPr>
      <w:r w:rsidRPr="00927458">
        <w:rPr>
          <w:b/>
          <w:color w:val="222222"/>
          <w:szCs w:val="26"/>
          <w:shd w:val="clear" w:color="auto" w:fill="FFFFFF"/>
        </w:rPr>
        <w:t>Bidang Ijtihad</w:t>
      </w:r>
      <w:r w:rsidRPr="00927458">
        <w:rPr>
          <w:color w:val="222222"/>
        </w:rPr>
        <w:t xml:space="preserve"> </w:t>
      </w:r>
    </w:p>
    <w:p w:rsidR="00111953" w:rsidRPr="00927458" w:rsidRDefault="00111953" w:rsidP="00111953">
      <w:pPr>
        <w:pStyle w:val="NormalWeb"/>
        <w:shd w:val="clear" w:color="auto" w:fill="FFFFFF"/>
        <w:ind w:left="1069"/>
        <w:jc w:val="both"/>
        <w:rPr>
          <w:color w:val="222222"/>
        </w:rPr>
      </w:pPr>
      <w:r w:rsidRPr="00927458">
        <w:rPr>
          <w:b/>
          <w:color w:val="222222"/>
          <w:szCs w:val="26"/>
          <w:shd w:val="clear" w:color="auto" w:fill="FFFFFF"/>
        </w:rPr>
        <w:tab/>
      </w:r>
      <w:r w:rsidRPr="00927458">
        <w:rPr>
          <w:color w:val="222222"/>
          <w:szCs w:val="26"/>
          <w:shd w:val="clear" w:color="auto" w:fill="FFFFFF"/>
        </w:rPr>
        <w:t xml:space="preserve">Menurut Muhammad Abduh, kehidupan sosial selalu mengalami perubahan, </w:t>
      </w:r>
      <w:r w:rsidRPr="00927458">
        <w:rPr>
          <w:color w:val="222222"/>
          <w:szCs w:val="26"/>
        </w:rPr>
        <w:t xml:space="preserve">selalu terdapat hal-hal baru yang belum pernah ada pada zaman sebelumnya. </w:t>
      </w:r>
      <w:r w:rsidRPr="00927458">
        <w:rPr>
          <w:rStyle w:val="Emphasis"/>
          <w:color w:val="222222"/>
          <w:szCs w:val="26"/>
        </w:rPr>
        <w:t>Ijtihad </w:t>
      </w:r>
      <w:r w:rsidRPr="00927458">
        <w:rPr>
          <w:color w:val="222222"/>
          <w:szCs w:val="26"/>
        </w:rPr>
        <w:t xml:space="preserve">adalah jalan yang telah </w:t>
      </w:r>
      <w:r w:rsidRPr="00927458">
        <w:rPr>
          <w:color w:val="222222"/>
        </w:rPr>
        <w:t xml:space="preserve">ada dalam syariat Islam sebagai sarana untuk </w:t>
      </w:r>
      <w:r w:rsidRPr="00927458">
        <w:rPr>
          <w:color w:val="222222"/>
        </w:rPr>
        <w:lastRenderedPageBreak/>
        <w:t>menghubungkan hal-hal baru dalam kehidupan manusia dengan ilmu-ilmu Islam, meskipun ilmu-ilmu Islam telah dibahas seluruhnya oleh para ulama terdahulu.</w:t>
      </w:r>
    </w:p>
    <w:p w:rsidR="00111953" w:rsidRPr="00927458" w:rsidRDefault="00111953" w:rsidP="00111953">
      <w:pPr>
        <w:pStyle w:val="NormalWeb"/>
        <w:shd w:val="clear" w:color="auto" w:fill="FFFFFF"/>
        <w:jc w:val="both"/>
        <w:rPr>
          <w:color w:val="222222"/>
          <w:szCs w:val="26"/>
        </w:rPr>
      </w:pPr>
      <w:r w:rsidRPr="00927458">
        <w:rPr>
          <w:color w:val="222222"/>
          <w:szCs w:val="26"/>
        </w:rPr>
        <w:tab/>
        <w:t>Selanjutnya, menurut ‘Abduh, untuk orang yang telah memenuhi syarat </w:t>
      </w:r>
      <w:r w:rsidRPr="00927458">
        <w:rPr>
          <w:rStyle w:val="Emphasis"/>
          <w:color w:val="222222"/>
          <w:szCs w:val="26"/>
        </w:rPr>
        <w:t>ijtihad</w:t>
      </w:r>
      <w:r w:rsidRPr="00927458">
        <w:rPr>
          <w:color w:val="222222"/>
          <w:szCs w:val="26"/>
        </w:rPr>
        <w:t> di bidang </w:t>
      </w:r>
      <w:r w:rsidRPr="00927458">
        <w:rPr>
          <w:rStyle w:val="Emphasis"/>
          <w:color w:val="222222"/>
          <w:szCs w:val="26"/>
        </w:rPr>
        <w:t>muamalah </w:t>
      </w:r>
      <w:r w:rsidRPr="00927458">
        <w:rPr>
          <w:color w:val="222222"/>
          <w:szCs w:val="26"/>
        </w:rPr>
        <w:t>dan hukum kemasyarakatan bisa didasarkan langsung pada Quran dan hadis dan disesuaikan dengan zaman. Sedangkan ibadah tidak menghendaki perubahan menurut zaman.Taklid buta pada ulama terdahulu tidak perlu dipertahankan, bahkan Abduh memeranginya. Karena taklid di bidang </w:t>
      </w:r>
      <w:r w:rsidRPr="00927458">
        <w:rPr>
          <w:rStyle w:val="Emphasis"/>
          <w:color w:val="222222"/>
          <w:szCs w:val="26"/>
        </w:rPr>
        <w:t> muamalah </w:t>
      </w:r>
      <w:r w:rsidRPr="00927458">
        <w:rPr>
          <w:color w:val="222222"/>
          <w:szCs w:val="26"/>
        </w:rPr>
        <w:t> menghentikan pikir dan akal berkarat. Taklid menghambat perkembangan bahasa Arab, perkembangan susunan masyarakat Islam, sistem pendidikan Islam,dan sebagainya.</w:t>
      </w:r>
      <w:r w:rsidRPr="00927458">
        <w:rPr>
          <w:color w:val="222222"/>
        </w:rPr>
        <w:tab/>
      </w:r>
    </w:p>
    <w:p w:rsidR="00111953" w:rsidRPr="00927458" w:rsidRDefault="00111953" w:rsidP="00111953">
      <w:pPr>
        <w:pStyle w:val="NormalWeb"/>
        <w:shd w:val="clear" w:color="auto" w:fill="FFFFFF"/>
        <w:jc w:val="both"/>
        <w:rPr>
          <w:color w:val="222222"/>
          <w:szCs w:val="26"/>
        </w:rPr>
      </w:pPr>
      <w:r w:rsidRPr="00927458">
        <w:rPr>
          <w:color w:val="222222"/>
          <w:szCs w:val="26"/>
        </w:rPr>
        <w:tab/>
        <w:t>Pendapat tentang dibukanya pintu ijtihad bukan semata-mata pada hati tetapi pada akal. Qur’an memberikan kedudukan yang tinggi bagi akal.  Islam, menurutnya adalah agama rasional. Mempergunakan akal adalah salah satu dasar Islam. Iman seseorang takkan sempurna tanpa akal. Agama dan akal yang pertama kali mengikat tali persaudaraan. Wahyu tidak dapat membawa hal-hal yang  bertentangan dengan akal. Kalau zahir ayat atau hadis bertentangan dengan akal, maka harus dicari interpretasi yang membuat ayat dapat dipahami secara rasional. Kepercayaan pada kekuatan akal adalah dasar peradaban bangsa.</w:t>
      </w:r>
    </w:p>
    <w:p w:rsidR="00111953" w:rsidRPr="00927458" w:rsidRDefault="00111953" w:rsidP="00D46322">
      <w:pPr>
        <w:pStyle w:val="NormalWeb"/>
        <w:numPr>
          <w:ilvl w:val="0"/>
          <w:numId w:val="45"/>
        </w:numPr>
        <w:shd w:val="clear" w:color="auto" w:fill="FFFFFF"/>
        <w:rPr>
          <w:b/>
          <w:color w:val="222222"/>
          <w:szCs w:val="26"/>
          <w:shd w:val="clear" w:color="auto" w:fill="FFFFFF"/>
        </w:rPr>
      </w:pPr>
      <w:r w:rsidRPr="00927458">
        <w:rPr>
          <w:b/>
          <w:color w:val="222222"/>
          <w:szCs w:val="26"/>
          <w:shd w:val="clear" w:color="auto" w:fill="FFFFFF"/>
        </w:rPr>
        <w:t>Bidang Pendidikan</w:t>
      </w:r>
    </w:p>
    <w:p w:rsidR="00111953" w:rsidRPr="00927458" w:rsidRDefault="00AB0740" w:rsidP="00AB0740">
      <w:pPr>
        <w:pStyle w:val="NormalWeb"/>
        <w:shd w:val="clear" w:color="auto" w:fill="FFFFFF"/>
        <w:ind w:left="1069"/>
        <w:jc w:val="both"/>
        <w:rPr>
          <w:color w:val="222222"/>
          <w:sz w:val="26"/>
          <w:szCs w:val="26"/>
        </w:rPr>
      </w:pPr>
      <w:r w:rsidRPr="00927458">
        <w:rPr>
          <w:color w:val="222222"/>
          <w:sz w:val="26"/>
          <w:szCs w:val="26"/>
        </w:rPr>
        <w:tab/>
      </w:r>
      <w:r w:rsidR="00111953" w:rsidRPr="00927458">
        <w:rPr>
          <w:color w:val="222222"/>
          <w:szCs w:val="26"/>
        </w:rPr>
        <w:t>Dengan penuh semangat, ‘Abduh menyuarakan penggalian sains dan penanaman semangat ilmiah Barat.  Kemajuan Eropa ia tegaskan karena belahan dunia ini telah mengambil yang terbaik dari ajaran Islam. Ia membantah bahwa Islam tidak mampu beradaptasi dengan dunia modern. Ia ingin membuktikan bahwa Islam adalah agama rasional yang dapat menjadi basis kehidupan modern.</w:t>
      </w:r>
      <w:r w:rsidRPr="00927458">
        <w:rPr>
          <w:color w:val="222222"/>
          <w:szCs w:val="26"/>
        </w:rPr>
        <w:t xml:space="preserve"> </w:t>
      </w:r>
      <w:r w:rsidR="00111953" w:rsidRPr="00927458">
        <w:rPr>
          <w:color w:val="222222"/>
          <w:szCs w:val="26"/>
        </w:rPr>
        <w:t>Sebagai konsekuensi dari pendapatnya, ‘Abduh berupaya untuk memperbarui pendidikan dan pelajaran modern, yang dimaksudkan agar para ulama kelak tahu kebudayaan modern dan mampu menyelesaikan persoalan modern. Pendidikan adalah hal terpenting dalam kehidupan manusia dan dapat merubah segala sesuatu</w:t>
      </w:r>
      <w:r w:rsidR="00111953" w:rsidRPr="00927458">
        <w:rPr>
          <w:color w:val="222222"/>
          <w:sz w:val="26"/>
          <w:szCs w:val="26"/>
        </w:rPr>
        <w:t>.</w:t>
      </w:r>
    </w:p>
    <w:p w:rsidR="00AB0740" w:rsidRPr="00927458" w:rsidRDefault="00AB0740" w:rsidP="00AB0740">
      <w:pPr>
        <w:pStyle w:val="NormalWeb"/>
        <w:shd w:val="clear" w:color="auto" w:fill="FFFFFF"/>
        <w:ind w:left="1069"/>
        <w:jc w:val="both"/>
        <w:rPr>
          <w:color w:val="222222"/>
          <w:szCs w:val="26"/>
          <w:shd w:val="clear" w:color="auto" w:fill="FFFFFF"/>
        </w:rPr>
      </w:pPr>
      <w:r w:rsidRPr="00927458">
        <w:rPr>
          <w:color w:val="222222"/>
          <w:sz w:val="26"/>
          <w:szCs w:val="26"/>
          <w:shd w:val="clear" w:color="auto" w:fill="FFFFFF"/>
        </w:rPr>
        <w:tab/>
      </w:r>
      <w:r w:rsidRPr="00927458">
        <w:rPr>
          <w:color w:val="222222"/>
          <w:szCs w:val="26"/>
          <w:shd w:val="clear" w:color="auto" w:fill="FFFFFF"/>
        </w:rPr>
        <w:t>Program yang diajukannya–sebagai salah satu fondasi utama–adalah memahami dan menggunakan Islam dengan benar untuk mewujudkan kebangkitan masyarakat. Menurutnya, sekolah negeri (sekuler) harus diwarnai dengan agama yang kuat. Namun, rupanya, pendapatnya itu mendapat tantangan berat dari ulama konservatif yang belum mengetahui faedah dari perubahan yang dianjurkan ‘Abduh.</w:t>
      </w:r>
    </w:p>
    <w:p w:rsidR="00AB0740" w:rsidRPr="00927458" w:rsidRDefault="00AB0740" w:rsidP="00AB0740">
      <w:pPr>
        <w:pStyle w:val="NormalWeb"/>
        <w:shd w:val="clear" w:color="auto" w:fill="FFFFFF"/>
        <w:ind w:left="1069"/>
        <w:jc w:val="both"/>
        <w:rPr>
          <w:color w:val="222222"/>
          <w:szCs w:val="26"/>
          <w:shd w:val="clear" w:color="auto" w:fill="FFFFFF"/>
        </w:rPr>
      </w:pPr>
      <w:r w:rsidRPr="00927458">
        <w:rPr>
          <w:color w:val="222222"/>
          <w:szCs w:val="26"/>
          <w:shd w:val="clear" w:color="auto" w:fill="FFFFFF"/>
        </w:rPr>
        <w:tab/>
        <w:t>‘Abduh percaya bahwa anak petani dan tukang harus mendapat pendidikan minimum, agar mereka dapat meneruskan jejak ayah mereka.</w:t>
      </w:r>
    </w:p>
    <w:p w:rsidR="00AB0740" w:rsidRPr="00927458" w:rsidRDefault="00AB0740" w:rsidP="00AB0740">
      <w:pPr>
        <w:pStyle w:val="NormalWeb"/>
        <w:shd w:val="clear" w:color="auto" w:fill="FFFFFF"/>
        <w:ind w:left="1069"/>
        <w:jc w:val="both"/>
        <w:rPr>
          <w:color w:val="222222"/>
          <w:szCs w:val="26"/>
          <w:shd w:val="clear" w:color="auto" w:fill="FFFFFF"/>
        </w:rPr>
      </w:pPr>
      <w:r w:rsidRPr="00927458">
        <w:rPr>
          <w:color w:val="222222"/>
          <w:szCs w:val="26"/>
          <w:shd w:val="clear" w:color="auto" w:fill="FFFFFF"/>
        </w:rPr>
        <w:tab/>
        <w:t xml:space="preserve">Kurikulum sekolah ini harus meliputi: </w:t>
      </w:r>
    </w:p>
    <w:p w:rsidR="00AB0740" w:rsidRPr="00927458" w:rsidRDefault="00AB0740" w:rsidP="00D46322">
      <w:pPr>
        <w:pStyle w:val="NormalWeb"/>
        <w:numPr>
          <w:ilvl w:val="0"/>
          <w:numId w:val="46"/>
        </w:numPr>
        <w:shd w:val="clear" w:color="auto" w:fill="FFFFFF"/>
        <w:jc w:val="both"/>
        <w:rPr>
          <w:color w:val="222222"/>
          <w:szCs w:val="26"/>
          <w:shd w:val="clear" w:color="auto" w:fill="FFFFFF"/>
        </w:rPr>
      </w:pPr>
      <w:r w:rsidRPr="00927458">
        <w:rPr>
          <w:color w:val="222222"/>
          <w:szCs w:val="26"/>
          <w:shd w:val="clear" w:color="auto" w:fill="FFFFFF"/>
        </w:rPr>
        <w:t xml:space="preserve">Buku ikhtisar doktrin Islam yang  berdasarkan ajaran Sunni dan tidak  menyebut-nyebut perbedaan sektarian; </w:t>
      </w:r>
    </w:p>
    <w:p w:rsidR="00AB0740" w:rsidRPr="00927458" w:rsidRDefault="00AB0740" w:rsidP="00D46322">
      <w:pPr>
        <w:pStyle w:val="NormalWeb"/>
        <w:numPr>
          <w:ilvl w:val="0"/>
          <w:numId w:val="46"/>
        </w:numPr>
        <w:shd w:val="clear" w:color="auto" w:fill="FFFFFF"/>
        <w:jc w:val="both"/>
        <w:rPr>
          <w:color w:val="222222"/>
          <w:szCs w:val="26"/>
          <w:shd w:val="clear" w:color="auto" w:fill="FFFFFF"/>
        </w:rPr>
      </w:pPr>
      <w:r w:rsidRPr="00927458">
        <w:rPr>
          <w:color w:val="222222"/>
          <w:szCs w:val="26"/>
          <w:shd w:val="clear" w:color="auto" w:fill="FFFFFF"/>
        </w:rPr>
        <w:t>Teks ringkas yang memaparkan secara garis besar fondasi kehidupan etika dan moral dan menunjukkan mana yang benar dan yang salah; dan</w:t>
      </w:r>
    </w:p>
    <w:p w:rsidR="00AB0740" w:rsidRPr="00927458" w:rsidRDefault="00AB0740" w:rsidP="00D46322">
      <w:pPr>
        <w:pStyle w:val="NormalWeb"/>
        <w:numPr>
          <w:ilvl w:val="0"/>
          <w:numId w:val="46"/>
        </w:numPr>
        <w:shd w:val="clear" w:color="auto" w:fill="FFFFFF"/>
        <w:jc w:val="both"/>
        <w:rPr>
          <w:color w:val="222222"/>
          <w:szCs w:val="26"/>
          <w:shd w:val="clear" w:color="auto" w:fill="FFFFFF"/>
        </w:rPr>
      </w:pPr>
      <w:r w:rsidRPr="00927458">
        <w:rPr>
          <w:color w:val="222222"/>
          <w:szCs w:val="26"/>
          <w:shd w:val="clear" w:color="auto" w:fill="FFFFFF"/>
        </w:rPr>
        <w:t>Teks ringkas sejarah hidup Nabi Muhammad, kehidupan shahabat, dan sebab-sebab kejayaan Islam.</w:t>
      </w:r>
    </w:p>
    <w:p w:rsidR="00AB0740" w:rsidRPr="00927458" w:rsidRDefault="00AB0740" w:rsidP="00AB0740">
      <w:pPr>
        <w:rPr>
          <w:rFonts w:cs="Times New Roman"/>
          <w:shd w:val="clear" w:color="auto" w:fill="FFFFFF"/>
        </w:rPr>
      </w:pPr>
      <w:r w:rsidRPr="00927458">
        <w:rPr>
          <w:rFonts w:cs="Times New Roman"/>
        </w:rPr>
        <w:lastRenderedPageBreak/>
        <w:t>Sedangkan untuk sekolah menengah haruslah mereka yang ingin mempelajari syariat, militer, kedokteran, atau ingin bekerja ada pemerintah.</w:t>
      </w:r>
    </w:p>
    <w:p w:rsidR="00AB0740" w:rsidRPr="00927458" w:rsidRDefault="00AB0740" w:rsidP="00AB0740">
      <w:pPr>
        <w:rPr>
          <w:rFonts w:cs="Times New Roman"/>
        </w:rPr>
      </w:pPr>
      <w:r w:rsidRPr="00927458">
        <w:rPr>
          <w:rFonts w:cs="Times New Roman"/>
        </w:rPr>
        <w:t xml:space="preserve">Kurikulumnya haruslah meliputi, antara lain: </w:t>
      </w:r>
    </w:p>
    <w:p w:rsidR="00AB0740" w:rsidRPr="00927458" w:rsidRDefault="00AB0740" w:rsidP="00AB0740">
      <w:pPr>
        <w:rPr>
          <w:rFonts w:cs="Times New Roman"/>
        </w:rPr>
      </w:pPr>
      <w:r w:rsidRPr="00927458">
        <w:rPr>
          <w:rFonts w:cs="Times New Roman"/>
        </w:rPr>
        <w:t xml:space="preserve">(1) buku yang memberikan pengantar pengetahuan, seno logika, prinsip penalaran; </w:t>
      </w:r>
    </w:p>
    <w:p w:rsidR="00AB0740" w:rsidRPr="00927458" w:rsidRDefault="00AB0740" w:rsidP="00AB0740">
      <w:pPr>
        <w:rPr>
          <w:rFonts w:cs="Times New Roman"/>
        </w:rPr>
      </w:pPr>
      <w:r w:rsidRPr="00927458">
        <w:rPr>
          <w:rFonts w:cs="Times New Roman"/>
        </w:rPr>
        <w:t xml:space="preserve">(2) teks tentang doktrin, yang menyampaikan soal-soal seperti dalil rasional, menentukan posisi tengah dalam upaya menghindarkan konflik, pembahasan lebih irnci mengenai perbedaan antara Kristen dan Islam, dan keefektifan doktrin Islam dalam membentuk kehidupan di dunia dan akherat; </w:t>
      </w:r>
    </w:p>
    <w:p w:rsidR="00AB0740" w:rsidRPr="00927458" w:rsidRDefault="00AB0740" w:rsidP="00AB0740">
      <w:pPr>
        <w:rPr>
          <w:rFonts w:cs="Times New Roman"/>
        </w:rPr>
      </w:pPr>
      <w:r w:rsidRPr="00927458">
        <w:rPr>
          <w:rFonts w:cs="Times New Roman"/>
        </w:rPr>
        <w:t xml:space="preserve">(3) teks yang menjelaskan mana yang benar dan salah, penggunaan nalar dan prinsip-prinsip doktrin; serta </w:t>
      </w:r>
    </w:p>
    <w:p w:rsidR="00AB0740" w:rsidRPr="00927458" w:rsidRDefault="00AB0740" w:rsidP="00AB0740">
      <w:pPr>
        <w:rPr>
          <w:rFonts w:cs="Times New Roman"/>
        </w:rPr>
      </w:pPr>
      <w:r w:rsidRPr="00927458">
        <w:rPr>
          <w:rFonts w:cs="Times New Roman"/>
        </w:rPr>
        <w:t>(4) teks sejarah yang meliputi berbagai penaklukan dan penyebaran Islam.</w:t>
      </w:r>
    </w:p>
    <w:p w:rsidR="00CE7870" w:rsidRPr="00927458" w:rsidRDefault="00AB0740" w:rsidP="00CE7870">
      <w:pPr>
        <w:rPr>
          <w:rFonts w:cs="Times New Roman"/>
        </w:rPr>
      </w:pPr>
      <w:r w:rsidRPr="00927458">
        <w:rPr>
          <w:rFonts w:cs="Times New Roman"/>
        </w:rPr>
        <w:t>Adapun pendidikan yang lebih tinggi lagi untuk guru dan kepala sekolah, dengan kurikulum yang lebih lengkap, mencakup: (1) tafsir al-Qur’an; (2) ilmu bahasa dan bahasa Arab; (3) ilmu hadis; (4) studi moralitas (etika); (5) prinsip-prinsip fiqh; (6) seni berbicara dan meyakinkan; dan (7) teologi dan pemahaman doktrin secara rasional.</w:t>
      </w:r>
    </w:p>
    <w:p w:rsidR="006B05F2" w:rsidRPr="00927458" w:rsidRDefault="006B05F2" w:rsidP="006B05F2">
      <w:pPr>
        <w:pStyle w:val="ListParagraph"/>
        <w:ind w:left="1069" w:firstLine="0"/>
        <w:rPr>
          <w:rFonts w:ascii="Times New Roman" w:hAnsi="Times New Roman" w:cs="Times New Roman"/>
        </w:rPr>
      </w:pPr>
    </w:p>
    <w:p w:rsidR="00AB0740" w:rsidRPr="00927458" w:rsidRDefault="00AB0740" w:rsidP="00AB0740">
      <w:pPr>
        <w:pStyle w:val="ListParagraph"/>
        <w:numPr>
          <w:ilvl w:val="2"/>
          <w:numId w:val="10"/>
        </w:numPr>
        <w:rPr>
          <w:rFonts w:ascii="Times New Roman" w:hAnsi="Times New Roman" w:cs="Times New Roman"/>
          <w:b/>
        </w:rPr>
      </w:pPr>
      <w:r w:rsidRPr="00927458">
        <w:rPr>
          <w:rFonts w:ascii="Times New Roman" w:hAnsi="Times New Roman" w:cs="Times New Roman"/>
          <w:b/>
        </w:rPr>
        <w:t>Jamaluddin al-Afgani</w:t>
      </w:r>
    </w:p>
    <w:p w:rsidR="00443F4F" w:rsidRPr="00927458" w:rsidRDefault="00443F4F" w:rsidP="00443F4F">
      <w:pPr>
        <w:rPr>
          <w:rFonts w:cs="Times New Roman"/>
        </w:rPr>
      </w:pPr>
      <w:r w:rsidRPr="00927458">
        <w:rPr>
          <w:rFonts w:cs="Times New Roman"/>
        </w:rPr>
        <w:tab/>
        <w:t xml:space="preserve">Jamaluddin lahir di Afghanistan pada tahun 1839 dan meninggal dunia di Istambul pada tahun 1897. Masa remajanya, banyak dihabiskan di Afghansitan. Beliau adalah seorang anak yang cergas. Sejak umurnya 12 tahun, beliau telah menghafal al-Qur`an, kemudian apabila usianya menginjak 18 tahun, beliau sudah mendalami pelbagai bidang ilmu keislaman dan ilmu umum. </w:t>
      </w:r>
    </w:p>
    <w:p w:rsidR="00443F4F" w:rsidRPr="00927458" w:rsidRDefault="00443F4F" w:rsidP="00443F4F">
      <w:pPr>
        <w:rPr>
          <w:rFonts w:cs="Times New Roman"/>
        </w:rPr>
      </w:pPr>
      <w:r w:rsidRPr="00927458">
        <w:rPr>
          <w:rFonts w:cs="Times New Roman"/>
        </w:rPr>
        <w:tab/>
        <w:t xml:space="preserve">Al-Afghani dikenali sebagai orang yang banyak menghabiskan hidupnya hanya demi kemajuan Islam. Beliau sanggup berpindah dari suatu negara ke negara yang lain demi menyebarkan pemikiran-pemikiran revolusinya, demi mengangkat posisi dan martabat Islam yang jauh ketinggalan dari dunia barat. Sayid Jamaluddin al-Afghani adalah seorang yang suka mengembara. Beliau telah mengembara ke beberapa tempat seperti Najaf, India, Makkah, Tehran dan Khurasan. </w:t>
      </w:r>
    </w:p>
    <w:p w:rsidR="00443F4F" w:rsidRPr="00927458" w:rsidRDefault="00443F4F" w:rsidP="00443F4F">
      <w:pPr>
        <w:rPr>
          <w:rFonts w:cs="Times New Roman"/>
        </w:rPr>
      </w:pPr>
      <w:r w:rsidRPr="00927458">
        <w:rPr>
          <w:rFonts w:cs="Times New Roman"/>
        </w:rPr>
        <w:tab/>
        <w:t xml:space="preserve">Ketika baru berusia dua puluh dua tahun, ia telah menjadi pembantu bagi Pangeran Dost Muhammad Khan di Afghanistan. Di tahun 1864 ia menjadi penasihat Sher Ali Khan. Beberapa tahun kemudian, ia diangkat oleh Muhammad A’zam Khan menjadi perdana menteri. Dalam pada itu, Inggris mulai mencampuri soal politik dalam negeri Afghanistan dan dalam pergolakan yang terjadi Al-Afgani memilih pihak yang melawan golongan yang disokong Inggris. Pihak pertama kalah dan Al-Afgani merasa lebih aman meninggalkan tanah tempat lahirnya dan pergi ke India di tahun 1869. </w:t>
      </w:r>
    </w:p>
    <w:p w:rsidR="00443F4F" w:rsidRPr="00927458" w:rsidRDefault="00443F4F" w:rsidP="00443F4F">
      <w:pPr>
        <w:rPr>
          <w:rFonts w:cs="Times New Roman"/>
        </w:rPr>
      </w:pPr>
      <w:r w:rsidRPr="00927458">
        <w:rPr>
          <w:rFonts w:cs="Times New Roman"/>
        </w:rPr>
        <w:tab/>
        <w:t xml:space="preserve">Beliau meninggal dunia pada tahun 1897 Masihi bersamaan 1314 Hijrah ketika berusia 60 tahun dan beliau dikebumikan di Istanbul. Pada tahun 1944, jenazah Sayid Jamaluddin al-Afghani dibawa ke Afghanistan atas permintaan kerajaan Afghanistan. Jenazahnya dikebumikan di Kabul di dalam Universiti Kabul. Sebuah mousoleum telah dirikan untuknya. </w:t>
      </w:r>
    </w:p>
    <w:p w:rsidR="00443F4F" w:rsidRPr="00927458" w:rsidRDefault="00443F4F" w:rsidP="00443F4F">
      <w:pPr>
        <w:rPr>
          <w:rFonts w:cs="Times New Roman"/>
        </w:rPr>
      </w:pPr>
      <w:r w:rsidRPr="00927458">
        <w:rPr>
          <w:rFonts w:cs="Times New Roman"/>
        </w:rPr>
        <w:lastRenderedPageBreak/>
        <w:tab/>
        <w:t>Beberapa pemikiran Jamaludin Al-Afgani tentang pembaruan Islam adalah sebagai berikut.</w:t>
      </w:r>
    </w:p>
    <w:p w:rsidR="00443F4F" w:rsidRPr="00927458" w:rsidRDefault="00443F4F" w:rsidP="00443F4F">
      <w:pPr>
        <w:rPr>
          <w:rFonts w:cs="Times New Roman"/>
        </w:rPr>
      </w:pPr>
      <w:r w:rsidRPr="00927458">
        <w:rPr>
          <w:rFonts w:cs="Times New Roman"/>
        </w:rPr>
        <w:t xml:space="preserve">a. Kemunduran umat Islam tidak disebabkan karena Islam tidak sesuai dengan perkembangan zaman dan perubahan kondisi. Kemunduran itu disebabkan oleh berbagai faktor. </w:t>
      </w:r>
    </w:p>
    <w:p w:rsidR="00443F4F" w:rsidRPr="00927458" w:rsidRDefault="00443F4F" w:rsidP="00443F4F">
      <w:pPr>
        <w:rPr>
          <w:rFonts w:cs="Times New Roman"/>
        </w:rPr>
      </w:pPr>
      <w:r w:rsidRPr="00927458">
        <w:rPr>
          <w:rFonts w:cs="Times New Roman"/>
        </w:rPr>
        <w:t xml:space="preserve">b. Untuk mengembalikan kejayaan pada masa lalu dan sekaligus menghadapi dunia modern, umat Islam harus kembali kepada ajaran Islam yang murni dan Islam harus dipahami dengan akal serta kebebasan. </w:t>
      </w:r>
    </w:p>
    <w:p w:rsidR="00443F4F" w:rsidRPr="00927458" w:rsidRDefault="00443F4F" w:rsidP="00443F4F">
      <w:pPr>
        <w:rPr>
          <w:rFonts w:cs="Times New Roman"/>
        </w:rPr>
      </w:pPr>
      <w:r w:rsidRPr="00927458">
        <w:rPr>
          <w:rFonts w:cs="Times New Roman"/>
        </w:rPr>
        <w:t xml:space="preserve">c. Corak pemerintahan otokrasi dan absolut harus diganti dengan pemerintahan demokratis. Kepala negara harus bermusyawarah dengan pemuka masyarakat yang berpengalaman. </w:t>
      </w:r>
    </w:p>
    <w:p w:rsidR="00443F4F" w:rsidRPr="00927458" w:rsidRDefault="00443F4F" w:rsidP="00443F4F">
      <w:pPr>
        <w:rPr>
          <w:rFonts w:cs="Times New Roman"/>
        </w:rPr>
      </w:pPr>
      <w:r w:rsidRPr="00927458">
        <w:rPr>
          <w:rFonts w:cs="Times New Roman"/>
        </w:rPr>
        <w:t>d. Tidak ada pemisahan antara agama dan politik. Pan Islamisme atau rasa solidaritas antarumat Islam harus dihidupkan kembali</w:t>
      </w:r>
    </w:p>
    <w:p w:rsidR="00443F4F" w:rsidRPr="00927458" w:rsidRDefault="00443F4F" w:rsidP="00443F4F">
      <w:pPr>
        <w:pStyle w:val="ListParagraph"/>
        <w:ind w:left="1069" w:firstLine="0"/>
        <w:rPr>
          <w:rFonts w:ascii="Times New Roman" w:hAnsi="Times New Roman" w:cs="Times New Roman"/>
          <w:b/>
        </w:rPr>
      </w:pPr>
    </w:p>
    <w:p w:rsidR="00443F4F" w:rsidRPr="00927458" w:rsidRDefault="00443F4F" w:rsidP="00AB0740">
      <w:pPr>
        <w:pStyle w:val="ListParagraph"/>
        <w:numPr>
          <w:ilvl w:val="2"/>
          <w:numId w:val="10"/>
        </w:numPr>
        <w:rPr>
          <w:rFonts w:ascii="Times New Roman" w:hAnsi="Times New Roman" w:cs="Times New Roman"/>
          <w:b/>
        </w:rPr>
      </w:pPr>
      <w:r w:rsidRPr="00927458">
        <w:rPr>
          <w:rFonts w:ascii="Times New Roman" w:hAnsi="Times New Roman" w:cs="Times New Roman"/>
          <w:b/>
        </w:rPr>
        <w:t>Muhammad Iqbal</w:t>
      </w:r>
    </w:p>
    <w:p w:rsidR="00443F4F" w:rsidRPr="00927458" w:rsidRDefault="00443F4F" w:rsidP="00443F4F">
      <w:pPr>
        <w:rPr>
          <w:rFonts w:cs="Times New Roman"/>
        </w:rPr>
      </w:pPr>
      <w:r w:rsidRPr="00927458">
        <w:rPr>
          <w:rFonts w:cs="Times New Roman"/>
        </w:rPr>
        <w:tab/>
        <w:t>Muhammad Iqbal lahir pada tanggal 22 Februari 1873 M di Sialkot, Punjab Barat Pakistan. Dan meninggal dunia di tahun 1935 M. Muhammad Iqbal lahir dari keturunan kelas Brahmana Khasmir (kelas sosial tertinggi di India). Ayahnya adalah Muhammad Nur yang terkenal sebagai orang saleh. Pendidikan agama sudah ditanamkan dalam diri Muhammad Iqbal sejak kecil oleh ayahnya.</w:t>
      </w:r>
    </w:p>
    <w:p w:rsidR="00443F4F" w:rsidRPr="00927458" w:rsidRDefault="00443F4F" w:rsidP="00443F4F">
      <w:pPr>
        <w:rPr>
          <w:rFonts w:cs="Times New Roman"/>
        </w:rPr>
      </w:pPr>
      <w:r w:rsidRPr="00927458">
        <w:rPr>
          <w:rFonts w:cs="Times New Roman"/>
        </w:rPr>
        <w:tab/>
        <w:t xml:space="preserve">Selain dari ayahnya, Muhammad Iqbal belajar agama dengan Mir Hassan sekaligus belajar membuat sajak. Melalui bantuan Mir Hassan, Muhammad Iqbal kemudian masuk sekolah Scotiis Mission School. Setelah selesai, Muhammad Iqbal melanjutkan studinya di </w:t>
      </w:r>
      <w:r w:rsidRPr="00927458">
        <w:rPr>
          <w:rFonts w:cs="Times New Roman"/>
          <w:i/>
        </w:rPr>
        <w:t>Government College</w:t>
      </w:r>
      <w:r w:rsidRPr="00927458">
        <w:rPr>
          <w:rFonts w:cs="Times New Roman"/>
        </w:rPr>
        <w:t xml:space="preserve"> dan di tahun 1897 M memperoleh gelar </w:t>
      </w:r>
      <w:r w:rsidRPr="00927458">
        <w:rPr>
          <w:rFonts w:cs="Times New Roman"/>
          <w:b/>
          <w:i/>
        </w:rPr>
        <w:t>sarjana muda</w:t>
      </w:r>
      <w:r w:rsidRPr="00927458">
        <w:rPr>
          <w:rFonts w:cs="Times New Roman"/>
        </w:rPr>
        <w:t xml:space="preserve"> (BA). Pada tahun 1905 M, Iqbal mendapatkan gelar </w:t>
      </w:r>
      <w:r w:rsidRPr="00927458">
        <w:rPr>
          <w:rFonts w:cs="Times New Roman"/>
          <w:b/>
          <w:i/>
        </w:rPr>
        <w:t>MA</w:t>
      </w:r>
      <w:r w:rsidRPr="00927458">
        <w:rPr>
          <w:rFonts w:cs="Times New Roman"/>
        </w:rPr>
        <w:t xml:space="preserve"> dalam bidang filsafat. Muhammad Iqbal juga memiliki prestasi, terbukti dengan mendapat beasiswa dan mendapat dua medali emas terkait penguasaan bahasa Inggris dan Arab.</w:t>
      </w:r>
    </w:p>
    <w:p w:rsidR="00C615DA" w:rsidRPr="00927458" w:rsidRDefault="00C615DA" w:rsidP="00443F4F">
      <w:pPr>
        <w:rPr>
          <w:rFonts w:cs="Times New Roman"/>
        </w:rPr>
      </w:pPr>
      <w:r w:rsidRPr="00927458">
        <w:rPr>
          <w:rFonts w:cs="Times New Roman"/>
        </w:rPr>
        <w:tab/>
        <w:t xml:space="preserve">Leluhurnya termasuk dari kalangan kasta Brahmana dari Kashmir yang telah memeluk agama Islam sekitar tiga abad sebelum Iqbal lahir. </w:t>
      </w:r>
    </w:p>
    <w:p w:rsidR="00443F4F" w:rsidRPr="00927458" w:rsidRDefault="00C615DA" w:rsidP="00443F4F">
      <w:pPr>
        <w:rPr>
          <w:rFonts w:cs="Times New Roman"/>
        </w:rPr>
      </w:pPr>
      <w:r w:rsidRPr="00927458">
        <w:rPr>
          <w:rFonts w:cs="Times New Roman"/>
        </w:rPr>
        <w:tab/>
        <w:t>Secara ringkas ide-ide pembaharuan Muhammad Iqbal adalah sebagai berikut.</w:t>
      </w:r>
    </w:p>
    <w:p w:rsidR="00C615DA" w:rsidRPr="00927458" w:rsidRDefault="00C615DA" w:rsidP="00443F4F">
      <w:pPr>
        <w:rPr>
          <w:rFonts w:cs="Times New Roman"/>
        </w:rPr>
      </w:pPr>
      <w:r w:rsidRPr="00927458">
        <w:rPr>
          <w:rFonts w:cs="Times New Roman"/>
        </w:rPr>
        <w:t xml:space="preserve">1. Ijtihad mempunyai kedudukan penting dalam pembaharuan Islam, dan pintu ijtihad tidak tertutup </w:t>
      </w:r>
    </w:p>
    <w:p w:rsidR="00C615DA" w:rsidRPr="00927458" w:rsidRDefault="00C615DA" w:rsidP="00443F4F">
      <w:pPr>
        <w:rPr>
          <w:rFonts w:cs="Times New Roman"/>
        </w:rPr>
      </w:pPr>
      <w:r w:rsidRPr="00927458">
        <w:rPr>
          <w:rFonts w:cs="Times New Roman"/>
        </w:rPr>
        <w:t xml:space="preserve">2. Kemunduran umat Islam disebabkan oleh kebekuan dalam berpikir. </w:t>
      </w:r>
    </w:p>
    <w:p w:rsidR="00C615DA" w:rsidRPr="00927458" w:rsidRDefault="00C615DA" w:rsidP="00443F4F">
      <w:pPr>
        <w:rPr>
          <w:rFonts w:cs="Times New Roman"/>
        </w:rPr>
      </w:pPr>
      <w:r w:rsidRPr="00927458">
        <w:rPr>
          <w:rFonts w:cs="Times New Roman"/>
        </w:rPr>
        <w:t xml:space="preserve">3. Perhatian yang berlebihan terhadap zuhud membuat masyarakat tidak/ kurang memperhatikan masalah-masalah dunia dan kemasyarakatan. </w:t>
      </w:r>
    </w:p>
    <w:p w:rsidR="00C615DA" w:rsidRPr="00927458" w:rsidRDefault="00C615DA" w:rsidP="00443F4F">
      <w:pPr>
        <w:rPr>
          <w:rFonts w:cs="Times New Roman"/>
        </w:rPr>
      </w:pPr>
      <w:r w:rsidRPr="00927458">
        <w:rPr>
          <w:rFonts w:cs="Times New Roman"/>
        </w:rPr>
        <w:t>4. Umat Islam harus menguasai sains dan teknologi yang dimiliki Barat.</w:t>
      </w:r>
    </w:p>
    <w:p w:rsidR="00C615DA" w:rsidRPr="00927458" w:rsidRDefault="00C615DA" w:rsidP="00443F4F">
      <w:pPr>
        <w:rPr>
          <w:rFonts w:cs="Times New Roman"/>
        </w:rPr>
      </w:pPr>
      <w:r w:rsidRPr="00927458">
        <w:rPr>
          <w:rFonts w:cs="Times New Roman"/>
        </w:rPr>
        <w:t>5. Dinamisme sebagai tuntutan untuk memberdayakan umat. Dari segi bahasa, kata dinamisme artinya tidak berhenti. Sedangkan menurut istilah dinamisme adalah suatu aktifitas yang didasarkan pada kesadaran untuk selalu berubah secara positif untuk mengikuti.</w:t>
      </w:r>
    </w:p>
    <w:p w:rsidR="00C615DA" w:rsidRPr="00927458" w:rsidRDefault="00C615DA" w:rsidP="00443F4F">
      <w:pPr>
        <w:rPr>
          <w:rFonts w:cs="Times New Roman"/>
        </w:rPr>
      </w:pPr>
      <w:r w:rsidRPr="00927458">
        <w:rPr>
          <w:rFonts w:cs="Times New Roman"/>
        </w:rPr>
        <w:tab/>
        <w:t xml:space="preserve">Menurut pandangan Iqbal terdapat beberapa sebab kemunduran umat Islam : </w:t>
      </w:r>
    </w:p>
    <w:p w:rsidR="00C615DA" w:rsidRPr="00927458" w:rsidRDefault="00C615DA" w:rsidP="00443F4F">
      <w:pPr>
        <w:rPr>
          <w:rFonts w:cs="Times New Roman"/>
        </w:rPr>
      </w:pPr>
      <w:r w:rsidRPr="00927458">
        <w:rPr>
          <w:rFonts w:cs="Times New Roman"/>
        </w:rPr>
        <w:lastRenderedPageBreak/>
        <w:t xml:space="preserve">1. Fakta sejarah menunjukan bahwa kehancuran kota Bagdad, banyak mempengaruhi peradaban ummat Islam. Karena Bagdad pernah menjadi pusat politik, kebudayaan dan pusat kemajuan pemikiran Islam. Akibatnya, pemikiran ulama pada masa itu hanya bertumpu pada ketertiban sosial. Mereka menolak pembaruan di bidang hukum dan pintu ijtihad mereka tutup. Hal ini menyebabkan hilangnya dinamika berpikir di kalangan orang Islam. </w:t>
      </w:r>
    </w:p>
    <w:p w:rsidR="00C615DA" w:rsidRPr="00927458" w:rsidRDefault="00C615DA" w:rsidP="00443F4F">
      <w:pPr>
        <w:rPr>
          <w:rFonts w:cs="Times New Roman"/>
        </w:rPr>
      </w:pPr>
      <w:r w:rsidRPr="00927458">
        <w:rPr>
          <w:rFonts w:cs="Times New Roman"/>
        </w:rPr>
        <w:t xml:space="preserve">2. Ada kecenderungan ummat Islam terjerembab pada paham fatalisme, yang menyebabkan umat Islam pasrah kepada nasib dan enggan bekerja keras. Pengaruh zuhud yang terdapat dalam ajaran tasafuf yang dipahami secara berlebihan dan salah mengakibatkan umat Islam tidak mementingkan persoalan kemasyarakatan. Faham fatalisme inilah yang menyeret umat Islam kehilangan semangat atau dan bermental budak. </w:t>
      </w:r>
    </w:p>
    <w:p w:rsidR="00C615DA" w:rsidRPr="00927458" w:rsidRDefault="00C615DA" w:rsidP="00443F4F">
      <w:pPr>
        <w:rPr>
          <w:rFonts w:cs="Times New Roman"/>
        </w:rPr>
      </w:pPr>
      <w:r w:rsidRPr="00927458">
        <w:rPr>
          <w:rFonts w:cs="Times New Roman"/>
        </w:rPr>
        <w:t xml:space="preserve">3. Munculnya kelompok muslim yang menganggap pintu ijtihad telah tertutup. Pemahaman ini melahirkan sikap statis (jumud) dalam pemikiran umat Islam, karena kegiatan ijtihad dianggap tertutup. Kaum muslimin lebih cenderung mengikut pendapat-pendapat mazhab-mazhab yang sudah ada dan bahkan terjerabab dilingkaran madzhab tersebut, sehingga jadi kemalasan untuk berpikir. </w:t>
      </w:r>
    </w:p>
    <w:p w:rsidR="00C615DA" w:rsidRPr="00927458" w:rsidRDefault="00C615DA" w:rsidP="00443F4F">
      <w:pPr>
        <w:rPr>
          <w:rFonts w:cs="Times New Roman"/>
        </w:rPr>
      </w:pPr>
      <w:r w:rsidRPr="00927458">
        <w:rPr>
          <w:rFonts w:cs="Times New Roman"/>
        </w:rPr>
        <w:tab/>
        <w:t xml:space="preserve">Untuk mengatasi berbagai persoalan yang dihadapi Umat Islam, maka Muhammad Iqbal menawarkan beberapa solusi yang harus diterapkan yaitu : </w:t>
      </w:r>
    </w:p>
    <w:p w:rsidR="00C615DA" w:rsidRPr="00927458" w:rsidRDefault="00C615DA" w:rsidP="00443F4F">
      <w:pPr>
        <w:rPr>
          <w:rFonts w:cs="Times New Roman"/>
        </w:rPr>
      </w:pPr>
      <w:r w:rsidRPr="00927458">
        <w:rPr>
          <w:rFonts w:cs="Times New Roman"/>
        </w:rPr>
        <w:t xml:space="preserve">1. Secara konsisten menerapkan konsep dinamisme Islam. Umat Islam harus membangkitkan kembali tradisi keilmuan dengan membuka pintu ijtihad. Al-Qur’an senantiasa menganjurkan pemakaian akal untuk melihat tandatanda kebesaran Tuhan dan pada saat yang sama menganjurkan umat Islam senantiasa bergerak aktif menyongsong perubahan zaman. </w:t>
      </w:r>
    </w:p>
    <w:p w:rsidR="00C615DA" w:rsidRPr="00927458" w:rsidRDefault="00C615DA" w:rsidP="00443F4F">
      <w:pPr>
        <w:rPr>
          <w:rFonts w:cs="Times New Roman"/>
        </w:rPr>
      </w:pPr>
      <w:r w:rsidRPr="00927458">
        <w:rPr>
          <w:rFonts w:cs="Times New Roman"/>
        </w:rPr>
        <w:t xml:space="preserve">2. Hukum Islam tidak bersifat statis, tetapi dinamis dan berkembang sesuai dengan perkembangan zaman. Pintu ijtihad tidak pernah tertutup. Menurut Iqbal, ijtihad adalah mencurahkan segenap kemampuan intelektual, yang berarti menempatkan akal pada kedudukan yang tinggi. Di dalam ijtihad, terdapat aspek perubahan dan dengan adanya perubahan itulah, dinamika umat manusia berasal. Paham dinamisme Islam inilah yang membuat Iqbal mempunyai kedudukan penting dalam pembaruan Islam. Dalam syair-syairnya, ia mendorong umat Islam supaya bergerak dan jangan tinggal diam. </w:t>
      </w:r>
    </w:p>
    <w:p w:rsidR="00C615DA" w:rsidRPr="00927458" w:rsidRDefault="00C615DA" w:rsidP="00443F4F">
      <w:pPr>
        <w:rPr>
          <w:rFonts w:cs="Times New Roman"/>
        </w:rPr>
      </w:pPr>
      <w:r w:rsidRPr="00927458">
        <w:rPr>
          <w:rFonts w:cs="Times New Roman"/>
        </w:rPr>
        <w:t>3. Intisari hidup adalah gerak. Karenanya, Iqbal menyeru agar umat Islam bangun dan menciptakan dunia baru. Dalam kaitannya dengan barat, Iqbal memandang barat tidaklah bagus untuk dijadikan model peradaban. Kapitalisme dan materialisme barat telah membawa kerusakan bagi kemanusiaan. Karena itu boleh belajar dari barat dalam hal metodologi ilmu pengetahuan dan teknologi. Sedangkan nilai-nilai kehidupan harus digali dari ajaran Islam yang benar dan budaya yang positif.</w:t>
      </w:r>
    </w:p>
    <w:p w:rsidR="00B15644" w:rsidRPr="00927458" w:rsidRDefault="00B15644" w:rsidP="00C615DA">
      <w:pPr>
        <w:pStyle w:val="ListParagraph"/>
        <w:ind w:left="1069" w:firstLine="0"/>
        <w:rPr>
          <w:rFonts w:ascii="Times New Roman" w:hAnsi="Times New Roman" w:cs="Times New Roman"/>
          <w:b/>
        </w:rPr>
      </w:pPr>
      <w:r w:rsidRPr="00927458">
        <w:rPr>
          <w:rFonts w:ascii="Times New Roman" w:hAnsi="Times New Roman" w:cs="Times New Roman"/>
          <w:b/>
        </w:rPr>
        <w:br w:type="page"/>
      </w:r>
    </w:p>
    <w:p w:rsidR="00B15644" w:rsidRPr="00927458" w:rsidRDefault="00B15644" w:rsidP="00B15644">
      <w:pPr>
        <w:pStyle w:val="Heading3"/>
        <w:rPr>
          <w:rFonts w:cs="Times New Roman"/>
        </w:rPr>
      </w:pPr>
      <w:bookmarkStart w:id="63" w:name="_Toc16004697"/>
      <w:r w:rsidRPr="00927458">
        <w:rPr>
          <w:rFonts w:cs="Times New Roman"/>
        </w:rPr>
        <w:lastRenderedPageBreak/>
        <w:t>LATIHAN SOAL</w:t>
      </w:r>
      <w:bookmarkEnd w:id="63"/>
    </w:p>
    <w:p w:rsidR="00B15644" w:rsidRPr="00927458" w:rsidRDefault="00B15644" w:rsidP="00B15644">
      <w:pPr>
        <w:rPr>
          <w:rFonts w:cs="Times New Roman"/>
        </w:rPr>
      </w:pPr>
    </w:p>
    <w:p w:rsidR="00B15644" w:rsidRPr="00927458" w:rsidRDefault="00B15644" w:rsidP="00D46322">
      <w:pPr>
        <w:pStyle w:val="ListParagraph"/>
        <w:numPr>
          <w:ilvl w:val="3"/>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Tokoh pembaruan awal abad ke 20 setelah Sayid Ahmad Khan adalah…</w:t>
      </w:r>
    </w:p>
    <w:p w:rsidR="00F76A5D" w:rsidRPr="00927458" w:rsidRDefault="00F76A5D" w:rsidP="00D46322">
      <w:pPr>
        <w:pStyle w:val="ListParagraph"/>
        <w:numPr>
          <w:ilvl w:val="0"/>
          <w:numId w:val="48"/>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Ali</w:t>
      </w:r>
    </w:p>
    <w:p w:rsidR="00F76A5D" w:rsidRPr="00927458" w:rsidRDefault="00F76A5D" w:rsidP="00D46322">
      <w:pPr>
        <w:pStyle w:val="ListParagraph"/>
        <w:numPr>
          <w:ilvl w:val="0"/>
          <w:numId w:val="48"/>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Muhammad Iqbal</w:t>
      </w:r>
    </w:p>
    <w:p w:rsidR="00F76A5D" w:rsidRPr="00927458" w:rsidRDefault="00F76A5D" w:rsidP="00D46322">
      <w:pPr>
        <w:pStyle w:val="ListParagraph"/>
        <w:numPr>
          <w:ilvl w:val="0"/>
          <w:numId w:val="48"/>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Ali Pasha</w:t>
      </w:r>
    </w:p>
    <w:p w:rsidR="00F76A5D" w:rsidRPr="00927458" w:rsidRDefault="00F76A5D" w:rsidP="00D46322">
      <w:pPr>
        <w:pStyle w:val="ListParagraph"/>
        <w:numPr>
          <w:ilvl w:val="0"/>
          <w:numId w:val="48"/>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Jamaluddin Al-Afghani</w:t>
      </w:r>
    </w:p>
    <w:p w:rsidR="00F76A5D" w:rsidRPr="00927458" w:rsidRDefault="00F76A5D" w:rsidP="00D46322">
      <w:pPr>
        <w:pStyle w:val="ListParagraph"/>
        <w:numPr>
          <w:ilvl w:val="0"/>
          <w:numId w:val="48"/>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Rasyid Rida</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Salah satu tokoh pembaharuan islam di Mesir ialah…</w:t>
      </w:r>
    </w:p>
    <w:p w:rsidR="00F76A5D" w:rsidRPr="00927458" w:rsidRDefault="00F76A5D" w:rsidP="00D46322">
      <w:pPr>
        <w:pStyle w:val="ListParagraph"/>
        <w:numPr>
          <w:ilvl w:val="0"/>
          <w:numId w:val="49"/>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Kemal at-Tarruk</w:t>
      </w:r>
    </w:p>
    <w:p w:rsidR="00F76A5D" w:rsidRPr="00927458" w:rsidRDefault="00F76A5D" w:rsidP="00D46322">
      <w:pPr>
        <w:pStyle w:val="ListParagraph"/>
        <w:numPr>
          <w:ilvl w:val="0"/>
          <w:numId w:val="49"/>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Iqbal</w:t>
      </w:r>
    </w:p>
    <w:p w:rsidR="00F76A5D" w:rsidRPr="00927458" w:rsidRDefault="00F76A5D" w:rsidP="00D46322">
      <w:pPr>
        <w:pStyle w:val="ListParagraph"/>
        <w:numPr>
          <w:ilvl w:val="0"/>
          <w:numId w:val="49"/>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ali Pasha</w:t>
      </w:r>
    </w:p>
    <w:p w:rsidR="00F76A5D" w:rsidRPr="00927458" w:rsidRDefault="00F76A5D" w:rsidP="00D46322">
      <w:pPr>
        <w:pStyle w:val="ListParagraph"/>
        <w:numPr>
          <w:ilvl w:val="0"/>
          <w:numId w:val="49"/>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Jamaluddin Al-Afghani</w:t>
      </w:r>
    </w:p>
    <w:p w:rsidR="00F76A5D" w:rsidRPr="00927458" w:rsidRDefault="00F76A5D" w:rsidP="00D46322">
      <w:pPr>
        <w:pStyle w:val="ListParagraph"/>
        <w:numPr>
          <w:ilvl w:val="0"/>
          <w:numId w:val="49"/>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Rasyid Rida</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Pelopor pembaruan dalam ajaran Islam di Arab dan berpengaruh luas adalah…</w:t>
      </w:r>
    </w:p>
    <w:p w:rsidR="00F76A5D" w:rsidRPr="00927458" w:rsidRDefault="00F76A5D" w:rsidP="00D46322">
      <w:pPr>
        <w:pStyle w:val="ListParagraph"/>
        <w:numPr>
          <w:ilvl w:val="0"/>
          <w:numId w:val="50"/>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Wahabiyah</w:t>
      </w:r>
    </w:p>
    <w:p w:rsidR="00F76A5D" w:rsidRPr="00927458" w:rsidRDefault="00F76A5D" w:rsidP="00D46322">
      <w:pPr>
        <w:pStyle w:val="ListParagraph"/>
        <w:numPr>
          <w:ilvl w:val="0"/>
          <w:numId w:val="50"/>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Qadariyah</w:t>
      </w:r>
    </w:p>
    <w:p w:rsidR="00F76A5D" w:rsidRPr="00927458" w:rsidRDefault="00F76A5D" w:rsidP="00D46322">
      <w:pPr>
        <w:pStyle w:val="ListParagraph"/>
        <w:numPr>
          <w:ilvl w:val="0"/>
          <w:numId w:val="50"/>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Jabariyah</w:t>
      </w:r>
    </w:p>
    <w:p w:rsidR="00F76A5D" w:rsidRPr="00927458" w:rsidRDefault="00F76A5D" w:rsidP="00D46322">
      <w:pPr>
        <w:pStyle w:val="ListParagraph"/>
        <w:numPr>
          <w:ilvl w:val="0"/>
          <w:numId w:val="50"/>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Muktazilah</w:t>
      </w:r>
    </w:p>
    <w:p w:rsidR="00F76A5D" w:rsidRPr="00927458" w:rsidRDefault="00F76A5D" w:rsidP="00D46322">
      <w:pPr>
        <w:pStyle w:val="ListParagraph"/>
        <w:numPr>
          <w:ilvl w:val="0"/>
          <w:numId w:val="50"/>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Syiah</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Kata Tajdid dapat diartikan…</w:t>
      </w:r>
    </w:p>
    <w:p w:rsidR="00F76A5D" w:rsidRPr="00927458" w:rsidRDefault="00F76A5D" w:rsidP="00D46322">
      <w:pPr>
        <w:pStyle w:val="ListParagraph"/>
        <w:numPr>
          <w:ilvl w:val="0"/>
          <w:numId w:val="51"/>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Tambahan</w:t>
      </w:r>
    </w:p>
    <w:p w:rsidR="00F76A5D" w:rsidRPr="00927458" w:rsidRDefault="00F76A5D" w:rsidP="00D46322">
      <w:pPr>
        <w:pStyle w:val="ListParagraph"/>
        <w:numPr>
          <w:ilvl w:val="0"/>
          <w:numId w:val="51"/>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Pembaruan</w:t>
      </w:r>
    </w:p>
    <w:p w:rsidR="00F76A5D" w:rsidRPr="00927458" w:rsidRDefault="00F76A5D" w:rsidP="00D46322">
      <w:pPr>
        <w:pStyle w:val="ListParagraph"/>
        <w:numPr>
          <w:ilvl w:val="0"/>
          <w:numId w:val="51"/>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Kecerdasan</w:t>
      </w:r>
    </w:p>
    <w:p w:rsidR="00F76A5D" w:rsidRPr="00927458" w:rsidRDefault="00F76A5D" w:rsidP="00D46322">
      <w:pPr>
        <w:pStyle w:val="ListParagraph"/>
        <w:numPr>
          <w:ilvl w:val="0"/>
          <w:numId w:val="51"/>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Perbaikan</w:t>
      </w:r>
    </w:p>
    <w:p w:rsidR="00F76A5D" w:rsidRPr="00927458" w:rsidRDefault="00F76A5D" w:rsidP="00D46322">
      <w:pPr>
        <w:pStyle w:val="ListParagraph"/>
        <w:numPr>
          <w:ilvl w:val="0"/>
          <w:numId w:val="51"/>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Pengetahuan</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Abduh adalah tokoh pembaruan dari…</w:t>
      </w:r>
    </w:p>
    <w:p w:rsidR="00F76A5D" w:rsidRPr="00927458" w:rsidRDefault="00F76A5D" w:rsidP="00D46322">
      <w:pPr>
        <w:pStyle w:val="ListParagraph"/>
        <w:numPr>
          <w:ilvl w:val="0"/>
          <w:numId w:val="52"/>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Mesir</w:t>
      </w:r>
    </w:p>
    <w:p w:rsidR="00F76A5D" w:rsidRPr="00927458" w:rsidRDefault="00F76A5D" w:rsidP="00D46322">
      <w:pPr>
        <w:pStyle w:val="ListParagraph"/>
        <w:numPr>
          <w:ilvl w:val="0"/>
          <w:numId w:val="52"/>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Arab</w:t>
      </w:r>
    </w:p>
    <w:p w:rsidR="00F76A5D" w:rsidRPr="00927458" w:rsidRDefault="00F76A5D" w:rsidP="00D46322">
      <w:pPr>
        <w:pStyle w:val="ListParagraph"/>
        <w:numPr>
          <w:ilvl w:val="0"/>
          <w:numId w:val="52"/>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Pakistan</w:t>
      </w:r>
    </w:p>
    <w:p w:rsidR="00F76A5D" w:rsidRPr="00927458" w:rsidRDefault="00F76A5D" w:rsidP="00D46322">
      <w:pPr>
        <w:pStyle w:val="ListParagraph"/>
        <w:numPr>
          <w:ilvl w:val="0"/>
          <w:numId w:val="52"/>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India</w:t>
      </w:r>
    </w:p>
    <w:p w:rsidR="00F76A5D" w:rsidRPr="00927458" w:rsidRDefault="00F76A5D" w:rsidP="00D46322">
      <w:pPr>
        <w:pStyle w:val="ListParagraph"/>
        <w:numPr>
          <w:ilvl w:val="0"/>
          <w:numId w:val="52"/>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Afganistan</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Jamaluddin Al-Afghani adalah tokoh pembaruan dari…</w:t>
      </w:r>
    </w:p>
    <w:p w:rsidR="00F76A5D" w:rsidRPr="00927458" w:rsidRDefault="00F76A5D" w:rsidP="00D46322">
      <w:pPr>
        <w:pStyle w:val="ListParagraph"/>
        <w:numPr>
          <w:ilvl w:val="0"/>
          <w:numId w:val="53"/>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Mesir</w:t>
      </w:r>
    </w:p>
    <w:p w:rsidR="00F76A5D" w:rsidRPr="00927458" w:rsidRDefault="00F76A5D" w:rsidP="00D46322">
      <w:pPr>
        <w:pStyle w:val="ListParagraph"/>
        <w:numPr>
          <w:ilvl w:val="0"/>
          <w:numId w:val="53"/>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Arab</w:t>
      </w:r>
    </w:p>
    <w:p w:rsidR="00F76A5D" w:rsidRPr="00927458" w:rsidRDefault="00F76A5D" w:rsidP="00D46322">
      <w:pPr>
        <w:pStyle w:val="ListParagraph"/>
        <w:numPr>
          <w:ilvl w:val="0"/>
          <w:numId w:val="53"/>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Pakistan</w:t>
      </w:r>
    </w:p>
    <w:p w:rsidR="00F76A5D" w:rsidRPr="00927458" w:rsidRDefault="00F76A5D" w:rsidP="00D46322">
      <w:pPr>
        <w:pStyle w:val="ListParagraph"/>
        <w:numPr>
          <w:ilvl w:val="0"/>
          <w:numId w:val="53"/>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India</w:t>
      </w:r>
    </w:p>
    <w:p w:rsidR="00F76A5D" w:rsidRPr="00927458" w:rsidRDefault="00F76A5D" w:rsidP="00D46322">
      <w:pPr>
        <w:pStyle w:val="ListParagraph"/>
        <w:numPr>
          <w:ilvl w:val="0"/>
          <w:numId w:val="53"/>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Afganistan</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Rasyid Rida adalah tokoh pembaruan dari…</w:t>
      </w:r>
    </w:p>
    <w:p w:rsidR="00F76A5D" w:rsidRPr="00927458" w:rsidRDefault="00F76A5D" w:rsidP="00D46322">
      <w:pPr>
        <w:pStyle w:val="ListParagraph"/>
        <w:numPr>
          <w:ilvl w:val="0"/>
          <w:numId w:val="54"/>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Mesir</w:t>
      </w:r>
    </w:p>
    <w:p w:rsidR="00F76A5D" w:rsidRPr="00927458" w:rsidRDefault="00F76A5D" w:rsidP="00D46322">
      <w:pPr>
        <w:pStyle w:val="ListParagraph"/>
        <w:numPr>
          <w:ilvl w:val="0"/>
          <w:numId w:val="54"/>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Arab</w:t>
      </w:r>
    </w:p>
    <w:p w:rsidR="00F76A5D" w:rsidRPr="00927458" w:rsidRDefault="00F76A5D" w:rsidP="00D46322">
      <w:pPr>
        <w:pStyle w:val="ListParagraph"/>
        <w:numPr>
          <w:ilvl w:val="0"/>
          <w:numId w:val="54"/>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Pakistan</w:t>
      </w:r>
    </w:p>
    <w:p w:rsidR="00F76A5D" w:rsidRPr="00927458" w:rsidRDefault="00F76A5D" w:rsidP="00D46322">
      <w:pPr>
        <w:pStyle w:val="ListParagraph"/>
        <w:numPr>
          <w:ilvl w:val="0"/>
          <w:numId w:val="54"/>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India</w:t>
      </w:r>
    </w:p>
    <w:p w:rsidR="00F76A5D" w:rsidRPr="00927458" w:rsidRDefault="00F76A5D" w:rsidP="00D46322">
      <w:pPr>
        <w:pStyle w:val="ListParagraph"/>
        <w:numPr>
          <w:ilvl w:val="0"/>
          <w:numId w:val="54"/>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Afganistan</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Muhammad Iqbal adalah tokoh pembaruan dari…</w:t>
      </w:r>
    </w:p>
    <w:p w:rsidR="001040B7" w:rsidRPr="00927458" w:rsidRDefault="001040B7" w:rsidP="001040B7">
      <w:pPr>
        <w:pStyle w:val="ListParagraph"/>
        <w:numPr>
          <w:ilvl w:val="0"/>
          <w:numId w:val="55"/>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Mesir</w:t>
      </w:r>
    </w:p>
    <w:p w:rsidR="001040B7" w:rsidRPr="00927458" w:rsidRDefault="001040B7" w:rsidP="001040B7">
      <w:pPr>
        <w:pStyle w:val="ListParagraph"/>
        <w:numPr>
          <w:ilvl w:val="0"/>
          <w:numId w:val="55"/>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Arab</w:t>
      </w:r>
    </w:p>
    <w:p w:rsidR="001040B7" w:rsidRPr="00927458" w:rsidRDefault="001040B7" w:rsidP="001040B7">
      <w:pPr>
        <w:pStyle w:val="ListParagraph"/>
        <w:numPr>
          <w:ilvl w:val="0"/>
          <w:numId w:val="55"/>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color w:val="FF0000"/>
          <w:bdr w:val="none" w:sz="0" w:space="0" w:color="auto" w:frame="1"/>
          <w:lang w:eastAsia="id-ID"/>
        </w:rPr>
        <w:t>Pakistan</w:t>
      </w:r>
    </w:p>
    <w:p w:rsidR="001040B7" w:rsidRPr="00927458" w:rsidRDefault="001040B7" w:rsidP="001040B7">
      <w:pPr>
        <w:pStyle w:val="ListParagraph"/>
        <w:numPr>
          <w:ilvl w:val="0"/>
          <w:numId w:val="55"/>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lastRenderedPageBreak/>
        <w:t>India</w:t>
      </w:r>
    </w:p>
    <w:p w:rsidR="001040B7" w:rsidRPr="00927458" w:rsidRDefault="001040B7" w:rsidP="001040B7">
      <w:pPr>
        <w:pStyle w:val="ListParagraph"/>
        <w:numPr>
          <w:ilvl w:val="0"/>
          <w:numId w:val="55"/>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afganistan</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 Upaya untuk bangkit dari keterpurukan yang dialami oleh umat Islam dilakukan dengan usaha disebut…</w:t>
      </w:r>
    </w:p>
    <w:p w:rsidR="001040B7" w:rsidRPr="00927458" w:rsidRDefault="001040B7" w:rsidP="001040B7">
      <w:pPr>
        <w:pStyle w:val="ListParagraph"/>
        <w:numPr>
          <w:ilvl w:val="0"/>
          <w:numId w:val="56"/>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color w:val="FF0000"/>
          <w:lang w:eastAsia="id-ID"/>
        </w:rPr>
        <w:t>Tajdid</w:t>
      </w:r>
    </w:p>
    <w:p w:rsidR="001040B7" w:rsidRPr="00927458" w:rsidRDefault="001040B7" w:rsidP="001040B7">
      <w:pPr>
        <w:pStyle w:val="ListParagraph"/>
        <w:numPr>
          <w:ilvl w:val="0"/>
          <w:numId w:val="56"/>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Ijtihad</w:t>
      </w:r>
    </w:p>
    <w:p w:rsidR="001040B7" w:rsidRPr="00927458" w:rsidRDefault="001040B7" w:rsidP="001040B7">
      <w:pPr>
        <w:pStyle w:val="ListParagraph"/>
        <w:numPr>
          <w:ilvl w:val="0"/>
          <w:numId w:val="56"/>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Taqlid</w:t>
      </w:r>
    </w:p>
    <w:p w:rsidR="001040B7" w:rsidRPr="00927458" w:rsidRDefault="001040B7" w:rsidP="001040B7">
      <w:pPr>
        <w:pStyle w:val="ListParagraph"/>
        <w:numPr>
          <w:ilvl w:val="0"/>
          <w:numId w:val="56"/>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Jihad</w:t>
      </w:r>
    </w:p>
    <w:p w:rsidR="001040B7" w:rsidRPr="00927458" w:rsidRDefault="001040B7" w:rsidP="001040B7">
      <w:pPr>
        <w:pStyle w:val="ListParagraph"/>
        <w:numPr>
          <w:ilvl w:val="0"/>
          <w:numId w:val="56"/>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lang w:eastAsia="id-ID"/>
        </w:rPr>
        <w:t xml:space="preserve">Jaded </w:t>
      </w:r>
    </w:p>
    <w:p w:rsidR="00B15644" w:rsidRPr="00927458" w:rsidRDefault="00B15644" w:rsidP="00D46322">
      <w:pPr>
        <w:pStyle w:val="ListParagraph"/>
        <w:numPr>
          <w:ilvl w:val="0"/>
          <w:numId w:val="4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Ide </w:t>
      </w:r>
      <w:r w:rsidRPr="00927458">
        <w:rPr>
          <w:rFonts w:ascii="Times New Roman" w:eastAsia="Times New Roman" w:hAnsi="Times New Roman" w:cs="Times New Roman"/>
          <w:i/>
          <w:iCs/>
          <w:bdr w:val="none" w:sz="0" w:space="0" w:color="auto" w:frame="1"/>
          <w:lang w:eastAsia="id-ID"/>
        </w:rPr>
        <w:t>Pan Islamisme</w:t>
      </w:r>
      <w:r w:rsidRPr="00927458">
        <w:rPr>
          <w:rFonts w:ascii="Times New Roman" w:eastAsia="Times New Roman" w:hAnsi="Times New Roman" w:cs="Times New Roman"/>
          <w:bdr w:val="none" w:sz="0" w:space="0" w:color="auto" w:frame="1"/>
          <w:lang w:eastAsia="id-ID"/>
        </w:rPr>
        <w:t> dibawa oleh…</w:t>
      </w:r>
    </w:p>
    <w:p w:rsidR="001040B7" w:rsidRPr="00927458" w:rsidRDefault="001040B7" w:rsidP="001040B7">
      <w:pPr>
        <w:pStyle w:val="ListParagraph"/>
        <w:numPr>
          <w:ilvl w:val="0"/>
          <w:numId w:val="5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Abduh</w:t>
      </w:r>
    </w:p>
    <w:p w:rsidR="001040B7" w:rsidRPr="00927458" w:rsidRDefault="001040B7" w:rsidP="001040B7">
      <w:pPr>
        <w:pStyle w:val="ListParagraph"/>
        <w:numPr>
          <w:ilvl w:val="0"/>
          <w:numId w:val="5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Rasyid Ridha</w:t>
      </w:r>
    </w:p>
    <w:p w:rsidR="001040B7" w:rsidRPr="00927458" w:rsidRDefault="001040B7" w:rsidP="001040B7">
      <w:pPr>
        <w:pStyle w:val="ListParagraph"/>
        <w:numPr>
          <w:ilvl w:val="0"/>
          <w:numId w:val="57"/>
        </w:numPr>
        <w:shd w:val="clear" w:color="auto" w:fill="FFFFFF"/>
        <w:spacing w:after="0"/>
        <w:textAlignment w:val="baseline"/>
        <w:rPr>
          <w:rFonts w:ascii="Times New Roman" w:eastAsia="Times New Roman" w:hAnsi="Times New Roman" w:cs="Times New Roman"/>
          <w:color w:val="FF0000"/>
          <w:lang w:eastAsia="id-ID"/>
        </w:rPr>
      </w:pPr>
      <w:r w:rsidRPr="00927458">
        <w:rPr>
          <w:rFonts w:ascii="Times New Roman" w:eastAsia="Times New Roman" w:hAnsi="Times New Roman" w:cs="Times New Roman"/>
          <w:bCs/>
          <w:color w:val="FF0000"/>
          <w:bdr w:val="none" w:sz="0" w:space="0" w:color="auto" w:frame="1"/>
          <w:lang w:eastAsia="id-ID"/>
        </w:rPr>
        <w:t>Jamaluddin Al-Afghani</w:t>
      </w:r>
    </w:p>
    <w:p w:rsidR="001040B7" w:rsidRPr="00927458" w:rsidRDefault="001040B7" w:rsidP="001040B7">
      <w:pPr>
        <w:pStyle w:val="ListParagraph"/>
        <w:numPr>
          <w:ilvl w:val="0"/>
          <w:numId w:val="5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bin Abdul Wahab</w:t>
      </w:r>
    </w:p>
    <w:p w:rsidR="001040B7" w:rsidRPr="00927458" w:rsidRDefault="001040B7" w:rsidP="001040B7">
      <w:pPr>
        <w:pStyle w:val="ListParagraph"/>
        <w:numPr>
          <w:ilvl w:val="0"/>
          <w:numId w:val="57"/>
        </w:numPr>
        <w:shd w:val="clear" w:color="auto" w:fill="FFFFFF"/>
        <w:spacing w:after="0"/>
        <w:textAlignment w:val="baseline"/>
        <w:rPr>
          <w:rFonts w:ascii="Times New Roman" w:eastAsia="Times New Roman" w:hAnsi="Times New Roman" w:cs="Times New Roman"/>
          <w:lang w:eastAsia="id-ID"/>
        </w:rPr>
      </w:pPr>
      <w:r w:rsidRPr="00927458">
        <w:rPr>
          <w:rFonts w:ascii="Times New Roman" w:eastAsia="Times New Roman" w:hAnsi="Times New Roman" w:cs="Times New Roman"/>
          <w:bdr w:val="none" w:sz="0" w:space="0" w:color="auto" w:frame="1"/>
          <w:lang w:eastAsia="id-ID"/>
        </w:rPr>
        <w:t>Muhammad Iqbal</w:t>
      </w:r>
    </w:p>
    <w:p w:rsidR="00B15644" w:rsidRPr="00927458" w:rsidRDefault="00B15644" w:rsidP="001040B7">
      <w:pPr>
        <w:rPr>
          <w:rFonts w:cs="Times New Roman"/>
          <w:lang w:eastAsia="id-ID"/>
        </w:rPr>
      </w:pPr>
    </w:p>
    <w:p w:rsidR="001040B7" w:rsidRPr="00927458" w:rsidRDefault="001040B7" w:rsidP="001040B7">
      <w:pPr>
        <w:rPr>
          <w:rFonts w:cs="Times New Roman"/>
          <w:lang w:eastAsia="id-ID"/>
        </w:rPr>
      </w:pPr>
      <w:r w:rsidRPr="00927458">
        <w:rPr>
          <w:rFonts w:cs="Times New Roman"/>
          <w:lang w:eastAsia="id-ID"/>
        </w:rPr>
        <w:br w:type="page"/>
      </w:r>
    </w:p>
    <w:p w:rsidR="00CE6EC8" w:rsidRPr="00927458" w:rsidRDefault="00CE6EC8" w:rsidP="00CE6EC8">
      <w:pPr>
        <w:rPr>
          <w:rFonts w:cs="Times New Roman"/>
        </w:rPr>
      </w:pPr>
      <w:r w:rsidRPr="00927458">
        <w:rPr>
          <w:rFonts w:cs="Times New Roman"/>
        </w:rPr>
        <w:lastRenderedPageBreak/>
        <mc:AlternateContent>
          <mc:Choice Requires="wps">
            <w:drawing>
              <wp:anchor distT="45720" distB="45720" distL="114300" distR="114300" simplePos="0" relativeHeight="251677696" behindDoc="0" locked="0" layoutInCell="1" allowOverlap="1" wp14:anchorId="065071DA" wp14:editId="572C72DD">
                <wp:simplePos x="0" y="0"/>
                <wp:positionH relativeFrom="margin">
                  <wp:align>center</wp:align>
                </wp:positionH>
                <wp:positionV relativeFrom="paragraph">
                  <wp:posOffset>280035</wp:posOffset>
                </wp:positionV>
                <wp:extent cx="5828030" cy="1042670"/>
                <wp:effectExtent l="0" t="0" r="0" b="508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042670"/>
                        </a:xfrm>
                        <a:prstGeom prst="rect">
                          <a:avLst/>
                        </a:prstGeom>
                        <a:noFill/>
                        <a:ln>
                          <a:noFill/>
                        </a:ln>
                      </wps:spPr>
                      <wps:txbx>
                        <w:txbxContent>
                          <w:p w:rsidR="00A04F56" w:rsidRPr="004B51DE" w:rsidRDefault="00A04F56" w:rsidP="00CE6EC8">
                            <w:pPr>
                              <w:pStyle w:val="Heading1"/>
                              <w:rPr>
                                <w:b/>
                              </w:rPr>
                            </w:pPr>
                            <w:bookmarkStart w:id="64" w:name="_Toc15942803"/>
                            <w:bookmarkStart w:id="65" w:name="_Toc16004698"/>
                            <w:r w:rsidRPr="004B51DE">
                              <w:rPr>
                                <w:b/>
                              </w:rPr>
                              <w:t xml:space="preserve">BAB </w:t>
                            </w:r>
                            <w:bookmarkEnd w:id="64"/>
                            <w:r>
                              <w:rPr>
                                <w:b/>
                              </w:rPr>
                              <w:t>VI</w:t>
                            </w:r>
                            <w:bookmarkEnd w:id="65"/>
                          </w:p>
                          <w:p w:rsidR="00A04F56" w:rsidRPr="00CE6EC8" w:rsidRDefault="00A04F56" w:rsidP="00CE6EC8">
                            <w:pPr>
                              <w:pStyle w:val="Heading2"/>
                              <w:rPr>
                                <w:sz w:val="40"/>
                              </w:rPr>
                            </w:pPr>
                            <w:bookmarkStart w:id="66" w:name="_Toc16004699"/>
                            <w:r w:rsidRPr="00CE6EC8">
                              <w:rPr>
                                <w:sz w:val="40"/>
                              </w:rPr>
                              <w:t>GERAKAN PEMBAHARUAN DI INDONESIA</w:t>
                            </w:r>
                            <w:bookmarkEnd w:id="66"/>
                          </w:p>
                          <w:p w:rsidR="00A04F56" w:rsidRDefault="00A04F56" w:rsidP="00CE6EC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5071DA" id="Text Box 13" o:spid="_x0000_s1032" type="#_x0000_t202" style="position:absolute;left:0;text-align:left;margin-left:0;margin-top:22.05pt;width:458.9pt;height:82.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" filled="f" stroked="f">
                <v:textbox>
                  <w:txbxContent>
                    <w:p w:rsidR="00A04F56" w:rsidRPr="004B51DE" w:rsidRDefault="00A04F56" w:rsidP="00CE6EC8">
                      <w:pPr>
                        <w:pStyle w:val="Heading1"/>
                        <w:rPr>
                          <w:b/>
                        </w:rPr>
                      </w:pPr>
                      <w:bookmarkStart w:id="67" w:name="_Toc15942803"/>
                      <w:bookmarkStart w:id="68" w:name="_Toc16004698"/>
                      <w:r w:rsidRPr="004B51DE">
                        <w:rPr>
                          <w:b/>
                        </w:rPr>
                        <w:t xml:space="preserve">BAB </w:t>
                      </w:r>
                      <w:bookmarkEnd w:id="67"/>
                      <w:r>
                        <w:rPr>
                          <w:b/>
                        </w:rPr>
                        <w:t>VI</w:t>
                      </w:r>
                      <w:bookmarkEnd w:id="68"/>
                    </w:p>
                    <w:p w:rsidR="00A04F56" w:rsidRPr="00CE6EC8" w:rsidRDefault="00A04F56" w:rsidP="00CE6EC8">
                      <w:pPr>
                        <w:pStyle w:val="Heading2"/>
                        <w:rPr>
                          <w:sz w:val="40"/>
                        </w:rPr>
                      </w:pPr>
                      <w:bookmarkStart w:id="69" w:name="_Toc16004699"/>
                      <w:r w:rsidRPr="00CE6EC8">
                        <w:rPr>
                          <w:sz w:val="40"/>
                        </w:rPr>
                        <w:t>GERAKAN PEMBAHARUAN DI INDONESIA</w:t>
                      </w:r>
                      <w:bookmarkEnd w:id="69"/>
                    </w:p>
                    <w:p w:rsidR="00A04F56" w:rsidRDefault="00A04F56" w:rsidP="00CE6EC8"/>
                  </w:txbxContent>
                </v:textbox>
                <w10:wrap type="square" anchorx="margin"/>
              </v:shape>
            </w:pict>
          </mc:Fallback>
        </mc:AlternateContent>
      </w:r>
      <w:r w:rsidRPr="00927458">
        <w:rPr>
          <w:rFonts w:cs="Times New Roman"/>
        </w:rPr>
        <mc:AlternateContent>
          <mc:Choice Requires="wps">
            <w:drawing>
              <wp:anchor distT="0" distB="0" distL="114300" distR="114300" simplePos="0" relativeHeight="251676672" behindDoc="0" locked="0" layoutInCell="1" allowOverlap="1" wp14:anchorId="5F3F6ABD" wp14:editId="1EEEC86D">
                <wp:simplePos x="0" y="0"/>
                <wp:positionH relativeFrom="margin">
                  <wp:align>center</wp:align>
                </wp:positionH>
                <wp:positionV relativeFrom="paragraph">
                  <wp:posOffset>2778</wp:posOffset>
                </wp:positionV>
                <wp:extent cx="6122670" cy="1619885"/>
                <wp:effectExtent l="0" t="0" r="11430" b="18415"/>
                <wp:wrapNone/>
                <wp:docPr id="14" name="Scroll: Horizont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670" cy="1619885"/>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8C96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4" o:spid="_x0000_s1026" type="#_x0000_t98" style="position:absolute;margin-left:0;margin-top:.2pt;width:482.1pt;height:127.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">
                <w10:wrap anchorx="margin"/>
              </v:shape>
            </w:pict>
          </mc:Fallback>
        </mc:AlternateContent>
      </w:r>
    </w:p>
    <w:p w:rsidR="001040B7" w:rsidRPr="00927458" w:rsidRDefault="001040B7" w:rsidP="001040B7">
      <w:pPr>
        <w:rPr>
          <w:rFonts w:cs="Times New Roman"/>
          <w:lang w:eastAsia="id-ID"/>
        </w:rPr>
      </w:pPr>
    </w:p>
    <w:p w:rsidR="00CE6EC8" w:rsidRPr="00927458" w:rsidRDefault="00CE6EC8" w:rsidP="00B15644">
      <w:pPr>
        <w:rPr>
          <w:rFonts w:cs="Times New Roman"/>
        </w:rPr>
      </w:pPr>
    </w:p>
    <w:p w:rsidR="00CE6EC8" w:rsidRPr="00927458" w:rsidRDefault="00CE6EC8" w:rsidP="00CE6EC8">
      <w:pPr>
        <w:pStyle w:val="Heading3"/>
        <w:rPr>
          <w:rFonts w:cs="Times New Roman"/>
        </w:rPr>
      </w:pPr>
      <w:bookmarkStart w:id="70" w:name="_Toc16004700"/>
      <w:r w:rsidRPr="00927458">
        <w:rPr>
          <w:rFonts w:cs="Times New Roman"/>
        </w:rPr>
        <w:t>KOMPETENSI DASAR</w:t>
      </w:r>
      <w:bookmarkEnd w:id="70"/>
    </w:p>
    <w:p w:rsidR="00931762" w:rsidRPr="00927458" w:rsidRDefault="00931762" w:rsidP="00931762">
      <w:pPr>
        <w:pStyle w:val="NoSpacing"/>
        <w:rPr>
          <w:rFonts w:cs="Times New Roman"/>
        </w:rPr>
      </w:pPr>
      <w:r w:rsidRPr="00927458">
        <w:rPr>
          <w:rFonts w:cs="Times New Roman"/>
        </w:rPr>
        <w:t xml:space="preserve">1. 1. </w:t>
      </w:r>
      <w:r w:rsidRPr="00927458">
        <w:rPr>
          <w:rFonts w:cs="Times New Roman"/>
          <w:lang w:val="en-US"/>
        </w:rPr>
        <w:t>Menghayati nilai-nilai positip dari gerakan pembaharuan</w:t>
      </w:r>
      <w:r w:rsidRPr="00927458">
        <w:rPr>
          <w:rFonts w:cs="Times New Roman"/>
        </w:rPr>
        <w:t>.</w:t>
      </w:r>
    </w:p>
    <w:p w:rsidR="00931762" w:rsidRPr="00927458" w:rsidRDefault="00931762" w:rsidP="00931762">
      <w:pPr>
        <w:pStyle w:val="NoSpacing"/>
        <w:rPr>
          <w:rFonts w:cs="Times New Roman"/>
        </w:rPr>
      </w:pPr>
      <w:r w:rsidRPr="00927458">
        <w:rPr>
          <w:rFonts w:cs="Times New Roman"/>
        </w:rPr>
        <w:t>3. 5. Menganalisis nilai positif dari gerakan pemba</w:t>
      </w:r>
      <w:r w:rsidRPr="00927458">
        <w:rPr>
          <w:rFonts w:cs="Times New Roman"/>
          <w:lang w:val="en-US"/>
        </w:rPr>
        <w:t>ha</w:t>
      </w:r>
      <w:r w:rsidRPr="00927458">
        <w:rPr>
          <w:rFonts w:cs="Times New Roman"/>
        </w:rPr>
        <w:t>ruan.</w:t>
      </w:r>
    </w:p>
    <w:p w:rsidR="00931762" w:rsidRPr="00927458" w:rsidRDefault="00931762" w:rsidP="00931762">
      <w:pPr>
        <w:pStyle w:val="NoSpacing"/>
        <w:rPr>
          <w:rFonts w:cs="Times New Roman"/>
        </w:rPr>
      </w:pPr>
      <w:r w:rsidRPr="00927458">
        <w:rPr>
          <w:rFonts w:cs="Times New Roman"/>
        </w:rPr>
        <w:t xml:space="preserve">3. 6. </w:t>
      </w:r>
      <w:r w:rsidRPr="00927458">
        <w:rPr>
          <w:rFonts w:cs="Times New Roman"/>
          <w:lang w:val="en-US"/>
        </w:rPr>
        <w:t>Mengidentifikasi</w:t>
      </w:r>
      <w:r w:rsidRPr="00927458">
        <w:rPr>
          <w:rFonts w:cs="Times New Roman"/>
        </w:rPr>
        <w:t xml:space="preserve"> pengaruh gerakan pemba</w:t>
      </w:r>
      <w:r w:rsidRPr="00927458">
        <w:rPr>
          <w:rFonts w:cs="Times New Roman"/>
          <w:lang w:val="en-US"/>
        </w:rPr>
        <w:t>ha</w:t>
      </w:r>
      <w:r w:rsidRPr="00927458">
        <w:rPr>
          <w:rFonts w:cs="Times New Roman"/>
        </w:rPr>
        <w:t>ruan terhadap perkembangan Islam di Indonesia.</w:t>
      </w:r>
    </w:p>
    <w:p w:rsidR="00931762" w:rsidRPr="00927458" w:rsidRDefault="00931762" w:rsidP="00931762">
      <w:pPr>
        <w:pStyle w:val="NoSpacing"/>
        <w:rPr>
          <w:rFonts w:cs="Times New Roman"/>
        </w:rPr>
      </w:pPr>
      <w:r w:rsidRPr="00927458">
        <w:rPr>
          <w:rFonts w:cs="Times New Roman"/>
        </w:rPr>
        <w:t>3. 7. Men</w:t>
      </w:r>
      <w:r w:rsidRPr="00927458">
        <w:rPr>
          <w:rFonts w:cs="Times New Roman"/>
          <w:lang w:val="en-US"/>
        </w:rPr>
        <w:t>ganalisis</w:t>
      </w:r>
      <w:r w:rsidRPr="00927458">
        <w:rPr>
          <w:rFonts w:cs="Times New Roman"/>
        </w:rPr>
        <w:t xml:space="preserve"> munculnya organisasi Islam sebagai dampak dari adanya gerakan pembaruan.</w:t>
      </w:r>
    </w:p>
    <w:p w:rsidR="00931762" w:rsidRPr="00927458" w:rsidRDefault="00931762" w:rsidP="00931762">
      <w:pPr>
        <w:pStyle w:val="NoSpacing"/>
        <w:rPr>
          <w:rFonts w:cs="Times New Roman"/>
        </w:rPr>
      </w:pPr>
      <w:r w:rsidRPr="00927458">
        <w:rPr>
          <w:rFonts w:cs="Times New Roman"/>
        </w:rPr>
        <w:t xml:space="preserve">4. 5. Membuat peta konsep berkaitan dengan </w:t>
      </w:r>
      <w:r w:rsidRPr="00927458">
        <w:rPr>
          <w:rFonts w:cs="Times New Roman"/>
          <w:lang w:val="en-US"/>
        </w:rPr>
        <w:t>n</w:t>
      </w:r>
      <w:r w:rsidRPr="00927458">
        <w:rPr>
          <w:rFonts w:cs="Times New Roman"/>
        </w:rPr>
        <w:t>ilai-nilai positif dari gerakan pemba</w:t>
      </w:r>
      <w:r w:rsidRPr="00927458">
        <w:rPr>
          <w:rFonts w:cs="Times New Roman"/>
          <w:lang w:val="en-US"/>
        </w:rPr>
        <w:t>ha</w:t>
      </w:r>
      <w:r w:rsidRPr="00927458">
        <w:rPr>
          <w:rFonts w:cs="Times New Roman"/>
        </w:rPr>
        <w:t>ruan.</w:t>
      </w:r>
    </w:p>
    <w:p w:rsidR="00931762" w:rsidRPr="00927458" w:rsidRDefault="00931762" w:rsidP="00931762">
      <w:pPr>
        <w:pStyle w:val="NoSpacing"/>
        <w:rPr>
          <w:rFonts w:cs="Times New Roman"/>
        </w:rPr>
      </w:pPr>
      <w:r w:rsidRPr="00927458">
        <w:rPr>
          <w:rFonts w:cs="Times New Roman"/>
        </w:rPr>
        <w:t xml:space="preserve">4. 6. </w:t>
      </w:r>
      <w:r w:rsidRPr="00927458">
        <w:rPr>
          <w:rFonts w:cs="Times New Roman"/>
          <w:lang w:val="en-US"/>
        </w:rPr>
        <w:t xml:space="preserve">Memaparkan </w:t>
      </w:r>
      <w:r w:rsidRPr="00927458">
        <w:rPr>
          <w:rFonts w:cs="Times New Roman"/>
        </w:rPr>
        <w:t>pengaruh gerakan pembaharuan dalam Islam</w:t>
      </w:r>
      <w:r w:rsidRPr="00927458">
        <w:rPr>
          <w:rFonts w:cs="Times New Roman"/>
          <w:lang w:val="en-US"/>
        </w:rPr>
        <w:t xml:space="preserve"> </w:t>
      </w:r>
      <w:r w:rsidRPr="00927458">
        <w:rPr>
          <w:rFonts w:cs="Times New Roman"/>
        </w:rPr>
        <w:t>terhadap perkembangan Islam di Indonesia.</w:t>
      </w:r>
    </w:p>
    <w:p w:rsidR="00931762" w:rsidRPr="00927458" w:rsidRDefault="00931762" w:rsidP="00931762">
      <w:pPr>
        <w:pStyle w:val="NoSpacing"/>
        <w:rPr>
          <w:rFonts w:cs="Times New Roman"/>
        </w:rPr>
      </w:pPr>
    </w:p>
    <w:p w:rsidR="00931762" w:rsidRPr="00927458" w:rsidRDefault="00931762" w:rsidP="00931762">
      <w:pPr>
        <w:pStyle w:val="NoSpacing"/>
        <w:rPr>
          <w:rFonts w:cs="Times New Roman"/>
        </w:rPr>
      </w:pPr>
    </w:p>
    <w:p w:rsidR="00931762" w:rsidRPr="00927458" w:rsidRDefault="00931762" w:rsidP="00931762">
      <w:pPr>
        <w:rPr>
          <w:rFonts w:cs="Times New Roman"/>
        </w:rPr>
      </w:pPr>
      <w:r w:rsidRPr="00927458">
        <w:rPr>
          <w:rFonts w:cs="Times New Roman"/>
        </w:rPr>
        <w:tab/>
        <w:t>Pada awal abad ke-20,</w:t>
      </w:r>
      <w:bookmarkStart w:id="71" w:name="more"/>
      <w:bookmarkEnd w:id="71"/>
      <w:r w:rsidRPr="00927458">
        <w:rPr>
          <w:rFonts w:cs="Times New Roman"/>
        </w:rPr>
        <w:t xml:space="preserve"> ide-ide pembaharuan terlihat telah turut mewarnai arus pemikiran dan gerakan Islam di Indonesia. Menilik latar belakang kehidupan sebagian tokoh-tokohnya, sangat mungkin diasumsikan bahwa perkembangan baru Islam di Indonesia sedikit banyak dipengaruhi oleh ide-ide yang berasal dari luar Indonesia. </w:t>
      </w:r>
    </w:p>
    <w:p w:rsidR="00931762" w:rsidRPr="00927458" w:rsidRDefault="00931762" w:rsidP="00931762">
      <w:pPr>
        <w:rPr>
          <w:rFonts w:cs="Times New Roman"/>
        </w:rPr>
      </w:pPr>
      <w:r w:rsidRPr="00927458">
        <w:rPr>
          <w:rFonts w:cs="Times New Roman"/>
        </w:rPr>
        <w:tab/>
        <w:t>Seperti misalnya Ahmad Dahlan (Muhammadiyah), Ahmad Surkati (Al-Irshad), Zamzam (Persis), yang ketiganya sempat menimba ilmu di Mekkah dan melalui media publikasi dan korespondensi mereka berkesempatan untuk dapat berinteraksi dengan arus pemikiran baru Islam dari Mesir. Tokoh lainnya seperti Tjokroaminoto (Sarekat Islam) juga dikenal menggali inspirasi gerakannya dari ide-ide pembaharuan Islam di anak benua India.</w:t>
      </w:r>
    </w:p>
    <w:p w:rsidR="006B438E" w:rsidRPr="00927458" w:rsidRDefault="006B438E" w:rsidP="006B438E">
      <w:pPr>
        <w:spacing w:line="360" w:lineRule="atLeast"/>
        <w:ind w:firstLine="708"/>
        <w:rPr>
          <w:rFonts w:eastAsia="Times New Roman" w:cs="Times New Roman"/>
          <w:szCs w:val="24"/>
          <w:lang w:eastAsia="id-ID"/>
        </w:rPr>
      </w:pPr>
      <w:r w:rsidRPr="00927458">
        <w:rPr>
          <w:rFonts w:cs="Times New Roman"/>
        </w:rPr>
        <w:tab/>
      </w:r>
      <w:r w:rsidRPr="00927458">
        <w:rPr>
          <w:rFonts w:eastAsia="Times New Roman" w:cs="Times New Roman"/>
          <w:szCs w:val="24"/>
          <w:lang w:eastAsia="id-ID"/>
        </w:rPr>
        <w:t>Ide-ide pembaharuan Islam dari luar yang masuk ke Indonesia dengan demikian dapat dibaca berlangsung secara berproses setidaknya melalui 3 (tiga) jalur:</w:t>
      </w:r>
    </w:p>
    <w:p w:rsidR="006B438E" w:rsidRPr="00927458" w:rsidRDefault="006B438E" w:rsidP="006B438E">
      <w:pPr>
        <w:spacing w:after="0" w:line="240" w:lineRule="auto"/>
        <w:jc w:val="left"/>
        <w:rPr>
          <w:rFonts w:eastAsia="Times New Roman" w:cs="Times New Roman"/>
          <w:szCs w:val="24"/>
          <w:lang w:eastAsia="id-ID"/>
        </w:rPr>
      </w:pPr>
    </w:p>
    <w:p w:rsidR="006B438E" w:rsidRPr="00927458" w:rsidRDefault="006B438E" w:rsidP="006B438E">
      <w:pPr>
        <w:spacing w:after="0" w:line="360" w:lineRule="atLeast"/>
        <w:ind w:hanging="360"/>
        <w:rPr>
          <w:rFonts w:eastAsia="Times New Roman" w:cs="Times New Roman"/>
          <w:szCs w:val="24"/>
          <w:lang w:eastAsia="id-ID"/>
        </w:rPr>
      </w:pPr>
      <w:r w:rsidRPr="00927458">
        <w:rPr>
          <w:rFonts w:eastAsia="Times New Roman" w:cs="Times New Roman"/>
          <w:szCs w:val="24"/>
          <w:lang w:eastAsia="id-ID"/>
        </w:rPr>
        <w:t>1.</w:t>
      </w:r>
      <w:r w:rsidRPr="00927458">
        <w:rPr>
          <w:rFonts w:eastAsia="Times New Roman" w:cs="Times New Roman"/>
          <w:sz w:val="14"/>
          <w:szCs w:val="14"/>
          <w:lang w:eastAsia="id-ID"/>
        </w:rPr>
        <w:t>      </w:t>
      </w:r>
      <w:r w:rsidRPr="00927458">
        <w:rPr>
          <w:rFonts w:eastAsia="Times New Roman" w:cs="Times New Roman"/>
          <w:szCs w:val="24"/>
          <w:lang w:eastAsia="id-ID"/>
        </w:rPr>
        <w:t>Jalur haji dan mukim, yakni tradisi (pemuka) umat Islam Indonesia yang menunaikan ibadah haji ketika itu bermukim untuk sementara waktu guna menimba dan memperdalam ilmu keagamaan atau pengetahuan lainnya. Sehingga ketika mereka kembali ke tanah air, kualitas keilmuan dan pengamalan keagamaan mereka umumnya semakin meningkat. Ide-ide baru yang mereka peroleh tak jarang kemudian juga mempengaruhi orientasi pemikiran dan dakwah mereka di tanah air</w:t>
      </w:r>
    </w:p>
    <w:p w:rsidR="006B438E" w:rsidRPr="00927458" w:rsidRDefault="006B438E" w:rsidP="006B438E">
      <w:pPr>
        <w:spacing w:after="0" w:line="240" w:lineRule="auto"/>
        <w:jc w:val="left"/>
        <w:rPr>
          <w:rFonts w:eastAsia="Times New Roman" w:cs="Times New Roman"/>
          <w:szCs w:val="24"/>
          <w:lang w:eastAsia="id-ID"/>
        </w:rPr>
      </w:pPr>
    </w:p>
    <w:p w:rsidR="006B438E" w:rsidRPr="00927458" w:rsidRDefault="006B438E" w:rsidP="006B438E">
      <w:pPr>
        <w:spacing w:after="0" w:line="360" w:lineRule="atLeast"/>
        <w:ind w:hanging="360"/>
        <w:rPr>
          <w:rFonts w:eastAsia="Times New Roman" w:cs="Times New Roman"/>
          <w:szCs w:val="24"/>
          <w:lang w:eastAsia="id-ID"/>
        </w:rPr>
      </w:pPr>
      <w:r w:rsidRPr="00927458">
        <w:rPr>
          <w:rFonts w:eastAsia="Times New Roman" w:cs="Times New Roman"/>
          <w:szCs w:val="24"/>
          <w:lang w:eastAsia="id-ID"/>
        </w:rPr>
        <w:lastRenderedPageBreak/>
        <w:t>2.</w:t>
      </w:r>
      <w:r w:rsidRPr="00927458">
        <w:rPr>
          <w:rFonts w:eastAsia="Times New Roman" w:cs="Times New Roman"/>
          <w:sz w:val="14"/>
          <w:szCs w:val="14"/>
          <w:lang w:eastAsia="id-ID"/>
        </w:rPr>
        <w:t>      </w:t>
      </w:r>
      <w:r w:rsidRPr="00927458">
        <w:rPr>
          <w:rFonts w:eastAsia="Times New Roman" w:cs="Times New Roman"/>
          <w:szCs w:val="24"/>
          <w:lang w:eastAsia="id-ID"/>
        </w:rPr>
        <w:t>Jalur publikasi, yakni berupa jurnal atau majalah-majalah yang memuat ide-ide pembaharuan Islam baik dari terbitan Mesir maupun Beirut. Wacana yang disuarakan media tersebut kemudian menarik muslim nusantara untuk mentransliterasikannya ke dalam bahasa lokal, seperti pernah muncul jurnal al-Imam, Neracha dan Tunas Melayu di Singapura. Di Sumatera Barat juga terbit al-Munir yang sebagian materinya disadur K.H. Ahmad Dahlan kedalam bahasa Jawa agar mudah dikonsumsi anggota masyarakat yang hanya menguasai bahasa ini</w:t>
      </w:r>
    </w:p>
    <w:p w:rsidR="006B438E" w:rsidRPr="00927458" w:rsidRDefault="006B438E" w:rsidP="006B438E">
      <w:pPr>
        <w:spacing w:after="0" w:line="240" w:lineRule="auto"/>
        <w:jc w:val="left"/>
        <w:rPr>
          <w:rFonts w:eastAsia="Times New Roman" w:cs="Times New Roman"/>
          <w:szCs w:val="24"/>
          <w:lang w:eastAsia="id-ID"/>
        </w:rPr>
      </w:pPr>
    </w:p>
    <w:p w:rsidR="00931762" w:rsidRPr="00927458" w:rsidRDefault="006B438E" w:rsidP="006B438E">
      <w:pPr>
        <w:spacing w:after="0" w:line="360" w:lineRule="atLeast"/>
        <w:ind w:hanging="360"/>
        <w:rPr>
          <w:rFonts w:eastAsia="Times New Roman" w:cs="Times New Roman"/>
          <w:szCs w:val="24"/>
          <w:lang w:eastAsia="id-ID"/>
        </w:rPr>
      </w:pPr>
      <w:r w:rsidRPr="00927458">
        <w:rPr>
          <w:rFonts w:eastAsia="Times New Roman" w:cs="Times New Roman"/>
          <w:szCs w:val="24"/>
          <w:lang w:eastAsia="id-ID"/>
        </w:rPr>
        <w:t>3.</w:t>
      </w:r>
      <w:r w:rsidRPr="00927458">
        <w:rPr>
          <w:rFonts w:eastAsia="Times New Roman" w:cs="Times New Roman"/>
          <w:sz w:val="14"/>
          <w:szCs w:val="14"/>
          <w:lang w:eastAsia="id-ID"/>
        </w:rPr>
        <w:t>      </w:t>
      </w:r>
      <w:r w:rsidRPr="00927458">
        <w:rPr>
          <w:rFonts w:eastAsia="Times New Roman" w:cs="Times New Roman"/>
          <w:szCs w:val="24"/>
          <w:lang w:eastAsia="id-ID"/>
        </w:rPr>
        <w:t>Peran mahasiswa yang sempat menimba ilmu di Timur-Tengah. Menurut Achmad Jainuri, para pemimpin gerakan pembaharuan Islam awal di Indonesia hampir merata adalah alumni pendidikan Mekah.</w:t>
      </w:r>
    </w:p>
    <w:p w:rsidR="006B438E" w:rsidRPr="00927458" w:rsidRDefault="006B438E" w:rsidP="006B438E">
      <w:pPr>
        <w:spacing w:after="0" w:line="360" w:lineRule="atLeast"/>
        <w:ind w:hanging="360"/>
        <w:rPr>
          <w:rFonts w:eastAsia="Times New Roman" w:cs="Times New Roman"/>
          <w:szCs w:val="24"/>
          <w:lang w:eastAsia="id-ID"/>
        </w:rPr>
      </w:pPr>
    </w:p>
    <w:p w:rsidR="006B438E" w:rsidRPr="00927458" w:rsidRDefault="006B438E" w:rsidP="006B438E">
      <w:pPr>
        <w:spacing w:after="0" w:line="360" w:lineRule="atLeast"/>
        <w:ind w:hanging="360"/>
        <w:rPr>
          <w:rFonts w:cs="Times New Roman"/>
        </w:rPr>
      </w:pPr>
      <w:r w:rsidRPr="00927458">
        <w:rPr>
          <w:rFonts w:eastAsia="Times New Roman" w:cs="Times New Roman"/>
          <w:szCs w:val="24"/>
          <w:lang w:eastAsia="id-ID"/>
        </w:rPr>
        <w:tab/>
      </w:r>
      <w:r w:rsidRPr="00927458">
        <w:rPr>
          <w:rFonts w:eastAsia="Times New Roman" w:cs="Times New Roman"/>
          <w:szCs w:val="24"/>
          <w:lang w:eastAsia="id-ID"/>
        </w:rPr>
        <w:tab/>
      </w:r>
      <w:r w:rsidRPr="00927458">
        <w:rPr>
          <w:rFonts w:cs="Times New Roman"/>
        </w:rPr>
        <w:t>Sejarah menunjukkan bahwa Islam ternyata hanya menjadi salah satu alternatif yang mungkin bagi tokoh-tokoh modernis muslim di Indonesia sebagai sumber rujukan teoritis dan instrumental gerakan pembaharuan dan nasionalismenya. Sekalipun demikian, hal ini tidak mengecilkan pengertian adanya keterkaitan antara dimensi penghayatan religius dan artikulasi perjuangan sosial-politik di masyarakat. Dengan kata lain, kesadaran nasional sebagai anak bangsa yang terjajah oleh penguasa asing tampaknya memikat mereka untuk bersama-sama menempatkan prioritas nasional sebagai wujud kepeduliannya.</w:t>
      </w:r>
    </w:p>
    <w:p w:rsidR="006B438E" w:rsidRPr="00927458" w:rsidRDefault="006B438E" w:rsidP="006B438E">
      <w:pPr>
        <w:spacing w:after="0" w:line="360" w:lineRule="atLeast"/>
        <w:ind w:hanging="360"/>
        <w:rPr>
          <w:rFonts w:eastAsia="Times New Roman" w:cs="Times New Roman"/>
          <w:szCs w:val="24"/>
          <w:lang w:eastAsia="id-ID"/>
        </w:rPr>
      </w:pPr>
    </w:p>
    <w:p w:rsidR="006B438E" w:rsidRPr="00927458" w:rsidRDefault="006B438E" w:rsidP="006B438E">
      <w:pPr>
        <w:spacing w:line="360" w:lineRule="atLeast"/>
        <w:ind w:firstLine="708"/>
        <w:rPr>
          <w:rFonts w:eastAsia="Times New Roman" w:cs="Times New Roman"/>
          <w:szCs w:val="24"/>
          <w:lang w:eastAsia="id-ID"/>
        </w:rPr>
      </w:pPr>
      <w:r w:rsidRPr="00927458">
        <w:rPr>
          <w:rFonts w:cs="Times New Roman"/>
        </w:rPr>
        <w:tab/>
      </w:r>
      <w:r w:rsidRPr="00927458">
        <w:rPr>
          <w:rFonts w:eastAsia="Times New Roman" w:cs="Times New Roman"/>
          <w:szCs w:val="24"/>
          <w:lang w:eastAsia="id-ID"/>
        </w:rPr>
        <w:t xml:space="preserve">Dengan kian massifnya kiprah gerakan pembaharuan Islam di Indonesia di tengah-tengah masyarakat, secara umum pada awal abad ke-20 M tersebut, corak gerakan keagamaan Islam di Indonesia dapat dipetakan dengan meminjam sebagai berikut: </w:t>
      </w:r>
    </w:p>
    <w:p w:rsidR="006B438E" w:rsidRPr="00927458" w:rsidRDefault="006B438E" w:rsidP="006B438E">
      <w:pPr>
        <w:spacing w:line="360" w:lineRule="atLeast"/>
        <w:ind w:firstLine="708"/>
        <w:rPr>
          <w:rFonts w:eastAsia="Times New Roman" w:cs="Times New Roman"/>
          <w:szCs w:val="24"/>
          <w:lang w:eastAsia="id-ID"/>
        </w:rPr>
      </w:pPr>
      <w:r w:rsidRPr="00927458">
        <w:rPr>
          <w:rFonts w:eastAsia="Times New Roman" w:cs="Times New Roman"/>
          <w:szCs w:val="24"/>
          <w:lang w:eastAsia="id-ID"/>
        </w:rPr>
        <w:t xml:space="preserve">1) </w:t>
      </w:r>
      <w:r w:rsidRPr="00927458">
        <w:rPr>
          <w:rFonts w:eastAsia="Times New Roman" w:cs="Times New Roman"/>
          <w:i/>
          <w:szCs w:val="24"/>
          <w:lang w:eastAsia="id-ID"/>
        </w:rPr>
        <w:t>Tradisionalis-konservatis,</w:t>
      </w:r>
      <w:r w:rsidRPr="00927458">
        <w:rPr>
          <w:rFonts w:eastAsia="Times New Roman" w:cs="Times New Roman"/>
          <w:szCs w:val="24"/>
          <w:lang w:eastAsia="id-ID"/>
        </w:rPr>
        <w:t xml:space="preserve"> yakni mereka yang menolak kecenderungan westernisasi (pembaratan) dengan mengatasnamakan Islam yang secara pemahaman dan pengamalan melestarikan tradisi-tradisi yang bercorak lokal. Pendukung kelompok ini rata-rata dari kalangan ulama, tarekat dan penduduk pedesaan; </w:t>
      </w:r>
    </w:p>
    <w:p w:rsidR="006B438E" w:rsidRPr="00927458" w:rsidRDefault="006B438E" w:rsidP="006B438E">
      <w:pPr>
        <w:spacing w:line="360" w:lineRule="atLeast"/>
        <w:ind w:firstLine="708"/>
        <w:rPr>
          <w:rFonts w:eastAsia="Times New Roman" w:cs="Times New Roman"/>
          <w:szCs w:val="24"/>
          <w:lang w:eastAsia="id-ID"/>
        </w:rPr>
      </w:pPr>
      <w:r w:rsidRPr="00927458">
        <w:rPr>
          <w:rFonts w:eastAsia="Times New Roman" w:cs="Times New Roman"/>
          <w:szCs w:val="24"/>
          <w:lang w:eastAsia="id-ID"/>
        </w:rPr>
        <w:t xml:space="preserve">2) </w:t>
      </w:r>
      <w:r w:rsidRPr="00927458">
        <w:rPr>
          <w:rFonts w:eastAsia="Times New Roman" w:cs="Times New Roman"/>
          <w:i/>
          <w:szCs w:val="24"/>
          <w:lang w:eastAsia="id-ID"/>
        </w:rPr>
        <w:t xml:space="preserve">Reformis-modernis, </w:t>
      </w:r>
      <w:r w:rsidRPr="00927458">
        <w:rPr>
          <w:rFonts w:eastAsia="Times New Roman" w:cs="Times New Roman"/>
          <w:szCs w:val="24"/>
          <w:lang w:eastAsia="id-ID"/>
        </w:rPr>
        <w:t xml:space="preserve">yakni mereka menegaskan relevansi Islam untuk semua lapangan kehidupan baik privat maupun publik. Islam dipandang memiliki karakter fleksibilitas dalam berinteraksi dengan perkembangan zaman; </w:t>
      </w:r>
    </w:p>
    <w:p w:rsidR="006B438E" w:rsidRPr="00927458" w:rsidRDefault="006B438E" w:rsidP="006B438E">
      <w:pPr>
        <w:spacing w:line="360" w:lineRule="atLeast"/>
        <w:ind w:firstLine="708"/>
        <w:rPr>
          <w:rFonts w:eastAsia="Times New Roman" w:cs="Times New Roman"/>
          <w:szCs w:val="24"/>
          <w:lang w:eastAsia="id-ID"/>
        </w:rPr>
      </w:pPr>
      <w:r w:rsidRPr="00927458">
        <w:rPr>
          <w:rFonts w:eastAsia="Times New Roman" w:cs="Times New Roman"/>
          <w:szCs w:val="24"/>
          <w:lang w:eastAsia="id-ID"/>
        </w:rPr>
        <w:t xml:space="preserve">3) </w:t>
      </w:r>
      <w:r w:rsidRPr="00927458">
        <w:rPr>
          <w:rFonts w:eastAsia="Times New Roman" w:cs="Times New Roman"/>
          <w:i/>
          <w:szCs w:val="24"/>
          <w:lang w:eastAsia="id-ID"/>
        </w:rPr>
        <w:t>Radikal-puritan,</w:t>
      </w:r>
      <w:r w:rsidRPr="00927458">
        <w:rPr>
          <w:rFonts w:eastAsia="Times New Roman" w:cs="Times New Roman"/>
          <w:szCs w:val="24"/>
          <w:lang w:eastAsia="id-ID"/>
        </w:rPr>
        <w:t xml:space="preserve"> seraya sepakat dengan klaim fleksibilitas Islam di tengah arus zaman, mereka enggan memakai kecenderungan kaum modernis dalam memanfaatkan ide-ide Barat. Mereka lebih percaya pada penafsiran yang disebutnya sebagai murni Islami. Kelompok ini juga mengkritik pemikiran dan cara-cara implementatif kaum tradisionalis. Sebagai pengayaan, menarik jika tipologi ini dikomparasikan dengan kasus gerakan Islam yang berkembang di Turki.</w:t>
      </w:r>
    </w:p>
    <w:p w:rsidR="006B438E" w:rsidRPr="00927458" w:rsidRDefault="006B438E" w:rsidP="006B438E">
      <w:pPr>
        <w:spacing w:line="360" w:lineRule="atLeast"/>
        <w:ind w:firstLine="708"/>
        <w:rPr>
          <w:rFonts w:eastAsia="Times New Roman" w:cs="Times New Roman"/>
          <w:szCs w:val="24"/>
          <w:lang w:eastAsia="id-ID"/>
        </w:rPr>
      </w:pPr>
    </w:p>
    <w:p w:rsidR="006B438E" w:rsidRPr="00927458" w:rsidRDefault="006B438E" w:rsidP="006B438E">
      <w:pPr>
        <w:pStyle w:val="Heading3"/>
        <w:numPr>
          <w:ilvl w:val="1"/>
          <w:numId w:val="47"/>
        </w:numPr>
        <w:rPr>
          <w:rFonts w:eastAsia="Times New Roman" w:cs="Times New Roman"/>
          <w:lang w:eastAsia="id-ID"/>
        </w:rPr>
      </w:pPr>
      <w:bookmarkStart w:id="72" w:name="_Toc16004701"/>
      <w:r w:rsidRPr="00927458">
        <w:rPr>
          <w:rFonts w:eastAsia="Times New Roman" w:cs="Times New Roman"/>
          <w:lang w:eastAsia="id-ID"/>
        </w:rPr>
        <w:lastRenderedPageBreak/>
        <w:t>PENGARUH GERAKAN PEMBAHARUAN TERHADAP PERKEMBANGAN ISLAM DI INDONESIA</w:t>
      </w:r>
      <w:bookmarkEnd w:id="72"/>
    </w:p>
    <w:p w:rsidR="006B438E" w:rsidRPr="00927458" w:rsidRDefault="006B438E" w:rsidP="006B438E">
      <w:pPr>
        <w:rPr>
          <w:rFonts w:cs="Times New Roman"/>
          <w:lang w:eastAsia="id-ID"/>
        </w:rPr>
      </w:pPr>
    </w:p>
    <w:p w:rsidR="00746818" w:rsidRPr="00927458" w:rsidRDefault="00746818" w:rsidP="00746818">
      <w:pPr>
        <w:shd w:val="clear" w:color="auto" w:fill="FFFFFF"/>
        <w:spacing w:after="240" w:line="360" w:lineRule="atLeast"/>
        <w:rPr>
          <w:rFonts w:eastAsia="Times New Roman" w:cs="Times New Roman"/>
          <w:szCs w:val="24"/>
          <w:lang w:eastAsia="id-ID"/>
        </w:rPr>
      </w:pPr>
      <w:r w:rsidRPr="00927458">
        <w:rPr>
          <w:rFonts w:eastAsia="Times New Roman" w:cs="Times New Roman"/>
          <w:szCs w:val="24"/>
          <w:lang w:eastAsia="id-ID"/>
        </w:rPr>
        <w:tab/>
        <w:t>Pembaruan di negara-negara timur tengah tidak hanya tersebar di lingkungan mereka sendiri, namun juga meluas hingga ke Indonesia. Pengaruh-pengaruh dari pembaruan tersebut antara lain sebagai berikut.</w:t>
      </w:r>
    </w:p>
    <w:p w:rsidR="00746818" w:rsidRPr="00927458" w:rsidRDefault="00746818" w:rsidP="00C6594C">
      <w:pPr>
        <w:numPr>
          <w:ilvl w:val="0"/>
          <w:numId w:val="58"/>
        </w:numPr>
        <w:shd w:val="clear" w:color="auto" w:fill="FFFFFF"/>
        <w:spacing w:before="100" w:beforeAutospacing="1" w:after="100" w:afterAutospacing="1" w:line="240" w:lineRule="auto"/>
        <w:rPr>
          <w:rFonts w:eastAsia="Times New Roman" w:cs="Times New Roman"/>
          <w:szCs w:val="24"/>
          <w:lang w:eastAsia="id-ID"/>
        </w:rPr>
      </w:pPr>
      <w:r w:rsidRPr="00927458">
        <w:rPr>
          <w:rFonts w:eastAsia="Times New Roman" w:cs="Times New Roman"/>
          <w:szCs w:val="24"/>
          <w:lang w:eastAsia="id-ID"/>
        </w:rPr>
        <w:t>Gema pembaruan yang dilakukan oleh Jamaludin Al Afgani an syekh Muhammadn Abdul Wahhab sampai juga ke Indonesia, terutama terhadap tokoh-tokoh seperti Haji Muhammad Miskin (Kabupaten Agam, Sumatera Barat), Haji Abdur Rahman (Kabupaten Lima Puluh Kota, Sumatera Barat), dan Haji Salman Faris (Kabupaten Tanah Datar, Sumatera Barat). Mereka dikenal dengan nama Haji Miskin, Haji Pioabang dan Haji sumaniik. Sepulang dari tanah suci, mereka terilhami oleh paham syekh Muhammad Abdul Wahhab. Mereka pulang dari tanah suci pada tahun 1803 M dan sebagai pengaruh pemikiran para pembaru timur tengah tersebut adalah timbulnya gerakan paderi. Gerakan tersebut ingin membersihkan ajaran Islam yang telah bercampur-baur dengan perbuatan-perbuatan yang bukan Islam. Hal ini menimbulkan pertentangan antara golongan adat dan golongan Paderi.</w:t>
      </w:r>
    </w:p>
    <w:p w:rsidR="00746818" w:rsidRPr="00927458" w:rsidRDefault="00746818" w:rsidP="00C6594C">
      <w:pPr>
        <w:numPr>
          <w:ilvl w:val="0"/>
          <w:numId w:val="58"/>
        </w:numPr>
        <w:shd w:val="clear" w:color="auto" w:fill="FFFFFF"/>
        <w:spacing w:before="100" w:beforeAutospacing="1" w:after="100" w:afterAutospacing="1" w:line="240" w:lineRule="auto"/>
        <w:rPr>
          <w:rFonts w:eastAsia="Times New Roman" w:cs="Times New Roman"/>
          <w:szCs w:val="24"/>
          <w:lang w:eastAsia="id-ID"/>
        </w:rPr>
      </w:pPr>
      <w:r w:rsidRPr="00927458">
        <w:rPr>
          <w:rFonts w:eastAsia="Times New Roman" w:cs="Times New Roman"/>
          <w:szCs w:val="24"/>
          <w:lang w:eastAsia="id-ID"/>
        </w:rPr>
        <w:t>Pada tahun 1903 M murid-murid dari Syekh Ahmad Khatib Al Minangkabawy, seorang ulama besar bangsa Indonesia di makkah yang mendapat kedudukan mulia di kalangan masyarakat dan pemerintahan Arab, kembali dari tanah suci. Murid-murid dari syekh ahmad inilah yang menjadi pelopor gerakan pembaruan di minangkabau dan akhirnya berkembang ke seluruh Indonesia. Mereka antara lain sebagai berikut : Syekh Haji Abdul Malik Karim Amrullah (Buya Hamka), Syekh Daud Rasyidi, Syekh Jamil Jambik dan Kyai Haji Ahmad Dahlan (pendiri Muhammadiyah)</w:t>
      </w:r>
    </w:p>
    <w:p w:rsidR="00746818" w:rsidRPr="00927458" w:rsidRDefault="00746818" w:rsidP="00C6594C">
      <w:pPr>
        <w:numPr>
          <w:ilvl w:val="0"/>
          <w:numId w:val="58"/>
        </w:numPr>
        <w:shd w:val="clear" w:color="auto" w:fill="FFFFFF"/>
        <w:spacing w:before="100" w:beforeAutospacing="1" w:after="100" w:afterAutospacing="1" w:line="240" w:lineRule="auto"/>
        <w:rPr>
          <w:rFonts w:eastAsia="Times New Roman" w:cs="Times New Roman"/>
          <w:szCs w:val="24"/>
          <w:lang w:eastAsia="id-ID"/>
        </w:rPr>
      </w:pPr>
      <w:r w:rsidRPr="00927458">
        <w:rPr>
          <w:rFonts w:eastAsia="Times New Roman" w:cs="Times New Roman"/>
          <w:szCs w:val="24"/>
          <w:lang w:eastAsia="id-ID"/>
        </w:rPr>
        <w:t>Munculnya berbagai organisasi dan kelembagaan Islam modern di Indonesia pada awal abad ke-20, baik yang bersifat keagamaan, politik maupun ekonomi. Organisasi tersebut ialah sebagai berikut.</w:t>
      </w:r>
    </w:p>
    <w:p w:rsidR="00746818" w:rsidRPr="00927458" w:rsidRDefault="00746818" w:rsidP="00746818">
      <w:pPr>
        <w:shd w:val="clear" w:color="auto" w:fill="FFFFFF"/>
        <w:spacing w:after="240" w:line="360" w:lineRule="atLeast"/>
        <w:rPr>
          <w:rFonts w:eastAsia="Times New Roman" w:cs="Times New Roman"/>
          <w:szCs w:val="24"/>
          <w:lang w:eastAsia="id-ID"/>
        </w:rPr>
      </w:pPr>
      <w:r w:rsidRPr="00927458">
        <w:rPr>
          <w:rFonts w:eastAsia="Times New Roman" w:cs="Times New Roman"/>
          <w:szCs w:val="24"/>
          <w:lang w:eastAsia="id-ID"/>
        </w:rPr>
        <w:tab/>
        <w:t>Dengan demikian, dapat disimpulkan bahwa gerakan pembaruan yang menyebabkan lahirnya organisasi keagamaan pada mulanya bersifat keagamaan, tetapi seiring dengan kondisi masyarakat pada saat itu kemudian menjelma menjadi kegiatan politik yang menuntut kemerdekaan Indonesia dan hal tersebut dirasakan mendapat pengaruh yang signifikan dari pemikir-pemikir para pembaru Islam, baik di tingkat nasional maupun internasional</w:t>
      </w:r>
    </w:p>
    <w:p w:rsidR="00746818" w:rsidRPr="00927458" w:rsidRDefault="00746818" w:rsidP="006B438E">
      <w:pPr>
        <w:rPr>
          <w:rFonts w:cs="Times New Roman"/>
        </w:rPr>
      </w:pPr>
      <w:r w:rsidRPr="00927458">
        <w:rPr>
          <w:rFonts w:cs="Times New Roman"/>
        </w:rPr>
        <w:br w:type="page"/>
      </w:r>
    </w:p>
    <w:p w:rsidR="00931762" w:rsidRPr="00927458" w:rsidRDefault="00746818" w:rsidP="00746818">
      <w:pPr>
        <w:pStyle w:val="Heading3"/>
        <w:rPr>
          <w:rFonts w:cs="Times New Roman"/>
        </w:rPr>
      </w:pPr>
      <w:bookmarkStart w:id="73" w:name="_Toc16004702"/>
      <w:r w:rsidRPr="00927458">
        <w:rPr>
          <w:rFonts w:cs="Times New Roman"/>
        </w:rPr>
        <w:lastRenderedPageBreak/>
        <w:t>B. BEBERAPA ORGANISASI ISLAM YANG MUNCUL AKIBAT GERAKAN PEMBAHARUAN</w:t>
      </w:r>
      <w:bookmarkEnd w:id="73"/>
      <w:r w:rsidRPr="00927458">
        <w:rPr>
          <w:rFonts w:cs="Times New Roman"/>
        </w:rPr>
        <w:t xml:space="preserve"> </w:t>
      </w:r>
    </w:p>
    <w:p w:rsidR="00931762" w:rsidRPr="00927458" w:rsidRDefault="00931762" w:rsidP="00931762">
      <w:pPr>
        <w:rPr>
          <w:rFonts w:cs="Times New Roman"/>
        </w:rPr>
      </w:pPr>
    </w:p>
    <w:p w:rsidR="0043187D" w:rsidRPr="00927458" w:rsidRDefault="0043187D" w:rsidP="00931762">
      <w:pPr>
        <w:rPr>
          <w:rFonts w:cs="Times New Roman"/>
        </w:rPr>
      </w:pPr>
      <w:r w:rsidRPr="00927458">
        <w:rPr>
          <w:rFonts w:cs="Times New Roman"/>
        </w:rPr>
        <w:tab/>
        <w:t>Organisasi-organisasi Islam di Indonesia muncul karena faktor pembaharuan pemikiran Islam yang dipelopori oleh orang-orang dari Timur Tengah, seperti Rasyid Rida, Jamaluddin Al-Afgani, Muhammad abduh, dan  lain sebagainya.</w:t>
      </w:r>
    </w:p>
    <w:p w:rsidR="0043187D" w:rsidRPr="00927458" w:rsidRDefault="004B411F" w:rsidP="00931762">
      <w:pPr>
        <w:rPr>
          <w:rFonts w:cs="Times New Roman"/>
        </w:rPr>
      </w:pPr>
      <w:r w:rsidRPr="00927458">
        <w:rPr>
          <w:rFonts w:cs="Times New Roman"/>
        </w:rPr>
        <w:tab/>
        <w:t>Pada awalnya, pembaharuan pemikiran dibidang pendidikan dilakukan oleh orang-orang Arab di Indonesia, yakni organisasi Jami’atul Khair (1905) lalu berkembang dan berkembang lagi dan timbullah organisasi sosial-agama, seperti Sarekat Islam (SI), Muhammadiyah, Persatuan Islam (Persis), Al-Irsyad, Nahdatul Ulama, Al-Washliyah, dan lain sebagainya.</w:t>
      </w:r>
    </w:p>
    <w:p w:rsidR="004B411F" w:rsidRPr="00927458" w:rsidRDefault="004B411F" w:rsidP="00931762">
      <w:pPr>
        <w:rPr>
          <w:rFonts w:cs="Times New Roman"/>
        </w:rPr>
      </w:pPr>
      <w:r w:rsidRPr="00927458">
        <w:rPr>
          <w:rFonts w:cs="Times New Roman"/>
        </w:rPr>
        <w:tab/>
        <w:t xml:space="preserve">Perang organisasi-organisasi tersebut sangat luar biasa, baik di bidang ekonomi, pendidikan, politik, mauoun dalam mencapai kemerdekaan bagi negara Indonesia. Hal itu juga masih dapat kita rasakan sammpai sekarang. </w:t>
      </w:r>
    </w:p>
    <w:p w:rsidR="007C7897" w:rsidRPr="00927458" w:rsidRDefault="007C7897" w:rsidP="007C7897">
      <w:pPr>
        <w:pStyle w:val="ListParagraph"/>
        <w:numPr>
          <w:ilvl w:val="3"/>
          <w:numId w:val="47"/>
        </w:numPr>
        <w:rPr>
          <w:rFonts w:ascii="Times New Roman" w:hAnsi="Times New Roman" w:cs="Times New Roman"/>
          <w:b/>
        </w:rPr>
      </w:pPr>
      <w:r w:rsidRPr="00927458">
        <w:rPr>
          <w:rFonts w:ascii="Times New Roman" w:hAnsi="Times New Roman" w:cs="Times New Roman"/>
          <w:b/>
        </w:rPr>
        <w:t>Sarekat Islam (SI)</w:t>
      </w:r>
      <w:r w:rsidR="00140C82" w:rsidRPr="00927458">
        <w:rPr>
          <w:rFonts w:ascii="Times New Roman" w:hAnsi="Times New Roman" w:cs="Times New Roman"/>
          <w:b/>
        </w:rPr>
        <w:t xml:space="preserve"> / Syarikat Dagang Islam (SDI)</w:t>
      </w:r>
    </w:p>
    <w:p w:rsidR="00140C82" w:rsidRPr="00927458" w:rsidRDefault="00140C82" w:rsidP="00140C82">
      <w:pPr>
        <w:rPr>
          <w:rFonts w:cs="Times New Roman"/>
          <w:shd w:val="clear" w:color="auto" w:fill="FFFFFF"/>
          <w:lang w:val="en-US"/>
        </w:rPr>
      </w:pPr>
      <w:r w:rsidRPr="00927458">
        <w:rPr>
          <w:rFonts w:cs="Times New Roman"/>
        </w:rPr>
        <w:t>Organisasi Syarikat Dagang Islam (SDI) pada awalnya merupakan perkumpulan pedagang-pedagang Islam. Organisasi ini dirintis oleh Haji Samanhudi di Surakarta pada Tahun 1905, dengan tujuan awal untuk menghimpun para pedagang pribumi Muslim (khususnya pedagang batik) agar dapat bersaing dengan pedagang-pedagang besar Timur Asing yang lebih maju usahanya dan memiliki hak dan status yang lebih tinggi daripada penduduk Indonesia lainnya. Kebijakan yang sengaja diciptakan oleh pemerintah Hindia-Belanda tersebut kemudian menimbulkan perubahan sosial karena timbulnya kesadaran diantara kaum pribumi</w:t>
      </w:r>
      <w:r w:rsidRPr="00927458">
        <w:rPr>
          <w:rFonts w:cs="Times New Roman"/>
          <w:lang w:val="en-US"/>
        </w:rPr>
        <w:t xml:space="preserve"> </w:t>
      </w:r>
      <w:r w:rsidRPr="00927458">
        <w:rPr>
          <w:rFonts w:cs="Times New Roman"/>
          <w:shd w:val="clear" w:color="auto" w:fill="FFFFFF"/>
        </w:rPr>
        <w:t>yang biasa disebut sebagai Inlanders.</w:t>
      </w:r>
    </w:p>
    <w:p w:rsidR="00140C82" w:rsidRPr="00927458" w:rsidRDefault="00140C82" w:rsidP="00140C82">
      <w:pPr>
        <w:rPr>
          <w:rFonts w:cs="Times New Roman"/>
          <w:lang w:val="en-US"/>
        </w:rPr>
      </w:pPr>
      <w:r w:rsidRPr="00927458">
        <w:rPr>
          <w:rFonts w:cs="Times New Roman"/>
        </w:rPr>
        <w:tab/>
        <w:t>SDI merupakan organisasi ekonomi yang berdasarkan pada agama Islam dan perekonomian rakyat sebagai dasar penggeraknya. Di bawah pimpinan H. Samanhudi, perkumpulan ini berkembang pesat hingga menjadi perkumpulan yang berpengaruh.</w:t>
      </w:r>
      <w:r w:rsidRPr="00927458">
        <w:rPr>
          <w:rStyle w:val="apple-converted-space"/>
          <w:rFonts w:cs="Times New Roman"/>
          <w:szCs w:val="24"/>
        </w:rPr>
        <w:t> </w:t>
      </w:r>
      <w:r w:rsidRPr="00927458">
        <w:rPr>
          <w:rStyle w:val="apple-converted-space"/>
          <w:rFonts w:cs="Times New Roman"/>
          <w:szCs w:val="24"/>
          <w:lang w:val="en-US"/>
        </w:rPr>
        <w:t xml:space="preserve"> R.M. Tirtoadisuryo</w:t>
      </w:r>
      <w:r w:rsidRPr="00927458">
        <w:rPr>
          <w:rStyle w:val="apple-converted-space"/>
          <w:rFonts w:cs="Times New Roman"/>
          <w:szCs w:val="24"/>
        </w:rPr>
        <w:t> </w:t>
      </w:r>
      <w:r w:rsidRPr="00927458">
        <w:rPr>
          <w:rFonts w:cs="Times New Roman"/>
        </w:rPr>
        <w:t>pada tahun</w:t>
      </w:r>
      <w:r w:rsidRPr="00927458">
        <w:rPr>
          <w:rStyle w:val="apple-converted-space"/>
          <w:rFonts w:cs="Times New Roman"/>
          <w:szCs w:val="24"/>
        </w:rPr>
        <w:t>  1909</w:t>
      </w:r>
      <w:r w:rsidRPr="00927458">
        <w:rPr>
          <w:rStyle w:val="apple-converted-space"/>
          <w:rFonts w:cs="Times New Roman"/>
          <w:szCs w:val="24"/>
          <w:lang w:val="en-US"/>
        </w:rPr>
        <w:t xml:space="preserve"> </w:t>
      </w:r>
      <w:r w:rsidRPr="00927458">
        <w:rPr>
          <w:rFonts w:cs="Times New Roman"/>
        </w:rPr>
        <w:t>mendirikan Sarekat Dagang Islamiyah di</w:t>
      </w:r>
      <w:r w:rsidRPr="00927458">
        <w:rPr>
          <w:rStyle w:val="apple-converted-space"/>
          <w:rFonts w:cs="Times New Roman"/>
          <w:szCs w:val="24"/>
        </w:rPr>
        <w:t> Batavia</w:t>
      </w:r>
      <w:r w:rsidRPr="00927458">
        <w:rPr>
          <w:rStyle w:val="apple-converted-space"/>
          <w:rFonts w:cs="Times New Roman"/>
          <w:szCs w:val="24"/>
          <w:lang w:val="en-US"/>
        </w:rPr>
        <w:t xml:space="preserve">. </w:t>
      </w:r>
      <w:r w:rsidRPr="00927458">
        <w:rPr>
          <w:rFonts w:cs="Times New Roman"/>
        </w:rPr>
        <w:t>Pada tahun</w:t>
      </w:r>
      <w:r w:rsidRPr="00927458">
        <w:rPr>
          <w:rStyle w:val="apple-converted-space"/>
          <w:rFonts w:cs="Times New Roman"/>
          <w:szCs w:val="24"/>
        </w:rPr>
        <w:t> 1910</w:t>
      </w:r>
      <w:r w:rsidRPr="00927458">
        <w:rPr>
          <w:rFonts w:cs="Times New Roman"/>
          <w:lang w:val="en-US"/>
        </w:rPr>
        <w:t xml:space="preserve"> </w:t>
      </w:r>
      <w:r w:rsidRPr="00927458">
        <w:rPr>
          <w:rFonts w:cs="Times New Roman"/>
        </w:rPr>
        <w:t>Tirtoadisuryo mendirikan lagi organisasi semacam itu di</w:t>
      </w:r>
      <w:r w:rsidRPr="00927458">
        <w:rPr>
          <w:rStyle w:val="apple-converted-space"/>
          <w:rFonts w:cs="Times New Roman"/>
          <w:szCs w:val="24"/>
        </w:rPr>
        <w:t> Buitenzorg</w:t>
      </w:r>
      <w:r w:rsidRPr="00927458">
        <w:rPr>
          <w:rFonts w:cs="Times New Roman"/>
        </w:rPr>
        <w:t>. Demikian pula, di Surabaya</w:t>
      </w:r>
      <w:r w:rsidRPr="00927458">
        <w:rPr>
          <w:rStyle w:val="apple-converted-space"/>
          <w:rFonts w:cs="Times New Roman"/>
          <w:szCs w:val="24"/>
        </w:rPr>
        <w:t> H.O.S. Tjokroaminoto </w:t>
      </w:r>
      <w:r w:rsidRPr="00927458">
        <w:rPr>
          <w:rFonts w:cs="Times New Roman"/>
        </w:rPr>
        <w:t>mendirikan organisasi serupa tahun</w:t>
      </w:r>
      <w:r w:rsidRPr="00927458">
        <w:rPr>
          <w:rStyle w:val="apple-converted-space"/>
          <w:rFonts w:cs="Times New Roman"/>
          <w:szCs w:val="24"/>
        </w:rPr>
        <w:t> 1912</w:t>
      </w:r>
      <w:r w:rsidRPr="00927458">
        <w:rPr>
          <w:rFonts w:cs="Times New Roman"/>
        </w:rPr>
        <w:t xml:space="preserve">. Tjokroaminoto masuk SI bersama Hasan Ali Surati, seorang keturunan India, yang kelak kemudian memegang keuangan surat kabar SI, </w:t>
      </w:r>
      <w:r w:rsidRPr="00927458">
        <w:rPr>
          <w:rFonts w:cs="Times New Roman"/>
          <w:lang w:val="en-US"/>
        </w:rPr>
        <w:t>U</w:t>
      </w:r>
      <w:r w:rsidRPr="00927458">
        <w:rPr>
          <w:rFonts w:cs="Times New Roman"/>
        </w:rPr>
        <w:t>tusan Hindia. Tjokroaminoto kemudian dipilih menjadi pemimpin, dan mengubah nama SDI menjadi Sarekat Islam (SI).</w:t>
      </w:r>
    </w:p>
    <w:p w:rsidR="00140C82" w:rsidRPr="00927458" w:rsidRDefault="00140C82" w:rsidP="00140C82">
      <w:pPr>
        <w:rPr>
          <w:rFonts w:cs="Times New Roman"/>
          <w:lang w:val="en-US"/>
        </w:rPr>
      </w:pPr>
      <w:r w:rsidRPr="00927458">
        <w:rPr>
          <w:rFonts w:cs="Times New Roman"/>
        </w:rPr>
        <w:tab/>
        <w:t xml:space="preserve"> Tahun</w:t>
      </w:r>
      <w:r w:rsidRPr="00927458">
        <w:rPr>
          <w:rStyle w:val="apple-converted-space"/>
          <w:rFonts w:cs="Times New Roman"/>
          <w:szCs w:val="24"/>
        </w:rPr>
        <w:t> 1912</w:t>
      </w:r>
      <w:r w:rsidRPr="00927458">
        <w:rPr>
          <w:rFonts w:cs="Times New Roman"/>
          <w:lang w:val="en-US"/>
        </w:rPr>
        <w:t xml:space="preserve">, </w:t>
      </w:r>
      <w:r w:rsidRPr="00927458">
        <w:rPr>
          <w:rFonts w:cs="Times New Roman"/>
        </w:rPr>
        <w:t>oleh pimpinannya yang baru Haji Oemar Said Tjokroaminoto, nama SDI diubah menjadi Sarekat Islam (SI). Hal ini dilakukan agar organisasi tidak hanya bergerak dalam bidang ekonomi, tapi juga dalam bidang lain seperti politik. Jika ditinjau dari anggaran dasarnya, dapat disimpulkan tujuan SI adalah sebagai berikut:</w:t>
      </w:r>
    </w:p>
    <w:p w:rsidR="00140C82" w:rsidRPr="00927458" w:rsidRDefault="00140C82" w:rsidP="00C6594C">
      <w:pPr>
        <w:pStyle w:val="ListParagraph"/>
        <w:numPr>
          <w:ilvl w:val="0"/>
          <w:numId w:val="59"/>
        </w:numPr>
        <w:suppressAutoHyphens w:val="0"/>
        <w:spacing w:after="200" w:line="360" w:lineRule="auto"/>
        <w:rPr>
          <w:rFonts w:ascii="Times New Roman" w:hAnsi="Times New Roman" w:cs="Times New Roman"/>
          <w:shd w:val="clear" w:color="auto" w:fill="FFFFFF"/>
          <w:lang w:val="en-US"/>
        </w:rPr>
      </w:pPr>
      <w:r w:rsidRPr="00927458">
        <w:rPr>
          <w:rFonts w:ascii="Times New Roman" w:hAnsi="Times New Roman" w:cs="Times New Roman"/>
        </w:rPr>
        <w:t>Mengembangkan jiwa dagang.</w:t>
      </w:r>
    </w:p>
    <w:p w:rsidR="00140C82" w:rsidRPr="00927458" w:rsidRDefault="00140C82" w:rsidP="00C6594C">
      <w:pPr>
        <w:pStyle w:val="ListParagraph"/>
        <w:numPr>
          <w:ilvl w:val="0"/>
          <w:numId w:val="59"/>
        </w:numPr>
        <w:suppressAutoHyphens w:val="0"/>
        <w:spacing w:after="200" w:line="360" w:lineRule="auto"/>
        <w:rPr>
          <w:rFonts w:ascii="Times New Roman" w:hAnsi="Times New Roman" w:cs="Times New Roman"/>
          <w:shd w:val="clear" w:color="auto" w:fill="FFFFFF"/>
          <w:lang w:val="en-US"/>
        </w:rPr>
      </w:pPr>
      <w:r w:rsidRPr="00927458">
        <w:rPr>
          <w:rFonts w:ascii="Times New Roman" w:hAnsi="Times New Roman" w:cs="Times New Roman"/>
        </w:rPr>
        <w:t>Membantu anggota-anggota yang mengalami kesulitan dalam bidang usaha.</w:t>
      </w:r>
    </w:p>
    <w:p w:rsidR="00140C82" w:rsidRPr="00927458" w:rsidRDefault="00140C82" w:rsidP="00C6594C">
      <w:pPr>
        <w:pStyle w:val="ListParagraph"/>
        <w:numPr>
          <w:ilvl w:val="0"/>
          <w:numId w:val="59"/>
        </w:numPr>
        <w:suppressAutoHyphens w:val="0"/>
        <w:spacing w:after="200" w:line="360" w:lineRule="auto"/>
        <w:rPr>
          <w:rFonts w:ascii="Times New Roman" w:hAnsi="Times New Roman" w:cs="Times New Roman"/>
          <w:shd w:val="clear" w:color="auto" w:fill="FFFFFF"/>
          <w:lang w:val="en-US"/>
        </w:rPr>
      </w:pPr>
      <w:r w:rsidRPr="00927458">
        <w:rPr>
          <w:rFonts w:ascii="Times New Roman" w:hAnsi="Times New Roman" w:cs="Times New Roman"/>
        </w:rPr>
        <w:t>Memajukan pengajaran dan semua usaha yang mempercepat naiknya derajat rakyat.</w:t>
      </w:r>
    </w:p>
    <w:p w:rsidR="00140C82" w:rsidRPr="00927458" w:rsidRDefault="00140C82" w:rsidP="00C6594C">
      <w:pPr>
        <w:pStyle w:val="ListParagraph"/>
        <w:numPr>
          <w:ilvl w:val="0"/>
          <w:numId w:val="59"/>
        </w:numPr>
        <w:suppressAutoHyphens w:val="0"/>
        <w:spacing w:after="200" w:line="360" w:lineRule="auto"/>
        <w:rPr>
          <w:rFonts w:ascii="Times New Roman" w:hAnsi="Times New Roman" w:cs="Times New Roman"/>
          <w:shd w:val="clear" w:color="auto" w:fill="FFFFFF"/>
          <w:lang w:val="en-US"/>
        </w:rPr>
      </w:pPr>
      <w:r w:rsidRPr="00927458">
        <w:rPr>
          <w:rFonts w:ascii="Times New Roman" w:hAnsi="Times New Roman" w:cs="Times New Roman"/>
        </w:rPr>
        <w:lastRenderedPageBreak/>
        <w:t>Memperbaiki pendapat-pendapat yang keliru mengenai agama Islam.</w:t>
      </w:r>
    </w:p>
    <w:p w:rsidR="00140C82" w:rsidRPr="00927458" w:rsidRDefault="00140C82" w:rsidP="00C6594C">
      <w:pPr>
        <w:pStyle w:val="ListParagraph"/>
        <w:numPr>
          <w:ilvl w:val="0"/>
          <w:numId w:val="59"/>
        </w:numPr>
        <w:suppressAutoHyphens w:val="0"/>
        <w:spacing w:after="200" w:line="360" w:lineRule="auto"/>
        <w:rPr>
          <w:rFonts w:ascii="Times New Roman" w:hAnsi="Times New Roman" w:cs="Times New Roman"/>
          <w:shd w:val="clear" w:color="auto" w:fill="FFFFFF"/>
          <w:lang w:val="en-US"/>
        </w:rPr>
      </w:pPr>
      <w:r w:rsidRPr="00927458">
        <w:rPr>
          <w:rFonts w:ascii="Times New Roman" w:hAnsi="Times New Roman" w:cs="Times New Roman"/>
        </w:rPr>
        <w:t>Hidup menurut perintah agama.</w:t>
      </w:r>
    </w:p>
    <w:p w:rsidR="00140C82" w:rsidRPr="00927458" w:rsidRDefault="00140C82" w:rsidP="00140C82">
      <w:pPr>
        <w:rPr>
          <w:rFonts w:cs="Times New Roman"/>
        </w:rPr>
      </w:pPr>
      <w:r w:rsidRPr="00927458">
        <w:rPr>
          <w:rFonts w:cs="Times New Roman"/>
        </w:rPr>
        <w:tab/>
        <w:t>SI tidak membatasi keanggotaannya hanya untuk masyarakat</w:t>
      </w:r>
      <w:r w:rsidRPr="00927458">
        <w:rPr>
          <w:rStyle w:val="apple-converted-space"/>
          <w:rFonts w:cs="Times New Roman"/>
          <w:szCs w:val="24"/>
        </w:rPr>
        <w:t> Jawa </w:t>
      </w:r>
      <w:r w:rsidRPr="00927458">
        <w:rPr>
          <w:rFonts w:cs="Times New Roman"/>
        </w:rPr>
        <w:t>dan</w:t>
      </w:r>
      <w:r w:rsidRPr="00927458">
        <w:rPr>
          <w:rStyle w:val="apple-converted-space"/>
          <w:rFonts w:cs="Times New Roman"/>
          <w:szCs w:val="24"/>
        </w:rPr>
        <w:t> Madura </w:t>
      </w:r>
      <w:r w:rsidRPr="00927458">
        <w:rPr>
          <w:rFonts w:cs="Times New Roman"/>
        </w:rPr>
        <w:t>saja. Tujuan SI adalah membangun persaudaraan, persahabatan dan tolong-menolong di antara muslim dan mengembangkan perekonomian rakyat. Keanggotaan SI terbuka untuk semua lapisan masyarakat muslim. Pada waktu SI mengajukan diri sebagai Badan Hukum, awalnya</w:t>
      </w:r>
      <w:r w:rsidRPr="00927458">
        <w:rPr>
          <w:rStyle w:val="apple-converted-space"/>
          <w:rFonts w:cs="Times New Roman"/>
          <w:szCs w:val="24"/>
        </w:rPr>
        <w:t> Gubernur Jendral Idenburg</w:t>
      </w:r>
      <w:r w:rsidRPr="00927458">
        <w:rPr>
          <w:rFonts w:cs="Times New Roman"/>
        </w:rPr>
        <w:t> menolak. Badan Hukum hanya diberikan pada SI lokal. Walaupun dalam anggaran dasarnya tidak terlihat adanya unsur politik, tapi dalam kegiatannya SI menaruh perhatian besar terhadap unsur-unsur politik dan menentang ketidak adilan serta penindasan yang dilakukan oleh pemerintah kolonial. Artinya SI memiliki jumlah anggota yang banyak sehingga menimbulkan kekhawatiran pemerintah Belanda.</w:t>
      </w:r>
    </w:p>
    <w:p w:rsidR="00140C82" w:rsidRPr="00927458" w:rsidRDefault="00140C82" w:rsidP="00140C82">
      <w:pPr>
        <w:rPr>
          <w:rFonts w:cs="Times New Roman"/>
        </w:rPr>
      </w:pPr>
      <w:r w:rsidRPr="00927458">
        <w:rPr>
          <w:rFonts w:cs="Times New Roman"/>
        </w:rPr>
        <w:tab/>
        <w:t>Seiring dengan perubahan waktu, akhirnya SI pusat diberi pengakuan sebagai Badan Hukum pada bulan Maret tahun</w:t>
      </w:r>
      <w:r w:rsidRPr="00927458">
        <w:rPr>
          <w:rStyle w:val="apple-converted-space"/>
          <w:rFonts w:cs="Times New Roman"/>
        </w:rPr>
        <w:t> 1916</w:t>
      </w:r>
      <w:r w:rsidRPr="00927458">
        <w:rPr>
          <w:rFonts w:cs="Times New Roman"/>
        </w:rPr>
        <w:t>. Setelah pemerintah memperbolehkan berdirinya partai politik, SI berubah menjadi partai politik dan mengirimkan wakilnya ke</w:t>
      </w:r>
      <w:r w:rsidRPr="00927458">
        <w:rPr>
          <w:rStyle w:val="apple-converted-space"/>
          <w:rFonts w:cs="Times New Roman"/>
        </w:rPr>
        <w:t> Volksraad </w:t>
      </w:r>
      <w:r w:rsidRPr="00927458">
        <w:rPr>
          <w:rFonts w:cs="Times New Roman"/>
        </w:rPr>
        <w:t>tahun</w:t>
      </w:r>
      <w:r w:rsidRPr="00927458">
        <w:rPr>
          <w:rStyle w:val="apple-converted-space"/>
          <w:rFonts w:cs="Times New Roman"/>
        </w:rPr>
        <w:t> 1917</w:t>
      </w:r>
      <w:r w:rsidRPr="00927458">
        <w:rPr>
          <w:rFonts w:cs="Times New Roman"/>
        </w:rPr>
        <w:t>.</w:t>
      </w:r>
    </w:p>
    <w:p w:rsidR="00140C82" w:rsidRPr="00927458" w:rsidRDefault="00140C82" w:rsidP="00140C82">
      <w:pPr>
        <w:rPr>
          <w:rFonts w:cs="Times New Roman"/>
        </w:rPr>
      </w:pPr>
      <w:r w:rsidRPr="00927458">
        <w:rPr>
          <w:rFonts w:cs="Times New Roman"/>
        </w:rPr>
        <w:tab/>
        <w:t>Kongres pertama diadakan pada bulan Januari 1913. Dalam kongres ini Tjokroaminoto menyatakan bahwa SI bukan merupakan organisasi politik, dan bertujuan untuk meningkatkan perdagangan antarbangsa Indonesia, membantu anggotanya yang mengalami kesulitan ekonomi serta mengembangkan kehidupan relijius dalam masyarakat Indonesia.Kongres kedua diadakan pada bulan</w:t>
      </w:r>
      <w:r w:rsidRPr="00927458">
        <w:rPr>
          <w:rStyle w:val="apple-converted-space"/>
          <w:rFonts w:cs="Times New Roman"/>
        </w:rPr>
        <w:t> Oktober 1917</w:t>
      </w:r>
      <w:r w:rsidRPr="00927458">
        <w:rPr>
          <w:rFonts w:cs="Times New Roman"/>
        </w:rPr>
        <w:t>. Kongres ketiga diadakan pada tanggal</w:t>
      </w:r>
      <w:r w:rsidRPr="00927458">
        <w:rPr>
          <w:rStyle w:val="apple-converted-space"/>
          <w:rFonts w:cs="Times New Roman"/>
        </w:rPr>
        <w:t> 29 September </w:t>
      </w:r>
      <w:r w:rsidRPr="00927458">
        <w:rPr>
          <w:rFonts w:cs="Times New Roman"/>
        </w:rPr>
        <w:t>hingga</w:t>
      </w:r>
      <w:r w:rsidRPr="00927458">
        <w:rPr>
          <w:rStyle w:val="apple-converted-space"/>
          <w:rFonts w:cs="Times New Roman"/>
        </w:rPr>
        <w:t> 6 Oktober 1918 </w:t>
      </w:r>
      <w:r w:rsidRPr="00927458">
        <w:rPr>
          <w:rFonts w:cs="Times New Roman"/>
        </w:rPr>
        <w:t>di</w:t>
      </w:r>
      <w:r w:rsidRPr="00927458">
        <w:rPr>
          <w:rStyle w:val="apple-converted-space"/>
          <w:rFonts w:cs="Times New Roman"/>
        </w:rPr>
        <w:t xml:space="preserve"> Surabaya. </w:t>
      </w:r>
      <w:r w:rsidRPr="00927458">
        <w:rPr>
          <w:rFonts w:cs="Times New Roman"/>
        </w:rPr>
        <w:t>Dalam kongres ini Tjokroaminoto menyatakan jika Belanda tidak melakukan reformasi sosial berskala besar, SI akan melakukannya sendiri di luar parlemen.</w:t>
      </w:r>
    </w:p>
    <w:p w:rsidR="00140C82" w:rsidRPr="00927458" w:rsidRDefault="00140C82" w:rsidP="00140C82">
      <w:pPr>
        <w:rPr>
          <w:rFonts w:cs="Times New Roman"/>
        </w:rPr>
      </w:pPr>
      <w:r w:rsidRPr="00927458">
        <w:rPr>
          <w:rFonts w:cs="Times New Roman"/>
        </w:rPr>
        <w:tab/>
        <w:t>SI yang mengalami perkembangan pesat, kemudian mulai disusupi oleh paham sosialisme revolusioner. Paham ini disebarkan oleh</w:t>
      </w:r>
      <w:r w:rsidRPr="00927458">
        <w:rPr>
          <w:rStyle w:val="apple-converted-space"/>
          <w:rFonts w:cs="Times New Roman"/>
        </w:rPr>
        <w:t> H.J.F.M. Sneevliet </w:t>
      </w:r>
      <w:r w:rsidRPr="00927458">
        <w:rPr>
          <w:rFonts w:cs="Times New Roman"/>
        </w:rPr>
        <w:t>yang mendirikan organisasi ISDV (Indische Sociaal-Democratische Vereeniging) pada tahun 1914. Pada mulanya ISDV sudah mencoba menyebarkan pengaruhnya, tetapi karena paham yang mereka anut tidak berakar di dalam masyarakat Indonesia melainkan diimpor dari Eropa oleh orang Belanda, sehingga usahanya kurang berhasil. Sehingga mereka menggunakan taktik infiltrasi yang dikenal sebagai "Blok di dalam", mereka berhasil menyusup ke dalam tubuh SI oleh karena dengan tujuan yang sama yaitu membela rakyat kecil dan menentang kapitalisme namun dengan cara yang berbeda. Dengan usaha yang baik, mereka berhasil mempengaruhi tokoh-tokoh muda SI seperti</w:t>
      </w:r>
      <w:r w:rsidRPr="00927458">
        <w:rPr>
          <w:rStyle w:val="apple-converted-space"/>
          <w:rFonts w:cs="Times New Roman"/>
        </w:rPr>
        <w:t> Semaoen</w:t>
      </w:r>
      <w:r w:rsidRPr="00927458">
        <w:rPr>
          <w:rFonts w:cs="Times New Roman"/>
        </w:rPr>
        <w:t>,</w:t>
      </w:r>
      <w:r w:rsidRPr="00927458">
        <w:rPr>
          <w:rStyle w:val="apple-converted-space"/>
          <w:rFonts w:cs="Times New Roman"/>
        </w:rPr>
        <w:t> Darsono</w:t>
      </w:r>
      <w:r w:rsidRPr="00927458">
        <w:rPr>
          <w:rFonts w:cs="Times New Roman"/>
        </w:rPr>
        <w:t>,</w:t>
      </w:r>
      <w:r w:rsidRPr="00927458">
        <w:rPr>
          <w:rStyle w:val="apple-converted-space"/>
          <w:rFonts w:cs="Times New Roman"/>
        </w:rPr>
        <w:t> Tan Malaka</w:t>
      </w:r>
      <w:r w:rsidRPr="00927458">
        <w:rPr>
          <w:rFonts w:cs="Times New Roman"/>
        </w:rPr>
        <w:t>, dan</w:t>
      </w:r>
      <w:r w:rsidRPr="00927458">
        <w:rPr>
          <w:rStyle w:val="apple-converted-space"/>
          <w:rFonts w:cs="Times New Roman"/>
        </w:rPr>
        <w:t> Alimin</w:t>
      </w:r>
      <w:r w:rsidRPr="00927458">
        <w:rPr>
          <w:rFonts w:cs="Times New Roman"/>
        </w:rPr>
        <w:t>. Hal ini menyebabkan SI pecah menjadi "SI Putih" yang dipimpin oleh HOS Tjokroaminoto dan "SI Merah" yang dipimpin Semaoen. SI merah berlandaskan asas sosialisme-komunisme.</w:t>
      </w:r>
    </w:p>
    <w:p w:rsidR="00140C82" w:rsidRPr="00927458" w:rsidRDefault="00140C82" w:rsidP="00140C82">
      <w:pPr>
        <w:pStyle w:val="NormalWeb"/>
        <w:shd w:val="clear" w:color="auto" w:fill="FFFFFF"/>
        <w:spacing w:before="96" w:beforeAutospacing="0" w:after="120" w:afterAutospacing="0" w:line="360" w:lineRule="auto"/>
        <w:ind w:left="426" w:firstLine="567"/>
        <w:jc w:val="both"/>
      </w:pPr>
      <w:r w:rsidRPr="00927458">
        <w:t>Adapun faktor-faktor yang mempermudah infiltrasi ISDV ke dalam tubuh SI antara lain:</w:t>
      </w:r>
    </w:p>
    <w:p w:rsidR="00140C82" w:rsidRPr="00927458" w:rsidRDefault="00140C82" w:rsidP="00C6594C">
      <w:pPr>
        <w:pStyle w:val="NormalWeb"/>
        <w:numPr>
          <w:ilvl w:val="0"/>
          <w:numId w:val="60"/>
        </w:numPr>
        <w:shd w:val="clear" w:color="auto" w:fill="FFFFFF"/>
        <w:tabs>
          <w:tab w:val="clear" w:pos="720"/>
        </w:tabs>
        <w:spacing w:before="96" w:beforeAutospacing="0" w:after="120" w:afterAutospacing="0" w:line="360" w:lineRule="auto"/>
        <w:jc w:val="both"/>
      </w:pPr>
      <w:r w:rsidRPr="00927458">
        <w:t>Centraal Sarekat Islam (CSI) sebagai badan koordinasi pusat memiliki kekuasaan yang lemah. Hal ini dikarenakan tiap cabang SI bertindak sendiri-sendiri. Pemimpin cabang memiliki pengaruh yang kuat untuk menentukan nasib cabangnya, dalam hal ini Semaoen adalah ketua SI Semarang.</w:t>
      </w:r>
    </w:p>
    <w:p w:rsidR="00140C82" w:rsidRPr="00927458" w:rsidRDefault="00140C82" w:rsidP="00C6594C">
      <w:pPr>
        <w:numPr>
          <w:ilvl w:val="0"/>
          <w:numId w:val="60"/>
        </w:numPr>
        <w:shd w:val="clear" w:color="auto" w:fill="FFFFFF"/>
        <w:spacing w:before="100" w:beforeAutospacing="1" w:after="24" w:line="360" w:lineRule="auto"/>
        <w:ind w:left="768"/>
        <w:rPr>
          <w:rFonts w:cs="Times New Roman"/>
          <w:szCs w:val="24"/>
        </w:rPr>
      </w:pPr>
      <w:r w:rsidRPr="00927458">
        <w:rPr>
          <w:rFonts w:cs="Times New Roman"/>
          <w:szCs w:val="24"/>
        </w:rPr>
        <w:lastRenderedPageBreak/>
        <w:t>Peraturan partai pada waktu itu memperbolehkan keanggotaan multipartai, mengingat pada mulanya organisasi seperti Boedi Oetomo dan SI merupakan organisasi non-politik. Semaoen juga memimpin ISDV (PKI) dan berhasil meningkatkan anggotanya dari 1700 orang pada tahun 1916 menjadi 20.000 orang pada tahun 1917 di sela-sela kesibukannya sebagai Ketua SI Semarang.</w:t>
      </w:r>
    </w:p>
    <w:p w:rsidR="00140C82" w:rsidRPr="00927458" w:rsidRDefault="00140C82" w:rsidP="00C6594C">
      <w:pPr>
        <w:numPr>
          <w:ilvl w:val="0"/>
          <w:numId w:val="60"/>
        </w:numPr>
        <w:shd w:val="clear" w:color="auto" w:fill="FFFFFF"/>
        <w:spacing w:before="100" w:beforeAutospacing="1" w:after="24" w:line="360" w:lineRule="auto"/>
        <w:ind w:left="768"/>
        <w:rPr>
          <w:rFonts w:cs="Times New Roman"/>
          <w:szCs w:val="24"/>
        </w:rPr>
      </w:pPr>
      <w:r w:rsidRPr="00927458">
        <w:rPr>
          <w:rFonts w:cs="Times New Roman"/>
          <w:szCs w:val="24"/>
        </w:rPr>
        <w:t>Akibat dari Perang Dunia I, hasil panen padi yang jelek mengakibatkan membumbungnya harga-harga dan menurunnya upah karyawan perkebunan untuk mengimbangi kas pemerintah kolonial mengakibatkan dengan mudahnya rakyat memihak pada ISDV.</w:t>
      </w:r>
    </w:p>
    <w:p w:rsidR="00140C82" w:rsidRPr="00927458" w:rsidRDefault="00140C82" w:rsidP="00C6594C">
      <w:pPr>
        <w:numPr>
          <w:ilvl w:val="0"/>
          <w:numId w:val="60"/>
        </w:numPr>
        <w:shd w:val="clear" w:color="auto" w:fill="FFFFFF"/>
        <w:spacing w:before="100" w:beforeAutospacing="1" w:after="24" w:line="360" w:lineRule="auto"/>
        <w:ind w:left="768"/>
        <w:rPr>
          <w:rFonts w:cs="Times New Roman"/>
          <w:szCs w:val="24"/>
        </w:rPr>
      </w:pPr>
      <w:r w:rsidRPr="00927458">
        <w:rPr>
          <w:rFonts w:cs="Times New Roman"/>
          <w:szCs w:val="24"/>
        </w:rPr>
        <w:t>Akibat kemiskinan yang semakin diderita rakyat semenjak Politik Pintu Terbuka (sistem liberal) dilaksanakan pemerintah kolonialis sejak tahun 1870 dan wabah pes yang melanda pada tahun 1917 di Semarang.</w:t>
      </w:r>
    </w:p>
    <w:p w:rsidR="00140C82" w:rsidRPr="00927458" w:rsidRDefault="00140C82" w:rsidP="00140C82">
      <w:pPr>
        <w:rPr>
          <w:rFonts w:cs="Times New Roman"/>
          <w:lang w:val="en-US"/>
        </w:rPr>
      </w:pPr>
      <w:r w:rsidRPr="00927458">
        <w:rPr>
          <w:rFonts w:cs="Times New Roman"/>
        </w:rPr>
        <w:tab/>
        <w:t>SI Putih (H. Agus Salim, Abdul Muis, Soerjopranoto, Sekarmadji Maridjan Kartosoewirjo) berhaluan kanan berpusat di kota</w:t>
      </w:r>
      <w:r w:rsidRPr="00927458">
        <w:rPr>
          <w:rStyle w:val="apple-converted-space"/>
          <w:rFonts w:cs="Times New Roman"/>
          <w:szCs w:val="24"/>
        </w:rPr>
        <w:t> Yogyakarta</w:t>
      </w:r>
      <w:r w:rsidRPr="00927458">
        <w:rPr>
          <w:rFonts w:cs="Times New Roman"/>
        </w:rPr>
        <w:t>. Sedangkan SI Merah (Semaoen, Alimin, Darsono) berhaluan kiri berpusat di kota</w:t>
      </w:r>
      <w:r w:rsidRPr="00927458">
        <w:rPr>
          <w:rStyle w:val="apple-converted-space"/>
          <w:rFonts w:cs="Times New Roman"/>
          <w:szCs w:val="24"/>
        </w:rPr>
        <w:t> Semarang</w:t>
      </w:r>
      <w:r w:rsidRPr="00927458">
        <w:rPr>
          <w:rFonts w:cs="Times New Roman"/>
        </w:rPr>
        <w:t>. Sedangkan HOS Tjokroaminoto pada mulanya adalah penengah di antara kedua kubu tersebut.</w:t>
      </w:r>
    </w:p>
    <w:p w:rsidR="00140C82" w:rsidRPr="00927458" w:rsidRDefault="00140C82" w:rsidP="00140C82">
      <w:pPr>
        <w:rPr>
          <w:rFonts w:cs="Times New Roman"/>
          <w:lang w:val="en-US"/>
        </w:rPr>
      </w:pPr>
      <w:r w:rsidRPr="00927458">
        <w:rPr>
          <w:rFonts w:cs="Times New Roman"/>
        </w:rPr>
        <w:tab/>
        <w:t>Jurang antara SI Merah dan SI Putih semakin melebar saat keluarnya pernyataan</w:t>
      </w:r>
      <w:r w:rsidRPr="00927458">
        <w:rPr>
          <w:rStyle w:val="apple-converted-space"/>
          <w:rFonts w:cs="Times New Roman"/>
          <w:szCs w:val="24"/>
        </w:rPr>
        <w:t> Komintern </w:t>
      </w:r>
      <w:r w:rsidRPr="00927458">
        <w:rPr>
          <w:rFonts w:cs="Times New Roman"/>
        </w:rPr>
        <w:t>(Partai Komunis Internasional) yang menentang cita-cita Pan-Islamisme. Pada saat kongres SI Maret 1921 di Yogyakarta,</w:t>
      </w:r>
      <w:r w:rsidRPr="00927458">
        <w:rPr>
          <w:rStyle w:val="apple-converted-space"/>
          <w:rFonts w:cs="Times New Roman"/>
          <w:szCs w:val="24"/>
        </w:rPr>
        <w:t> KH Fakhruddin</w:t>
      </w:r>
      <w:r w:rsidRPr="00927458">
        <w:rPr>
          <w:rFonts w:cs="Times New Roman"/>
        </w:rPr>
        <w:t>, Wakil Ketua</w:t>
      </w:r>
      <w:r w:rsidRPr="00927458">
        <w:rPr>
          <w:rStyle w:val="apple-converted-space"/>
          <w:rFonts w:cs="Times New Roman"/>
          <w:szCs w:val="24"/>
        </w:rPr>
        <w:t> Muhammadiyah </w:t>
      </w:r>
      <w:r w:rsidRPr="00927458">
        <w:rPr>
          <w:rFonts w:cs="Times New Roman"/>
        </w:rPr>
        <w:t>mengedarkan brosur yang menyatakan bahwa</w:t>
      </w:r>
      <w:r w:rsidRPr="00927458">
        <w:rPr>
          <w:rStyle w:val="apple-converted-space"/>
          <w:rFonts w:cs="Times New Roman"/>
          <w:szCs w:val="24"/>
        </w:rPr>
        <w:t> Pan-Islamisme </w:t>
      </w:r>
      <w:r w:rsidRPr="00927458">
        <w:rPr>
          <w:rFonts w:cs="Times New Roman"/>
        </w:rPr>
        <w:t>tidak akan tercapai bila tetap bekerja sama dengan komunis karena keduanya memang bertentangan. Di samping itu Agus Salim mengecam SI Semarang yang mendukung</w:t>
      </w:r>
      <w:r w:rsidRPr="00927458">
        <w:rPr>
          <w:rStyle w:val="apple-converted-space"/>
          <w:rFonts w:cs="Times New Roman"/>
          <w:szCs w:val="24"/>
        </w:rPr>
        <w:t> PKI</w:t>
      </w:r>
      <w:r w:rsidRPr="00927458">
        <w:rPr>
          <w:rFonts w:cs="Times New Roman"/>
        </w:rPr>
        <w:t>.</w:t>
      </w:r>
      <w:r w:rsidRPr="00927458">
        <w:rPr>
          <w:rFonts w:cs="Times New Roman"/>
          <w:lang w:val="en-US"/>
        </w:rPr>
        <w:t xml:space="preserve"> </w:t>
      </w:r>
      <w:r w:rsidRPr="00927458">
        <w:rPr>
          <w:rFonts w:cs="Times New Roman"/>
        </w:rPr>
        <w:t>Darsono membalas kecaman tersebut dengan mengecam</w:t>
      </w:r>
      <w:r w:rsidRPr="00927458">
        <w:rPr>
          <w:rFonts w:cs="Times New Roman"/>
          <w:lang w:val="en-US"/>
        </w:rPr>
        <w:t xml:space="preserve"> </w:t>
      </w:r>
      <w:r w:rsidRPr="00927458">
        <w:rPr>
          <w:rFonts w:cs="Times New Roman"/>
          <w:i/>
          <w:iCs/>
        </w:rPr>
        <w:t>beleid</w:t>
      </w:r>
      <w:r w:rsidRPr="00927458">
        <w:rPr>
          <w:rStyle w:val="apple-converted-space"/>
          <w:rFonts w:cs="Times New Roman"/>
          <w:szCs w:val="24"/>
        </w:rPr>
        <w:t> </w:t>
      </w:r>
      <w:r w:rsidRPr="00927458">
        <w:rPr>
          <w:rStyle w:val="apple-converted-space"/>
          <w:rFonts w:cs="Times New Roman"/>
          <w:szCs w:val="24"/>
          <w:lang w:val="en-US"/>
        </w:rPr>
        <w:t>(</w:t>
      </w:r>
      <w:r w:rsidRPr="00927458">
        <w:rPr>
          <w:rStyle w:val="apple-converted-space"/>
          <w:rFonts w:cs="Times New Roman"/>
          <w:szCs w:val="24"/>
        </w:rPr>
        <w:t>Bahasa Belanda</w:t>
      </w:r>
      <w:r w:rsidRPr="00927458">
        <w:rPr>
          <w:rFonts w:cs="Times New Roman"/>
        </w:rPr>
        <w:t>: kebijaksanaan) keuangan Tjokroaminoto. SI Semarang juga menentang pencampuran agama dan politik dalam SI. Oleh karena itu, Tjokroaminoto lebih condong ke SI haluan kanan (SI Putih).</w:t>
      </w:r>
    </w:p>
    <w:p w:rsidR="00140C82" w:rsidRPr="00927458" w:rsidRDefault="00140C82" w:rsidP="00140C82">
      <w:pPr>
        <w:rPr>
          <w:rFonts w:cs="Times New Roman"/>
        </w:rPr>
      </w:pPr>
      <w:r w:rsidRPr="00927458">
        <w:rPr>
          <w:rFonts w:cs="Times New Roman"/>
        </w:rPr>
        <w:tab/>
        <w:t>Pecahnya SI terjadi setelah Semaoen dan Darsono dikeluarkan dari organisasi. Hal ini ada kaitannya dengan desakan Abdul Muis dan Agus Salim pada kongres SI yang keenam 6-10 Oktober 1921 tentang perlunya disiplin partai yang melarang keanggotaan rangkap. Anggota SI harus memilih antara SI atau organisasi lain, dengan tujuan agar SI bersih dari unsur-unsur komunis.</w:t>
      </w:r>
      <w:r w:rsidRPr="00927458">
        <w:rPr>
          <w:rFonts w:cs="Times New Roman"/>
          <w:lang w:val="en-US"/>
        </w:rPr>
        <w:t xml:space="preserve"> </w:t>
      </w:r>
      <w:r w:rsidRPr="00927458">
        <w:rPr>
          <w:rFonts w:cs="Times New Roman"/>
        </w:rPr>
        <w:t>Keputusan mengenai disiplin partai diperkuat lagi dalam kongres SI pada bulan Februari 1923 di Madiun. Dalam kongres Tjokroaminoto memusatkan tentang peningkatan pendidikan kader SI dalam memperkuat organisasi dan pengubahan nama CSI menjadi Partai Sarekat Islam (PSI). Pada kongres PKI bulan Maret 1923, PKI memutuskan untuk menggerakkan SI Merah untuk menandingi SI Putih. Pada tahun 1924, SI Merah berganti nama menjadi "Sarekat Rakyat". Pada kongres PSI tahun 1929 menyatakan bahwa tujuan perjuangan adalah mencapai kemedekaan nasional. Karena tujuannya yang jelas itulah PSI ditambah namanya dengan Indonesia sehingga menjadi Partai Sarekat Islam Indonesia (PSII). Pada tahun itu juga PSII menggabungkan diri dengan Permufakatan Perhimpunan-Perhimpunan Politik Kebangsaan Indonesia (PPPKI).</w:t>
      </w:r>
    </w:p>
    <w:p w:rsidR="00140C82" w:rsidRPr="00927458" w:rsidRDefault="00140C82" w:rsidP="00140C82">
      <w:pPr>
        <w:rPr>
          <w:rFonts w:cs="Times New Roman"/>
          <w:lang w:val="en-US"/>
        </w:rPr>
      </w:pPr>
      <w:r w:rsidRPr="00927458">
        <w:rPr>
          <w:rFonts w:cs="Times New Roman"/>
        </w:rPr>
        <w:lastRenderedPageBreak/>
        <w:tab/>
        <w:t>Akibat keragaman cara pandang di antara anggota partai, PSII pecah menjadi beberapa partai politik, di antaranya</w:t>
      </w:r>
      <w:r w:rsidRPr="00927458">
        <w:rPr>
          <w:rStyle w:val="apple-converted-space"/>
          <w:rFonts w:cs="Times New Roman"/>
          <w:szCs w:val="24"/>
        </w:rPr>
        <w:t> Partai Islam Indonesia </w:t>
      </w:r>
      <w:r w:rsidRPr="00927458">
        <w:rPr>
          <w:rFonts w:cs="Times New Roman"/>
        </w:rPr>
        <w:t>dipimpin</w:t>
      </w:r>
      <w:r w:rsidRPr="00927458">
        <w:rPr>
          <w:rStyle w:val="apple-converted-space"/>
          <w:rFonts w:cs="Times New Roman"/>
          <w:szCs w:val="24"/>
        </w:rPr>
        <w:t> Soekiman Wirjosandjojo</w:t>
      </w:r>
      <w:r w:rsidRPr="00927458">
        <w:rPr>
          <w:rFonts w:cs="Times New Roman"/>
        </w:rPr>
        <w:t>, PSII</w:t>
      </w:r>
      <w:r w:rsidRPr="00927458">
        <w:rPr>
          <w:rStyle w:val="apple-converted-space"/>
          <w:rFonts w:cs="Times New Roman"/>
          <w:szCs w:val="24"/>
        </w:rPr>
        <w:t> Kartosoewirjo</w:t>
      </w:r>
      <w:r w:rsidRPr="00927458">
        <w:rPr>
          <w:rFonts w:cs="Times New Roman"/>
        </w:rPr>
        <w:t>, PSII Abikoesno, dan PSII sendiri. Perpecahan itu melemahkan PSII dalam perjuangannya. Pada Pemilu 1955 PSII menjadi peserta dan mendapatkan 8 (delapan) kursi parlemen. Kemudian pada Pemilu 1971 di zaman Orde Baru, PSII di bawah kepemimpinan H. Anwar Tjokroaminoto kembali menjadi peserta bersama sembilan partai politik lainnya dan berhasil mendudukkan wakilnya di DPRRI sejumlah 12 (dua belas orang).</w:t>
      </w:r>
    </w:p>
    <w:p w:rsidR="00140C82" w:rsidRPr="00927458" w:rsidRDefault="00140C82" w:rsidP="00140C82">
      <w:pPr>
        <w:pStyle w:val="ListParagraph"/>
        <w:ind w:left="360" w:firstLine="0"/>
        <w:rPr>
          <w:rFonts w:ascii="Times New Roman" w:hAnsi="Times New Roman" w:cs="Times New Roman"/>
        </w:rPr>
      </w:pPr>
    </w:p>
    <w:p w:rsidR="00140C82" w:rsidRPr="00927458" w:rsidRDefault="00E72655" w:rsidP="007C7897">
      <w:pPr>
        <w:pStyle w:val="ListParagraph"/>
        <w:numPr>
          <w:ilvl w:val="3"/>
          <w:numId w:val="47"/>
        </w:numPr>
        <w:rPr>
          <w:rFonts w:ascii="Times New Roman" w:hAnsi="Times New Roman" w:cs="Times New Roman"/>
          <w:b/>
        </w:rPr>
      </w:pPr>
      <w:r w:rsidRPr="00927458">
        <w:rPr>
          <w:rFonts w:ascii="Times New Roman" w:hAnsi="Times New Roman" w:cs="Times New Roman"/>
          <w:b/>
        </w:rPr>
        <w:t xml:space="preserve">Muhammadiyah </w:t>
      </w:r>
    </w:p>
    <w:p w:rsidR="00E72655" w:rsidRPr="00927458" w:rsidRDefault="00E72655" w:rsidP="00E72655">
      <w:pPr>
        <w:rPr>
          <w:rFonts w:cs="Times New Roman"/>
          <w:lang w:val="en-US"/>
        </w:rPr>
      </w:pPr>
      <w:r w:rsidRPr="00927458">
        <w:rPr>
          <w:rFonts w:cs="Times New Roman"/>
        </w:rPr>
        <w:tab/>
      </w:r>
      <w:r w:rsidRPr="00927458">
        <w:rPr>
          <w:rFonts w:cs="Times New Roman"/>
          <w:lang w:val="en-US"/>
        </w:rPr>
        <w:t>Salah satu organisasi sosial Islam yang terpenting di Indonesia sebelum Perang Dunia II dan mungkim juga sampai saat sekarang ini adalah Muhammadiyah. Organisasi ini didirikan di Yogyakarta pada tanggal 18 November 1912 bertepatan dengan tanggal 18 Zulhijjah 1330 H, oleh Kyai Haji Ahmad Dahlan atas saran yang diajukan oleh murid-muridnya dan beberapa orang anggota Budi Utomo untuk mendirikan suatu lembaga pendidikan yang bersifat permanen.</w:t>
      </w:r>
    </w:p>
    <w:p w:rsidR="00E72655" w:rsidRPr="00927458" w:rsidRDefault="00E72655" w:rsidP="00E72655">
      <w:pPr>
        <w:rPr>
          <w:rFonts w:cs="Times New Roman"/>
          <w:lang w:val="en-US"/>
        </w:rPr>
      </w:pPr>
      <w:r w:rsidRPr="00927458">
        <w:rPr>
          <w:rFonts w:cs="Times New Roman"/>
          <w:lang w:val="en-US"/>
        </w:rPr>
        <w:tab/>
        <w:t>Organisasi ini mempunyai maksud “menyebarkan pengajaran Kanjeng Nabii Muhammad SAW kepada seluruh penduduk bumi putera” dan memajukan hal agama Islam kepada anggota-anggotanya. Untuk mencapai hal itu organisasi ini bermaksud mendirikan lembaga-lembaga pendidikan, mengadakan rapat-rapat dan tabligh di mana dibicarakan masalah-masalah Islam, menertibkan wakaf dan mendirikan masjid-masjid serta menertibkan buku-buku, brosur-brosur surat kabar dan majalah-majalah.</w:t>
      </w:r>
    </w:p>
    <w:p w:rsidR="00E72655" w:rsidRPr="00927458" w:rsidRDefault="00E72655" w:rsidP="00E72655">
      <w:pPr>
        <w:rPr>
          <w:rFonts w:cs="Times New Roman"/>
          <w:lang w:val="en-US"/>
        </w:rPr>
      </w:pPr>
      <w:r w:rsidRPr="00927458">
        <w:rPr>
          <w:rFonts w:cs="Times New Roman"/>
          <w:lang w:val="en-US"/>
        </w:rPr>
        <w:tab/>
        <w:t>Dalam mengarahkan kegiatan-kegiatannya, organisasi ini dalam tahun-tahun pertama tidak mengadakan pembagian tugas yang jelas diantara anggota pengurus. Hal ini semata-mata disebabkan oleh ruang gerak yang masih sangat terbatas, yaitu sampai sekurang-kurangnya tahun 1917 pada daerah Kauman,Yogyakarta saja. KHA  Dahlan sendiri aktif bertablig, aktif pula mengajar di sekolah Muhammadiyah, aktif dalam memberikan bimbingan kepada masyarakat untuk melakukan berbagai macam kegiatan seperti salat, dan dalam memberikan bantuan kepada fakir miskin dengan mengumpulkan dana dan pakaian untuk mereka. Daerah operasi organisasi Muhammadiyah mulai diluaskan setelah tahun 1917. dalam tahun 1927 Muhammadiyah mendirikan cabang-cabang di Bengkulu, Banjarmasin dan Amuntai, sedang pada tahun 1929 pengaruhnya tersebar ke Aceh dan Makassar.</w:t>
      </w:r>
    </w:p>
    <w:p w:rsidR="00E72655" w:rsidRPr="00927458" w:rsidRDefault="00E72655" w:rsidP="00E72655">
      <w:pPr>
        <w:rPr>
          <w:rFonts w:cs="Times New Roman"/>
          <w:lang w:val="en-US"/>
        </w:rPr>
      </w:pPr>
      <w:r w:rsidRPr="00927458">
        <w:rPr>
          <w:rFonts w:cs="Times New Roman"/>
          <w:lang w:val="en-US"/>
        </w:rPr>
        <w:tab/>
        <w:t>Kegiatan lain dalam bentuk kelembagaan yang berada dibawah organisasi Muhammadiyah ialah:</w:t>
      </w:r>
    </w:p>
    <w:p w:rsidR="00E72655" w:rsidRPr="00927458" w:rsidRDefault="00E72655" w:rsidP="00C6594C">
      <w:pPr>
        <w:pStyle w:val="ListParagraph"/>
        <w:numPr>
          <w:ilvl w:val="0"/>
          <w:numId w:val="61"/>
        </w:numPr>
        <w:suppressAutoHyphens w:val="0"/>
        <w:spacing w:after="200" w:line="360" w:lineRule="auto"/>
        <w:ind w:left="1418" w:hanging="425"/>
        <w:rPr>
          <w:rFonts w:ascii="Times New Roman" w:eastAsia="Times New Roman" w:hAnsi="Times New Roman" w:cs="Times New Roman"/>
          <w:lang w:val="en-US"/>
        </w:rPr>
      </w:pPr>
      <w:r w:rsidRPr="00927458">
        <w:rPr>
          <w:rFonts w:ascii="Times New Roman" w:eastAsia="Times New Roman" w:hAnsi="Times New Roman" w:cs="Times New Roman"/>
          <w:lang w:val="en-US"/>
        </w:rPr>
        <w:t>PKU (Penolong Kesengsaraan Umum) yang bergerak membantu orang-orang miskin, yatim piatu, korban bencana alam dan mendirikan klinik-klinik kesehatan.</w:t>
      </w:r>
    </w:p>
    <w:p w:rsidR="00E72655" w:rsidRPr="00927458" w:rsidRDefault="00E72655" w:rsidP="00C6594C">
      <w:pPr>
        <w:pStyle w:val="ListParagraph"/>
        <w:numPr>
          <w:ilvl w:val="0"/>
          <w:numId w:val="61"/>
        </w:numPr>
        <w:suppressAutoHyphens w:val="0"/>
        <w:spacing w:after="200" w:line="360" w:lineRule="auto"/>
        <w:ind w:left="1418" w:hanging="425"/>
        <w:rPr>
          <w:rFonts w:ascii="Times New Roman" w:eastAsia="Times New Roman" w:hAnsi="Times New Roman" w:cs="Times New Roman"/>
          <w:lang w:val="en-US"/>
        </w:rPr>
      </w:pPr>
      <w:r w:rsidRPr="00927458">
        <w:rPr>
          <w:rFonts w:ascii="Times New Roman" w:eastAsia="Times New Roman" w:hAnsi="Times New Roman" w:cs="Times New Roman"/>
          <w:lang w:val="en-US"/>
        </w:rPr>
        <w:t>Aisyiah, organisasi wanita Muhammadiyah.</w:t>
      </w:r>
    </w:p>
    <w:p w:rsidR="00E72655" w:rsidRPr="00927458" w:rsidRDefault="00E72655" w:rsidP="00C6594C">
      <w:pPr>
        <w:pStyle w:val="ListParagraph"/>
        <w:numPr>
          <w:ilvl w:val="0"/>
          <w:numId w:val="61"/>
        </w:numPr>
        <w:suppressAutoHyphens w:val="0"/>
        <w:spacing w:after="200" w:line="360" w:lineRule="auto"/>
        <w:ind w:left="1418" w:hanging="425"/>
        <w:rPr>
          <w:rFonts w:ascii="Times New Roman" w:eastAsia="Times New Roman" w:hAnsi="Times New Roman" w:cs="Times New Roman"/>
          <w:lang w:val="en-US"/>
        </w:rPr>
      </w:pPr>
      <w:r w:rsidRPr="00927458">
        <w:rPr>
          <w:rFonts w:ascii="Times New Roman" w:eastAsia="Times New Roman" w:hAnsi="Times New Roman" w:cs="Times New Roman"/>
          <w:lang w:val="en-US"/>
        </w:rPr>
        <w:t>Hizbul Watan, berupa gerakan kepanduan Muhammadiyah, dibentuk tahun 1918 oleh KHA. Dahlan.</w:t>
      </w:r>
    </w:p>
    <w:p w:rsidR="00E72655" w:rsidRPr="00927458" w:rsidRDefault="00E72655" w:rsidP="00C6594C">
      <w:pPr>
        <w:pStyle w:val="ListParagraph"/>
        <w:numPr>
          <w:ilvl w:val="0"/>
          <w:numId w:val="61"/>
        </w:numPr>
        <w:suppressAutoHyphens w:val="0"/>
        <w:spacing w:after="200" w:line="360" w:lineRule="auto"/>
        <w:ind w:left="1418" w:hanging="425"/>
        <w:rPr>
          <w:rFonts w:ascii="Times New Roman" w:eastAsia="Times New Roman" w:hAnsi="Times New Roman" w:cs="Times New Roman"/>
          <w:lang w:val="en-US"/>
        </w:rPr>
      </w:pPr>
      <w:r w:rsidRPr="00927458">
        <w:rPr>
          <w:rFonts w:ascii="Times New Roman" w:eastAsia="Times New Roman" w:hAnsi="Times New Roman" w:cs="Times New Roman"/>
          <w:lang w:val="en-US"/>
        </w:rPr>
        <w:lastRenderedPageBreak/>
        <w:t>Majlis Tarjih. Mengeluarkan fatwa atau memastikan hukum tentang masalah tertentu yang dipertikaikan oleh masyarakat muslim.</w:t>
      </w:r>
    </w:p>
    <w:p w:rsidR="00E72655" w:rsidRPr="00927458" w:rsidRDefault="00E72655" w:rsidP="00E72655">
      <w:pPr>
        <w:rPr>
          <w:rFonts w:cs="Times New Roman"/>
          <w:lang w:val="en-US"/>
        </w:rPr>
      </w:pPr>
      <w:r w:rsidRPr="00927458">
        <w:rPr>
          <w:rFonts w:cs="Times New Roman"/>
          <w:lang w:val="en-US"/>
        </w:rPr>
        <w:tab/>
        <w:t>Diantara sekolah-sekolah Muhammadiyah yang tertua dan besar jasanya ialah:</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Kweekschool Muhammadiyah Yogyakarta</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Mu’allimin Muhammadiyah, Solo, Jakarta</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Mu’allimat Muhammadiyah, Yogyakarta</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Zu’ama/Za’imat, Yogyakarta</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Kulliyah Muballighin/Muballighat, Padang Panjang(Sumatera Tengah)</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Tablighschool, Yogyakarta</w:t>
      </w:r>
    </w:p>
    <w:p w:rsidR="00E72655" w:rsidRPr="00927458" w:rsidRDefault="00E72655" w:rsidP="00C6594C">
      <w:pPr>
        <w:pStyle w:val="ListParagraph"/>
        <w:numPr>
          <w:ilvl w:val="0"/>
          <w:numId w:val="62"/>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HIK Muhammadiyah, Yogyakarta</w:t>
      </w:r>
    </w:p>
    <w:p w:rsidR="00E72655" w:rsidRPr="00927458" w:rsidRDefault="00E72655" w:rsidP="00E72655">
      <w:pPr>
        <w:rPr>
          <w:rFonts w:cs="Times New Roman"/>
        </w:rPr>
      </w:pPr>
      <w:r w:rsidRPr="00927458">
        <w:rPr>
          <w:rFonts w:cs="Times New Roman"/>
          <w:lang w:val="en-US"/>
        </w:rPr>
        <w:tab/>
        <w:t>Banyak lagi HIS Muhammadiyah, MULO, AMS Muhammadiyah, Madrasah Ibtidaiyah dan Tsanawiyah/wustho muhammadiyah. Semua didirikan pada masa penjajahan Belanda dan pendudukan Jepang, tersebar pada tiap-tiap cabang Muhammadiyah di seluruh kepulauan Indonesia</w:t>
      </w:r>
      <w:r w:rsidRPr="00927458">
        <w:rPr>
          <w:rFonts w:cs="Times New Roman"/>
        </w:rPr>
        <w:t>.</w:t>
      </w:r>
    </w:p>
    <w:p w:rsidR="00E72655" w:rsidRPr="00927458" w:rsidRDefault="00E72655" w:rsidP="00E72655">
      <w:pPr>
        <w:pStyle w:val="ListParagraph"/>
        <w:numPr>
          <w:ilvl w:val="3"/>
          <w:numId w:val="47"/>
        </w:numPr>
        <w:rPr>
          <w:rFonts w:ascii="Times New Roman" w:hAnsi="Times New Roman" w:cs="Times New Roman"/>
          <w:b/>
        </w:rPr>
      </w:pPr>
      <w:r w:rsidRPr="00927458">
        <w:rPr>
          <w:rFonts w:ascii="Times New Roman" w:hAnsi="Times New Roman" w:cs="Times New Roman"/>
          <w:b/>
        </w:rPr>
        <w:t>Jami’at al-Khair</w:t>
      </w:r>
    </w:p>
    <w:p w:rsidR="00E72655" w:rsidRPr="00927458" w:rsidRDefault="00E72655" w:rsidP="00E72655">
      <w:pPr>
        <w:rPr>
          <w:rFonts w:cs="Times New Roman"/>
        </w:rPr>
      </w:pPr>
      <w:r w:rsidRPr="00927458">
        <w:rPr>
          <w:rFonts w:cs="Times New Roman"/>
        </w:rPr>
        <w:tab/>
        <w:t>Diawali pada tahun 1898, beberapa tokoh dari kalangan masyarakat Arab sepakat untuk membuat suatu perkumpulan yang bertujuan membantu kondisi sosial masyarakat Arab. Berulangkali para tokoh masyarakat Arab mengadakan rapat untuk mewujudkan cita-cita mereka membantu kondisi sosial masyarakat muslim dan rencana mendirikan lembaga pendidikan Islam modern, yang merupakan semangat penolakan mereka terhadap kebijaksanaan kependidikan yang diterapkan pemerintah kolonial Belanda, sesuai dengan gagasan mufti Betawi sayid Usman bin Abdullah bin Yahya agar ummat Islam membangun suatu lembaga pendidikan agama untuk menangkal Kristenisasi melalui sekolah-sekolah negeri.</w:t>
      </w:r>
    </w:p>
    <w:p w:rsidR="00E72655" w:rsidRPr="00927458" w:rsidRDefault="00E72655" w:rsidP="00E72655">
      <w:pPr>
        <w:rPr>
          <w:rFonts w:cs="Times New Roman"/>
        </w:rPr>
      </w:pPr>
      <w:r w:rsidRPr="00927458">
        <w:rPr>
          <w:rFonts w:cs="Times New Roman"/>
        </w:rPr>
        <w:tab/>
        <w:t>Pada tahun 1901 sebagai langkah permulaan beberapa tokoh masyarakat Arab berinisiatif mendirikan sebuah organisasi yang bergerak di bidang sosial pendidikan berdasarkan Islam, yang diberi nama Jamiat Khair. Berdasarkan permohonan tertanggal 15 Agustus 1903, dengan tujuan organisasi untuk memberikan bantuan kepada orang-orang Arab yang tertimpa musibah kematian dan membantu mereka dalam pelaksanaan perkawinan, kepengurusan perkumpulan Jamiat Khair adalah sebagai berikut:</w:t>
      </w:r>
    </w:p>
    <w:p w:rsidR="00E72655" w:rsidRPr="00927458" w:rsidRDefault="00E72655" w:rsidP="00E72655">
      <w:pPr>
        <w:rPr>
          <w:rFonts w:cs="Times New Roman"/>
        </w:rPr>
      </w:pPr>
      <w:r w:rsidRPr="00927458">
        <w:rPr>
          <w:rFonts w:cs="Times New Roman"/>
        </w:rPr>
        <w:t>Ketua : Said bin Ahmad Basandiet</w:t>
      </w:r>
    </w:p>
    <w:p w:rsidR="00E72655" w:rsidRPr="00927458" w:rsidRDefault="00E72655" w:rsidP="00E72655">
      <w:pPr>
        <w:rPr>
          <w:rFonts w:cs="Times New Roman"/>
        </w:rPr>
      </w:pPr>
      <w:r w:rsidRPr="00927458">
        <w:rPr>
          <w:rFonts w:cs="Times New Roman"/>
        </w:rPr>
        <w:t>Wakil Ketua : Muhammad bin Abdullah Syahab</w:t>
      </w:r>
    </w:p>
    <w:p w:rsidR="00E72655" w:rsidRPr="00927458" w:rsidRDefault="00E72655" w:rsidP="00E72655">
      <w:pPr>
        <w:rPr>
          <w:rFonts w:cs="Times New Roman"/>
        </w:rPr>
      </w:pPr>
      <w:r w:rsidRPr="00927458">
        <w:rPr>
          <w:rFonts w:cs="Times New Roman"/>
        </w:rPr>
        <w:t>Sekretaris : Muhammad al-Fakhir bin Abdurrahman al-Masyhur</w:t>
      </w:r>
    </w:p>
    <w:p w:rsidR="00E72655" w:rsidRPr="00927458" w:rsidRDefault="00E72655" w:rsidP="00E72655">
      <w:pPr>
        <w:rPr>
          <w:rFonts w:cs="Times New Roman"/>
        </w:rPr>
      </w:pPr>
      <w:r w:rsidRPr="00927458">
        <w:rPr>
          <w:rFonts w:cs="Times New Roman"/>
        </w:rPr>
        <w:t>Bendahara : Idrus bin Ahmad Syahab.</w:t>
      </w:r>
    </w:p>
    <w:p w:rsidR="00E72655" w:rsidRPr="00927458" w:rsidRDefault="00E72655" w:rsidP="00E72655">
      <w:pPr>
        <w:rPr>
          <w:rFonts w:cs="Times New Roman"/>
        </w:rPr>
      </w:pPr>
      <w:r w:rsidRPr="00927458">
        <w:rPr>
          <w:rFonts w:cs="Times New Roman"/>
        </w:rPr>
        <w:tab/>
        <w:t xml:space="preserve">Surat permohonan itu tidak segera diturunkan oleh pemerintah Hindia Belanda. Kemungkinan kedatangan surat tersebut menimbulkan kecurigaan di kalangan pemerintah, </w:t>
      </w:r>
      <w:r w:rsidRPr="00927458">
        <w:rPr>
          <w:rFonts w:cs="Times New Roman"/>
        </w:rPr>
        <w:lastRenderedPageBreak/>
        <w:t>yang ketika itu tidak suka terhadap berdirinya suatu perkumpulan yang bergerak di bidang sosial. Sampai dua tahun lamanya ternyata pemerintah belum memberikan jawaban, karena surat yang diajukan pada tahun 1903, baru diterbitkan pada tahun 1905 setelah Muhammad al-Fakhir bin Abdurrahman al-Masyhur sebagai sekretaris Jamiat Khair memperjelas maksud dan tujuan pendirian perkumpulan tersebut dalam surat susulannya tertanggal 16 Maret 1905, diantara isi surat permohonan tersebut :</w:t>
      </w:r>
    </w:p>
    <w:p w:rsidR="00E72655" w:rsidRPr="00927458" w:rsidRDefault="00E72655" w:rsidP="00E72655">
      <w:pPr>
        <w:rPr>
          <w:rFonts w:cs="Times New Roman"/>
        </w:rPr>
      </w:pPr>
      <w:r w:rsidRPr="00927458">
        <w:rPr>
          <w:rFonts w:cs="Times New Roman"/>
        </w:rPr>
        <w:t>“Maka sampe ini waktoe hamba belom mendapet kabarnja, pada hal itu Rekes tiada sekali malanggar atoeran negri, malahan baek boewat negri, karena bebrapa banjak orang miskin akan mendapet pertoeloengan dari ini perkoempeolan. Maka itoe hamba harap soepaja di kaboelkan permoehoenan jang terseboet itoe.”</w:t>
      </w:r>
    </w:p>
    <w:p w:rsidR="00E72655" w:rsidRPr="00927458" w:rsidRDefault="00E72655" w:rsidP="00E72655">
      <w:pPr>
        <w:rPr>
          <w:rFonts w:cs="Times New Roman"/>
        </w:rPr>
      </w:pPr>
      <w:r w:rsidRPr="00927458">
        <w:rPr>
          <w:rFonts w:cs="Times New Roman"/>
        </w:rPr>
        <w:tab/>
        <w:t xml:space="preserve">Akhirnya pada tanggal 17 Juni 1905 Jamiat Khair berdiri secara resmi dengan beroleh pengesahan Gubernur Jenderal Hindia Belanda dan Anggaran Dasarnya dapat disetujui. Akan tetapi Jamiat Khair dilarang untuk mendirikan cabang-cabang organisasi di luar wilayah Batavia. Izin resmi yang dikeluarkan pemerintah Hindia Belanda berdasarkan masukan </w:t>
      </w:r>
      <w:r w:rsidRPr="00927458">
        <w:rPr>
          <w:rStyle w:val="Emphasis"/>
          <w:rFonts w:cs="Times New Roman"/>
        </w:rPr>
        <w:t>Priesterraden</w:t>
      </w:r>
      <w:r w:rsidRPr="00927458">
        <w:rPr>
          <w:rFonts w:cs="Times New Roman"/>
        </w:rPr>
        <w:t>, suatu badan khusus yang dibentuk pada tahun 1882 dengan tugas mengawasi kehidupan beragama dan pendidikan Islam. Atas nasehat badan inilah maka pada tahun 1905 pemerintah mengeluarkan peraturan yang isinya bahwa orang yang memberikan pengajaran harus minta izin lebih dahulu. Pada tahun-tahun itu memang sudah terasa adanya ketakutan dari pemerintah Belanda terhadap kemungkinan kebangkitan pribumi. Setelah izin diperoleh, Jamiat Khair segera membuka sebuah madrasah tingkat Ibtidaiyah di kampung Pekojan yang memberikan pengajaran secara gratis, dengan menggunakan kurikulum perpaduan antara pelajaran agama dan pelajaran umum.</w:t>
      </w:r>
    </w:p>
    <w:p w:rsidR="00E72655" w:rsidRPr="00927458" w:rsidRDefault="00E72655" w:rsidP="00E72655">
      <w:pPr>
        <w:rPr>
          <w:rFonts w:cs="Times New Roman"/>
        </w:rPr>
      </w:pPr>
      <w:r w:rsidRPr="00927458">
        <w:rPr>
          <w:rFonts w:cs="Times New Roman"/>
        </w:rPr>
        <w:tab/>
        <w:t xml:space="preserve">Setelah memperoleh pengakuan sebagai badan hukum, diadakan rapat umum anggota pertama pada tanggal 9 April 1906, terpilih kepengurusan Jamiat Khair yang baru dan diterimanya Anggaran Dasar baru. </w:t>
      </w:r>
      <w:r w:rsidRPr="00927458">
        <w:rPr>
          <w:rFonts w:cs="Times New Roman"/>
          <w:shd w:val="clear" w:color="auto" w:fill="FFFFFF"/>
        </w:rPr>
        <w:t>Dalam Anggaran Dasar yang baru, di samping bertujuan memberikan bantuan pada anggota perkumpulan dalam masalah kematian dan pelaksanaan pernikahan (pasal 1), Anggaran Dasar tersebut memuat tujuan untuk mendirikan sekolah-sekolah hingga pelaksanaan pengajarannya. (pasal 2). Dan anggotanya tidak saja dari kalangan Arab, tetapi meluas kepada kebangsaan lain, asalkan ia seorang muslim (pasal 4).</w:t>
      </w:r>
      <w:r w:rsidRPr="00927458">
        <w:rPr>
          <w:rStyle w:val="apple-converted-space"/>
          <w:rFonts w:cs="Times New Roman"/>
          <w:shd w:val="clear" w:color="auto" w:fill="FFFFFF"/>
        </w:rPr>
        <w:t> </w:t>
      </w:r>
      <w:r w:rsidRPr="00927458">
        <w:rPr>
          <w:rFonts w:cs="Times New Roman"/>
          <w:shd w:val="clear" w:color="auto" w:fill="FFFFFF"/>
        </w:rPr>
        <w:t>Penambahan Anggaran Dasar ini disetujui oleh pemerintah melalui keputusan gubernur jenderal pada tanggal 24 Oktober 1906, dikarenakan Anggaran Dasar Jamiat Kheir tidak mengandung tujuan politik serta tidak mengandung hasutan (yang dapat membahayakan keamanan pemerintahan). Abdullah bin Alwi Alatas sebagai pemuka gerakan Pan-Islam turut mendukung atas berdirinya organisasi Jamiat Khair ini.</w:t>
      </w:r>
    </w:p>
    <w:p w:rsidR="00E72655" w:rsidRPr="00927458" w:rsidRDefault="00E72655" w:rsidP="00E72655">
      <w:pPr>
        <w:shd w:val="clear" w:color="auto" w:fill="FFFFFF"/>
        <w:spacing w:after="0" w:line="360" w:lineRule="auto"/>
        <w:ind w:left="426" w:firstLine="567"/>
        <w:rPr>
          <w:rFonts w:eastAsia="Times New Roman" w:cs="Times New Roman"/>
          <w:szCs w:val="24"/>
          <w:lang w:val="en-US"/>
        </w:rPr>
      </w:pPr>
      <w:r w:rsidRPr="00927458">
        <w:rPr>
          <w:rFonts w:eastAsia="Times New Roman" w:cs="Times New Roman"/>
          <w:szCs w:val="24"/>
          <w:lang w:val="en-US"/>
        </w:rPr>
        <w:t>Dua bidang kegiatan yang sangat diperhatikan oleh organisasi ialah :</w:t>
      </w:r>
    </w:p>
    <w:p w:rsidR="00E72655" w:rsidRPr="00927458" w:rsidRDefault="00E72655" w:rsidP="00C6594C">
      <w:pPr>
        <w:numPr>
          <w:ilvl w:val="0"/>
          <w:numId w:val="63"/>
        </w:numPr>
        <w:shd w:val="clear" w:color="auto" w:fill="FFFFFF"/>
        <w:spacing w:after="0" w:line="360" w:lineRule="auto"/>
        <w:ind w:left="709"/>
        <w:rPr>
          <w:rFonts w:eastAsia="Times New Roman" w:cs="Times New Roman"/>
          <w:szCs w:val="24"/>
          <w:lang w:val="en-US"/>
        </w:rPr>
      </w:pPr>
      <w:r w:rsidRPr="00927458">
        <w:rPr>
          <w:rFonts w:eastAsia="Times New Roman" w:cs="Times New Roman"/>
          <w:szCs w:val="24"/>
          <w:lang w:val="en-US"/>
        </w:rPr>
        <w:t>Pendirian dan pembinaan satu sekolah pada tingkat dasar.</w:t>
      </w:r>
    </w:p>
    <w:p w:rsidR="00E72655" w:rsidRPr="00927458" w:rsidRDefault="00E72655" w:rsidP="00C6594C">
      <w:pPr>
        <w:numPr>
          <w:ilvl w:val="0"/>
          <w:numId w:val="63"/>
        </w:numPr>
        <w:shd w:val="clear" w:color="auto" w:fill="FFFFFF"/>
        <w:spacing w:after="0" w:line="360" w:lineRule="auto"/>
        <w:ind w:left="709"/>
        <w:rPr>
          <w:rFonts w:eastAsia="Times New Roman" w:cs="Times New Roman"/>
          <w:szCs w:val="24"/>
          <w:lang w:val="en-US"/>
        </w:rPr>
      </w:pPr>
      <w:r w:rsidRPr="00927458">
        <w:rPr>
          <w:rFonts w:eastAsia="Times New Roman" w:cs="Times New Roman"/>
          <w:szCs w:val="24"/>
          <w:lang w:val="en-US"/>
        </w:rPr>
        <w:t>Pengiriman anak-anak muda ke Turki untuk melanjutkan studi.</w:t>
      </w:r>
    </w:p>
    <w:p w:rsidR="00E72655" w:rsidRPr="00927458" w:rsidRDefault="00E72655" w:rsidP="00E72655">
      <w:pPr>
        <w:rPr>
          <w:rFonts w:cs="Times New Roman"/>
        </w:rPr>
      </w:pPr>
      <w:r w:rsidRPr="00927458">
        <w:rPr>
          <w:rFonts w:cs="Times New Roman"/>
          <w:lang w:val="en-US"/>
        </w:rPr>
        <w:tab/>
        <w:t>Sekolah dasar Jam’iat Khair bukan semata-mata mempelajari pengetahuan agama tetapi juga mempelajari pengetahuan umum lainnya seperti lazimnya suatu sekolah dasar biasa, misalnya berhitung, sejarah(umumnya sejarah islam), ilmu bumi, dan sebagainya. Kurikulum dan jenjang kelas-kelas telah disusun dan terorganisir. Bahasa pengantar yang dipergunakan adalah bahasa Indonesia atau bahasa Melayu. Disamping anak-anak keturunan Arab, anak-</w:t>
      </w:r>
      <w:r w:rsidRPr="00927458">
        <w:rPr>
          <w:rFonts w:cs="Times New Roman"/>
          <w:lang w:val="en-US"/>
        </w:rPr>
        <w:lastRenderedPageBreak/>
        <w:t>anak Indonesia asli juga terdaftar di sekolah ini yang kebanyakan dari Lampung. Bahasa Belanda tidak diajarkan, dan sebagai gantinya bahasa Inggris merupakan pelajaran wajib</w:t>
      </w:r>
      <w:r w:rsidRPr="00927458">
        <w:rPr>
          <w:rFonts w:cs="Times New Roman"/>
        </w:rPr>
        <w:t>.</w:t>
      </w:r>
    </w:p>
    <w:p w:rsidR="00E72655" w:rsidRPr="00927458" w:rsidRDefault="00E72655" w:rsidP="00E72655">
      <w:pPr>
        <w:pStyle w:val="NormalWeb"/>
        <w:shd w:val="clear" w:color="auto" w:fill="FFFFFF"/>
        <w:spacing w:before="0" w:beforeAutospacing="0" w:after="0" w:afterAutospacing="0" w:line="360" w:lineRule="auto"/>
        <w:ind w:left="426" w:firstLine="567"/>
        <w:jc w:val="both"/>
      </w:pPr>
      <w:r w:rsidRPr="00927458">
        <w:t>Tujuan Jamiat Kheir semakin meluas, diantaranya :</w:t>
      </w:r>
    </w:p>
    <w:p w:rsidR="00E72655" w:rsidRPr="00927458" w:rsidRDefault="00E72655" w:rsidP="00C6594C">
      <w:pPr>
        <w:pStyle w:val="NormalWeb"/>
        <w:numPr>
          <w:ilvl w:val="0"/>
          <w:numId w:val="64"/>
        </w:numPr>
        <w:shd w:val="clear" w:color="auto" w:fill="FFFFFF"/>
        <w:spacing w:before="0" w:beforeAutospacing="0" w:after="0" w:afterAutospacing="0" w:line="360" w:lineRule="auto"/>
        <w:jc w:val="both"/>
      </w:pPr>
      <w:r w:rsidRPr="00927458">
        <w:t>Mendirikan dan mengurus gedung-gedung sekolah serta bangunan lain  di Batavia untuk kepentingan umat Islam.</w:t>
      </w:r>
    </w:p>
    <w:p w:rsidR="00E72655" w:rsidRPr="00927458" w:rsidRDefault="00E72655" w:rsidP="00C6594C">
      <w:pPr>
        <w:pStyle w:val="NormalWeb"/>
        <w:numPr>
          <w:ilvl w:val="0"/>
          <w:numId w:val="64"/>
        </w:numPr>
        <w:shd w:val="clear" w:color="auto" w:fill="FFFFFF"/>
        <w:spacing w:before="0" w:beforeAutospacing="0" w:after="0" w:afterAutospacing="0" w:line="360" w:lineRule="auto"/>
        <w:jc w:val="both"/>
      </w:pPr>
      <w:r w:rsidRPr="00927458">
        <w:t>Mengupayakan sekolah-sekolah untuk memperoleh pengetahuan agama,</w:t>
      </w:r>
    </w:p>
    <w:p w:rsidR="00E72655" w:rsidRPr="00927458" w:rsidRDefault="00E72655" w:rsidP="00C6594C">
      <w:pPr>
        <w:pStyle w:val="NormalWeb"/>
        <w:numPr>
          <w:ilvl w:val="0"/>
          <w:numId w:val="64"/>
        </w:numPr>
        <w:shd w:val="clear" w:color="auto" w:fill="FFFFFF"/>
        <w:spacing w:before="0" w:beforeAutospacing="0" w:after="0" w:afterAutospacing="0" w:line="360" w:lineRule="auto"/>
        <w:jc w:val="both"/>
      </w:pPr>
      <w:r w:rsidRPr="00927458">
        <w:t>Mendirikan perpustakaan yang mengupayakan buku-buku untuk menambah pengetahuan dan kecerdasan.</w:t>
      </w:r>
    </w:p>
    <w:p w:rsidR="00E72655" w:rsidRPr="00927458" w:rsidRDefault="00E72655" w:rsidP="00E72655">
      <w:pPr>
        <w:rPr>
          <w:rFonts w:cs="Times New Roman"/>
          <w:lang w:val="en-US"/>
        </w:rPr>
      </w:pPr>
      <w:r w:rsidRPr="00927458">
        <w:rPr>
          <w:rFonts w:cs="Times New Roman"/>
          <w:lang w:val="en-US"/>
        </w:rPr>
        <w:tab/>
        <w:t>Untuk memenuhi tenaga guru yang berkualitas Jam’iat Khair mendatangkan guru-guru dari daerah-daerah lain bahkan dari luar negeri untuk mengajar di sekolan tersebut. Pada tahun 1907 H. Muhammad Mansur seorang guru dari Padang dimint untuk mengajar disekolah tersebut karena pengetahuannya yang luas dalam bidang agama dan karena kemampuannya di dalam bahasa Melayu. Al-Hasyimi didatangkan dari Tunis sekitar tahun 1911 yang disamping mengajar juga memperkenalkan gerakan kepanduan dan olah raga di lingkungan seolah Jami’at Khair. Beliau yang pertama kali mendirikan gerakan kepanduan di kalangan orang-orang Islam di Indonesia.</w:t>
      </w:r>
    </w:p>
    <w:p w:rsidR="00E72655" w:rsidRPr="00927458" w:rsidRDefault="00E72655" w:rsidP="00E72655">
      <w:pPr>
        <w:rPr>
          <w:rFonts w:cs="Times New Roman"/>
          <w:lang w:val="en-US"/>
        </w:rPr>
      </w:pPr>
      <w:r w:rsidRPr="00927458">
        <w:rPr>
          <w:rFonts w:cs="Times New Roman"/>
          <w:lang w:val="en-US"/>
        </w:rPr>
        <w:tab/>
        <w:t>Pada bulan Oktober 1911 tiga orang guru dari negeri-negeri Arab bergabung ke Jam’iat Khair. Mereka adalah Syeikh Ahmad Surkati dari Sudan, Syekh Muhammad Taib dari Maroko, dan Syekh Muhammad Abdul Hamid dari Makkah. Surkati yang memainkan peranan yang sangat penting dalam penyebaran pemikiran-pemikiran baru dalam lingkungan masyarakat Islam di Indonesia, adalah yang terpenting dari ketiga pendatang baru ini.</w:t>
      </w:r>
    </w:p>
    <w:p w:rsidR="00E72655" w:rsidRPr="00927458" w:rsidRDefault="00E72655" w:rsidP="00E72655">
      <w:pPr>
        <w:rPr>
          <w:rFonts w:cs="Times New Roman"/>
          <w:lang w:val="en-US"/>
        </w:rPr>
      </w:pPr>
      <w:r w:rsidRPr="00927458">
        <w:rPr>
          <w:rFonts w:cs="Times New Roman"/>
          <w:lang w:val="en-US"/>
        </w:rPr>
        <w:tab/>
        <w:t>Menyusul kemudian pada Oktober 1913 empat orang guru sahabat-sahabat Surkati dan salah seorang diantaranya adalah saudara kandungnya sendiri, yaitu Muhammad Abdul Fadal Ansari (saudara kandung Surkati), Muhammad Noor (Abdul Anwar) al-Ansari, Hasan Hamid al-Ansari, dan seorang lagi yang kemudian diperuntukkan bagi Jam’iat Khair yang didirikan di Surabaya, yaitu Ahmad al Awif.</w:t>
      </w:r>
    </w:p>
    <w:p w:rsidR="00E72655" w:rsidRPr="00927458" w:rsidRDefault="00E72655" w:rsidP="00E72655">
      <w:pPr>
        <w:rPr>
          <w:rFonts w:cs="Times New Roman"/>
          <w:shd w:val="clear" w:color="auto" w:fill="FFFFFF"/>
          <w:lang w:val="en-US"/>
        </w:rPr>
      </w:pPr>
      <w:r w:rsidRPr="00927458">
        <w:rPr>
          <w:rFonts w:cs="Times New Roman"/>
          <w:shd w:val="clear" w:color="auto" w:fill="FFFFFF"/>
        </w:rPr>
        <w:tab/>
        <w:t>Pada bulan Desember 1923 (Jumadil Awal1342) didirikan gedung</w:t>
      </w:r>
      <w:r w:rsidRPr="00927458">
        <w:rPr>
          <w:rFonts w:cs="Times New Roman"/>
          <w:shd w:val="clear" w:color="auto" w:fill="DAEED0"/>
        </w:rPr>
        <w:t xml:space="preserve"> </w:t>
      </w:r>
      <w:r w:rsidRPr="00927458">
        <w:rPr>
          <w:rFonts w:cs="Times New Roman"/>
          <w:shd w:val="clear" w:color="auto" w:fill="FFFFFF"/>
        </w:rPr>
        <w:t>Jam’iat Khair di Tanah Abang yang mempunyai 8 lokal. Kemudian ditambah</w:t>
      </w:r>
      <w:r w:rsidRPr="00927458">
        <w:rPr>
          <w:rFonts w:cs="Times New Roman"/>
          <w:shd w:val="clear" w:color="auto" w:fill="DAEED0"/>
        </w:rPr>
        <w:t xml:space="preserve"> </w:t>
      </w:r>
      <w:r w:rsidRPr="00927458">
        <w:rPr>
          <w:rFonts w:cs="Times New Roman"/>
          <w:shd w:val="clear" w:color="auto" w:fill="FFFFFF"/>
        </w:rPr>
        <w:t>2 lokal, sehingga menjadi 10 lokal. Jam’iat Khair terdiri beberapa tingkat yaitu:</w:t>
      </w:r>
    </w:p>
    <w:p w:rsidR="00E72655" w:rsidRPr="00927458" w:rsidRDefault="00E72655" w:rsidP="00C6594C">
      <w:pPr>
        <w:numPr>
          <w:ilvl w:val="0"/>
          <w:numId w:val="65"/>
        </w:numPr>
        <w:shd w:val="clear" w:color="auto" w:fill="FFFFFF"/>
        <w:spacing w:after="0" w:line="360" w:lineRule="auto"/>
        <w:rPr>
          <w:rFonts w:eastAsia="Times New Roman" w:cs="Times New Roman"/>
          <w:szCs w:val="24"/>
          <w:lang w:val="en-US"/>
        </w:rPr>
      </w:pPr>
      <w:r w:rsidRPr="00927458">
        <w:rPr>
          <w:rFonts w:cs="Times New Roman"/>
          <w:szCs w:val="24"/>
          <w:shd w:val="clear" w:color="auto" w:fill="FFFFFF"/>
        </w:rPr>
        <w:t>Tingkat Tahdiriah Lamanya 1tahun</w:t>
      </w:r>
    </w:p>
    <w:p w:rsidR="00E72655" w:rsidRPr="00927458" w:rsidRDefault="00E72655" w:rsidP="00C6594C">
      <w:pPr>
        <w:numPr>
          <w:ilvl w:val="0"/>
          <w:numId w:val="65"/>
        </w:numPr>
        <w:shd w:val="clear" w:color="auto" w:fill="FFFFFF"/>
        <w:spacing w:after="0" w:line="360" w:lineRule="auto"/>
        <w:rPr>
          <w:rFonts w:eastAsia="Times New Roman" w:cs="Times New Roman"/>
          <w:szCs w:val="24"/>
          <w:lang w:val="en-US"/>
        </w:rPr>
      </w:pPr>
      <w:r w:rsidRPr="00927458">
        <w:rPr>
          <w:rFonts w:cs="Times New Roman"/>
          <w:szCs w:val="24"/>
          <w:shd w:val="clear" w:color="auto" w:fill="FFFFFF"/>
        </w:rPr>
        <w:t>Tingkat Ibtidaiyah Lamanya 6 tahun</w:t>
      </w:r>
    </w:p>
    <w:p w:rsidR="00E72655" w:rsidRPr="00927458" w:rsidRDefault="00E72655" w:rsidP="00C6594C">
      <w:pPr>
        <w:numPr>
          <w:ilvl w:val="0"/>
          <w:numId w:val="65"/>
        </w:numPr>
        <w:shd w:val="clear" w:color="auto" w:fill="FFFFFF"/>
        <w:spacing w:after="0" w:line="360" w:lineRule="auto"/>
        <w:rPr>
          <w:rFonts w:eastAsia="Times New Roman" w:cs="Times New Roman"/>
          <w:szCs w:val="24"/>
          <w:lang w:val="en-US"/>
        </w:rPr>
      </w:pPr>
      <w:r w:rsidRPr="00927458">
        <w:rPr>
          <w:rFonts w:cs="Times New Roman"/>
          <w:szCs w:val="24"/>
          <w:shd w:val="clear" w:color="auto" w:fill="FFFFFF"/>
        </w:rPr>
        <w:t>Tingkat Tsanawiyah Lamanya 3 tahun</w:t>
      </w:r>
    </w:p>
    <w:p w:rsidR="00E72655" w:rsidRPr="00927458" w:rsidRDefault="00E72655" w:rsidP="00E72655">
      <w:pPr>
        <w:rPr>
          <w:rFonts w:cs="Times New Roman"/>
          <w:shd w:val="clear" w:color="auto" w:fill="FFFFFF"/>
          <w:lang w:val="en-US"/>
        </w:rPr>
      </w:pPr>
      <w:r w:rsidRPr="00927458">
        <w:rPr>
          <w:rFonts w:cs="Times New Roman"/>
          <w:shd w:val="clear" w:color="auto" w:fill="FFFFFF"/>
        </w:rPr>
        <w:tab/>
        <w:t>Mereka yang yang telah di anggap lulus dari Tsanawiyah dapat</w:t>
      </w:r>
      <w:r w:rsidRPr="00927458">
        <w:rPr>
          <w:rFonts w:cs="Times New Roman"/>
          <w:shd w:val="clear" w:color="auto" w:fill="DAEED0"/>
        </w:rPr>
        <w:t xml:space="preserve"> </w:t>
      </w:r>
      <w:r w:rsidRPr="00927458">
        <w:rPr>
          <w:rFonts w:cs="Times New Roman"/>
          <w:shd w:val="clear" w:color="auto" w:fill="FFFFFF"/>
        </w:rPr>
        <w:t>menyambung pelajarannya ke Mesir at</w:t>
      </w:r>
      <w:r w:rsidRPr="00927458">
        <w:rPr>
          <w:rFonts w:cs="Times New Roman"/>
          <w:shd w:val="clear" w:color="auto" w:fill="FFFFFF"/>
          <w:lang w:val="en-US"/>
        </w:rPr>
        <w:t>a</w:t>
      </w:r>
      <w:r w:rsidRPr="00927458">
        <w:rPr>
          <w:rFonts w:cs="Times New Roman"/>
          <w:shd w:val="clear" w:color="auto" w:fill="FFFFFF"/>
        </w:rPr>
        <w:t>u ke Mekah. Dan untuk zaman</w:t>
      </w:r>
      <w:r w:rsidRPr="00927458">
        <w:rPr>
          <w:rFonts w:cs="Times New Roman"/>
          <w:shd w:val="clear" w:color="auto" w:fill="DAEED0"/>
        </w:rPr>
        <w:t xml:space="preserve"> </w:t>
      </w:r>
      <w:r w:rsidRPr="00927458">
        <w:rPr>
          <w:rFonts w:cs="Times New Roman"/>
          <w:shd w:val="clear" w:color="auto" w:fill="FFFFFF"/>
        </w:rPr>
        <w:t>sekarang tinggal di tambah dengan bagian P.G.A. Pertama lamanya 4 tahun</w:t>
      </w:r>
      <w:r w:rsidRPr="00927458">
        <w:rPr>
          <w:rFonts w:cs="Times New Roman"/>
          <w:shd w:val="clear" w:color="auto" w:fill="DAEED0"/>
        </w:rPr>
        <w:t xml:space="preserve"> </w:t>
      </w:r>
      <w:r w:rsidRPr="00927458">
        <w:rPr>
          <w:rFonts w:cs="Times New Roman"/>
          <w:shd w:val="clear" w:color="auto" w:fill="FFFFFF"/>
        </w:rPr>
        <w:t>(Menurut rencana japenda), yang di terima masuk Tsanawiyah ialah murid-murid tamatan Ibtidaiyah dan yang diterima P.G.A. ialah murid-murid</w:t>
      </w:r>
      <w:r w:rsidRPr="00927458">
        <w:rPr>
          <w:rFonts w:cs="Times New Roman"/>
          <w:shd w:val="clear" w:color="auto" w:fill="DAEED0"/>
        </w:rPr>
        <w:t xml:space="preserve"> </w:t>
      </w:r>
      <w:r w:rsidRPr="00927458">
        <w:rPr>
          <w:rFonts w:cs="Times New Roman"/>
          <w:shd w:val="clear" w:color="auto" w:fill="FFFFFF"/>
        </w:rPr>
        <w:t>tamatan S.R.</w:t>
      </w:r>
    </w:p>
    <w:p w:rsidR="00E72655" w:rsidRPr="00927458" w:rsidRDefault="00E72655" w:rsidP="00E72655">
      <w:pPr>
        <w:rPr>
          <w:rFonts w:cs="Times New Roman"/>
        </w:rPr>
      </w:pPr>
      <w:r w:rsidRPr="00927458">
        <w:rPr>
          <w:rFonts w:cs="Times New Roman"/>
          <w:shd w:val="clear" w:color="auto" w:fill="FFFFFF"/>
        </w:rPr>
        <w:tab/>
        <w:t xml:space="preserve">Jamiatul Khair banyak mendatangkan surat kabar dan majalah dari Timur Tengah. Organisasi ini juga melakukan korespondensi (surat-menyurat) dengan tokoh-tokoh </w:t>
      </w:r>
      <w:r w:rsidRPr="00927458">
        <w:rPr>
          <w:rFonts w:cs="Times New Roman"/>
          <w:shd w:val="clear" w:color="auto" w:fill="FFFFFF"/>
        </w:rPr>
        <w:lastRenderedPageBreak/>
        <w:t>pergerakan dan surat kabar luar negeri. Dengan demikian kabar-kabar mengenai kekejaman penjajah Belanda di Indonesia dapat sampai ke dunia luar, antara lain karena melalui Jamiatul Khair. Snouck Hurgronje, seorang orientalis yang berperan besar dalam</w:t>
      </w:r>
      <w:r w:rsidRPr="00927458">
        <w:rPr>
          <w:rFonts w:cs="Times New Roman"/>
          <w:shd w:val="clear" w:color="auto" w:fill="DAEED0"/>
        </w:rPr>
        <w:t xml:space="preserve"> </w:t>
      </w:r>
      <w:r w:rsidRPr="00927458">
        <w:rPr>
          <w:rFonts w:cs="Times New Roman"/>
          <w:shd w:val="clear" w:color="auto" w:fill="FFFFFF"/>
        </w:rPr>
        <w:t>penaklukan Aceh, dengan terang-terangan bahkan menuding Jamiatul Khair</w:t>
      </w:r>
      <w:r w:rsidRPr="00927458">
        <w:rPr>
          <w:rFonts w:cs="Times New Roman"/>
          <w:shd w:val="clear" w:color="auto" w:fill="DAEED0"/>
        </w:rPr>
        <w:t xml:space="preserve"> </w:t>
      </w:r>
      <w:r w:rsidRPr="00927458">
        <w:rPr>
          <w:rFonts w:cs="Times New Roman"/>
          <w:shd w:val="clear" w:color="auto" w:fill="FFFFFF"/>
        </w:rPr>
        <w:t>membahayakan pemerintah Belanda. Melalui siswa-siswanya, Jamiatul</w:t>
      </w:r>
      <w:r w:rsidRPr="00927458">
        <w:rPr>
          <w:rFonts w:cs="Times New Roman"/>
          <w:shd w:val="clear" w:color="auto" w:fill="DAEED0"/>
        </w:rPr>
        <w:t xml:space="preserve"> </w:t>
      </w:r>
      <w:r w:rsidRPr="00927458">
        <w:rPr>
          <w:rFonts w:cs="Times New Roman"/>
          <w:shd w:val="clear" w:color="auto" w:fill="FFFFFF"/>
        </w:rPr>
        <w:t>Khair ikut berkontribusi dalam perjuangan membebaskan tanah air dari</w:t>
      </w:r>
      <w:r w:rsidRPr="00927458">
        <w:rPr>
          <w:rFonts w:cs="Times New Roman"/>
          <w:shd w:val="clear" w:color="auto" w:fill="DAEED0"/>
        </w:rPr>
        <w:t xml:space="preserve"> </w:t>
      </w:r>
      <w:r w:rsidRPr="00927458">
        <w:rPr>
          <w:rFonts w:cs="Times New Roman"/>
          <w:shd w:val="clear" w:color="auto" w:fill="FFFFFF"/>
        </w:rPr>
        <w:t>cengkeraman para penjajah serta melakukan syiar islam ke seluruh</w:t>
      </w:r>
      <w:r w:rsidRPr="00927458">
        <w:rPr>
          <w:rFonts w:cs="Times New Roman"/>
          <w:shd w:val="clear" w:color="auto" w:fill="DAEED0"/>
          <w:lang w:val="en-US"/>
        </w:rPr>
        <w:t xml:space="preserve"> </w:t>
      </w:r>
      <w:r w:rsidRPr="00927458">
        <w:rPr>
          <w:rFonts w:cs="Times New Roman"/>
          <w:shd w:val="clear" w:color="auto" w:fill="FFFFFF"/>
          <w:lang w:val="en-US"/>
        </w:rPr>
        <w:t>nusantara.</w:t>
      </w:r>
    </w:p>
    <w:p w:rsidR="00E72655" w:rsidRPr="00927458" w:rsidRDefault="006477B1" w:rsidP="00E72655">
      <w:pPr>
        <w:pStyle w:val="ListParagraph"/>
        <w:numPr>
          <w:ilvl w:val="3"/>
          <w:numId w:val="47"/>
        </w:numPr>
        <w:rPr>
          <w:rFonts w:ascii="Times New Roman" w:hAnsi="Times New Roman" w:cs="Times New Roman"/>
        </w:rPr>
      </w:pPr>
      <w:r w:rsidRPr="00927458">
        <w:rPr>
          <w:rFonts w:ascii="Times New Roman" w:hAnsi="Times New Roman" w:cs="Times New Roman"/>
          <w:b/>
        </w:rPr>
        <w:t>Al-Irsyad</w:t>
      </w:r>
    </w:p>
    <w:p w:rsidR="006477B1" w:rsidRPr="00927458" w:rsidRDefault="006477B1" w:rsidP="006477B1">
      <w:pPr>
        <w:rPr>
          <w:rFonts w:eastAsia="Times New Roman" w:cs="Times New Roman"/>
          <w:shd w:val="clear" w:color="auto" w:fill="FFFFFF"/>
          <w:lang w:val="en-US"/>
        </w:rPr>
      </w:pPr>
      <w:r w:rsidRPr="00927458">
        <w:rPr>
          <w:rFonts w:cs="Times New Roman"/>
          <w:shd w:val="clear" w:color="auto" w:fill="FFFFFF"/>
        </w:rPr>
        <w:tab/>
        <w:t>Perhimpunan Al-Irsyad Al-Islamiyyah (Jam'iyat al-Islah wal Irsyad al-Islamiyyah) berdiri pada 6 September 1914 (15 Syawwal 1332 H). Tanggal itu mengacu pada pendirian Madrasah Al-Irsyad Al-Islamiyyah yang pertama, di Jakarta. Pengakuan hukumnya sendiri baru dikeluarkan pemerintah Kolonial Belanda pada 11 Agustus 1915.</w:t>
      </w:r>
    </w:p>
    <w:p w:rsidR="006477B1" w:rsidRPr="00927458" w:rsidRDefault="006477B1" w:rsidP="006477B1">
      <w:pPr>
        <w:rPr>
          <w:rFonts w:cs="Times New Roman"/>
          <w:shd w:val="clear" w:color="auto" w:fill="FFFFFF"/>
          <w:lang w:val="en-US"/>
        </w:rPr>
      </w:pPr>
      <w:r w:rsidRPr="00927458">
        <w:rPr>
          <w:rFonts w:cs="Times New Roman"/>
          <w:shd w:val="clear" w:color="auto" w:fill="FFFFFF"/>
        </w:rPr>
        <w:tab/>
        <w:t>Pendiri-pendiri Al-Irsyad kebanyakan adalah pedagang, tetapi guru sebagai</w:t>
      </w:r>
      <w:r w:rsidRPr="00927458">
        <w:rPr>
          <w:rFonts w:cs="Times New Roman"/>
        </w:rPr>
        <w:t xml:space="preserve"> </w:t>
      </w:r>
      <w:r w:rsidRPr="00927458">
        <w:rPr>
          <w:rFonts w:cs="Times New Roman"/>
          <w:shd w:val="clear" w:color="auto" w:fill="FFFFFF"/>
        </w:rPr>
        <w:t>tempat meminta fatwa ialah Syeikh Ahmad Surkati yang segian besar dari</w:t>
      </w:r>
      <w:r w:rsidRPr="00927458">
        <w:rPr>
          <w:rFonts w:cs="Times New Roman"/>
        </w:rPr>
        <w:t xml:space="preserve"> </w:t>
      </w:r>
      <w:r w:rsidRPr="00927458">
        <w:rPr>
          <w:rFonts w:cs="Times New Roman"/>
          <w:shd w:val="clear" w:color="auto" w:fill="FFFFFF"/>
        </w:rPr>
        <w:t>umurnya dicurahkannya bagi penelaahan pengetahuan.</w:t>
      </w:r>
      <w:r w:rsidRPr="00927458">
        <w:rPr>
          <w:rFonts w:cs="Times New Roman"/>
          <w:shd w:val="clear" w:color="auto" w:fill="FFFFFF"/>
          <w:lang w:val="en-US"/>
        </w:rPr>
        <w:t xml:space="preserve"> Dilahirkan di Dunggala, Sudan pada tahun 1872 dari keluarga yang taat beragama. Banyak mengetahui ayat-ayat Al-Quran ketika masih kecil.</w:t>
      </w:r>
    </w:p>
    <w:p w:rsidR="006477B1" w:rsidRPr="00927458" w:rsidRDefault="006477B1" w:rsidP="006477B1">
      <w:pPr>
        <w:rPr>
          <w:rFonts w:cs="Times New Roman"/>
          <w:lang w:val="en-US"/>
        </w:rPr>
      </w:pPr>
      <w:r w:rsidRPr="00927458">
        <w:rPr>
          <w:rFonts w:cs="Times New Roman"/>
          <w:shd w:val="clear" w:color="auto" w:fill="FFFFFF"/>
          <w:lang w:val="en-US"/>
        </w:rPr>
        <w:tab/>
        <w:t>Al-Irsyad sendiri</w:t>
      </w:r>
      <w:r w:rsidRPr="00927458">
        <w:rPr>
          <w:rFonts w:cs="Times New Roman"/>
          <w:lang w:val="en-US"/>
        </w:rPr>
        <w:t xml:space="preserve"> </w:t>
      </w:r>
      <w:r w:rsidRPr="00927458">
        <w:rPr>
          <w:rFonts w:cs="Times New Roman"/>
          <w:shd w:val="clear" w:color="auto" w:fill="FFFFFF"/>
          <w:lang w:val="en-US"/>
        </w:rPr>
        <w:t>menjuruskan perhatian pada bidang pendidikan, terutama pada masyarakat Arab,</w:t>
      </w:r>
      <w:r w:rsidRPr="00927458">
        <w:rPr>
          <w:rFonts w:cs="Times New Roman"/>
          <w:lang w:val="en-US"/>
        </w:rPr>
        <w:t xml:space="preserve"> </w:t>
      </w:r>
      <w:r w:rsidRPr="00927458">
        <w:rPr>
          <w:rFonts w:cs="Times New Roman"/>
          <w:shd w:val="clear" w:color="auto" w:fill="FFFFFF"/>
          <w:lang w:val="en-US"/>
        </w:rPr>
        <w:t>ataupun pada permasalahan yang timbul dikalangan masyarakat Arab, walaupun</w:t>
      </w:r>
      <w:r w:rsidRPr="00927458">
        <w:rPr>
          <w:rFonts w:cs="Times New Roman"/>
          <w:lang w:val="en-US"/>
        </w:rPr>
        <w:t xml:space="preserve"> </w:t>
      </w:r>
      <w:r w:rsidRPr="00927458">
        <w:rPr>
          <w:rFonts w:cs="Times New Roman"/>
          <w:shd w:val="clear" w:color="auto" w:fill="FFFFFF"/>
          <w:lang w:val="en-US"/>
        </w:rPr>
        <w:t>orang-orang Indonesia Islam bukan Arab, ada yang menjadi anggotanya. Lambat</w:t>
      </w:r>
      <w:r w:rsidRPr="00927458">
        <w:rPr>
          <w:rFonts w:cs="Times New Roman"/>
          <w:lang w:val="en-US"/>
        </w:rPr>
        <w:t xml:space="preserve"> </w:t>
      </w:r>
      <w:r w:rsidRPr="00927458">
        <w:rPr>
          <w:rFonts w:cs="Times New Roman"/>
          <w:shd w:val="clear" w:color="auto" w:fill="FFFFFF"/>
          <w:lang w:val="en-US"/>
        </w:rPr>
        <w:t>laun dengan bekerja sama dengan organisasi islam yang lain, seperti</w:t>
      </w:r>
      <w:r w:rsidRPr="00927458">
        <w:rPr>
          <w:rFonts w:cs="Times New Roman"/>
          <w:lang w:val="en-US"/>
        </w:rPr>
        <w:t xml:space="preserve"> </w:t>
      </w:r>
      <w:r w:rsidRPr="00927458">
        <w:rPr>
          <w:rFonts w:cs="Times New Roman"/>
          <w:shd w:val="clear" w:color="auto" w:fill="FFFFFF"/>
          <w:lang w:val="en-US"/>
        </w:rPr>
        <w:t>Muhammadiyah dan Persatuan Islam, organisasi Al-Irsyad meluaskan pusat</w:t>
      </w:r>
      <w:r w:rsidRPr="00927458">
        <w:rPr>
          <w:rFonts w:cs="Times New Roman"/>
          <w:lang w:val="en-US"/>
        </w:rPr>
        <w:t xml:space="preserve"> </w:t>
      </w:r>
      <w:r w:rsidRPr="00927458">
        <w:rPr>
          <w:rFonts w:cs="Times New Roman"/>
          <w:shd w:val="clear" w:color="auto" w:fill="FFFFFF"/>
          <w:lang w:val="en-US"/>
        </w:rPr>
        <w:t>perhatian mereka kepada persoalan-persoalan yang lebih luas, yang mencakup</w:t>
      </w:r>
      <w:r w:rsidRPr="00927458">
        <w:rPr>
          <w:rFonts w:cs="Times New Roman"/>
          <w:lang w:val="en-US"/>
        </w:rPr>
        <w:t xml:space="preserve"> </w:t>
      </w:r>
      <w:r w:rsidRPr="00927458">
        <w:rPr>
          <w:rFonts w:cs="Times New Roman"/>
          <w:shd w:val="clear" w:color="auto" w:fill="FFFFFF"/>
          <w:lang w:val="en-US"/>
        </w:rPr>
        <w:t>persoalan Islam umumnya yang ada di Indonesia. Ia juga turut serta dalam</w:t>
      </w:r>
      <w:r w:rsidRPr="00927458">
        <w:rPr>
          <w:rFonts w:cs="Times New Roman"/>
          <w:lang w:val="en-US"/>
        </w:rPr>
        <w:t xml:space="preserve"> </w:t>
      </w:r>
      <w:r w:rsidRPr="00927458">
        <w:rPr>
          <w:rFonts w:cs="Times New Roman"/>
          <w:shd w:val="clear" w:color="auto" w:fill="FFFFFF"/>
          <w:lang w:val="en-US"/>
        </w:rPr>
        <w:t>berbagai kongres al Islam pada tahun 1920 an dan bergabung pada Majelis Islam</w:t>
      </w:r>
      <w:r w:rsidRPr="00927458">
        <w:rPr>
          <w:rFonts w:cs="Times New Roman"/>
          <w:lang w:val="en-US"/>
        </w:rPr>
        <w:t xml:space="preserve"> A’la Indonesia ketika federasi ini didirikan pada tahun 1937. pemuda pemuda Indonesia asli juga mempergunakan fasilitas Al-Irsyad dalam bidang pendidikan.</w:t>
      </w:r>
    </w:p>
    <w:p w:rsidR="006477B1" w:rsidRPr="00927458" w:rsidRDefault="006477B1" w:rsidP="006477B1">
      <w:pPr>
        <w:rPr>
          <w:rFonts w:cs="Times New Roman"/>
          <w:b/>
          <w:bCs/>
          <w:lang w:val="en-US"/>
        </w:rPr>
      </w:pPr>
      <w:r w:rsidRPr="00927458">
        <w:rPr>
          <w:rFonts w:cs="Times New Roman"/>
          <w:lang w:val="en-US"/>
        </w:rPr>
        <w:tab/>
        <w:t>Murid-murid Al-Irsyad, pada tahun-tahun pertama didirikan, terdiri dari anak-anak kalangan Arab dan sebagian juga (walau dalam jumlah yang sangat kecil) anak-anak Indonesia asli dari Sumatra dan Kalimantan. Kemudian lebih banyak laga anak-anak Indonesia yang masuk sekolah itu. Sebagaimana halnya dengan organisasi-organisasi lain, Al-Irsyad juga mempergunakan tablig dan pertemuan-pertemuan sebagai cara untuk menyebarkan pahamnya, ia juga menerbitkan beberapa buah buku dan pamflet-pamflet. Dengan melalui media masa ini Al-Irsyad menyebarluaskan gagasan-gagasan pembaharuan dan pemurnian ajaran Islam dengan berpedoman pada Al-Qur’an dan Sunnah Rasulullah. Masalah-masalah agama yang berasal dari gerakan Al-Irsyad sangat menggemparkan masyarakat Islam, karena bertentangan dengan keyakinan yang ada pada waktu itu.</w:t>
      </w:r>
    </w:p>
    <w:p w:rsidR="006477B1" w:rsidRPr="00927458" w:rsidRDefault="006477B1" w:rsidP="006477B1">
      <w:pPr>
        <w:pStyle w:val="ListParagraph"/>
        <w:ind w:left="360" w:firstLine="0"/>
        <w:rPr>
          <w:rFonts w:ascii="Times New Roman" w:hAnsi="Times New Roman" w:cs="Times New Roman"/>
        </w:rPr>
      </w:pPr>
    </w:p>
    <w:p w:rsidR="006477B1" w:rsidRPr="00927458" w:rsidRDefault="00524A2A" w:rsidP="00E72655">
      <w:pPr>
        <w:pStyle w:val="ListParagraph"/>
        <w:numPr>
          <w:ilvl w:val="3"/>
          <w:numId w:val="47"/>
        </w:numPr>
        <w:rPr>
          <w:rFonts w:ascii="Times New Roman" w:hAnsi="Times New Roman" w:cs="Times New Roman"/>
        </w:rPr>
      </w:pPr>
      <w:r w:rsidRPr="00927458">
        <w:rPr>
          <w:rFonts w:ascii="Times New Roman" w:hAnsi="Times New Roman" w:cs="Times New Roman"/>
          <w:b/>
        </w:rPr>
        <w:t>Persatuan Islam (Persis)</w:t>
      </w:r>
    </w:p>
    <w:p w:rsidR="00524A2A" w:rsidRPr="00927458" w:rsidRDefault="00524A2A" w:rsidP="00524A2A">
      <w:pPr>
        <w:rPr>
          <w:rFonts w:eastAsia="Times New Roman" w:cs="Times New Roman"/>
          <w:lang w:val="en-US"/>
        </w:rPr>
      </w:pPr>
      <w:r w:rsidRPr="00927458">
        <w:rPr>
          <w:rFonts w:cs="Times New Roman"/>
          <w:shd w:val="clear" w:color="auto" w:fill="FFFFFF"/>
        </w:rPr>
        <w:tab/>
        <w:t>Persatuan Islam</w:t>
      </w:r>
      <w:r w:rsidRPr="00927458">
        <w:rPr>
          <w:rStyle w:val="apple-converted-space"/>
          <w:rFonts w:cs="Times New Roman"/>
          <w:szCs w:val="24"/>
          <w:shd w:val="clear" w:color="auto" w:fill="FFFFFF"/>
        </w:rPr>
        <w:t> </w:t>
      </w:r>
      <w:r w:rsidRPr="00927458">
        <w:rPr>
          <w:rFonts w:cs="Times New Roman"/>
          <w:shd w:val="clear" w:color="auto" w:fill="FFFFFF"/>
        </w:rPr>
        <w:t>(Persis) adalah sebuah organisasi</w:t>
      </w:r>
      <w:r w:rsidRPr="00927458">
        <w:rPr>
          <w:rStyle w:val="apple-converted-space"/>
          <w:rFonts w:cs="Times New Roman"/>
          <w:szCs w:val="24"/>
          <w:shd w:val="clear" w:color="auto" w:fill="FFFFFF"/>
        </w:rPr>
        <w:t> Islam </w:t>
      </w:r>
      <w:r w:rsidRPr="00927458">
        <w:rPr>
          <w:rFonts w:cs="Times New Roman"/>
          <w:shd w:val="clear" w:color="auto" w:fill="FFFFFF"/>
        </w:rPr>
        <w:t>di</w:t>
      </w:r>
      <w:r w:rsidRPr="00927458">
        <w:rPr>
          <w:rStyle w:val="apple-converted-space"/>
          <w:rFonts w:cs="Times New Roman"/>
          <w:szCs w:val="24"/>
          <w:shd w:val="clear" w:color="auto" w:fill="FFFFFF"/>
        </w:rPr>
        <w:t> Indonesia</w:t>
      </w:r>
      <w:r w:rsidRPr="00927458">
        <w:rPr>
          <w:rFonts w:cs="Times New Roman"/>
          <w:shd w:val="clear" w:color="auto" w:fill="FFFFFF"/>
          <w:lang w:val="en-US"/>
        </w:rPr>
        <w:t xml:space="preserve">. </w:t>
      </w:r>
      <w:r w:rsidRPr="00927458">
        <w:rPr>
          <w:rFonts w:cs="Times New Roman"/>
          <w:shd w:val="clear" w:color="auto" w:fill="FFFFFF"/>
        </w:rPr>
        <w:t>Persis didirikan pada</w:t>
      </w:r>
      <w:r w:rsidRPr="00927458">
        <w:rPr>
          <w:rStyle w:val="apple-converted-space"/>
          <w:rFonts w:cs="Times New Roman"/>
          <w:szCs w:val="24"/>
          <w:shd w:val="clear" w:color="auto" w:fill="FFFFFF"/>
        </w:rPr>
        <w:t> 12 September 1923 </w:t>
      </w:r>
      <w:r w:rsidRPr="00927458">
        <w:rPr>
          <w:rFonts w:cs="Times New Roman"/>
          <w:shd w:val="clear" w:color="auto" w:fill="FFFFFF"/>
        </w:rPr>
        <w:t>di</w:t>
      </w:r>
      <w:r w:rsidRPr="00927458">
        <w:rPr>
          <w:rStyle w:val="apple-converted-space"/>
          <w:rFonts w:cs="Times New Roman"/>
          <w:szCs w:val="24"/>
          <w:shd w:val="clear" w:color="auto" w:fill="FFFFFF"/>
        </w:rPr>
        <w:t> Bandung </w:t>
      </w:r>
      <w:r w:rsidRPr="00927458">
        <w:rPr>
          <w:rFonts w:cs="Times New Roman"/>
          <w:shd w:val="clear" w:color="auto" w:fill="FFFFFF"/>
        </w:rPr>
        <w:t>oleh sekelompok Islam yang berminat dalam pendidikan dan aktivitas keagamaan yang dipimpin oleh Haji Zamzam dan Haji Muhammad Yunus</w:t>
      </w:r>
      <w:r w:rsidRPr="00927458">
        <w:rPr>
          <w:rFonts w:eastAsia="Times New Roman" w:cs="Times New Roman"/>
          <w:lang w:val="en-US"/>
        </w:rPr>
        <w:t xml:space="preserve">. Ide pendirian organisasi ini berasal dari pertemuan yang bersifat kenduri yang diadakan secara berkala di rumah salah seorang anggota kelompok yang berasal dari Sumatra tetapi telah lama tinggal di Bandung. </w:t>
      </w:r>
      <w:r w:rsidRPr="00927458">
        <w:rPr>
          <w:rFonts w:cs="Times New Roman"/>
        </w:rPr>
        <w:t>H. Zam-zam ( 1984-1952) menghabiskan waktunya selam</w:t>
      </w:r>
      <w:r w:rsidRPr="00927458">
        <w:rPr>
          <w:rFonts w:cs="Times New Roman"/>
          <w:lang w:val="en-US"/>
        </w:rPr>
        <w:t>a</w:t>
      </w:r>
      <w:r w:rsidRPr="00927458">
        <w:rPr>
          <w:rFonts w:cs="Times New Roman"/>
        </w:rPr>
        <w:t xml:space="preserve"> tiga tahun</w:t>
      </w:r>
      <w:r w:rsidRPr="00927458">
        <w:rPr>
          <w:rFonts w:cs="Times New Roman"/>
          <w:lang w:val="en-US"/>
        </w:rPr>
        <w:t xml:space="preserve"> </w:t>
      </w:r>
      <w:r w:rsidRPr="00927458">
        <w:rPr>
          <w:rFonts w:cs="Times New Roman"/>
          <w:lang w:val="en-US"/>
        </w:rPr>
        <w:lastRenderedPageBreak/>
        <w:t>masa mudanya</w:t>
      </w:r>
      <w:r w:rsidRPr="00927458">
        <w:rPr>
          <w:rFonts w:cs="Times New Roman"/>
        </w:rPr>
        <w:t xml:space="preserve"> di Makkah</w:t>
      </w:r>
      <w:r w:rsidRPr="00927458">
        <w:rPr>
          <w:rFonts w:cs="Times New Roman"/>
          <w:lang w:val="en-US"/>
        </w:rPr>
        <w:t xml:space="preserve"> dimana ia belajar </w:t>
      </w:r>
      <w:r w:rsidRPr="00927458">
        <w:rPr>
          <w:rFonts w:cs="Times New Roman"/>
        </w:rPr>
        <w:t>memperdalam agama di lembaga Dar</w:t>
      </w:r>
      <w:r w:rsidRPr="00927458">
        <w:rPr>
          <w:rFonts w:cs="Times New Roman"/>
          <w:lang w:val="en-US"/>
        </w:rPr>
        <w:t>u</w:t>
      </w:r>
      <w:r w:rsidRPr="00927458">
        <w:rPr>
          <w:rFonts w:cs="Times New Roman"/>
        </w:rPr>
        <w:t>l-Ulum</w:t>
      </w:r>
      <w:r w:rsidRPr="00927458">
        <w:rPr>
          <w:rFonts w:cs="Times New Roman"/>
          <w:lang w:val="en-US"/>
        </w:rPr>
        <w:t xml:space="preserve">. </w:t>
      </w:r>
      <w:r w:rsidRPr="00927458">
        <w:rPr>
          <w:rFonts w:cs="Times New Roman"/>
        </w:rPr>
        <w:t>Sekembalinya dari makkah ia menjadi guru di Darul Muta’allim</w:t>
      </w:r>
      <w:r w:rsidRPr="00927458">
        <w:rPr>
          <w:rFonts w:cs="Times New Roman"/>
          <w:lang w:val="en-US"/>
        </w:rPr>
        <w:t>in, sebuah sekolah agama di Bandung, dan</w:t>
      </w:r>
      <w:r w:rsidRPr="00927458">
        <w:rPr>
          <w:rFonts w:cs="Times New Roman"/>
        </w:rPr>
        <w:t xml:space="preserve"> mempunyai hubungan erat dengan syekh Ahmad Surkati dari al-Irsyad di jakarta. </w:t>
      </w:r>
    </w:p>
    <w:p w:rsidR="00524A2A" w:rsidRPr="00927458" w:rsidRDefault="00524A2A" w:rsidP="00524A2A">
      <w:pPr>
        <w:rPr>
          <w:rFonts w:cs="Times New Roman"/>
          <w:shd w:val="clear" w:color="auto" w:fill="FAFAFA"/>
          <w:lang w:val="en-US"/>
        </w:rPr>
      </w:pPr>
      <w:r w:rsidRPr="00927458">
        <w:rPr>
          <w:rFonts w:cs="Times New Roman"/>
          <w:shd w:val="clear" w:color="auto" w:fill="FAFAFA"/>
        </w:rPr>
        <w:tab/>
        <w:t>Ia bersama teman dekatnya, H. Muhammad Yunus, seorang pedagang sukses yang sama-sama kelahiran Palembang, yang di masa mudanya memperoleh pendidikan agama secara tradisional dan menguasai bahasa Arab, sehingga ia mampu autodidak melalui kitab-kitab yang jadi perhatiannya.</w:t>
      </w:r>
    </w:p>
    <w:p w:rsidR="00524A2A" w:rsidRPr="00927458" w:rsidRDefault="00524A2A" w:rsidP="00524A2A">
      <w:pPr>
        <w:rPr>
          <w:rFonts w:cs="Times New Roman"/>
          <w:lang w:val="en-US"/>
        </w:rPr>
      </w:pPr>
      <w:r w:rsidRPr="00927458">
        <w:rPr>
          <w:rFonts w:cs="Times New Roman"/>
          <w:lang w:val="en-US"/>
        </w:rPr>
        <w:tab/>
        <w:t xml:space="preserve">Perhatian Persis terutama ialah bagaimana menyebarkan cita-cita dan pemikirannya. Ini dilakukan dengan mengadakan pertemuan umum, tablig, khotbah-khotbah, kelompok-kelompok studi, mendirikan sekolah-sekolah dan menyebarkan atau menerbitkan pamphlet-pamflet, majalah-majalah dan kitab-kitab. Penerbitannya itulah yang terutama menyebar luaskannya daerah penyebaran pemikirannya. Penerbitan itu juga dijadikan referensi oleh guru-guru dan propagandis-propagandis organisasi lain, seperti al-irsyad dan muhammadiyah. Dalam kegiatan ini Persis beruntung memperoleh dukungan dan partisipasi dari dua orang tokoh yang penting, yaitu Ahmad Hassan (lhir di singapura tahun 1887),yang dianggap sebagai guru </w:t>
      </w:r>
      <w:r w:rsidRPr="00927458">
        <w:rPr>
          <w:rFonts w:cs="Times New Roman"/>
          <w:i/>
          <w:iCs/>
          <w:lang w:val="en-US"/>
        </w:rPr>
        <w:t>Persis</w:t>
      </w:r>
      <w:r w:rsidRPr="00927458">
        <w:rPr>
          <w:rFonts w:cs="Times New Roman"/>
          <w:lang w:val="en-US"/>
        </w:rPr>
        <w:t xml:space="preserve"> yang utama, dan Mohammad Natsir(lahir 17 Juli 1908 di Alahan Panjang, Sumatera Barat), merupakan seorang anak muda sedang berkembang dan yang tampaknya menjadi juru bicara dari organisasi tersebut dalam kalangan kaum terpelajar.</w:t>
      </w:r>
    </w:p>
    <w:p w:rsidR="00524A2A" w:rsidRPr="00927458" w:rsidRDefault="00524A2A" w:rsidP="00524A2A">
      <w:pPr>
        <w:rPr>
          <w:rFonts w:cs="Times New Roman"/>
          <w:lang w:val="en-US"/>
        </w:rPr>
      </w:pPr>
      <w:r w:rsidRPr="00927458">
        <w:rPr>
          <w:rFonts w:cs="Times New Roman"/>
          <w:lang w:val="en-US"/>
        </w:rPr>
        <w:tab/>
        <w:t>Sebagaimana halnya dengan organisasi Islam lainnya, Persis memberikan perhatian yang besar pada kegiatan-kegiatan pendidikan, tablig, serta publikasi. Salah satu usaha adalah dengan mendirikan lembaga pendidikan, baik berupa sekolah, kursus,, kelompok studi atau diskusi, pengajian dan pesantren. Dalam bidang pendidikan Persis mendirikan sebuah madrasah yang mulanya di maksudkan untuk anak-anak dari anggota Persis. Tetapi kemudian madrasah ini diluaskan untuk dapat menerima anak-anak lain. Hasan dan Zamzam mengajar pada sekolah ini, terutama yang membahas soal-soal iman dan ibadah dengan meolak segala macam bid’ah. Selain itu Persatuan Islam juga mendirikan sebuah pesantren disebut Pesantren Persatuan Islam di Bandung pada bulan Maret 1939 untuk membentuk kader-kader yang mempunyai keinginan untuk menyebarkan agama. Pesantren itu kemudian dipindahkan ke Bangil, Jawa Timur. Ketika Hasan pindah ke sana dengan membawa 25 dari 450 siswa dari Bandung. Setelah pesantren dipindah ke Bangil, maka murid-muridnya bertambah dengan beberapa orang yang dating dari berbagai daerah kepulauan Indonesia. Pada bulan Februari 1941 dibuka pesantren bagian perempuan dengan 12 murid, semuanya dari luar Bangil, dan kedua pesantren itu berjalan dengan baik.</w:t>
      </w:r>
    </w:p>
    <w:p w:rsidR="00524A2A" w:rsidRPr="00927458" w:rsidRDefault="00524A2A" w:rsidP="00524A2A">
      <w:pPr>
        <w:rPr>
          <w:rFonts w:cs="Times New Roman"/>
          <w:b/>
          <w:bCs/>
          <w:lang w:val="en-US"/>
        </w:rPr>
      </w:pPr>
      <w:r w:rsidRPr="00927458">
        <w:rPr>
          <w:rFonts w:cs="Times New Roman"/>
          <w:lang w:val="en-US"/>
        </w:rPr>
        <w:tab/>
        <w:t>Sebuah kegiatan lain yang penting dalam rangka kegiatan pendidikan  Islam, sebuah proyek yang dilancarkan oleh Natsir, dan yang terdiri dari beberapa buah sekolah. Di samping pendididkan Islam, Persis mendirikan sebuah pesantren (disebut pesantren Persis) di Bandung pada bulan Maret 1936 untuk membentuk kader-kader yang mempunyai keinginan untuk menyebarkan agama.</w:t>
      </w:r>
    </w:p>
    <w:p w:rsidR="00524A2A" w:rsidRPr="00927458" w:rsidRDefault="00524A2A" w:rsidP="00524A2A">
      <w:pPr>
        <w:pStyle w:val="ListParagraph"/>
        <w:ind w:left="360" w:firstLine="0"/>
        <w:rPr>
          <w:rFonts w:ascii="Times New Roman" w:hAnsi="Times New Roman" w:cs="Times New Roman"/>
        </w:rPr>
      </w:pPr>
    </w:p>
    <w:p w:rsidR="00524A2A" w:rsidRPr="00927458" w:rsidRDefault="00524A2A" w:rsidP="00524A2A">
      <w:pPr>
        <w:pStyle w:val="ListParagraph"/>
        <w:ind w:left="360" w:firstLine="0"/>
        <w:rPr>
          <w:rFonts w:ascii="Times New Roman" w:hAnsi="Times New Roman" w:cs="Times New Roman"/>
        </w:rPr>
      </w:pPr>
    </w:p>
    <w:p w:rsidR="00524A2A" w:rsidRPr="00927458" w:rsidRDefault="00524A2A" w:rsidP="00524A2A">
      <w:pPr>
        <w:pStyle w:val="ListParagraph"/>
        <w:ind w:left="360" w:firstLine="0"/>
        <w:rPr>
          <w:rFonts w:ascii="Times New Roman" w:hAnsi="Times New Roman" w:cs="Times New Roman"/>
        </w:rPr>
      </w:pPr>
    </w:p>
    <w:p w:rsidR="00524A2A" w:rsidRPr="00927458" w:rsidRDefault="00524A2A" w:rsidP="00524A2A">
      <w:pPr>
        <w:pStyle w:val="ListParagraph"/>
        <w:ind w:left="360" w:firstLine="0"/>
        <w:rPr>
          <w:rFonts w:ascii="Times New Roman" w:hAnsi="Times New Roman" w:cs="Times New Roman"/>
        </w:rPr>
      </w:pPr>
    </w:p>
    <w:p w:rsidR="00524A2A" w:rsidRPr="00927458" w:rsidRDefault="00524A2A" w:rsidP="00E72655">
      <w:pPr>
        <w:pStyle w:val="ListParagraph"/>
        <w:numPr>
          <w:ilvl w:val="3"/>
          <w:numId w:val="47"/>
        </w:numPr>
        <w:rPr>
          <w:rFonts w:ascii="Times New Roman" w:hAnsi="Times New Roman" w:cs="Times New Roman"/>
        </w:rPr>
      </w:pPr>
      <w:r w:rsidRPr="00927458">
        <w:rPr>
          <w:rFonts w:ascii="Times New Roman" w:hAnsi="Times New Roman" w:cs="Times New Roman"/>
          <w:b/>
        </w:rPr>
        <w:lastRenderedPageBreak/>
        <w:t>Nahdatul Ulama (NU)</w:t>
      </w:r>
    </w:p>
    <w:p w:rsidR="00524A2A" w:rsidRPr="00927458" w:rsidRDefault="00524A2A" w:rsidP="00524A2A">
      <w:pPr>
        <w:rPr>
          <w:rFonts w:cs="Times New Roman"/>
          <w:lang w:val="en-US"/>
        </w:rPr>
      </w:pPr>
      <w:r w:rsidRPr="00927458">
        <w:rPr>
          <w:rFonts w:cs="Times New Roman"/>
        </w:rPr>
        <w:tab/>
      </w:r>
      <w:r w:rsidRPr="00927458">
        <w:rPr>
          <w:rFonts w:cs="Times New Roman"/>
          <w:lang w:val="en-US"/>
        </w:rPr>
        <w:t>Nahdatul Ulama didirikan pada tanggal 16 Rajab 1344 H (33 Januari 1926) di Surabaya. Pembangunnya ialah dari tiap-tiap daerah di Jawa Timur. Di antaranya ialah:</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 Hasyim Asy’ari Tebuireng</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 Abdul Wahab Hasbullah</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 Bisri Jombang</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 Ridwan Semarang</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 Nawawi Pasuruan</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K.H.R. Asnawi Kudus</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K.H.R Hambali Kudus</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K. Nakhrawi Malang</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H.Doromuntaha Bangkalan</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H.M.Alwi Abdul Azis</w:t>
      </w:r>
    </w:p>
    <w:p w:rsidR="00524A2A" w:rsidRPr="00927458" w:rsidRDefault="00524A2A" w:rsidP="00C6594C">
      <w:pPr>
        <w:pStyle w:val="ListParagraph"/>
        <w:numPr>
          <w:ilvl w:val="0"/>
          <w:numId w:val="66"/>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Dan lain-lain.</w:t>
      </w:r>
    </w:p>
    <w:p w:rsidR="00524A2A" w:rsidRPr="00927458" w:rsidRDefault="00524A2A" w:rsidP="00524A2A">
      <w:pPr>
        <w:rPr>
          <w:rFonts w:cs="Times New Roman"/>
          <w:lang w:val="en-US"/>
        </w:rPr>
      </w:pPr>
      <w:r w:rsidRPr="00927458">
        <w:rPr>
          <w:rFonts w:cs="Times New Roman"/>
          <w:lang w:val="en-US"/>
        </w:rPr>
        <w:tab/>
        <w:t>Latar belakang didirikannya organisasi ini semula adalah sebagai perluasan dari suatu komite Hijaz yang dibangun dengan dua tujuan, yaitu:</w:t>
      </w:r>
    </w:p>
    <w:p w:rsidR="00524A2A" w:rsidRPr="00927458" w:rsidRDefault="00524A2A" w:rsidP="00C6594C">
      <w:pPr>
        <w:pStyle w:val="ListParagraph"/>
        <w:numPr>
          <w:ilvl w:val="0"/>
          <w:numId w:val="67"/>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Untuk mengimbangi komite Khilafat yang secara berangsur-angsur jatuh ke tangan golongan pembaharuan.</w:t>
      </w:r>
    </w:p>
    <w:p w:rsidR="00524A2A" w:rsidRPr="00927458" w:rsidRDefault="00524A2A" w:rsidP="00C6594C">
      <w:pPr>
        <w:pStyle w:val="ListParagraph"/>
        <w:numPr>
          <w:ilvl w:val="0"/>
          <w:numId w:val="67"/>
        </w:numPr>
        <w:suppressAutoHyphens w:val="0"/>
        <w:spacing w:after="200" w:line="360" w:lineRule="auto"/>
        <w:ind w:left="1134"/>
        <w:rPr>
          <w:rFonts w:ascii="Times New Roman" w:hAnsi="Times New Roman" w:cs="Times New Roman"/>
          <w:b/>
          <w:bCs/>
        </w:rPr>
      </w:pPr>
      <w:r w:rsidRPr="00927458">
        <w:rPr>
          <w:rFonts w:ascii="Times New Roman" w:eastAsia="Times New Roman" w:hAnsi="Times New Roman" w:cs="Times New Roman"/>
          <w:lang w:val="en-US"/>
        </w:rPr>
        <w:t>Untuk berseru kepada Ibnu Saud, penguasa baru di tanah Arab, agar kebiasaan beragama secara tradisi dapat diteruskan.</w:t>
      </w:r>
    </w:p>
    <w:p w:rsidR="00524A2A" w:rsidRPr="00927458" w:rsidRDefault="00524A2A" w:rsidP="00524A2A">
      <w:pPr>
        <w:pStyle w:val="ListParagraph"/>
        <w:spacing w:line="360" w:lineRule="auto"/>
        <w:ind w:left="426" w:firstLine="567"/>
        <w:rPr>
          <w:rFonts w:ascii="Times New Roman" w:eastAsia="Times New Roman" w:hAnsi="Times New Roman" w:cs="Times New Roman"/>
          <w:lang w:val="en-US"/>
        </w:rPr>
      </w:pPr>
      <w:r w:rsidRPr="00927458">
        <w:rPr>
          <w:rFonts w:ascii="Times New Roman" w:eastAsia="Times New Roman" w:hAnsi="Times New Roman" w:cs="Times New Roman"/>
          <w:lang w:val="en-US"/>
        </w:rPr>
        <w:t>Susunan pengurus NU yang pertama adalah sebagai berikut:</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Ra’isul Akbar</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 Hasyim Asy’ari Tebuireng.</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Wakil Ra’isul Akbar</w:t>
      </w:r>
      <w:r w:rsidRPr="00927458">
        <w:rPr>
          <w:rFonts w:ascii="Times New Roman" w:eastAsia="Times New Roman" w:hAnsi="Times New Roman" w:cs="Times New Roman"/>
          <w:lang w:val="en-US"/>
        </w:rPr>
        <w:tab/>
        <w:t>: K.H. Dahlan Surabaya.</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Katib Awal</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 Abdul Wahab Hasbullah Surabaya.</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Katib Sani</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 Abdul Halim Cirebon.</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A’wan</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K.H.M. Alwi Abdul Azis Surabaya.</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A’wan</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 Ridwan Surabaya.</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Musytasyar</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K.H.R. Asnawi Kudus.</w:t>
      </w:r>
    </w:p>
    <w:p w:rsidR="00524A2A" w:rsidRPr="00927458" w:rsidRDefault="00524A2A" w:rsidP="00C6594C">
      <w:pPr>
        <w:pStyle w:val="ListParagraph"/>
        <w:numPr>
          <w:ilvl w:val="0"/>
          <w:numId w:val="68"/>
        </w:numPr>
        <w:suppressAutoHyphens w:val="0"/>
        <w:spacing w:after="200" w:line="360" w:lineRule="auto"/>
        <w:ind w:left="1418"/>
        <w:rPr>
          <w:rFonts w:ascii="Times New Roman" w:eastAsia="Times New Roman" w:hAnsi="Times New Roman" w:cs="Times New Roman"/>
          <w:lang w:val="en-US"/>
        </w:rPr>
      </w:pPr>
      <w:r w:rsidRPr="00927458">
        <w:rPr>
          <w:rFonts w:ascii="Times New Roman" w:eastAsia="Times New Roman" w:hAnsi="Times New Roman" w:cs="Times New Roman"/>
          <w:lang w:val="en-US"/>
        </w:rPr>
        <w:t>Mustasyar</w:t>
      </w:r>
      <w:r w:rsidRPr="00927458">
        <w:rPr>
          <w:rFonts w:ascii="Times New Roman" w:eastAsia="Times New Roman" w:hAnsi="Times New Roman" w:cs="Times New Roman"/>
          <w:lang w:val="en-US"/>
        </w:rPr>
        <w:tab/>
      </w:r>
      <w:r w:rsidRPr="00927458">
        <w:rPr>
          <w:rFonts w:ascii="Times New Roman" w:eastAsia="Times New Roman" w:hAnsi="Times New Roman" w:cs="Times New Roman"/>
          <w:lang w:val="en-US"/>
        </w:rPr>
        <w:tab/>
        <w:t>: K.H. Ridwan Semarang.</w:t>
      </w:r>
    </w:p>
    <w:p w:rsidR="00524A2A" w:rsidRPr="00927458" w:rsidRDefault="00524A2A" w:rsidP="00524A2A">
      <w:pPr>
        <w:rPr>
          <w:rFonts w:cs="Times New Roman"/>
          <w:lang w:val="en-US"/>
        </w:rPr>
      </w:pPr>
      <w:r w:rsidRPr="00927458">
        <w:rPr>
          <w:rFonts w:cs="Times New Roman"/>
          <w:lang w:val="en-US"/>
        </w:rPr>
        <w:tab/>
        <w:t>Maksud perkumpulan NU ialah memegang teguh salah satu mahzab dari Imam yang berempat, yaitu: (1) Syafi’I (2) Maliki (3) Hanafi dan (4) Hambali, dan mengerjakan apa-apa yang menjadikan kemaslahatan untuk agama Islam.</w:t>
      </w:r>
    </w:p>
    <w:p w:rsidR="00524A2A" w:rsidRPr="00927458" w:rsidRDefault="00524A2A" w:rsidP="00524A2A">
      <w:pPr>
        <w:pStyle w:val="ListParagraph"/>
        <w:spacing w:line="360" w:lineRule="auto"/>
        <w:ind w:left="426" w:firstLine="567"/>
        <w:rPr>
          <w:rFonts w:ascii="Times New Roman" w:eastAsia="Times New Roman" w:hAnsi="Times New Roman" w:cs="Times New Roman"/>
          <w:lang w:val="en-US"/>
        </w:rPr>
      </w:pPr>
      <w:r w:rsidRPr="00927458">
        <w:rPr>
          <w:rFonts w:ascii="Times New Roman" w:eastAsia="Times New Roman" w:hAnsi="Times New Roman" w:cs="Times New Roman"/>
          <w:lang w:val="en-US"/>
        </w:rPr>
        <w:lastRenderedPageBreak/>
        <w:t>Untuk mencapai maksud itu, maka diadakan ikhtiar:</w:t>
      </w:r>
    </w:p>
    <w:p w:rsidR="00524A2A" w:rsidRPr="00927458" w:rsidRDefault="00524A2A" w:rsidP="00C6594C">
      <w:pPr>
        <w:pStyle w:val="ListParagraph"/>
        <w:numPr>
          <w:ilvl w:val="0"/>
          <w:numId w:val="69"/>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Mengadakan perhubungan di antara ulama-ulama yang bermahzab tersebut di atas.</w:t>
      </w:r>
    </w:p>
    <w:p w:rsidR="00524A2A" w:rsidRPr="00927458" w:rsidRDefault="00524A2A" w:rsidP="00C6594C">
      <w:pPr>
        <w:pStyle w:val="ListParagraph"/>
        <w:numPr>
          <w:ilvl w:val="0"/>
          <w:numId w:val="69"/>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Memeriksa kitab-kitab sebelum dipakai untuk mengajar, supaya diketahui apakah kitab itu termasuk kitab-kitab Ahli Sunah Wal Jama’ah atau kitab-kitab Ahli Bid’ah.</w:t>
      </w:r>
    </w:p>
    <w:p w:rsidR="00524A2A" w:rsidRPr="00927458" w:rsidRDefault="00524A2A" w:rsidP="00C6594C">
      <w:pPr>
        <w:pStyle w:val="ListParagraph"/>
        <w:numPr>
          <w:ilvl w:val="0"/>
          <w:numId w:val="69"/>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Menyiarkan agama Islam berasaskan pada mahzab tersebut diatas dengan jalan apa saja yang baik.</w:t>
      </w:r>
    </w:p>
    <w:p w:rsidR="00524A2A" w:rsidRPr="00927458" w:rsidRDefault="00524A2A" w:rsidP="00C6594C">
      <w:pPr>
        <w:pStyle w:val="ListParagraph"/>
        <w:numPr>
          <w:ilvl w:val="0"/>
          <w:numId w:val="69"/>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Berikhtiar memperbanyak madrasah-madrasah yang berdasarkan agama Islam.</w:t>
      </w:r>
    </w:p>
    <w:p w:rsidR="00524A2A" w:rsidRPr="00927458" w:rsidRDefault="00524A2A" w:rsidP="00C6594C">
      <w:pPr>
        <w:pStyle w:val="ListParagraph"/>
        <w:numPr>
          <w:ilvl w:val="0"/>
          <w:numId w:val="69"/>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Memperhatikan hal-hal yang berhubungan dengan masjid-masjid, surau-surau dan pondok-pondok.</w:t>
      </w:r>
    </w:p>
    <w:p w:rsidR="00524A2A" w:rsidRPr="00927458" w:rsidRDefault="00524A2A" w:rsidP="00C6594C">
      <w:pPr>
        <w:pStyle w:val="ListParagraph"/>
        <w:numPr>
          <w:ilvl w:val="0"/>
          <w:numId w:val="69"/>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Mendirikan badan-badan untuk memajukan urusan pertanian,perniagaan dan perusahaan yang tiada dilarang oleh syara’ agama Islam.</w:t>
      </w:r>
    </w:p>
    <w:p w:rsidR="00524A2A" w:rsidRPr="00927458" w:rsidRDefault="00524A2A" w:rsidP="00524A2A">
      <w:pPr>
        <w:rPr>
          <w:rFonts w:cs="Times New Roman"/>
          <w:lang w:val="en-US"/>
        </w:rPr>
      </w:pPr>
      <w:r w:rsidRPr="00927458">
        <w:rPr>
          <w:rFonts w:cs="Times New Roman"/>
          <w:lang w:val="en-US"/>
        </w:rPr>
        <w:tab/>
        <w:t>Demikian maksud dan tujuan NU sebagai tersebut dalam Anggaran Dasar 1926</w:t>
      </w:r>
      <w:r w:rsidRPr="00927458">
        <w:rPr>
          <w:rFonts w:cs="Times New Roman"/>
        </w:rPr>
        <w:t xml:space="preserve"> </w:t>
      </w:r>
      <w:r w:rsidRPr="00927458">
        <w:rPr>
          <w:rFonts w:cs="Times New Roman"/>
          <w:lang w:val="en-US"/>
        </w:rPr>
        <w:t>(yaitu sebelum menjadi partai politik). Dengan demikian dapat diambil kesimpulan bahwa NU adalah perkumpulan sosial yang mementingkan pendidikan dan pengajaran islam. Oleh karena itu NU mendirikan beberapa madrasah di tiap-tiap cabang dan ranting untuk mempertinggi nilai kecerdasan masyarakat Islam dan mempertinggi budi pekerti mereka.</w:t>
      </w:r>
    </w:p>
    <w:p w:rsidR="00524A2A" w:rsidRPr="00927458" w:rsidRDefault="00524A2A" w:rsidP="00524A2A">
      <w:pPr>
        <w:rPr>
          <w:rFonts w:cs="Times New Roman"/>
          <w:lang w:val="en-US"/>
        </w:rPr>
      </w:pPr>
      <w:r w:rsidRPr="00927458">
        <w:rPr>
          <w:rFonts w:cs="Times New Roman"/>
          <w:lang w:val="en-US"/>
        </w:rPr>
        <w:tab/>
        <w:t>Pada akhir tahun 1356 H (1938 M) komisi Perguruan NU telah mengelurkan reglement tentang susunan-susunan madrasah NU yang harus dijalankan mulai tanggal 2 Muharram 1357, yaitu sebagai berikut:</w:t>
      </w:r>
    </w:p>
    <w:p w:rsidR="00524A2A" w:rsidRPr="00927458" w:rsidRDefault="00524A2A" w:rsidP="00C6594C">
      <w:pPr>
        <w:pStyle w:val="ListParagraph"/>
        <w:numPr>
          <w:ilvl w:val="0"/>
          <w:numId w:val="71"/>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Madrasah Awaliyah, lama belajar 2 tahun.</w:t>
      </w:r>
    </w:p>
    <w:p w:rsidR="00524A2A" w:rsidRPr="00927458" w:rsidRDefault="00524A2A" w:rsidP="00C6594C">
      <w:pPr>
        <w:pStyle w:val="ListParagraph"/>
        <w:numPr>
          <w:ilvl w:val="0"/>
          <w:numId w:val="71"/>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Madrasah Ibtidaiyah, lama belajar 3 tahun.</w:t>
      </w:r>
    </w:p>
    <w:p w:rsidR="00524A2A" w:rsidRPr="00927458" w:rsidRDefault="00524A2A" w:rsidP="00C6594C">
      <w:pPr>
        <w:pStyle w:val="ListParagraph"/>
        <w:numPr>
          <w:ilvl w:val="0"/>
          <w:numId w:val="71"/>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Madrasah Tsanawiyah, lama belajar 3 tahun.</w:t>
      </w:r>
    </w:p>
    <w:p w:rsidR="00524A2A" w:rsidRPr="00927458" w:rsidRDefault="00524A2A" w:rsidP="00C6594C">
      <w:pPr>
        <w:pStyle w:val="ListParagraph"/>
        <w:numPr>
          <w:ilvl w:val="0"/>
          <w:numId w:val="71"/>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Madrasah Mu’allimin Wustho, lama belajar 2 tahun.</w:t>
      </w:r>
    </w:p>
    <w:p w:rsidR="00524A2A" w:rsidRPr="00927458" w:rsidRDefault="00524A2A" w:rsidP="00C6594C">
      <w:pPr>
        <w:pStyle w:val="ListParagraph"/>
        <w:numPr>
          <w:ilvl w:val="0"/>
          <w:numId w:val="71"/>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Madrasah Mu’allimin ‘Ulya, lama belajar 3 tahun.</w:t>
      </w:r>
    </w:p>
    <w:p w:rsidR="00524A2A" w:rsidRPr="00927458" w:rsidRDefault="00524A2A" w:rsidP="00524A2A">
      <w:pPr>
        <w:rPr>
          <w:rFonts w:cs="Times New Roman"/>
          <w:lang w:val="en-US"/>
        </w:rPr>
      </w:pPr>
      <w:r w:rsidRPr="00927458">
        <w:rPr>
          <w:rFonts w:cs="Times New Roman"/>
          <w:lang w:val="en-US"/>
        </w:rPr>
        <w:tab/>
        <w:t>Tentang kurikulum madrasah-madrasah tersebut harus menurut ketentuan PBNU bagian pendidikan (PP Al-Ma’arif)</w:t>
      </w:r>
    </w:p>
    <w:p w:rsidR="00524A2A" w:rsidRPr="00927458" w:rsidRDefault="00524A2A" w:rsidP="00524A2A">
      <w:pPr>
        <w:rPr>
          <w:rFonts w:cs="Times New Roman"/>
          <w:lang w:val="en-US"/>
        </w:rPr>
      </w:pPr>
      <w:r w:rsidRPr="00927458">
        <w:rPr>
          <w:rFonts w:cs="Times New Roman"/>
          <w:lang w:val="en-US"/>
        </w:rPr>
        <w:tab/>
        <w:t>Di bidang pendidikan dan pengajaran formal, NU membentuk satu bagian khusus yang mengelola kegiatan bidang ini dengan nama Al-Ma’arif yang bertugas untuk membuat perundangan dan program pendidikan di lembaga-lembaga pendidikan/sekolah-sekolah yang berada dibawah nauangan NU. Dalam salah satu keputusan dari suatu Konferensi Besar Al-Ma’arif NU seluruh Indonesia yang berlangsung pada tanggal 23-26 Pebruari 1954, ditetapkan susunan sekolah/madrasah Nahdatul Ulama sebagai berikut:</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Raudatul-Atfal (Taman Kanak-kanak) lamanya 3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SR ( Sekolah Rendah)/SD lamanya 6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lastRenderedPageBreak/>
        <w:t>SMP NU lamanya 3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SMA NU lamanya 3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SGB NU lamanya 4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SGA NU (SPG-sekarang) lamanya 3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MMP NU (Madrasah Menengah Pertama) lamanya 3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MMA NU (Madrasah Menengah Atas) lamanya 3 tahun.</w:t>
      </w:r>
    </w:p>
    <w:p w:rsidR="00524A2A" w:rsidRPr="00927458" w:rsidRDefault="00524A2A" w:rsidP="00C6594C">
      <w:pPr>
        <w:pStyle w:val="ListParagraph"/>
        <w:numPr>
          <w:ilvl w:val="0"/>
          <w:numId w:val="70"/>
        </w:numPr>
        <w:suppressAutoHyphens w:val="0"/>
        <w:spacing w:after="200" w:line="360" w:lineRule="auto"/>
        <w:rPr>
          <w:rFonts w:ascii="Times New Roman" w:eastAsia="Times New Roman" w:hAnsi="Times New Roman" w:cs="Times New Roman"/>
          <w:lang w:val="en-US"/>
        </w:rPr>
      </w:pPr>
      <w:r w:rsidRPr="00927458">
        <w:rPr>
          <w:rFonts w:ascii="Times New Roman" w:eastAsia="Times New Roman" w:hAnsi="Times New Roman" w:cs="Times New Roman"/>
          <w:lang w:val="en-US"/>
        </w:rPr>
        <w:t>Mu’allimin/mu’allimat NU lamanya 5 tahun.</w:t>
      </w:r>
    </w:p>
    <w:p w:rsidR="00524A2A" w:rsidRPr="00927458" w:rsidRDefault="00524A2A" w:rsidP="00524A2A">
      <w:pPr>
        <w:rPr>
          <w:rFonts w:cs="Times New Roman"/>
        </w:rPr>
      </w:pPr>
    </w:p>
    <w:p w:rsidR="00524A2A" w:rsidRPr="00927458" w:rsidRDefault="00524A2A" w:rsidP="00E72655">
      <w:pPr>
        <w:pStyle w:val="ListParagraph"/>
        <w:numPr>
          <w:ilvl w:val="3"/>
          <w:numId w:val="47"/>
        </w:numPr>
        <w:rPr>
          <w:rFonts w:ascii="Times New Roman" w:hAnsi="Times New Roman" w:cs="Times New Roman"/>
          <w:b/>
        </w:rPr>
      </w:pPr>
      <w:r w:rsidRPr="00927458">
        <w:rPr>
          <w:rFonts w:ascii="Times New Roman" w:hAnsi="Times New Roman" w:cs="Times New Roman"/>
          <w:b/>
        </w:rPr>
        <w:t>Al-Washliyah</w:t>
      </w:r>
    </w:p>
    <w:p w:rsidR="00E72655" w:rsidRPr="00927458" w:rsidRDefault="00255A69" w:rsidP="00255A69">
      <w:pPr>
        <w:rPr>
          <w:rFonts w:cs="Times New Roman"/>
          <w:shd w:val="clear" w:color="auto" w:fill="FFFFFF"/>
        </w:rPr>
      </w:pPr>
      <w:r w:rsidRPr="00927458">
        <w:rPr>
          <w:rFonts w:cs="Times New Roman"/>
        </w:rPr>
        <w:tab/>
      </w:r>
      <w:r w:rsidRPr="00927458">
        <w:rPr>
          <w:rFonts w:cs="Times New Roman"/>
          <w:shd w:val="clear" w:color="auto" w:fill="FFFFFF"/>
        </w:rPr>
        <w:t>Al Jam’iyatul Washliyah, lebih dikenal dengan Al Washliyah, merupakan organisasi Islam yang didirikan di kota Medan, Sumatra Utara, pada tanggal 30 November 1930. Hari itu sangat bertepatan dengan 9 Rajab 1349 H. Sejarah Berdirinya Al Washliyah ini didirikan pada masa penjajahan Hindia Belanda, dimana para pendiri organisasi Al Washliyah juga ikut berpartisipasi dalam melawan para penjajah. Banyak tokoh-tokoh besar Al Washliyah ditangkap oleh Belanda dan dijebloskan ke penjara hingga menjadi shahid.</w:t>
      </w:r>
    </w:p>
    <w:p w:rsidR="00255A69" w:rsidRPr="00927458" w:rsidRDefault="00255A69" w:rsidP="00255A69">
      <w:pPr>
        <w:rPr>
          <w:rFonts w:cs="Times New Roman"/>
          <w:shd w:val="clear" w:color="auto" w:fill="FFFFFF"/>
        </w:rPr>
      </w:pPr>
      <w:r w:rsidRPr="00927458">
        <w:rPr>
          <w:rFonts w:cs="Times New Roman"/>
          <w:shd w:val="clear" w:color="auto" w:fill="FFFFFF"/>
        </w:rPr>
        <w:tab/>
        <w:t>Hingga sekarang, Al Washliyah menjadi Ormas (Organisasi Masyarakat) Islam yang bersifat sosial dan memiliki tujuan untuk mengamal ajaran Islam untuk kebahagiaan dunia dan akhirat. Selain itu, organisasi ini juga serta merta mewujudkan masyarakat yang beriman, bertaqwa, aman, damai, adil, makmur, dan diridhai oleh All</w:t>
      </w:r>
      <w:r w:rsidRPr="00927458">
        <w:rPr>
          <w:rFonts w:cs="Times New Roman"/>
          <w:szCs w:val="24"/>
          <w:shd w:val="clear" w:color="auto" w:fill="FFFFFF"/>
        </w:rPr>
        <w:t>ah SWT dalam negara Indonesia yang didasarkan dengan Pancasila.</w:t>
      </w:r>
      <w:r w:rsidR="00C3272F" w:rsidRPr="00927458">
        <w:rPr>
          <w:rFonts w:cs="Times New Roman"/>
          <w:szCs w:val="24"/>
          <w:shd w:val="clear" w:color="auto" w:fill="FFFFFF"/>
        </w:rPr>
        <w:t xml:space="preserve">  Adapun Tokoh pendiri Al Alwashliyah adalah </w:t>
      </w:r>
      <w:hyperlink r:id="rId27" w:tooltip="Ismail Banda" w:history="1">
        <w:r w:rsidR="00C3272F" w:rsidRPr="00927458">
          <w:rPr>
            <w:rStyle w:val="Hyperlink"/>
            <w:rFonts w:cs="Times New Roman"/>
            <w:color w:val="auto"/>
            <w:szCs w:val="24"/>
            <w:u w:val="none"/>
            <w:shd w:val="clear" w:color="auto" w:fill="FFFFFF"/>
          </w:rPr>
          <w:t>Ismail Banda</w:t>
        </w:r>
      </w:hyperlink>
      <w:r w:rsidR="00C3272F" w:rsidRPr="00927458">
        <w:rPr>
          <w:rFonts w:cs="Times New Roman"/>
          <w:szCs w:val="24"/>
          <w:shd w:val="clear" w:color="auto" w:fill="FFFFFF"/>
        </w:rPr>
        <w:t> ,</w:t>
      </w:r>
      <w:hyperlink r:id="rId28" w:tooltip="Arsyad Thalib Lubis" w:history="1">
        <w:r w:rsidR="00C3272F" w:rsidRPr="00927458">
          <w:rPr>
            <w:rStyle w:val="Hyperlink"/>
            <w:rFonts w:cs="Times New Roman"/>
            <w:color w:val="auto"/>
            <w:szCs w:val="24"/>
            <w:u w:val="none"/>
            <w:shd w:val="clear" w:color="auto" w:fill="FFFFFF"/>
          </w:rPr>
          <w:t>H.M.Arsyad Thalib Lubis</w:t>
        </w:r>
      </w:hyperlink>
      <w:r w:rsidR="00C3272F" w:rsidRPr="00927458">
        <w:rPr>
          <w:rFonts w:cs="Times New Roman"/>
          <w:color w:val="222222"/>
          <w:szCs w:val="24"/>
          <w:shd w:val="clear" w:color="auto" w:fill="FFFFFF"/>
        </w:rPr>
        <w:t> dan </w:t>
      </w:r>
      <w:hyperlink r:id="rId29" w:tooltip="Abdurrahman Syihab" w:history="1">
        <w:r w:rsidR="00C3272F" w:rsidRPr="00927458">
          <w:rPr>
            <w:rStyle w:val="Hyperlink"/>
            <w:rFonts w:cs="Times New Roman"/>
            <w:color w:val="auto"/>
            <w:szCs w:val="24"/>
            <w:u w:val="none"/>
            <w:shd w:val="clear" w:color="auto" w:fill="FFFFFF"/>
          </w:rPr>
          <w:t>H.Abdurrahman Syihab</w:t>
        </w:r>
      </w:hyperlink>
      <w:r w:rsidR="00C3272F" w:rsidRPr="00927458">
        <w:rPr>
          <w:rFonts w:cs="Times New Roman"/>
          <w:szCs w:val="24"/>
          <w:shd w:val="clear" w:color="auto" w:fill="FFFFFF"/>
        </w:rPr>
        <w:t>.</w:t>
      </w:r>
    </w:p>
    <w:p w:rsidR="00255A69" w:rsidRPr="00927458" w:rsidRDefault="00255A69" w:rsidP="00255A69">
      <w:pPr>
        <w:pStyle w:val="NormalWeb"/>
        <w:shd w:val="clear" w:color="auto" w:fill="FFFFFF"/>
        <w:spacing w:before="0" w:beforeAutospacing="0" w:after="255" w:afterAutospacing="0"/>
        <w:jc w:val="both"/>
      </w:pPr>
      <w:r w:rsidRPr="00927458">
        <w:rPr>
          <w:shd w:val="clear" w:color="auto" w:fill="FFFFFF"/>
        </w:rPr>
        <w:tab/>
      </w:r>
      <w:r w:rsidRPr="00927458">
        <w:t>Selain itu, Al Washliyah juga mengembangkan usaha dan kegiatan untuk mewujudkan tujuannya. Ada lima macam usaha dan kegiatan yang dijalankan oleh organisasi ini yang merupakan Panca Amal Al Washliyah, yaitu:</w:t>
      </w:r>
    </w:p>
    <w:p w:rsidR="00255A69" w:rsidRPr="00927458" w:rsidRDefault="00255A69" w:rsidP="00C6594C">
      <w:pPr>
        <w:numPr>
          <w:ilvl w:val="0"/>
          <w:numId w:val="72"/>
        </w:numPr>
        <w:shd w:val="clear" w:color="auto" w:fill="FFFFFF"/>
        <w:spacing w:after="90" w:line="240" w:lineRule="auto"/>
        <w:ind w:left="0"/>
        <w:rPr>
          <w:rFonts w:eastAsia="Times New Roman" w:cs="Times New Roman"/>
          <w:szCs w:val="24"/>
          <w:lang w:eastAsia="id-ID"/>
        </w:rPr>
      </w:pPr>
      <w:r w:rsidRPr="00927458">
        <w:rPr>
          <w:rFonts w:eastAsia="Times New Roman" w:cs="Times New Roman"/>
          <w:szCs w:val="24"/>
          <w:lang w:eastAsia="id-ID"/>
        </w:rPr>
        <w:t>Pendidikan dan kebudayaan</w:t>
      </w:r>
    </w:p>
    <w:p w:rsidR="00255A69" w:rsidRPr="00927458" w:rsidRDefault="00255A69" w:rsidP="00C6594C">
      <w:pPr>
        <w:numPr>
          <w:ilvl w:val="0"/>
          <w:numId w:val="72"/>
        </w:numPr>
        <w:shd w:val="clear" w:color="auto" w:fill="FFFFFF"/>
        <w:spacing w:after="90" w:line="240" w:lineRule="auto"/>
        <w:ind w:left="0"/>
        <w:rPr>
          <w:rFonts w:eastAsia="Times New Roman" w:cs="Times New Roman"/>
          <w:szCs w:val="24"/>
          <w:lang w:eastAsia="id-ID"/>
        </w:rPr>
      </w:pPr>
      <w:r w:rsidRPr="00927458">
        <w:rPr>
          <w:rFonts w:eastAsia="Times New Roman" w:cs="Times New Roman"/>
          <w:szCs w:val="24"/>
          <w:lang w:eastAsia="id-ID"/>
        </w:rPr>
        <w:t>Dakwah dan kaderisasi</w:t>
      </w:r>
    </w:p>
    <w:p w:rsidR="00255A69" w:rsidRPr="00927458" w:rsidRDefault="00255A69" w:rsidP="00C6594C">
      <w:pPr>
        <w:numPr>
          <w:ilvl w:val="0"/>
          <w:numId w:val="72"/>
        </w:numPr>
        <w:shd w:val="clear" w:color="auto" w:fill="FFFFFF"/>
        <w:spacing w:after="90" w:line="240" w:lineRule="auto"/>
        <w:ind w:left="0"/>
        <w:rPr>
          <w:rFonts w:eastAsia="Times New Roman" w:cs="Times New Roman"/>
          <w:szCs w:val="24"/>
          <w:lang w:eastAsia="id-ID"/>
        </w:rPr>
      </w:pPr>
      <w:r w:rsidRPr="00927458">
        <w:rPr>
          <w:rFonts w:eastAsia="Times New Roman" w:cs="Times New Roman"/>
          <w:szCs w:val="24"/>
          <w:lang w:eastAsia="id-ID"/>
        </w:rPr>
        <w:t>Amar makruf nahi munkar</w:t>
      </w:r>
    </w:p>
    <w:p w:rsidR="00255A69" w:rsidRPr="00927458" w:rsidRDefault="00255A69" w:rsidP="00C6594C">
      <w:pPr>
        <w:numPr>
          <w:ilvl w:val="0"/>
          <w:numId w:val="72"/>
        </w:numPr>
        <w:shd w:val="clear" w:color="auto" w:fill="FFFFFF"/>
        <w:spacing w:after="90" w:line="240" w:lineRule="auto"/>
        <w:ind w:left="0"/>
        <w:rPr>
          <w:rFonts w:eastAsia="Times New Roman" w:cs="Times New Roman"/>
          <w:szCs w:val="24"/>
          <w:lang w:eastAsia="id-ID"/>
        </w:rPr>
      </w:pPr>
      <w:r w:rsidRPr="00927458">
        <w:rPr>
          <w:rFonts w:eastAsia="Times New Roman" w:cs="Times New Roman"/>
          <w:szCs w:val="24"/>
          <w:lang w:eastAsia="id-ID"/>
        </w:rPr>
        <w:t>Panti asuhan dan fakir miskin</w:t>
      </w:r>
    </w:p>
    <w:p w:rsidR="00255A69" w:rsidRPr="00927458" w:rsidRDefault="00255A69" w:rsidP="00C6594C">
      <w:pPr>
        <w:numPr>
          <w:ilvl w:val="0"/>
          <w:numId w:val="72"/>
        </w:numPr>
        <w:shd w:val="clear" w:color="auto" w:fill="FFFFFF"/>
        <w:spacing w:after="90" w:line="240" w:lineRule="auto"/>
        <w:ind w:left="0"/>
        <w:rPr>
          <w:rFonts w:eastAsia="Times New Roman" w:cs="Times New Roman"/>
          <w:szCs w:val="24"/>
          <w:lang w:eastAsia="id-ID"/>
        </w:rPr>
      </w:pPr>
      <w:r w:rsidRPr="00927458">
        <w:rPr>
          <w:rFonts w:eastAsia="Times New Roman" w:cs="Times New Roman"/>
          <w:szCs w:val="24"/>
          <w:lang w:eastAsia="id-ID"/>
        </w:rPr>
        <w:t>Ekonomi dan kesejahteraan umat</w:t>
      </w:r>
    </w:p>
    <w:p w:rsidR="00C3272F" w:rsidRPr="00927458" w:rsidRDefault="00C3272F" w:rsidP="00C3272F">
      <w:pPr>
        <w:shd w:val="clear" w:color="auto" w:fill="FFFFFF"/>
        <w:spacing w:after="90" w:line="240" w:lineRule="auto"/>
        <w:rPr>
          <w:rFonts w:eastAsia="Times New Roman" w:cs="Times New Roman"/>
          <w:szCs w:val="24"/>
          <w:lang w:eastAsia="id-ID"/>
        </w:rPr>
      </w:pPr>
    </w:p>
    <w:p w:rsidR="00255A69" w:rsidRPr="00927458" w:rsidRDefault="00255A69" w:rsidP="00C3272F">
      <w:pPr>
        <w:shd w:val="clear" w:color="auto" w:fill="FFFFFF"/>
        <w:spacing w:line="322" w:lineRule="atLeast"/>
        <w:rPr>
          <w:rFonts w:eastAsia="Times New Roman" w:cs="Times New Roman"/>
          <w:sz w:val="21"/>
          <w:szCs w:val="21"/>
          <w:lang w:eastAsia="id-ID"/>
        </w:rPr>
      </w:pPr>
      <w:r w:rsidRPr="00927458">
        <w:rPr>
          <w:rFonts w:eastAsia="Times New Roman" w:cs="Times New Roman"/>
          <w:szCs w:val="24"/>
          <w:lang w:eastAsia="id-ID"/>
        </w:rPr>
        <w:tab/>
      </w:r>
      <w:r w:rsidRPr="00927458">
        <w:rPr>
          <w:rFonts w:eastAsia="Times New Roman" w:cs="Times New Roman"/>
          <w:b/>
          <w:bCs/>
          <w:szCs w:val="24"/>
          <w:u w:val="single"/>
          <w:lang w:eastAsia="id-ID"/>
        </w:rPr>
        <w:t>Visi dan Misi  Al-washliyah</w:t>
      </w:r>
      <w:r w:rsidRPr="00927458">
        <w:rPr>
          <w:rFonts w:eastAsia="Times New Roman" w:cs="Times New Roman"/>
          <w:szCs w:val="24"/>
          <w:lang w:eastAsia="id-ID"/>
        </w:rPr>
        <w:t>  :    </w:t>
      </w:r>
    </w:p>
    <w:p w:rsidR="00255A69" w:rsidRPr="00927458" w:rsidRDefault="00255A69" w:rsidP="00255A69">
      <w:pPr>
        <w:shd w:val="clear" w:color="auto" w:fill="FFFFFF"/>
        <w:spacing w:after="0" w:line="322" w:lineRule="atLeast"/>
        <w:rPr>
          <w:rFonts w:eastAsia="Times New Roman" w:cs="Times New Roman"/>
          <w:sz w:val="21"/>
          <w:szCs w:val="21"/>
          <w:lang w:eastAsia="id-ID"/>
        </w:rPr>
      </w:pPr>
      <w:r w:rsidRPr="00927458">
        <w:rPr>
          <w:rFonts w:eastAsia="Times New Roman" w:cs="Times New Roman"/>
          <w:szCs w:val="24"/>
          <w:lang w:eastAsia="id-ID"/>
        </w:rPr>
        <w:t>Visi :</w:t>
      </w:r>
    </w:p>
    <w:p w:rsidR="00255A69" w:rsidRPr="00927458" w:rsidRDefault="00255A69" w:rsidP="00255A69">
      <w:pPr>
        <w:shd w:val="clear" w:color="auto" w:fill="FFFFFF"/>
        <w:spacing w:after="0" w:line="322" w:lineRule="atLeast"/>
        <w:rPr>
          <w:rFonts w:eastAsia="Times New Roman" w:cs="Times New Roman"/>
          <w:sz w:val="21"/>
          <w:szCs w:val="21"/>
          <w:lang w:eastAsia="id-ID"/>
        </w:rPr>
      </w:pPr>
      <w:r w:rsidRPr="00927458">
        <w:rPr>
          <w:rFonts w:eastAsia="Times New Roman" w:cs="Times New Roman"/>
          <w:szCs w:val="24"/>
          <w:lang w:eastAsia="id-ID"/>
        </w:rPr>
        <w:t>Meningkatkan </w:t>
      </w:r>
      <w:r w:rsidRPr="00927458">
        <w:rPr>
          <w:rFonts w:eastAsia="Times New Roman" w:cs="Times New Roman"/>
          <w:i/>
          <w:iCs/>
          <w:szCs w:val="24"/>
          <w:lang w:eastAsia="id-ID"/>
        </w:rPr>
        <w:t>hablum minallah wa hablum minannas</w:t>
      </w:r>
      <w:r w:rsidRPr="00927458">
        <w:rPr>
          <w:rFonts w:eastAsia="Times New Roman" w:cs="Times New Roman"/>
          <w:szCs w:val="24"/>
          <w:lang w:eastAsia="id-ID"/>
        </w:rPr>
        <w:t> dan turut menciptakan Negara yang b</w:t>
      </w:r>
      <w:r w:rsidRPr="00927458">
        <w:rPr>
          <w:rFonts w:eastAsia="Times New Roman" w:cs="Times New Roman"/>
          <w:i/>
          <w:iCs/>
          <w:szCs w:val="24"/>
          <w:lang w:eastAsia="id-ID"/>
        </w:rPr>
        <w:t>aldatun thoyyibatun wa rabbun ghofur</w:t>
      </w:r>
      <w:r w:rsidRPr="00927458">
        <w:rPr>
          <w:rFonts w:eastAsia="Times New Roman" w:cs="Times New Roman"/>
          <w:szCs w:val="24"/>
          <w:lang w:eastAsia="id-ID"/>
        </w:rPr>
        <w:t>, serta terwujudnya kehidupan masyarakat  Indonesia yang islami.</w:t>
      </w:r>
    </w:p>
    <w:p w:rsidR="00255A69" w:rsidRPr="00927458" w:rsidRDefault="00255A69" w:rsidP="00255A69">
      <w:pPr>
        <w:shd w:val="clear" w:color="auto" w:fill="FFFFFF"/>
        <w:spacing w:after="0" w:line="322" w:lineRule="atLeast"/>
        <w:rPr>
          <w:rFonts w:eastAsia="Times New Roman" w:cs="Times New Roman"/>
          <w:szCs w:val="24"/>
          <w:lang w:eastAsia="id-ID"/>
        </w:rPr>
      </w:pPr>
      <w:r w:rsidRPr="00927458">
        <w:rPr>
          <w:rFonts w:eastAsia="Times New Roman" w:cs="Times New Roman"/>
          <w:szCs w:val="24"/>
          <w:lang w:eastAsia="id-ID"/>
        </w:rPr>
        <w:lastRenderedPageBreak/>
        <w:t>Misi    : </w:t>
      </w:r>
      <w:r w:rsidRPr="00927458">
        <w:rPr>
          <w:rFonts w:eastAsia="Times New Roman" w:cs="Times New Roman"/>
          <w:sz w:val="21"/>
          <w:szCs w:val="21"/>
          <w:lang w:eastAsia="id-ID"/>
        </w:rPr>
        <w:br/>
      </w:r>
      <w:r w:rsidRPr="00927458">
        <w:rPr>
          <w:rFonts w:eastAsia="Times New Roman" w:cs="Times New Roman"/>
          <w:szCs w:val="24"/>
          <w:lang w:eastAsia="id-ID"/>
        </w:rPr>
        <w:t>Mewujudkan umat , masyarakat dan bangsa Indonesia untuk bertakwa kepada Allah SWT dan berpengatahuan luas serta berakhlak mulia.</w:t>
      </w:r>
    </w:p>
    <w:p w:rsidR="00C94D09" w:rsidRPr="00927458" w:rsidRDefault="00C94D09" w:rsidP="00255A69">
      <w:pPr>
        <w:shd w:val="clear" w:color="auto" w:fill="FFFFFF"/>
        <w:spacing w:after="0" w:line="322" w:lineRule="atLeast"/>
        <w:rPr>
          <w:rFonts w:eastAsia="Times New Roman" w:cs="Times New Roman"/>
          <w:szCs w:val="24"/>
          <w:lang w:eastAsia="id-ID"/>
        </w:rPr>
      </w:pPr>
    </w:p>
    <w:p w:rsidR="00C94D09" w:rsidRPr="00927458" w:rsidRDefault="00C94D09" w:rsidP="00C94D09">
      <w:pPr>
        <w:rPr>
          <w:rFonts w:cs="Times New Roman"/>
        </w:rPr>
      </w:pPr>
      <w:r w:rsidRPr="00927458">
        <w:rPr>
          <w:rFonts w:eastAsia="Times New Roman" w:cs="Times New Roman"/>
          <w:szCs w:val="24"/>
          <w:lang w:eastAsia="id-ID"/>
        </w:rPr>
        <w:tab/>
      </w:r>
      <w:r w:rsidRPr="00927458">
        <w:rPr>
          <w:rFonts w:cs="Times New Roman"/>
        </w:rPr>
        <w:t>Ada beberapa motivasi yang menjadi dorongan untuk mendirikan organisasi Al Washliyah:</w:t>
      </w:r>
    </w:p>
    <w:p w:rsidR="00C94D09" w:rsidRPr="00927458" w:rsidRDefault="00C94D09" w:rsidP="00C6594C">
      <w:pPr>
        <w:numPr>
          <w:ilvl w:val="0"/>
          <w:numId w:val="73"/>
        </w:numPr>
        <w:shd w:val="clear" w:color="auto" w:fill="FFFFFF"/>
        <w:spacing w:after="90" w:line="240" w:lineRule="auto"/>
        <w:ind w:left="0"/>
        <w:jc w:val="left"/>
        <w:rPr>
          <w:rFonts w:eastAsia="Times New Roman" w:cs="Times New Roman"/>
          <w:szCs w:val="24"/>
          <w:lang w:eastAsia="id-ID"/>
        </w:rPr>
      </w:pPr>
      <w:r w:rsidRPr="00927458">
        <w:rPr>
          <w:rFonts w:eastAsia="Times New Roman" w:cs="Times New Roman"/>
          <w:szCs w:val="24"/>
          <w:lang w:eastAsia="id-ID"/>
        </w:rPr>
        <w:t>Berakhirnya perang dunia pertama pada tahun 1918 telah membangkitkan semangat para umat untuk merdeka, terutama di dunia Islam termasuk Indonesia yang memiliki penduduk dengan sebagian besarnya beragama Islam.</w:t>
      </w:r>
    </w:p>
    <w:p w:rsidR="00C94D09" w:rsidRPr="00927458" w:rsidRDefault="00C94D09" w:rsidP="00C6594C">
      <w:pPr>
        <w:numPr>
          <w:ilvl w:val="0"/>
          <w:numId w:val="73"/>
        </w:numPr>
        <w:shd w:val="clear" w:color="auto" w:fill="FFFFFF"/>
        <w:spacing w:after="90" w:line="240" w:lineRule="auto"/>
        <w:ind w:left="0"/>
        <w:jc w:val="left"/>
        <w:rPr>
          <w:rFonts w:eastAsia="Times New Roman" w:cs="Times New Roman"/>
          <w:szCs w:val="24"/>
          <w:lang w:eastAsia="id-ID"/>
        </w:rPr>
      </w:pPr>
      <w:r w:rsidRPr="00927458">
        <w:rPr>
          <w:rFonts w:eastAsia="Times New Roman" w:cs="Times New Roman"/>
          <w:szCs w:val="24"/>
          <w:lang w:eastAsia="id-ID"/>
        </w:rPr>
        <w:t>Kelahiran pergerakan kebangsaan yang Budi Utomo pelopori pada tahun 1908 telah mempengaruhi para pemuda dan pelajar, termasuk pelajar Maktab Islamiyah Medan untuk bersatu dan membina kesatuan dan persatuan untuk melawan penjajah.</w:t>
      </w:r>
    </w:p>
    <w:p w:rsidR="00255A69" w:rsidRPr="00927458" w:rsidRDefault="00C94D09" w:rsidP="00C6594C">
      <w:pPr>
        <w:numPr>
          <w:ilvl w:val="0"/>
          <w:numId w:val="73"/>
        </w:numPr>
        <w:shd w:val="clear" w:color="auto" w:fill="FFFFFF"/>
        <w:spacing w:after="90" w:line="240" w:lineRule="auto"/>
        <w:ind w:left="0"/>
        <w:jc w:val="left"/>
        <w:rPr>
          <w:rFonts w:eastAsia="Times New Roman" w:cs="Times New Roman"/>
          <w:szCs w:val="24"/>
          <w:lang w:eastAsia="id-ID"/>
        </w:rPr>
      </w:pPr>
      <w:r w:rsidRPr="00927458">
        <w:rPr>
          <w:rFonts w:eastAsia="Times New Roman" w:cs="Times New Roman"/>
          <w:szCs w:val="24"/>
          <w:lang w:eastAsia="id-ID"/>
        </w:rPr>
        <w:t>Lalu, ada munculnya perbedaan pandangan dalam pemahaman dan penginterpretasian hokum furuk (cabang) syariat di kalangan umat Islam yang dipisahkan menjadi kelompok kaum tua dan kaum muda atau kaum tradisional dan kaum pembaharuan.</w:t>
      </w:r>
    </w:p>
    <w:p w:rsidR="00255A69" w:rsidRPr="00927458" w:rsidRDefault="00255A69" w:rsidP="00255A69">
      <w:pPr>
        <w:shd w:val="clear" w:color="auto" w:fill="FFFFFF"/>
        <w:spacing w:after="0" w:line="322" w:lineRule="atLeast"/>
        <w:rPr>
          <w:rFonts w:eastAsia="Times New Roman" w:cs="Times New Roman"/>
          <w:sz w:val="21"/>
          <w:szCs w:val="21"/>
          <w:lang w:eastAsia="id-ID"/>
        </w:rPr>
      </w:pPr>
      <w:r w:rsidRPr="00927458">
        <w:rPr>
          <w:rFonts w:eastAsia="Times New Roman" w:cs="Times New Roman"/>
          <w:b/>
          <w:bCs/>
          <w:szCs w:val="24"/>
          <w:lang w:eastAsia="id-ID"/>
        </w:rPr>
        <w:t>Srategi perjuangan Al-Wasliyah</w:t>
      </w:r>
    </w:p>
    <w:p w:rsidR="00255A69" w:rsidRPr="00927458" w:rsidRDefault="00255A69" w:rsidP="00255A69">
      <w:pPr>
        <w:shd w:val="clear" w:color="auto" w:fill="FFFFFF"/>
        <w:spacing w:after="60" w:line="322" w:lineRule="atLeast"/>
        <w:ind w:hanging="360"/>
        <w:rPr>
          <w:rFonts w:eastAsia="Times New Roman" w:cs="Times New Roman"/>
          <w:sz w:val="21"/>
          <w:szCs w:val="21"/>
          <w:lang w:eastAsia="id-ID"/>
        </w:rPr>
      </w:pPr>
      <w:r w:rsidRPr="00927458">
        <w:rPr>
          <w:rFonts w:eastAsia="Times New Roman" w:cs="Times New Roman"/>
          <w:szCs w:val="24"/>
          <w:lang w:eastAsia="id-ID"/>
        </w:rPr>
        <w:t>a.</w:t>
      </w:r>
      <w:r w:rsidRPr="00927458">
        <w:rPr>
          <w:rFonts w:eastAsia="Times New Roman" w:cs="Times New Roman"/>
          <w:sz w:val="14"/>
          <w:szCs w:val="14"/>
          <w:lang w:eastAsia="id-ID"/>
        </w:rPr>
        <w:t>       </w:t>
      </w:r>
      <w:r w:rsidRPr="00927458">
        <w:rPr>
          <w:rFonts w:eastAsia="Times New Roman" w:cs="Times New Roman"/>
          <w:szCs w:val="24"/>
          <w:lang w:eastAsia="id-ID"/>
        </w:rPr>
        <w:t>Menjadikan Al-Qur’an &amp; sunnah sebagai sumber nilai norma dalam perjuangan Al-Wasliyah.</w:t>
      </w:r>
    </w:p>
    <w:p w:rsidR="00255A69" w:rsidRPr="00927458" w:rsidRDefault="00255A69" w:rsidP="00255A69">
      <w:pPr>
        <w:shd w:val="clear" w:color="auto" w:fill="FFFFFF"/>
        <w:spacing w:after="60" w:line="322" w:lineRule="atLeast"/>
        <w:ind w:hanging="360"/>
        <w:rPr>
          <w:rFonts w:eastAsia="Times New Roman" w:cs="Times New Roman"/>
          <w:sz w:val="21"/>
          <w:szCs w:val="21"/>
          <w:lang w:eastAsia="id-ID"/>
        </w:rPr>
      </w:pPr>
      <w:r w:rsidRPr="00927458">
        <w:rPr>
          <w:rFonts w:eastAsia="Times New Roman" w:cs="Times New Roman"/>
          <w:szCs w:val="24"/>
          <w:lang w:eastAsia="id-ID"/>
        </w:rPr>
        <w:t>b.</w:t>
      </w:r>
      <w:r w:rsidRPr="00927458">
        <w:rPr>
          <w:rFonts w:eastAsia="Times New Roman" w:cs="Times New Roman"/>
          <w:sz w:val="14"/>
          <w:szCs w:val="14"/>
          <w:lang w:eastAsia="id-ID"/>
        </w:rPr>
        <w:t>      </w:t>
      </w:r>
      <w:r w:rsidRPr="00927458">
        <w:rPr>
          <w:rFonts w:eastAsia="Times New Roman" w:cs="Times New Roman"/>
          <w:szCs w:val="24"/>
          <w:lang w:eastAsia="id-ID"/>
        </w:rPr>
        <w:t>Mengutamakan program kerja dalam bidang pendidikan, dakwah dan sosial menyantuni fakir dan miskin.</w:t>
      </w:r>
    </w:p>
    <w:p w:rsidR="00255A69" w:rsidRPr="00927458" w:rsidRDefault="00255A69" w:rsidP="00255A69">
      <w:pPr>
        <w:shd w:val="clear" w:color="auto" w:fill="FFFFFF"/>
        <w:spacing w:after="60" w:line="322" w:lineRule="atLeast"/>
        <w:ind w:hanging="360"/>
        <w:rPr>
          <w:rFonts w:eastAsia="Times New Roman" w:cs="Times New Roman"/>
          <w:sz w:val="21"/>
          <w:szCs w:val="21"/>
          <w:lang w:eastAsia="id-ID"/>
        </w:rPr>
      </w:pPr>
      <w:r w:rsidRPr="00927458">
        <w:rPr>
          <w:rFonts w:eastAsia="Times New Roman" w:cs="Times New Roman"/>
          <w:szCs w:val="24"/>
          <w:lang w:eastAsia="id-ID"/>
        </w:rPr>
        <w:t>c.</w:t>
      </w:r>
      <w:r w:rsidRPr="00927458">
        <w:rPr>
          <w:rFonts w:eastAsia="Times New Roman" w:cs="Times New Roman"/>
          <w:sz w:val="14"/>
          <w:szCs w:val="14"/>
          <w:lang w:eastAsia="id-ID"/>
        </w:rPr>
        <w:t>       </w:t>
      </w:r>
      <w:r w:rsidRPr="00927458">
        <w:rPr>
          <w:rFonts w:eastAsia="Times New Roman" w:cs="Times New Roman"/>
          <w:szCs w:val="24"/>
          <w:lang w:eastAsia="id-ID"/>
        </w:rPr>
        <w:t>Menjadikan Al-Wasliyah     sebagai milik umat islam dan bangsa Indonesia.</w:t>
      </w:r>
    </w:p>
    <w:p w:rsidR="00255A69" w:rsidRPr="00927458" w:rsidRDefault="00255A69" w:rsidP="00255A69">
      <w:pPr>
        <w:shd w:val="clear" w:color="auto" w:fill="FFFFFF"/>
        <w:spacing w:after="0" w:line="322" w:lineRule="atLeast"/>
        <w:rPr>
          <w:rFonts w:eastAsia="Times New Roman" w:cs="Times New Roman"/>
          <w:sz w:val="21"/>
          <w:szCs w:val="21"/>
          <w:lang w:eastAsia="id-ID"/>
        </w:rPr>
      </w:pPr>
      <w:r w:rsidRPr="00927458">
        <w:rPr>
          <w:rFonts w:eastAsia="Times New Roman" w:cs="Times New Roman"/>
          <w:szCs w:val="24"/>
          <w:lang w:eastAsia="id-ID"/>
        </w:rPr>
        <w:t>Setelah melakukan beberapa penelitian dan pertimbangan tertentu, maka ketegasan “bermazhab syafi’i” agar diperlunak dengan pendapatan bahwa Al-Wasliyah. </w:t>
      </w:r>
      <w:r w:rsidRPr="00927458">
        <w:rPr>
          <w:rFonts w:eastAsia="Times New Roman" w:cs="Times New Roman"/>
          <w:i/>
          <w:iCs/>
          <w:szCs w:val="24"/>
          <w:lang w:eastAsia="id-ID"/>
        </w:rPr>
        <w:t>Ahlussunnah wal jamaah</w:t>
      </w:r>
      <w:r w:rsidRPr="00927458">
        <w:rPr>
          <w:rFonts w:eastAsia="Times New Roman" w:cs="Times New Roman"/>
          <w:szCs w:val="24"/>
          <w:lang w:eastAsia="id-ID"/>
        </w:rPr>
        <w:t> dengan mengutamakan  mazhab syafi’i pernyataan ini tidak pela berarti membatasi angotanya untuk melihat mazhab lain dalam menyusun kepentingan pribadinya.</w:t>
      </w:r>
    </w:p>
    <w:p w:rsidR="00255A69" w:rsidRPr="00927458" w:rsidRDefault="00255A69" w:rsidP="00255A69">
      <w:pPr>
        <w:shd w:val="clear" w:color="auto" w:fill="FFFFFF"/>
        <w:spacing w:after="0" w:line="322" w:lineRule="atLeast"/>
        <w:rPr>
          <w:rFonts w:eastAsia="Times New Roman" w:cs="Times New Roman"/>
          <w:sz w:val="21"/>
          <w:szCs w:val="21"/>
          <w:lang w:eastAsia="id-ID"/>
        </w:rPr>
      </w:pPr>
      <w:r w:rsidRPr="00927458">
        <w:rPr>
          <w:rFonts w:eastAsia="Times New Roman" w:cs="Times New Roman"/>
          <w:i/>
          <w:iCs/>
          <w:szCs w:val="24"/>
          <w:lang w:eastAsia="id-ID"/>
        </w:rPr>
        <w:t>Iktikad ahlussunnah wal jama’ah</w:t>
      </w:r>
    </w:p>
    <w:p w:rsidR="00E72655" w:rsidRPr="00927458" w:rsidRDefault="00255A69" w:rsidP="00C3272F">
      <w:pPr>
        <w:shd w:val="clear" w:color="auto" w:fill="FFFFFF"/>
        <w:spacing w:after="0" w:line="322" w:lineRule="atLeast"/>
        <w:rPr>
          <w:rFonts w:eastAsia="Times New Roman" w:cs="Times New Roman"/>
          <w:szCs w:val="24"/>
          <w:lang w:eastAsia="id-ID"/>
        </w:rPr>
      </w:pPr>
      <w:r w:rsidRPr="00927458">
        <w:rPr>
          <w:rFonts w:eastAsia="Times New Roman" w:cs="Times New Roman"/>
          <w:szCs w:val="24"/>
          <w:lang w:eastAsia="id-ID"/>
        </w:rPr>
        <w:t>Maksudnya disini ialah orang yang berjalan menurut sunnah  Nabi Muhammad SAW dan jama’ah (golongan orang yang banyak).</w:t>
      </w:r>
    </w:p>
    <w:p w:rsidR="00C3272F" w:rsidRPr="00927458" w:rsidRDefault="00C3272F" w:rsidP="00C3272F">
      <w:pPr>
        <w:rPr>
          <w:rFonts w:cs="Times New Roman"/>
          <w:lang w:eastAsia="id-ID"/>
        </w:rPr>
      </w:pPr>
    </w:p>
    <w:p w:rsidR="00C3272F" w:rsidRPr="00927458" w:rsidRDefault="00C94D09" w:rsidP="00C94D09">
      <w:pPr>
        <w:pStyle w:val="Heading3"/>
        <w:rPr>
          <w:rFonts w:cs="Times New Roman"/>
          <w:lang w:eastAsia="id-ID"/>
        </w:rPr>
      </w:pPr>
      <w:bookmarkStart w:id="74" w:name="_Toc16004703"/>
      <w:r w:rsidRPr="00927458">
        <w:rPr>
          <w:rFonts w:cs="Times New Roman"/>
          <w:lang w:eastAsia="id-ID"/>
        </w:rPr>
        <w:t>C. DAMPAK MUNCULNYA ORGANISASI ISLAM DI INDONESIA</w:t>
      </w:r>
      <w:bookmarkEnd w:id="74"/>
    </w:p>
    <w:p w:rsidR="00C94D09" w:rsidRPr="00927458" w:rsidRDefault="00C94D09" w:rsidP="00C94D09">
      <w:pPr>
        <w:rPr>
          <w:rFonts w:cs="Times New Roman"/>
          <w:lang w:eastAsia="id-ID"/>
        </w:rPr>
      </w:pPr>
    </w:p>
    <w:p w:rsidR="00C94D09" w:rsidRPr="00927458" w:rsidRDefault="00C94D09" w:rsidP="00C94D09">
      <w:pPr>
        <w:rPr>
          <w:rFonts w:cs="Times New Roman"/>
          <w:lang w:eastAsia="id-ID"/>
        </w:rPr>
      </w:pPr>
      <w:r w:rsidRPr="00927458">
        <w:rPr>
          <w:rFonts w:cs="Times New Roman"/>
          <w:lang w:eastAsia="id-ID"/>
        </w:rPr>
        <w:tab/>
        <w:t>Dengan adanya organisasi-organisasi yang bernapaskan Islam di Indonesia, muncullah gerakan-gerakan pebaharuan yang membawa bangsa Indonesia ke arah yang lebih positif dalam berbagai bidang. Berikut ini adalah dampak positif dalam berbagai bidang akibat lahirnya organisasi Islam di Indonesia.</w:t>
      </w:r>
    </w:p>
    <w:p w:rsidR="00C94D09" w:rsidRPr="00927458" w:rsidRDefault="00C94D09" w:rsidP="00C6594C">
      <w:pPr>
        <w:pStyle w:val="ListParagraph"/>
        <w:numPr>
          <w:ilvl w:val="0"/>
          <w:numId w:val="74"/>
        </w:numPr>
        <w:rPr>
          <w:rFonts w:ascii="Times New Roman" w:hAnsi="Times New Roman" w:cs="Times New Roman"/>
          <w:lang w:eastAsia="id-ID"/>
        </w:rPr>
      </w:pPr>
      <w:r w:rsidRPr="00927458">
        <w:rPr>
          <w:rFonts w:ascii="Times New Roman" w:hAnsi="Times New Roman" w:cs="Times New Roman"/>
          <w:lang w:eastAsia="id-ID"/>
        </w:rPr>
        <w:t>Bidang Pendidikan</w:t>
      </w:r>
    </w:p>
    <w:p w:rsidR="0076552C" w:rsidRPr="00927458" w:rsidRDefault="00C94D09" w:rsidP="00C94D09">
      <w:pPr>
        <w:rPr>
          <w:rFonts w:cs="Times New Roman"/>
          <w:lang w:eastAsia="id-ID"/>
        </w:rPr>
      </w:pPr>
      <w:r w:rsidRPr="00927458">
        <w:rPr>
          <w:rFonts w:cs="Times New Roman"/>
          <w:lang w:eastAsia="id-ID"/>
        </w:rPr>
        <w:tab/>
        <w:t xml:space="preserve">Sebagian besar organisasi Islam pada awal abad 20 di Indonesia adalah bergerak di bidang pendidikan. Organisasi-organisasi itu mengeluarkan Indonesia dari paham Jumud, tahayul, dan </w:t>
      </w:r>
      <w:r w:rsidR="0076552C" w:rsidRPr="00927458">
        <w:rPr>
          <w:rFonts w:cs="Times New Roman"/>
          <w:lang w:eastAsia="id-ID"/>
        </w:rPr>
        <w:t>khufarat yang pada dasarnya ingin mengentaskan Indonesia dari kebodohan. Hasilnya dapat dilihat pada tahun1945, Indonesia dapat merdeka dari penjajah.</w:t>
      </w:r>
    </w:p>
    <w:p w:rsidR="00C94D09" w:rsidRPr="00927458" w:rsidRDefault="0076552C" w:rsidP="00C6594C">
      <w:pPr>
        <w:pStyle w:val="ListParagraph"/>
        <w:numPr>
          <w:ilvl w:val="0"/>
          <w:numId w:val="74"/>
        </w:numPr>
        <w:rPr>
          <w:rFonts w:ascii="Times New Roman" w:hAnsi="Times New Roman" w:cs="Times New Roman"/>
          <w:lang w:eastAsia="id-ID"/>
        </w:rPr>
      </w:pPr>
      <w:r w:rsidRPr="00927458">
        <w:rPr>
          <w:rFonts w:ascii="Times New Roman" w:hAnsi="Times New Roman" w:cs="Times New Roman"/>
          <w:lang w:eastAsia="id-ID"/>
        </w:rPr>
        <w:lastRenderedPageBreak/>
        <w:t>Bidang Ekonomi</w:t>
      </w:r>
    </w:p>
    <w:p w:rsidR="0076552C" w:rsidRPr="00927458" w:rsidRDefault="0076552C" w:rsidP="0076552C">
      <w:pPr>
        <w:rPr>
          <w:rFonts w:cs="Times New Roman"/>
          <w:lang w:eastAsia="id-ID"/>
        </w:rPr>
      </w:pPr>
      <w:r w:rsidRPr="00927458">
        <w:rPr>
          <w:rFonts w:cs="Times New Roman"/>
          <w:lang w:eastAsia="id-ID"/>
        </w:rPr>
        <w:tab/>
        <w:t>Selain ingin mengentaskkan rakyat Indonesia dari kebodohan, organisasi Islam saat itu juga ingin mengenntasakan rakyat dari kemiskinan. Hal itu, ditunjukkan dengan munculnya Syarekat Dagang Islam (SDI) yang didirikan oleh K.H. Samanhudi di Solo. Hal itu dilakukan untukk melawan dominasi ekonomi China dan sistem monopoli yang diberlakukan penjajah. Hasilnya, perekonomian Indonesiameningkat dan dapat melawan dominasi China dan penjajah, meskipun terkadang usaha mereka dimentahkan dengan kekerasan.</w:t>
      </w:r>
    </w:p>
    <w:p w:rsidR="0076552C" w:rsidRPr="00927458" w:rsidRDefault="0076552C" w:rsidP="00C6594C">
      <w:pPr>
        <w:pStyle w:val="ListParagraph"/>
        <w:numPr>
          <w:ilvl w:val="0"/>
          <w:numId w:val="74"/>
        </w:numPr>
        <w:rPr>
          <w:rFonts w:ascii="Times New Roman" w:hAnsi="Times New Roman" w:cs="Times New Roman"/>
          <w:lang w:eastAsia="id-ID"/>
        </w:rPr>
      </w:pPr>
      <w:r w:rsidRPr="00927458">
        <w:rPr>
          <w:rFonts w:ascii="Times New Roman" w:hAnsi="Times New Roman" w:cs="Times New Roman"/>
          <w:lang w:eastAsia="id-ID"/>
        </w:rPr>
        <w:t>Bidang Politik</w:t>
      </w:r>
    </w:p>
    <w:p w:rsidR="0076552C" w:rsidRPr="00927458" w:rsidRDefault="0076552C" w:rsidP="0076552C">
      <w:pPr>
        <w:rPr>
          <w:rFonts w:cs="Times New Roman"/>
          <w:lang w:eastAsia="id-ID"/>
        </w:rPr>
      </w:pPr>
      <w:r w:rsidRPr="00927458">
        <w:rPr>
          <w:rFonts w:cs="Times New Roman"/>
          <w:lang w:eastAsia="id-ID"/>
        </w:rPr>
        <w:tab/>
        <w:t xml:space="preserve">Berawal dari </w:t>
      </w:r>
      <w:r w:rsidR="00F2657E" w:rsidRPr="00927458">
        <w:rPr>
          <w:rFonts w:cs="Times New Roman"/>
          <w:lang w:eastAsia="id-ID"/>
        </w:rPr>
        <w:t>bidang ekonomi Sarekat Dagang Islam (SDI) bermetamorfosis menjadi organisasi yang bergelut di bidang politik, seperti SI, ISDV, dan PSII.</w:t>
      </w:r>
    </w:p>
    <w:p w:rsidR="00F2657E" w:rsidRPr="00927458" w:rsidRDefault="00F2657E" w:rsidP="0076552C">
      <w:pPr>
        <w:rPr>
          <w:rFonts w:cs="Times New Roman"/>
          <w:lang w:eastAsia="id-ID"/>
        </w:rPr>
      </w:pPr>
      <w:r w:rsidRPr="00927458">
        <w:rPr>
          <w:rFonts w:cs="Times New Roman"/>
          <w:lang w:eastAsia="id-ID"/>
        </w:rPr>
        <w:tab/>
        <w:t>Banyak tokoh politik yang muncul ari hasil metamorfosis organisasi ini. HOS Tjokroaminoto merupakan salah satu pemimpin Sarekat Islam yang banyak melahirkan tokoh-tokoh politik nasional, seperti Soekarno, Kartosuwirjo, Semaun, dan Muso. Bahkan, Soekarno salah satu murid HOS Tjokroamminoto berhasil mengantarkan Indonesia ke depan pintu gerbang kemerdekaan.</w:t>
      </w:r>
    </w:p>
    <w:p w:rsidR="0076552C" w:rsidRPr="00927458" w:rsidRDefault="00F2657E" w:rsidP="00C6594C">
      <w:pPr>
        <w:pStyle w:val="ListParagraph"/>
        <w:numPr>
          <w:ilvl w:val="0"/>
          <w:numId w:val="74"/>
        </w:numPr>
        <w:rPr>
          <w:rFonts w:ascii="Times New Roman" w:hAnsi="Times New Roman" w:cs="Times New Roman"/>
          <w:lang w:eastAsia="id-ID"/>
        </w:rPr>
      </w:pPr>
      <w:r w:rsidRPr="00927458">
        <w:rPr>
          <w:rFonts w:ascii="Times New Roman" w:hAnsi="Times New Roman" w:cs="Times New Roman"/>
          <w:lang w:eastAsia="id-ID"/>
        </w:rPr>
        <w:t>Bidang Sosial</w:t>
      </w:r>
    </w:p>
    <w:p w:rsidR="00F2657E" w:rsidRPr="00927458" w:rsidRDefault="00F2657E" w:rsidP="00F2657E">
      <w:pPr>
        <w:rPr>
          <w:rFonts w:cs="Times New Roman"/>
          <w:lang w:eastAsia="id-ID"/>
        </w:rPr>
      </w:pPr>
      <w:r w:rsidRPr="00927458">
        <w:rPr>
          <w:rFonts w:cs="Times New Roman"/>
          <w:lang w:eastAsia="id-ID"/>
        </w:rPr>
        <w:tab/>
        <w:t>Sebagian besar pendiri organisasi Islam pada awal abad 20 adalah dari kalangan bangsawan. Akan tetapi, mereka tidak mementingkan diri sendiri. Mereka melihat banyak rakyat yang memerlukan uluran tangan. Mereka meninggalkan gelar bangsawan merekan untuk menyejahterakan rakyat.</w:t>
      </w:r>
    </w:p>
    <w:p w:rsidR="00F2657E" w:rsidRPr="00927458" w:rsidRDefault="00F2657E" w:rsidP="00F2657E">
      <w:pPr>
        <w:rPr>
          <w:rFonts w:cs="Times New Roman"/>
          <w:lang w:eastAsia="id-ID"/>
        </w:rPr>
      </w:pPr>
      <w:r w:rsidRPr="00927458">
        <w:rPr>
          <w:rFonts w:cs="Times New Roman"/>
          <w:lang w:eastAsia="id-ID"/>
        </w:rPr>
        <w:tab/>
        <w:t>Dengan mengentaskan kebodohan, kemiskinan, dan mendapatkan kemerdekaan merupakan salah satu cara mengurai masalah sosial. Organisasi-organisasi Islam saat itu mendirikan yayasan dan lembaga sosial yang bergerak di bidang sosial, seperti panti asuhan.</w:t>
      </w:r>
    </w:p>
    <w:p w:rsidR="00F2657E" w:rsidRPr="00927458" w:rsidRDefault="00F2657E" w:rsidP="00F2657E">
      <w:pPr>
        <w:rPr>
          <w:rFonts w:cs="Times New Roman"/>
          <w:lang w:eastAsia="id-ID"/>
        </w:rPr>
      </w:pPr>
      <w:r w:rsidRPr="00927458">
        <w:rPr>
          <w:rFonts w:cs="Times New Roman"/>
          <w:lang w:eastAsia="id-ID"/>
        </w:rPr>
        <w:br w:type="page"/>
      </w:r>
    </w:p>
    <w:p w:rsidR="00F2657E" w:rsidRPr="00927458" w:rsidRDefault="00F2657E" w:rsidP="00F2657E">
      <w:pPr>
        <w:pStyle w:val="Heading3"/>
        <w:rPr>
          <w:rFonts w:cs="Times New Roman"/>
          <w:lang w:eastAsia="id-ID"/>
        </w:rPr>
      </w:pPr>
      <w:bookmarkStart w:id="75" w:name="_Toc16004704"/>
      <w:r w:rsidRPr="00927458">
        <w:rPr>
          <w:rFonts w:cs="Times New Roman"/>
          <w:lang w:eastAsia="id-ID"/>
        </w:rPr>
        <w:lastRenderedPageBreak/>
        <w:t>LATIHAN SOAL</w:t>
      </w:r>
      <w:bookmarkEnd w:id="75"/>
    </w:p>
    <w:p w:rsidR="00F2657E" w:rsidRPr="00927458" w:rsidRDefault="00F2657E" w:rsidP="00F2657E">
      <w:pPr>
        <w:rPr>
          <w:rFonts w:cs="Times New Roman"/>
          <w:lang w:eastAsia="id-ID"/>
        </w:rPr>
      </w:pP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Berikut ini yang bukan organisasi pergerakan Islam adalah ...</w:t>
      </w:r>
    </w:p>
    <w:p w:rsidR="003471A8" w:rsidRPr="00927458" w:rsidRDefault="003471A8" w:rsidP="00C6594C">
      <w:pPr>
        <w:pStyle w:val="ListParagraph"/>
        <w:numPr>
          <w:ilvl w:val="0"/>
          <w:numId w:val="76"/>
        </w:numPr>
        <w:rPr>
          <w:rFonts w:ascii="Times New Roman" w:hAnsi="Times New Roman" w:cs="Times New Roman"/>
          <w:lang w:eastAsia="id-ID"/>
        </w:rPr>
      </w:pPr>
      <w:r w:rsidRPr="00927458">
        <w:rPr>
          <w:rFonts w:ascii="Times New Roman" w:hAnsi="Times New Roman" w:cs="Times New Roman"/>
          <w:lang w:eastAsia="id-ID"/>
        </w:rPr>
        <w:t>Muhammadiyah</w:t>
      </w:r>
    </w:p>
    <w:p w:rsidR="003471A8" w:rsidRPr="00927458" w:rsidRDefault="003471A8" w:rsidP="00C6594C">
      <w:pPr>
        <w:pStyle w:val="ListParagraph"/>
        <w:numPr>
          <w:ilvl w:val="0"/>
          <w:numId w:val="76"/>
        </w:numPr>
        <w:rPr>
          <w:rFonts w:ascii="Times New Roman" w:hAnsi="Times New Roman" w:cs="Times New Roman"/>
          <w:lang w:eastAsia="id-ID"/>
        </w:rPr>
      </w:pPr>
      <w:r w:rsidRPr="00927458">
        <w:rPr>
          <w:rFonts w:ascii="Times New Roman" w:hAnsi="Times New Roman" w:cs="Times New Roman"/>
          <w:lang w:eastAsia="id-ID"/>
        </w:rPr>
        <w:t>Persis</w:t>
      </w:r>
    </w:p>
    <w:p w:rsidR="003471A8" w:rsidRPr="00927458" w:rsidRDefault="003471A8" w:rsidP="00C6594C">
      <w:pPr>
        <w:pStyle w:val="ListParagraph"/>
        <w:numPr>
          <w:ilvl w:val="0"/>
          <w:numId w:val="76"/>
        </w:numPr>
        <w:rPr>
          <w:rFonts w:ascii="Times New Roman" w:hAnsi="Times New Roman" w:cs="Times New Roman"/>
          <w:lang w:eastAsia="id-ID"/>
        </w:rPr>
      </w:pPr>
      <w:r w:rsidRPr="00927458">
        <w:rPr>
          <w:rFonts w:ascii="Times New Roman" w:hAnsi="Times New Roman" w:cs="Times New Roman"/>
          <w:lang w:eastAsia="id-ID"/>
        </w:rPr>
        <w:t>NU</w:t>
      </w:r>
    </w:p>
    <w:p w:rsidR="003471A8" w:rsidRPr="00927458" w:rsidRDefault="003471A8" w:rsidP="00C6594C">
      <w:pPr>
        <w:pStyle w:val="ListParagraph"/>
        <w:numPr>
          <w:ilvl w:val="0"/>
          <w:numId w:val="76"/>
        </w:numPr>
        <w:rPr>
          <w:rFonts w:ascii="Times New Roman" w:hAnsi="Times New Roman" w:cs="Times New Roman"/>
          <w:color w:val="FF0000"/>
          <w:lang w:eastAsia="id-ID"/>
        </w:rPr>
      </w:pPr>
      <w:r w:rsidRPr="00927458">
        <w:rPr>
          <w:rFonts w:ascii="Times New Roman" w:hAnsi="Times New Roman" w:cs="Times New Roman"/>
          <w:color w:val="FF0000"/>
          <w:lang w:eastAsia="id-ID"/>
        </w:rPr>
        <w:t>Budi Utomo</w:t>
      </w:r>
    </w:p>
    <w:p w:rsidR="003471A8" w:rsidRPr="00927458" w:rsidRDefault="003471A8" w:rsidP="00C6594C">
      <w:pPr>
        <w:pStyle w:val="ListParagraph"/>
        <w:numPr>
          <w:ilvl w:val="0"/>
          <w:numId w:val="76"/>
        </w:numPr>
        <w:rPr>
          <w:rFonts w:ascii="Times New Roman" w:hAnsi="Times New Roman" w:cs="Times New Roman"/>
          <w:lang w:eastAsia="id-ID"/>
        </w:rPr>
      </w:pPr>
      <w:r w:rsidRPr="00927458">
        <w:rPr>
          <w:rFonts w:ascii="Times New Roman" w:hAnsi="Times New Roman" w:cs="Times New Roman"/>
          <w:lang w:eastAsia="id-ID"/>
        </w:rPr>
        <w:t>Al-Irsyad</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Pada awalnya, pembaharuan pemikiran di bidanng pendidikan yang dilakukan oleh orang-orang Arab di Indonesia yaitu organisasi ...</w:t>
      </w:r>
    </w:p>
    <w:p w:rsidR="003471A8" w:rsidRPr="00927458" w:rsidRDefault="003471A8" w:rsidP="00C6594C">
      <w:pPr>
        <w:pStyle w:val="ListParagraph"/>
        <w:numPr>
          <w:ilvl w:val="0"/>
          <w:numId w:val="77"/>
        </w:numPr>
        <w:rPr>
          <w:rFonts w:ascii="Times New Roman" w:hAnsi="Times New Roman" w:cs="Times New Roman"/>
          <w:color w:val="FF0000"/>
          <w:lang w:eastAsia="id-ID"/>
        </w:rPr>
      </w:pPr>
      <w:r w:rsidRPr="00927458">
        <w:rPr>
          <w:rFonts w:ascii="Times New Roman" w:hAnsi="Times New Roman" w:cs="Times New Roman"/>
          <w:color w:val="FF0000"/>
          <w:lang w:eastAsia="id-ID"/>
        </w:rPr>
        <w:t>Jami’atul Khair</w:t>
      </w:r>
    </w:p>
    <w:p w:rsidR="003471A8" w:rsidRPr="00927458" w:rsidRDefault="003471A8" w:rsidP="00C6594C">
      <w:pPr>
        <w:pStyle w:val="ListParagraph"/>
        <w:numPr>
          <w:ilvl w:val="0"/>
          <w:numId w:val="77"/>
        </w:numPr>
        <w:rPr>
          <w:rFonts w:ascii="Times New Roman" w:hAnsi="Times New Roman" w:cs="Times New Roman"/>
          <w:lang w:eastAsia="id-ID"/>
        </w:rPr>
      </w:pPr>
      <w:r w:rsidRPr="00927458">
        <w:rPr>
          <w:rFonts w:ascii="Times New Roman" w:hAnsi="Times New Roman" w:cs="Times New Roman"/>
          <w:lang w:eastAsia="id-ID"/>
        </w:rPr>
        <w:t>Sarekat Islam</w:t>
      </w:r>
    </w:p>
    <w:p w:rsidR="003471A8" w:rsidRPr="00927458" w:rsidRDefault="003471A8" w:rsidP="00C6594C">
      <w:pPr>
        <w:pStyle w:val="ListParagraph"/>
        <w:numPr>
          <w:ilvl w:val="0"/>
          <w:numId w:val="77"/>
        </w:numPr>
        <w:rPr>
          <w:rFonts w:ascii="Times New Roman" w:hAnsi="Times New Roman" w:cs="Times New Roman"/>
          <w:lang w:eastAsia="id-ID"/>
        </w:rPr>
      </w:pPr>
      <w:r w:rsidRPr="00927458">
        <w:rPr>
          <w:rFonts w:ascii="Times New Roman" w:hAnsi="Times New Roman" w:cs="Times New Roman"/>
          <w:lang w:eastAsia="id-ID"/>
        </w:rPr>
        <w:t>Muhammadiyah</w:t>
      </w:r>
    </w:p>
    <w:p w:rsidR="003471A8" w:rsidRPr="00927458" w:rsidRDefault="003471A8" w:rsidP="00C6594C">
      <w:pPr>
        <w:pStyle w:val="ListParagraph"/>
        <w:numPr>
          <w:ilvl w:val="0"/>
          <w:numId w:val="77"/>
        </w:numPr>
        <w:rPr>
          <w:rFonts w:ascii="Times New Roman" w:hAnsi="Times New Roman" w:cs="Times New Roman"/>
          <w:lang w:eastAsia="id-ID"/>
        </w:rPr>
      </w:pPr>
      <w:r w:rsidRPr="00927458">
        <w:rPr>
          <w:rFonts w:ascii="Times New Roman" w:hAnsi="Times New Roman" w:cs="Times New Roman"/>
          <w:lang w:eastAsia="id-ID"/>
        </w:rPr>
        <w:t>Persis</w:t>
      </w:r>
    </w:p>
    <w:p w:rsidR="003471A8" w:rsidRPr="00927458" w:rsidRDefault="003471A8" w:rsidP="00C6594C">
      <w:pPr>
        <w:pStyle w:val="ListParagraph"/>
        <w:numPr>
          <w:ilvl w:val="0"/>
          <w:numId w:val="77"/>
        </w:numPr>
        <w:rPr>
          <w:rFonts w:ascii="Times New Roman" w:hAnsi="Times New Roman" w:cs="Times New Roman"/>
          <w:lang w:eastAsia="id-ID"/>
        </w:rPr>
      </w:pPr>
      <w:r w:rsidRPr="00927458">
        <w:rPr>
          <w:rFonts w:ascii="Times New Roman" w:hAnsi="Times New Roman" w:cs="Times New Roman"/>
          <w:lang w:eastAsia="id-ID"/>
        </w:rPr>
        <w:t>NU</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Sarekat Islam didirikan oleh .....</w:t>
      </w:r>
    </w:p>
    <w:p w:rsidR="003471A8" w:rsidRPr="00927458" w:rsidRDefault="003471A8" w:rsidP="00C6594C">
      <w:pPr>
        <w:pStyle w:val="ListParagraph"/>
        <w:numPr>
          <w:ilvl w:val="0"/>
          <w:numId w:val="78"/>
        </w:numPr>
        <w:rPr>
          <w:rFonts w:ascii="Times New Roman" w:hAnsi="Times New Roman" w:cs="Times New Roman"/>
          <w:lang w:eastAsia="id-ID"/>
        </w:rPr>
      </w:pPr>
      <w:r w:rsidRPr="00927458">
        <w:rPr>
          <w:rFonts w:ascii="Times New Roman" w:hAnsi="Times New Roman" w:cs="Times New Roman"/>
          <w:lang w:eastAsia="id-ID"/>
        </w:rPr>
        <w:t>K.H. Ahmad Dahlan</w:t>
      </w:r>
    </w:p>
    <w:p w:rsidR="003471A8" w:rsidRPr="00927458" w:rsidRDefault="003471A8" w:rsidP="00C6594C">
      <w:pPr>
        <w:pStyle w:val="ListParagraph"/>
        <w:numPr>
          <w:ilvl w:val="0"/>
          <w:numId w:val="78"/>
        </w:numPr>
        <w:rPr>
          <w:rFonts w:ascii="Times New Roman" w:hAnsi="Times New Roman" w:cs="Times New Roman"/>
          <w:lang w:eastAsia="id-ID"/>
        </w:rPr>
      </w:pPr>
      <w:r w:rsidRPr="00927458">
        <w:rPr>
          <w:rFonts w:ascii="Times New Roman" w:hAnsi="Times New Roman" w:cs="Times New Roman"/>
          <w:lang w:eastAsia="id-ID"/>
        </w:rPr>
        <w:t>K.H. Hasyim Asy;ari</w:t>
      </w:r>
    </w:p>
    <w:p w:rsidR="003471A8" w:rsidRPr="00927458" w:rsidRDefault="003471A8" w:rsidP="00C6594C">
      <w:pPr>
        <w:pStyle w:val="ListParagraph"/>
        <w:numPr>
          <w:ilvl w:val="0"/>
          <w:numId w:val="78"/>
        </w:numPr>
        <w:rPr>
          <w:rFonts w:ascii="Times New Roman" w:hAnsi="Times New Roman" w:cs="Times New Roman"/>
          <w:lang w:eastAsia="id-ID"/>
        </w:rPr>
      </w:pPr>
      <w:r w:rsidRPr="00927458">
        <w:rPr>
          <w:rFonts w:ascii="Times New Roman" w:hAnsi="Times New Roman" w:cs="Times New Roman"/>
          <w:lang w:eastAsia="id-ID"/>
        </w:rPr>
        <w:t>K.H. Hasyim Muzadi</w:t>
      </w:r>
    </w:p>
    <w:p w:rsidR="003471A8" w:rsidRPr="00927458" w:rsidRDefault="003471A8" w:rsidP="00C6594C">
      <w:pPr>
        <w:pStyle w:val="ListParagraph"/>
        <w:numPr>
          <w:ilvl w:val="0"/>
          <w:numId w:val="78"/>
        </w:numPr>
        <w:rPr>
          <w:rFonts w:ascii="Times New Roman" w:hAnsi="Times New Roman" w:cs="Times New Roman"/>
          <w:lang w:eastAsia="id-ID"/>
        </w:rPr>
      </w:pPr>
      <w:r w:rsidRPr="00927458">
        <w:rPr>
          <w:rFonts w:ascii="Times New Roman" w:hAnsi="Times New Roman" w:cs="Times New Roman"/>
          <w:lang w:eastAsia="id-ID"/>
        </w:rPr>
        <w:t>H. Ahmad Surkati</w:t>
      </w:r>
    </w:p>
    <w:p w:rsidR="003471A8" w:rsidRPr="00927458" w:rsidRDefault="003471A8" w:rsidP="00C6594C">
      <w:pPr>
        <w:pStyle w:val="ListParagraph"/>
        <w:numPr>
          <w:ilvl w:val="0"/>
          <w:numId w:val="78"/>
        </w:numPr>
        <w:rPr>
          <w:rFonts w:ascii="Times New Roman" w:hAnsi="Times New Roman" w:cs="Times New Roman"/>
          <w:color w:val="FF0000"/>
          <w:lang w:eastAsia="id-ID"/>
        </w:rPr>
      </w:pPr>
      <w:r w:rsidRPr="00927458">
        <w:rPr>
          <w:rFonts w:ascii="Times New Roman" w:hAnsi="Times New Roman" w:cs="Times New Roman"/>
          <w:color w:val="FF0000"/>
          <w:lang w:eastAsia="id-ID"/>
        </w:rPr>
        <w:t>H. Samanhudi</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Sarekat Islam didirikan pada tanggal 16 Oktober di .....</w:t>
      </w:r>
    </w:p>
    <w:p w:rsidR="003471A8" w:rsidRPr="00927458" w:rsidRDefault="003471A8" w:rsidP="00C6594C">
      <w:pPr>
        <w:pStyle w:val="ListParagraph"/>
        <w:numPr>
          <w:ilvl w:val="0"/>
          <w:numId w:val="79"/>
        </w:numPr>
        <w:rPr>
          <w:rFonts w:ascii="Times New Roman" w:hAnsi="Times New Roman" w:cs="Times New Roman"/>
          <w:lang w:eastAsia="id-ID"/>
        </w:rPr>
      </w:pPr>
      <w:r w:rsidRPr="00927458">
        <w:rPr>
          <w:rFonts w:ascii="Times New Roman" w:hAnsi="Times New Roman" w:cs="Times New Roman"/>
          <w:lang w:eastAsia="id-ID"/>
        </w:rPr>
        <w:t>Semarang</w:t>
      </w:r>
    </w:p>
    <w:p w:rsidR="003471A8" w:rsidRPr="00927458" w:rsidRDefault="003471A8" w:rsidP="00C6594C">
      <w:pPr>
        <w:pStyle w:val="ListParagraph"/>
        <w:numPr>
          <w:ilvl w:val="0"/>
          <w:numId w:val="79"/>
        </w:numPr>
        <w:rPr>
          <w:rFonts w:ascii="Times New Roman" w:hAnsi="Times New Roman" w:cs="Times New Roman"/>
          <w:lang w:eastAsia="id-ID"/>
        </w:rPr>
      </w:pPr>
      <w:r w:rsidRPr="00927458">
        <w:rPr>
          <w:rFonts w:ascii="Times New Roman" w:hAnsi="Times New Roman" w:cs="Times New Roman"/>
          <w:lang w:eastAsia="id-ID"/>
        </w:rPr>
        <w:t>Pati</w:t>
      </w:r>
    </w:p>
    <w:p w:rsidR="003471A8" w:rsidRPr="00927458" w:rsidRDefault="003471A8" w:rsidP="00C6594C">
      <w:pPr>
        <w:pStyle w:val="ListParagraph"/>
        <w:numPr>
          <w:ilvl w:val="0"/>
          <w:numId w:val="79"/>
        </w:numPr>
        <w:rPr>
          <w:rFonts w:ascii="Times New Roman" w:hAnsi="Times New Roman" w:cs="Times New Roman"/>
          <w:lang w:eastAsia="id-ID"/>
        </w:rPr>
      </w:pPr>
      <w:r w:rsidRPr="00927458">
        <w:rPr>
          <w:rFonts w:ascii="Times New Roman" w:hAnsi="Times New Roman" w:cs="Times New Roman"/>
          <w:lang w:eastAsia="id-ID"/>
        </w:rPr>
        <w:t>Boyolali</w:t>
      </w:r>
    </w:p>
    <w:p w:rsidR="003471A8" w:rsidRPr="00927458" w:rsidRDefault="003471A8" w:rsidP="00C6594C">
      <w:pPr>
        <w:pStyle w:val="ListParagraph"/>
        <w:numPr>
          <w:ilvl w:val="0"/>
          <w:numId w:val="79"/>
        </w:numPr>
        <w:rPr>
          <w:rFonts w:ascii="Times New Roman" w:hAnsi="Times New Roman" w:cs="Times New Roman"/>
          <w:color w:val="FF0000"/>
          <w:lang w:eastAsia="id-ID"/>
        </w:rPr>
      </w:pPr>
      <w:r w:rsidRPr="00927458">
        <w:rPr>
          <w:rFonts w:ascii="Times New Roman" w:hAnsi="Times New Roman" w:cs="Times New Roman"/>
          <w:color w:val="FF0000"/>
          <w:lang w:eastAsia="id-ID"/>
        </w:rPr>
        <w:t>Solo</w:t>
      </w:r>
    </w:p>
    <w:p w:rsidR="003471A8" w:rsidRPr="00927458" w:rsidRDefault="003471A8" w:rsidP="00C6594C">
      <w:pPr>
        <w:pStyle w:val="ListParagraph"/>
        <w:numPr>
          <w:ilvl w:val="0"/>
          <w:numId w:val="79"/>
        </w:numPr>
        <w:rPr>
          <w:rFonts w:ascii="Times New Roman" w:hAnsi="Times New Roman" w:cs="Times New Roman"/>
          <w:lang w:eastAsia="id-ID"/>
        </w:rPr>
      </w:pPr>
      <w:r w:rsidRPr="00927458">
        <w:rPr>
          <w:rFonts w:ascii="Times New Roman" w:hAnsi="Times New Roman" w:cs="Times New Roman"/>
          <w:lang w:eastAsia="id-ID"/>
        </w:rPr>
        <w:t>kudus</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Berikut adalah pendiri dari Al-Irsyad adalah ....</w:t>
      </w:r>
    </w:p>
    <w:p w:rsidR="003471A8" w:rsidRPr="00927458" w:rsidRDefault="003471A8" w:rsidP="00C6594C">
      <w:pPr>
        <w:pStyle w:val="ListParagraph"/>
        <w:numPr>
          <w:ilvl w:val="0"/>
          <w:numId w:val="80"/>
        </w:numPr>
        <w:rPr>
          <w:rFonts w:ascii="Times New Roman" w:hAnsi="Times New Roman" w:cs="Times New Roman"/>
          <w:lang w:eastAsia="id-ID"/>
        </w:rPr>
      </w:pPr>
      <w:r w:rsidRPr="00927458">
        <w:rPr>
          <w:rFonts w:ascii="Times New Roman" w:hAnsi="Times New Roman" w:cs="Times New Roman"/>
          <w:lang w:eastAsia="id-ID"/>
        </w:rPr>
        <w:t>K.H. Ahmad Dahlan</w:t>
      </w:r>
    </w:p>
    <w:p w:rsidR="003471A8" w:rsidRPr="00927458" w:rsidRDefault="003471A8" w:rsidP="00C6594C">
      <w:pPr>
        <w:pStyle w:val="ListParagraph"/>
        <w:numPr>
          <w:ilvl w:val="0"/>
          <w:numId w:val="80"/>
        </w:numPr>
        <w:rPr>
          <w:rFonts w:ascii="Times New Roman" w:hAnsi="Times New Roman" w:cs="Times New Roman"/>
          <w:lang w:eastAsia="id-ID"/>
        </w:rPr>
      </w:pPr>
      <w:r w:rsidRPr="00927458">
        <w:rPr>
          <w:rFonts w:ascii="Times New Roman" w:hAnsi="Times New Roman" w:cs="Times New Roman"/>
          <w:lang w:eastAsia="id-ID"/>
        </w:rPr>
        <w:t>K.H. Hasyim Asy’ari</w:t>
      </w:r>
    </w:p>
    <w:p w:rsidR="003471A8" w:rsidRPr="00927458" w:rsidRDefault="006D1071" w:rsidP="00C6594C">
      <w:pPr>
        <w:pStyle w:val="ListParagraph"/>
        <w:numPr>
          <w:ilvl w:val="0"/>
          <w:numId w:val="80"/>
        </w:numPr>
        <w:rPr>
          <w:rFonts w:ascii="Times New Roman" w:hAnsi="Times New Roman" w:cs="Times New Roman"/>
          <w:lang w:eastAsia="id-ID"/>
        </w:rPr>
      </w:pPr>
      <w:r w:rsidRPr="00927458">
        <w:rPr>
          <w:rFonts w:ascii="Times New Roman" w:hAnsi="Times New Roman" w:cs="Times New Roman"/>
          <w:lang w:eastAsia="id-ID"/>
        </w:rPr>
        <w:t>K.H. Hasyim Muzadi</w:t>
      </w:r>
    </w:p>
    <w:p w:rsidR="006D1071" w:rsidRPr="00927458" w:rsidRDefault="006D1071" w:rsidP="00C6594C">
      <w:pPr>
        <w:pStyle w:val="ListParagraph"/>
        <w:numPr>
          <w:ilvl w:val="0"/>
          <w:numId w:val="80"/>
        </w:numPr>
        <w:rPr>
          <w:rFonts w:ascii="Times New Roman" w:hAnsi="Times New Roman" w:cs="Times New Roman"/>
          <w:color w:val="FF0000"/>
          <w:lang w:eastAsia="id-ID"/>
        </w:rPr>
      </w:pPr>
      <w:r w:rsidRPr="00927458">
        <w:rPr>
          <w:rFonts w:ascii="Times New Roman" w:hAnsi="Times New Roman" w:cs="Times New Roman"/>
          <w:color w:val="FF0000"/>
          <w:lang w:eastAsia="id-ID"/>
        </w:rPr>
        <w:t>H. Ahmad Sukarti</w:t>
      </w:r>
    </w:p>
    <w:p w:rsidR="006D1071" w:rsidRPr="00927458" w:rsidRDefault="006D1071" w:rsidP="00C6594C">
      <w:pPr>
        <w:pStyle w:val="ListParagraph"/>
        <w:numPr>
          <w:ilvl w:val="0"/>
          <w:numId w:val="80"/>
        </w:numPr>
        <w:rPr>
          <w:rFonts w:ascii="Times New Roman" w:hAnsi="Times New Roman" w:cs="Times New Roman"/>
          <w:lang w:eastAsia="id-ID"/>
        </w:rPr>
      </w:pPr>
      <w:r w:rsidRPr="00927458">
        <w:rPr>
          <w:rFonts w:ascii="Times New Roman" w:hAnsi="Times New Roman" w:cs="Times New Roman"/>
          <w:lang w:eastAsia="id-ID"/>
        </w:rPr>
        <w:t>KH. Zamzam</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Persatuan Islam didirikan pada 17 September 1923 di ....</w:t>
      </w:r>
    </w:p>
    <w:p w:rsidR="006D1071" w:rsidRPr="00927458" w:rsidRDefault="006D1071" w:rsidP="00C6594C">
      <w:pPr>
        <w:pStyle w:val="ListParagraph"/>
        <w:numPr>
          <w:ilvl w:val="0"/>
          <w:numId w:val="81"/>
        </w:numPr>
        <w:rPr>
          <w:rFonts w:ascii="Times New Roman" w:hAnsi="Times New Roman" w:cs="Times New Roman"/>
          <w:lang w:eastAsia="id-ID"/>
        </w:rPr>
      </w:pPr>
      <w:r w:rsidRPr="00927458">
        <w:rPr>
          <w:rFonts w:ascii="Times New Roman" w:hAnsi="Times New Roman" w:cs="Times New Roman"/>
          <w:lang w:eastAsia="id-ID"/>
        </w:rPr>
        <w:t>Pasuruan</w:t>
      </w:r>
    </w:p>
    <w:p w:rsidR="006D1071" w:rsidRPr="00927458" w:rsidRDefault="006D1071" w:rsidP="00C6594C">
      <w:pPr>
        <w:pStyle w:val="ListParagraph"/>
        <w:numPr>
          <w:ilvl w:val="0"/>
          <w:numId w:val="81"/>
        </w:numPr>
        <w:rPr>
          <w:rFonts w:ascii="Times New Roman" w:hAnsi="Times New Roman" w:cs="Times New Roman"/>
          <w:color w:val="FF0000"/>
          <w:lang w:eastAsia="id-ID"/>
        </w:rPr>
      </w:pPr>
      <w:r w:rsidRPr="00927458">
        <w:rPr>
          <w:rFonts w:ascii="Times New Roman" w:hAnsi="Times New Roman" w:cs="Times New Roman"/>
          <w:color w:val="FF0000"/>
          <w:lang w:eastAsia="id-ID"/>
        </w:rPr>
        <w:t>Bandung</w:t>
      </w:r>
    </w:p>
    <w:p w:rsidR="006D1071" w:rsidRPr="00927458" w:rsidRDefault="006D1071" w:rsidP="00C6594C">
      <w:pPr>
        <w:pStyle w:val="ListParagraph"/>
        <w:numPr>
          <w:ilvl w:val="0"/>
          <w:numId w:val="81"/>
        </w:numPr>
        <w:rPr>
          <w:rFonts w:ascii="Times New Roman" w:hAnsi="Times New Roman" w:cs="Times New Roman"/>
          <w:lang w:eastAsia="id-ID"/>
        </w:rPr>
      </w:pPr>
      <w:r w:rsidRPr="00927458">
        <w:rPr>
          <w:rFonts w:ascii="Times New Roman" w:hAnsi="Times New Roman" w:cs="Times New Roman"/>
          <w:lang w:eastAsia="id-ID"/>
        </w:rPr>
        <w:t>Semarang</w:t>
      </w:r>
    </w:p>
    <w:p w:rsidR="006D1071" w:rsidRPr="00927458" w:rsidRDefault="006D1071" w:rsidP="00C6594C">
      <w:pPr>
        <w:pStyle w:val="ListParagraph"/>
        <w:numPr>
          <w:ilvl w:val="0"/>
          <w:numId w:val="81"/>
        </w:numPr>
        <w:rPr>
          <w:rFonts w:ascii="Times New Roman" w:hAnsi="Times New Roman" w:cs="Times New Roman"/>
          <w:lang w:eastAsia="id-ID"/>
        </w:rPr>
      </w:pPr>
      <w:r w:rsidRPr="00927458">
        <w:rPr>
          <w:rFonts w:ascii="Times New Roman" w:hAnsi="Times New Roman" w:cs="Times New Roman"/>
          <w:lang w:eastAsia="id-ID"/>
        </w:rPr>
        <w:t>Cirebon</w:t>
      </w:r>
    </w:p>
    <w:p w:rsidR="006D1071" w:rsidRPr="00927458" w:rsidRDefault="006D1071" w:rsidP="00C6594C">
      <w:pPr>
        <w:pStyle w:val="ListParagraph"/>
        <w:numPr>
          <w:ilvl w:val="0"/>
          <w:numId w:val="81"/>
        </w:numPr>
        <w:rPr>
          <w:rFonts w:ascii="Times New Roman" w:hAnsi="Times New Roman" w:cs="Times New Roman"/>
          <w:lang w:eastAsia="id-ID"/>
        </w:rPr>
      </w:pPr>
      <w:r w:rsidRPr="00927458">
        <w:rPr>
          <w:rFonts w:ascii="Times New Roman" w:hAnsi="Times New Roman" w:cs="Times New Roman"/>
          <w:lang w:eastAsia="id-ID"/>
        </w:rPr>
        <w:t>Bogor</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Berikut adalah pendiri Persis adalah ....</w:t>
      </w:r>
    </w:p>
    <w:p w:rsidR="006D1071" w:rsidRPr="00927458" w:rsidRDefault="006D1071" w:rsidP="00C6594C">
      <w:pPr>
        <w:pStyle w:val="ListParagraph"/>
        <w:numPr>
          <w:ilvl w:val="0"/>
          <w:numId w:val="82"/>
        </w:numPr>
        <w:rPr>
          <w:rFonts w:ascii="Times New Roman" w:hAnsi="Times New Roman" w:cs="Times New Roman"/>
          <w:lang w:eastAsia="id-ID"/>
        </w:rPr>
      </w:pPr>
      <w:r w:rsidRPr="00927458">
        <w:rPr>
          <w:rFonts w:ascii="Times New Roman" w:hAnsi="Times New Roman" w:cs="Times New Roman"/>
          <w:lang w:eastAsia="id-ID"/>
        </w:rPr>
        <w:t>K.H. Ahmad Dahlah</w:t>
      </w:r>
    </w:p>
    <w:p w:rsidR="006D1071" w:rsidRPr="00927458" w:rsidRDefault="006D1071" w:rsidP="00C6594C">
      <w:pPr>
        <w:pStyle w:val="ListParagraph"/>
        <w:numPr>
          <w:ilvl w:val="0"/>
          <w:numId w:val="82"/>
        </w:numPr>
        <w:rPr>
          <w:rFonts w:ascii="Times New Roman" w:hAnsi="Times New Roman" w:cs="Times New Roman"/>
          <w:lang w:eastAsia="id-ID"/>
        </w:rPr>
      </w:pPr>
      <w:r w:rsidRPr="00927458">
        <w:rPr>
          <w:rFonts w:ascii="Times New Roman" w:hAnsi="Times New Roman" w:cs="Times New Roman"/>
          <w:lang w:eastAsia="id-ID"/>
        </w:rPr>
        <w:t>K.H. Hasyim Asy’Ari</w:t>
      </w:r>
    </w:p>
    <w:p w:rsidR="006D1071" w:rsidRPr="00927458" w:rsidRDefault="006D1071" w:rsidP="00C6594C">
      <w:pPr>
        <w:pStyle w:val="ListParagraph"/>
        <w:numPr>
          <w:ilvl w:val="0"/>
          <w:numId w:val="82"/>
        </w:numPr>
        <w:rPr>
          <w:rFonts w:ascii="Times New Roman" w:hAnsi="Times New Roman" w:cs="Times New Roman"/>
          <w:lang w:eastAsia="id-ID"/>
        </w:rPr>
      </w:pPr>
      <w:r w:rsidRPr="00927458">
        <w:rPr>
          <w:rFonts w:ascii="Times New Roman" w:hAnsi="Times New Roman" w:cs="Times New Roman"/>
          <w:lang w:eastAsia="id-ID"/>
        </w:rPr>
        <w:t>K.H. Hsyim Muzadi</w:t>
      </w:r>
    </w:p>
    <w:p w:rsidR="006D1071" w:rsidRPr="00927458" w:rsidRDefault="006D1071" w:rsidP="00C6594C">
      <w:pPr>
        <w:pStyle w:val="ListParagraph"/>
        <w:numPr>
          <w:ilvl w:val="0"/>
          <w:numId w:val="82"/>
        </w:numPr>
        <w:rPr>
          <w:rFonts w:ascii="Times New Roman" w:hAnsi="Times New Roman" w:cs="Times New Roman"/>
          <w:lang w:eastAsia="id-ID"/>
        </w:rPr>
      </w:pPr>
      <w:r w:rsidRPr="00927458">
        <w:rPr>
          <w:rFonts w:ascii="Times New Roman" w:hAnsi="Times New Roman" w:cs="Times New Roman"/>
          <w:lang w:eastAsia="id-ID"/>
        </w:rPr>
        <w:t>H. Ahmad Sukarti</w:t>
      </w:r>
    </w:p>
    <w:p w:rsidR="006D1071" w:rsidRPr="00927458" w:rsidRDefault="006D1071" w:rsidP="00C6594C">
      <w:pPr>
        <w:pStyle w:val="ListParagraph"/>
        <w:numPr>
          <w:ilvl w:val="0"/>
          <w:numId w:val="82"/>
        </w:numPr>
        <w:rPr>
          <w:rFonts w:ascii="Times New Roman" w:hAnsi="Times New Roman" w:cs="Times New Roman"/>
          <w:color w:val="FF0000"/>
          <w:lang w:eastAsia="id-ID"/>
        </w:rPr>
      </w:pPr>
      <w:r w:rsidRPr="00927458">
        <w:rPr>
          <w:rFonts w:ascii="Times New Roman" w:hAnsi="Times New Roman" w:cs="Times New Roman"/>
          <w:color w:val="FF0000"/>
          <w:lang w:eastAsia="id-ID"/>
        </w:rPr>
        <w:t>KH. Zamzam</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NU menganut paham ....</w:t>
      </w:r>
    </w:p>
    <w:p w:rsidR="006D1071" w:rsidRPr="00927458" w:rsidRDefault="006D1071" w:rsidP="00C6594C">
      <w:pPr>
        <w:pStyle w:val="ListParagraph"/>
        <w:numPr>
          <w:ilvl w:val="0"/>
          <w:numId w:val="83"/>
        </w:numPr>
        <w:rPr>
          <w:rFonts w:ascii="Times New Roman" w:hAnsi="Times New Roman" w:cs="Times New Roman"/>
          <w:color w:val="FF0000"/>
          <w:lang w:eastAsia="id-ID"/>
        </w:rPr>
      </w:pPr>
      <w:r w:rsidRPr="00927458">
        <w:rPr>
          <w:rFonts w:ascii="Times New Roman" w:hAnsi="Times New Roman" w:cs="Times New Roman"/>
          <w:i/>
          <w:color w:val="FF0000"/>
          <w:lang w:eastAsia="id-ID"/>
        </w:rPr>
        <w:t>Ahlusunnah wal-jannah</w:t>
      </w:r>
    </w:p>
    <w:p w:rsidR="006D1071" w:rsidRPr="00927458" w:rsidRDefault="006D1071" w:rsidP="00C6594C">
      <w:pPr>
        <w:pStyle w:val="ListParagraph"/>
        <w:numPr>
          <w:ilvl w:val="0"/>
          <w:numId w:val="83"/>
        </w:numPr>
        <w:rPr>
          <w:rFonts w:ascii="Times New Roman" w:hAnsi="Times New Roman" w:cs="Times New Roman"/>
          <w:lang w:eastAsia="id-ID"/>
        </w:rPr>
      </w:pPr>
      <w:r w:rsidRPr="00927458">
        <w:rPr>
          <w:rFonts w:ascii="Times New Roman" w:hAnsi="Times New Roman" w:cs="Times New Roman"/>
          <w:i/>
          <w:lang w:eastAsia="id-ID"/>
        </w:rPr>
        <w:t>Wahabiyah</w:t>
      </w:r>
    </w:p>
    <w:p w:rsidR="006D1071" w:rsidRPr="00927458" w:rsidRDefault="006D1071" w:rsidP="00C6594C">
      <w:pPr>
        <w:pStyle w:val="ListParagraph"/>
        <w:numPr>
          <w:ilvl w:val="0"/>
          <w:numId w:val="83"/>
        </w:numPr>
        <w:rPr>
          <w:rFonts w:ascii="Times New Roman" w:hAnsi="Times New Roman" w:cs="Times New Roman"/>
          <w:lang w:eastAsia="id-ID"/>
        </w:rPr>
      </w:pPr>
      <w:r w:rsidRPr="00927458">
        <w:rPr>
          <w:rFonts w:ascii="Times New Roman" w:hAnsi="Times New Roman" w:cs="Times New Roman"/>
          <w:i/>
          <w:lang w:eastAsia="id-ID"/>
        </w:rPr>
        <w:lastRenderedPageBreak/>
        <w:t>Sanusiyah</w:t>
      </w:r>
    </w:p>
    <w:p w:rsidR="006D1071" w:rsidRPr="00927458" w:rsidRDefault="006D1071" w:rsidP="00C6594C">
      <w:pPr>
        <w:pStyle w:val="ListParagraph"/>
        <w:numPr>
          <w:ilvl w:val="0"/>
          <w:numId w:val="83"/>
        </w:numPr>
        <w:rPr>
          <w:rFonts w:ascii="Times New Roman" w:hAnsi="Times New Roman" w:cs="Times New Roman"/>
          <w:lang w:eastAsia="id-ID"/>
        </w:rPr>
      </w:pPr>
      <w:r w:rsidRPr="00927458">
        <w:rPr>
          <w:rFonts w:ascii="Times New Roman" w:hAnsi="Times New Roman" w:cs="Times New Roman"/>
          <w:i/>
          <w:lang w:eastAsia="id-ID"/>
        </w:rPr>
        <w:t>Mu’tazilah</w:t>
      </w:r>
    </w:p>
    <w:p w:rsidR="006D1071" w:rsidRPr="00927458" w:rsidRDefault="006D1071" w:rsidP="00C6594C">
      <w:pPr>
        <w:pStyle w:val="ListParagraph"/>
        <w:numPr>
          <w:ilvl w:val="0"/>
          <w:numId w:val="83"/>
        </w:numPr>
        <w:rPr>
          <w:rFonts w:ascii="Times New Roman" w:hAnsi="Times New Roman" w:cs="Times New Roman"/>
          <w:lang w:eastAsia="id-ID"/>
        </w:rPr>
      </w:pPr>
      <w:r w:rsidRPr="00927458">
        <w:rPr>
          <w:rFonts w:ascii="Times New Roman" w:hAnsi="Times New Roman" w:cs="Times New Roman"/>
          <w:i/>
          <w:lang w:eastAsia="id-ID"/>
        </w:rPr>
        <w:t>Ibrahimiyah</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Pendiri NU adalah ....</w:t>
      </w:r>
    </w:p>
    <w:p w:rsidR="006D1071" w:rsidRPr="00927458" w:rsidRDefault="006D1071" w:rsidP="00C6594C">
      <w:pPr>
        <w:pStyle w:val="ListParagraph"/>
        <w:numPr>
          <w:ilvl w:val="0"/>
          <w:numId w:val="84"/>
        </w:numPr>
        <w:rPr>
          <w:rFonts w:ascii="Times New Roman" w:hAnsi="Times New Roman" w:cs="Times New Roman"/>
          <w:lang w:eastAsia="id-ID"/>
        </w:rPr>
      </w:pPr>
      <w:r w:rsidRPr="00927458">
        <w:rPr>
          <w:rFonts w:ascii="Times New Roman" w:hAnsi="Times New Roman" w:cs="Times New Roman"/>
          <w:lang w:eastAsia="id-ID"/>
        </w:rPr>
        <w:t>K.H. Ahmad Dahlan</w:t>
      </w:r>
    </w:p>
    <w:p w:rsidR="006D1071" w:rsidRPr="00927458" w:rsidRDefault="006D1071" w:rsidP="00C6594C">
      <w:pPr>
        <w:pStyle w:val="ListParagraph"/>
        <w:numPr>
          <w:ilvl w:val="0"/>
          <w:numId w:val="84"/>
        </w:numPr>
        <w:rPr>
          <w:rFonts w:ascii="Times New Roman" w:hAnsi="Times New Roman" w:cs="Times New Roman"/>
          <w:color w:val="FF0000"/>
          <w:lang w:eastAsia="id-ID"/>
        </w:rPr>
      </w:pPr>
      <w:r w:rsidRPr="00927458">
        <w:rPr>
          <w:rFonts w:ascii="Times New Roman" w:hAnsi="Times New Roman" w:cs="Times New Roman"/>
          <w:color w:val="FF0000"/>
          <w:lang w:eastAsia="id-ID"/>
        </w:rPr>
        <w:t>K.H. Hasyim Asy’ari</w:t>
      </w:r>
    </w:p>
    <w:p w:rsidR="006D1071" w:rsidRPr="00927458" w:rsidRDefault="006D1071" w:rsidP="00C6594C">
      <w:pPr>
        <w:pStyle w:val="ListParagraph"/>
        <w:numPr>
          <w:ilvl w:val="0"/>
          <w:numId w:val="84"/>
        </w:numPr>
        <w:rPr>
          <w:rFonts w:ascii="Times New Roman" w:hAnsi="Times New Roman" w:cs="Times New Roman"/>
          <w:lang w:eastAsia="id-ID"/>
        </w:rPr>
      </w:pPr>
      <w:r w:rsidRPr="00927458">
        <w:rPr>
          <w:rFonts w:ascii="Times New Roman" w:hAnsi="Times New Roman" w:cs="Times New Roman"/>
          <w:lang w:eastAsia="id-ID"/>
        </w:rPr>
        <w:t>K.H. Hasyim Muzadi</w:t>
      </w:r>
    </w:p>
    <w:p w:rsidR="006D1071" w:rsidRPr="00927458" w:rsidRDefault="006D1071" w:rsidP="00C6594C">
      <w:pPr>
        <w:pStyle w:val="ListParagraph"/>
        <w:numPr>
          <w:ilvl w:val="0"/>
          <w:numId w:val="84"/>
        </w:numPr>
        <w:rPr>
          <w:rFonts w:ascii="Times New Roman" w:hAnsi="Times New Roman" w:cs="Times New Roman"/>
          <w:lang w:eastAsia="id-ID"/>
        </w:rPr>
      </w:pPr>
      <w:r w:rsidRPr="00927458">
        <w:rPr>
          <w:rFonts w:ascii="Times New Roman" w:hAnsi="Times New Roman" w:cs="Times New Roman"/>
          <w:lang w:eastAsia="id-ID"/>
        </w:rPr>
        <w:t>H. Ahmad Sukarti</w:t>
      </w:r>
    </w:p>
    <w:p w:rsidR="006D1071" w:rsidRPr="00927458" w:rsidRDefault="006D1071" w:rsidP="00C6594C">
      <w:pPr>
        <w:pStyle w:val="ListParagraph"/>
        <w:numPr>
          <w:ilvl w:val="0"/>
          <w:numId w:val="84"/>
        </w:numPr>
        <w:rPr>
          <w:rFonts w:ascii="Times New Roman" w:hAnsi="Times New Roman" w:cs="Times New Roman"/>
          <w:lang w:eastAsia="id-ID"/>
        </w:rPr>
      </w:pPr>
      <w:r w:rsidRPr="00927458">
        <w:rPr>
          <w:rFonts w:ascii="Times New Roman" w:hAnsi="Times New Roman" w:cs="Times New Roman"/>
          <w:lang w:eastAsia="id-ID"/>
        </w:rPr>
        <w:t>KH. Zamzam</w:t>
      </w:r>
    </w:p>
    <w:p w:rsidR="003471A8" w:rsidRPr="00927458" w:rsidRDefault="003471A8" w:rsidP="00C6594C">
      <w:pPr>
        <w:pStyle w:val="ListParagraph"/>
        <w:numPr>
          <w:ilvl w:val="0"/>
          <w:numId w:val="75"/>
        </w:numPr>
        <w:rPr>
          <w:rFonts w:ascii="Times New Roman" w:hAnsi="Times New Roman" w:cs="Times New Roman"/>
          <w:lang w:eastAsia="id-ID"/>
        </w:rPr>
      </w:pPr>
      <w:r w:rsidRPr="00927458">
        <w:rPr>
          <w:rFonts w:ascii="Times New Roman" w:hAnsi="Times New Roman" w:cs="Times New Roman"/>
          <w:lang w:eastAsia="id-ID"/>
        </w:rPr>
        <w:t>Berikut ini yang tidak termasuk amal usaha yang dilakukan NU adalah di bidang .....</w:t>
      </w:r>
    </w:p>
    <w:p w:rsidR="006D1071" w:rsidRPr="00927458" w:rsidRDefault="006D1071" w:rsidP="00C6594C">
      <w:pPr>
        <w:pStyle w:val="ListParagraph"/>
        <w:numPr>
          <w:ilvl w:val="0"/>
          <w:numId w:val="85"/>
        </w:numPr>
        <w:rPr>
          <w:rFonts w:ascii="Times New Roman" w:hAnsi="Times New Roman" w:cs="Times New Roman"/>
          <w:lang w:eastAsia="id-ID"/>
        </w:rPr>
      </w:pPr>
      <w:r w:rsidRPr="00927458">
        <w:rPr>
          <w:rFonts w:ascii="Times New Roman" w:hAnsi="Times New Roman" w:cs="Times New Roman"/>
          <w:lang w:eastAsia="id-ID"/>
        </w:rPr>
        <w:t>Agama</w:t>
      </w:r>
    </w:p>
    <w:p w:rsidR="006D1071" w:rsidRPr="00927458" w:rsidRDefault="006D1071" w:rsidP="00C6594C">
      <w:pPr>
        <w:pStyle w:val="ListParagraph"/>
        <w:numPr>
          <w:ilvl w:val="0"/>
          <w:numId w:val="85"/>
        </w:numPr>
        <w:rPr>
          <w:rFonts w:ascii="Times New Roman" w:hAnsi="Times New Roman" w:cs="Times New Roman"/>
          <w:lang w:eastAsia="id-ID"/>
        </w:rPr>
      </w:pPr>
      <w:r w:rsidRPr="00927458">
        <w:rPr>
          <w:rFonts w:ascii="Times New Roman" w:hAnsi="Times New Roman" w:cs="Times New Roman"/>
          <w:lang w:eastAsia="id-ID"/>
        </w:rPr>
        <w:t>Ekonomi</w:t>
      </w:r>
    </w:p>
    <w:p w:rsidR="006D1071" w:rsidRPr="00927458" w:rsidRDefault="006D1071" w:rsidP="00C6594C">
      <w:pPr>
        <w:pStyle w:val="ListParagraph"/>
        <w:numPr>
          <w:ilvl w:val="0"/>
          <w:numId w:val="85"/>
        </w:numPr>
        <w:rPr>
          <w:rFonts w:ascii="Times New Roman" w:hAnsi="Times New Roman" w:cs="Times New Roman"/>
          <w:lang w:eastAsia="id-ID"/>
        </w:rPr>
      </w:pPr>
      <w:r w:rsidRPr="00927458">
        <w:rPr>
          <w:rFonts w:ascii="Times New Roman" w:hAnsi="Times New Roman" w:cs="Times New Roman"/>
          <w:lang w:eastAsia="id-ID"/>
        </w:rPr>
        <w:t>Pendidikan</w:t>
      </w:r>
    </w:p>
    <w:p w:rsidR="006D1071" w:rsidRPr="00927458" w:rsidRDefault="006D1071" w:rsidP="00C6594C">
      <w:pPr>
        <w:pStyle w:val="ListParagraph"/>
        <w:numPr>
          <w:ilvl w:val="0"/>
          <w:numId w:val="85"/>
        </w:numPr>
        <w:rPr>
          <w:rFonts w:ascii="Times New Roman" w:hAnsi="Times New Roman" w:cs="Times New Roman"/>
          <w:color w:val="FF0000"/>
          <w:lang w:eastAsia="id-ID"/>
        </w:rPr>
      </w:pPr>
      <w:r w:rsidRPr="00927458">
        <w:rPr>
          <w:rFonts w:ascii="Times New Roman" w:hAnsi="Times New Roman" w:cs="Times New Roman"/>
          <w:color w:val="FF0000"/>
          <w:lang w:eastAsia="id-ID"/>
        </w:rPr>
        <w:t>Politik</w:t>
      </w:r>
    </w:p>
    <w:p w:rsidR="006D1071" w:rsidRPr="00927458" w:rsidRDefault="006D1071" w:rsidP="00C6594C">
      <w:pPr>
        <w:pStyle w:val="ListParagraph"/>
        <w:numPr>
          <w:ilvl w:val="0"/>
          <w:numId w:val="85"/>
        </w:numPr>
        <w:rPr>
          <w:rFonts w:ascii="Times New Roman" w:hAnsi="Times New Roman" w:cs="Times New Roman"/>
          <w:lang w:eastAsia="id-ID"/>
        </w:rPr>
      </w:pPr>
      <w:r w:rsidRPr="00927458">
        <w:rPr>
          <w:rFonts w:ascii="Times New Roman" w:hAnsi="Times New Roman" w:cs="Times New Roman"/>
          <w:lang w:eastAsia="id-ID"/>
        </w:rPr>
        <w:t>Sosial budaya</w:t>
      </w:r>
    </w:p>
    <w:p w:rsidR="00140C82" w:rsidRPr="00927458" w:rsidRDefault="00140C82" w:rsidP="00140C82">
      <w:pPr>
        <w:rPr>
          <w:rFonts w:cs="Times New Roman"/>
          <w:lang w:val="en-US"/>
        </w:rPr>
      </w:pPr>
      <w:r w:rsidRPr="00927458">
        <w:rPr>
          <w:rFonts w:cs="Times New Roman"/>
        </w:rPr>
        <w:tab/>
      </w:r>
    </w:p>
    <w:p w:rsidR="006D1071" w:rsidRPr="00927458" w:rsidRDefault="006D1071" w:rsidP="00140C82">
      <w:pPr>
        <w:rPr>
          <w:rFonts w:cs="Times New Roman"/>
        </w:rPr>
      </w:pPr>
      <w:r w:rsidRPr="00927458">
        <w:rPr>
          <w:rFonts w:cs="Times New Roman"/>
        </w:rPr>
        <w:br w:type="page"/>
      </w:r>
    </w:p>
    <w:p w:rsidR="007C7897" w:rsidRPr="00927458" w:rsidRDefault="006D1071" w:rsidP="006D1071">
      <w:pPr>
        <w:pStyle w:val="Heading1"/>
        <w:rPr>
          <w:rFonts w:cs="Times New Roman"/>
          <w:b/>
        </w:rPr>
      </w:pPr>
      <w:bookmarkStart w:id="76" w:name="_Toc16004705"/>
      <w:r w:rsidRPr="00927458">
        <w:rPr>
          <w:rFonts w:cs="Times New Roman"/>
          <w:b/>
        </w:rPr>
        <w:lastRenderedPageBreak/>
        <w:t>LATIHAN ULANGAN SEMESTER 2</w:t>
      </w:r>
      <w:bookmarkEnd w:id="76"/>
    </w:p>
    <w:p w:rsidR="006D1071" w:rsidRPr="00927458" w:rsidRDefault="006D1071" w:rsidP="006D1071">
      <w:pPr>
        <w:rPr>
          <w:rFonts w:cs="Times New Roman"/>
        </w:rPr>
      </w:pP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Perang yang terjadi pada tahun 1095-1291 M adalah ....</w:t>
      </w:r>
    </w:p>
    <w:p w:rsidR="00E300AF" w:rsidRPr="00927458" w:rsidRDefault="00E300AF" w:rsidP="00C6594C">
      <w:pPr>
        <w:pStyle w:val="ListParagraph"/>
        <w:numPr>
          <w:ilvl w:val="0"/>
          <w:numId w:val="87"/>
        </w:numPr>
        <w:rPr>
          <w:rFonts w:ascii="Times New Roman" w:hAnsi="Times New Roman" w:cs="Times New Roman"/>
          <w:color w:val="FF0000"/>
        </w:rPr>
      </w:pPr>
      <w:r w:rsidRPr="00927458">
        <w:rPr>
          <w:rFonts w:ascii="Times New Roman" w:hAnsi="Times New Roman" w:cs="Times New Roman"/>
          <w:color w:val="FF0000"/>
        </w:rPr>
        <w:t>Perang Salib</w:t>
      </w:r>
    </w:p>
    <w:p w:rsidR="00E300AF" w:rsidRPr="00927458" w:rsidRDefault="00E300AF" w:rsidP="00C6594C">
      <w:pPr>
        <w:pStyle w:val="ListParagraph"/>
        <w:numPr>
          <w:ilvl w:val="0"/>
          <w:numId w:val="87"/>
        </w:numPr>
        <w:rPr>
          <w:rFonts w:ascii="Times New Roman" w:hAnsi="Times New Roman" w:cs="Times New Roman"/>
        </w:rPr>
      </w:pPr>
      <w:r w:rsidRPr="00927458">
        <w:rPr>
          <w:rFonts w:ascii="Times New Roman" w:hAnsi="Times New Roman" w:cs="Times New Roman"/>
        </w:rPr>
        <w:t>Perang Tabuk</w:t>
      </w:r>
    </w:p>
    <w:p w:rsidR="00E300AF" w:rsidRPr="00927458" w:rsidRDefault="00E300AF" w:rsidP="00C6594C">
      <w:pPr>
        <w:pStyle w:val="ListParagraph"/>
        <w:numPr>
          <w:ilvl w:val="0"/>
          <w:numId w:val="87"/>
        </w:numPr>
        <w:rPr>
          <w:rFonts w:ascii="Times New Roman" w:hAnsi="Times New Roman" w:cs="Times New Roman"/>
        </w:rPr>
      </w:pPr>
      <w:r w:rsidRPr="00927458">
        <w:rPr>
          <w:rFonts w:ascii="Times New Roman" w:hAnsi="Times New Roman" w:cs="Times New Roman"/>
        </w:rPr>
        <w:t>Perang Ukhud</w:t>
      </w:r>
    </w:p>
    <w:p w:rsidR="00E300AF" w:rsidRPr="00927458" w:rsidRDefault="00E300AF" w:rsidP="00C6594C">
      <w:pPr>
        <w:pStyle w:val="ListParagraph"/>
        <w:numPr>
          <w:ilvl w:val="0"/>
          <w:numId w:val="87"/>
        </w:numPr>
        <w:rPr>
          <w:rFonts w:ascii="Times New Roman" w:hAnsi="Times New Roman" w:cs="Times New Roman"/>
        </w:rPr>
      </w:pPr>
      <w:r w:rsidRPr="00927458">
        <w:rPr>
          <w:rFonts w:ascii="Times New Roman" w:hAnsi="Times New Roman" w:cs="Times New Roman"/>
        </w:rPr>
        <w:t>Perang Khandak</w:t>
      </w:r>
    </w:p>
    <w:p w:rsidR="00E300AF" w:rsidRPr="00927458" w:rsidRDefault="00E300AF" w:rsidP="00C6594C">
      <w:pPr>
        <w:pStyle w:val="ListParagraph"/>
        <w:numPr>
          <w:ilvl w:val="0"/>
          <w:numId w:val="87"/>
        </w:numPr>
        <w:rPr>
          <w:rFonts w:ascii="Times New Roman" w:hAnsi="Times New Roman" w:cs="Times New Roman"/>
        </w:rPr>
      </w:pPr>
      <w:r w:rsidRPr="00927458">
        <w:rPr>
          <w:rFonts w:ascii="Times New Roman" w:hAnsi="Times New Roman" w:cs="Times New Roman"/>
        </w:rPr>
        <w:t>Perang Badar</w:t>
      </w: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Perang salib terjadi pada .... periode</w:t>
      </w:r>
    </w:p>
    <w:p w:rsidR="00E300AF" w:rsidRPr="00927458" w:rsidRDefault="00E300AF" w:rsidP="00C6594C">
      <w:pPr>
        <w:pStyle w:val="ListParagraph"/>
        <w:numPr>
          <w:ilvl w:val="0"/>
          <w:numId w:val="88"/>
        </w:numPr>
        <w:rPr>
          <w:rFonts w:ascii="Times New Roman" w:hAnsi="Times New Roman" w:cs="Times New Roman"/>
        </w:rPr>
      </w:pPr>
      <w:r w:rsidRPr="00927458">
        <w:rPr>
          <w:rFonts w:ascii="Times New Roman" w:hAnsi="Times New Roman" w:cs="Times New Roman"/>
        </w:rPr>
        <w:t>6</w:t>
      </w:r>
    </w:p>
    <w:p w:rsidR="00E300AF" w:rsidRPr="00927458" w:rsidRDefault="00E300AF" w:rsidP="00C6594C">
      <w:pPr>
        <w:pStyle w:val="ListParagraph"/>
        <w:numPr>
          <w:ilvl w:val="0"/>
          <w:numId w:val="88"/>
        </w:numPr>
        <w:rPr>
          <w:rFonts w:ascii="Times New Roman" w:hAnsi="Times New Roman" w:cs="Times New Roman"/>
        </w:rPr>
      </w:pPr>
      <w:r w:rsidRPr="00927458">
        <w:rPr>
          <w:rFonts w:ascii="Times New Roman" w:hAnsi="Times New Roman" w:cs="Times New Roman"/>
        </w:rPr>
        <w:t>7</w:t>
      </w:r>
    </w:p>
    <w:p w:rsidR="00E300AF" w:rsidRPr="00927458" w:rsidRDefault="00E300AF" w:rsidP="00C6594C">
      <w:pPr>
        <w:pStyle w:val="ListParagraph"/>
        <w:numPr>
          <w:ilvl w:val="0"/>
          <w:numId w:val="88"/>
        </w:numPr>
        <w:rPr>
          <w:rFonts w:ascii="Times New Roman" w:hAnsi="Times New Roman" w:cs="Times New Roman"/>
          <w:color w:val="FF0000"/>
        </w:rPr>
      </w:pPr>
      <w:r w:rsidRPr="00927458">
        <w:rPr>
          <w:rFonts w:ascii="Times New Roman" w:hAnsi="Times New Roman" w:cs="Times New Roman"/>
          <w:color w:val="FF0000"/>
        </w:rPr>
        <w:t>8</w:t>
      </w:r>
    </w:p>
    <w:p w:rsidR="00E300AF" w:rsidRPr="00927458" w:rsidRDefault="00E300AF" w:rsidP="00C6594C">
      <w:pPr>
        <w:pStyle w:val="ListParagraph"/>
        <w:numPr>
          <w:ilvl w:val="0"/>
          <w:numId w:val="88"/>
        </w:numPr>
        <w:rPr>
          <w:rFonts w:ascii="Times New Roman" w:hAnsi="Times New Roman" w:cs="Times New Roman"/>
        </w:rPr>
      </w:pPr>
      <w:r w:rsidRPr="00927458">
        <w:rPr>
          <w:rFonts w:ascii="Times New Roman" w:hAnsi="Times New Roman" w:cs="Times New Roman"/>
        </w:rPr>
        <w:t>9</w:t>
      </w:r>
    </w:p>
    <w:p w:rsidR="00E300AF" w:rsidRPr="00927458" w:rsidRDefault="00E300AF" w:rsidP="00C6594C">
      <w:pPr>
        <w:pStyle w:val="ListParagraph"/>
        <w:numPr>
          <w:ilvl w:val="0"/>
          <w:numId w:val="88"/>
        </w:numPr>
        <w:rPr>
          <w:rFonts w:ascii="Times New Roman" w:hAnsi="Times New Roman" w:cs="Times New Roman"/>
        </w:rPr>
      </w:pPr>
      <w:r w:rsidRPr="00927458">
        <w:rPr>
          <w:rFonts w:ascii="Times New Roman" w:hAnsi="Times New Roman" w:cs="Times New Roman"/>
        </w:rPr>
        <w:t>10</w:t>
      </w: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Pengganti Goldfrey yang dapat dikalahkan oleh pasukan Saljuk adalah ....</w:t>
      </w:r>
    </w:p>
    <w:p w:rsidR="00E300AF" w:rsidRPr="00927458" w:rsidRDefault="00E300AF" w:rsidP="00C6594C">
      <w:pPr>
        <w:pStyle w:val="ListParagraph"/>
        <w:numPr>
          <w:ilvl w:val="0"/>
          <w:numId w:val="89"/>
        </w:numPr>
        <w:rPr>
          <w:rFonts w:ascii="Times New Roman" w:hAnsi="Times New Roman" w:cs="Times New Roman"/>
        </w:rPr>
      </w:pPr>
      <w:r w:rsidRPr="00927458">
        <w:rPr>
          <w:rFonts w:ascii="Times New Roman" w:hAnsi="Times New Roman" w:cs="Times New Roman"/>
        </w:rPr>
        <w:t>St. Bernard Clairvaux</w:t>
      </w:r>
    </w:p>
    <w:p w:rsidR="00E300AF" w:rsidRPr="00927458" w:rsidRDefault="00E300AF" w:rsidP="00C6594C">
      <w:pPr>
        <w:pStyle w:val="ListParagraph"/>
        <w:numPr>
          <w:ilvl w:val="0"/>
          <w:numId w:val="89"/>
        </w:numPr>
        <w:rPr>
          <w:rFonts w:ascii="Times New Roman" w:hAnsi="Times New Roman" w:cs="Times New Roman"/>
        </w:rPr>
      </w:pPr>
      <w:r w:rsidRPr="00927458">
        <w:rPr>
          <w:rFonts w:ascii="Times New Roman" w:hAnsi="Times New Roman" w:cs="Times New Roman"/>
        </w:rPr>
        <w:t>Gumustag</w:t>
      </w:r>
    </w:p>
    <w:p w:rsidR="00E300AF" w:rsidRPr="00927458" w:rsidRDefault="00E300AF" w:rsidP="00C6594C">
      <w:pPr>
        <w:pStyle w:val="ListParagraph"/>
        <w:numPr>
          <w:ilvl w:val="0"/>
          <w:numId w:val="89"/>
        </w:numPr>
        <w:rPr>
          <w:rFonts w:ascii="Times New Roman" w:hAnsi="Times New Roman" w:cs="Times New Roman"/>
        </w:rPr>
      </w:pPr>
      <w:r w:rsidRPr="00927458">
        <w:rPr>
          <w:rFonts w:ascii="Times New Roman" w:hAnsi="Times New Roman" w:cs="Times New Roman"/>
        </w:rPr>
        <w:t>Amauri</w:t>
      </w:r>
    </w:p>
    <w:p w:rsidR="00E300AF" w:rsidRPr="00927458" w:rsidRDefault="00E300AF" w:rsidP="00C6594C">
      <w:pPr>
        <w:pStyle w:val="ListParagraph"/>
        <w:numPr>
          <w:ilvl w:val="0"/>
          <w:numId w:val="89"/>
        </w:numPr>
        <w:rPr>
          <w:rFonts w:ascii="Times New Roman" w:hAnsi="Times New Roman" w:cs="Times New Roman"/>
          <w:color w:val="FF0000"/>
        </w:rPr>
      </w:pPr>
      <w:r w:rsidRPr="00927458">
        <w:rPr>
          <w:rFonts w:ascii="Times New Roman" w:hAnsi="Times New Roman" w:cs="Times New Roman"/>
          <w:color w:val="FF0000"/>
        </w:rPr>
        <w:t>Baldwin</w:t>
      </w:r>
    </w:p>
    <w:p w:rsidR="00E300AF" w:rsidRPr="00927458" w:rsidRDefault="00E300AF" w:rsidP="00C6594C">
      <w:pPr>
        <w:pStyle w:val="ListParagraph"/>
        <w:numPr>
          <w:ilvl w:val="0"/>
          <w:numId w:val="89"/>
        </w:numPr>
        <w:rPr>
          <w:rFonts w:ascii="Times New Roman" w:hAnsi="Times New Roman" w:cs="Times New Roman"/>
        </w:rPr>
      </w:pPr>
      <w:r w:rsidRPr="00927458">
        <w:rPr>
          <w:rFonts w:ascii="Times New Roman" w:hAnsi="Times New Roman" w:cs="Times New Roman"/>
        </w:rPr>
        <w:t>The Chatilon</w:t>
      </w: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St. Bernard Clairvaux adalah tokoh Kristen Eropa yang menyerukan ....</w:t>
      </w:r>
    </w:p>
    <w:p w:rsidR="00E300AF" w:rsidRPr="00927458" w:rsidRDefault="00E300AF" w:rsidP="00C6594C">
      <w:pPr>
        <w:pStyle w:val="ListParagraph"/>
        <w:numPr>
          <w:ilvl w:val="0"/>
          <w:numId w:val="90"/>
        </w:numPr>
        <w:rPr>
          <w:rFonts w:ascii="Times New Roman" w:hAnsi="Times New Roman" w:cs="Times New Roman"/>
        </w:rPr>
      </w:pPr>
      <w:r w:rsidRPr="00927458">
        <w:rPr>
          <w:rFonts w:ascii="Times New Roman" w:hAnsi="Times New Roman" w:cs="Times New Roman"/>
        </w:rPr>
        <w:t>Perang Salib I</w:t>
      </w:r>
    </w:p>
    <w:p w:rsidR="00E300AF" w:rsidRPr="00927458" w:rsidRDefault="00E300AF" w:rsidP="00C6594C">
      <w:pPr>
        <w:pStyle w:val="ListParagraph"/>
        <w:numPr>
          <w:ilvl w:val="0"/>
          <w:numId w:val="90"/>
        </w:numPr>
        <w:rPr>
          <w:rFonts w:ascii="Times New Roman" w:hAnsi="Times New Roman" w:cs="Times New Roman"/>
          <w:color w:val="FF0000"/>
        </w:rPr>
      </w:pPr>
      <w:r w:rsidRPr="00927458">
        <w:rPr>
          <w:rFonts w:ascii="Times New Roman" w:hAnsi="Times New Roman" w:cs="Times New Roman"/>
          <w:color w:val="FF0000"/>
        </w:rPr>
        <w:t>Perang Salib I</w:t>
      </w:r>
      <w:r w:rsidRPr="00927458">
        <w:rPr>
          <w:rFonts w:ascii="Times New Roman" w:hAnsi="Times New Roman" w:cs="Times New Roman"/>
          <w:color w:val="FF0000"/>
        </w:rPr>
        <w:t>I</w:t>
      </w:r>
    </w:p>
    <w:p w:rsidR="00E300AF" w:rsidRPr="00927458" w:rsidRDefault="00E300AF" w:rsidP="00C6594C">
      <w:pPr>
        <w:pStyle w:val="ListParagraph"/>
        <w:numPr>
          <w:ilvl w:val="0"/>
          <w:numId w:val="90"/>
        </w:numPr>
        <w:rPr>
          <w:rFonts w:ascii="Times New Roman" w:hAnsi="Times New Roman" w:cs="Times New Roman"/>
        </w:rPr>
      </w:pPr>
      <w:r w:rsidRPr="00927458">
        <w:rPr>
          <w:rFonts w:ascii="Times New Roman" w:hAnsi="Times New Roman" w:cs="Times New Roman"/>
        </w:rPr>
        <w:t>Perang Salib I</w:t>
      </w:r>
      <w:r w:rsidRPr="00927458">
        <w:rPr>
          <w:rFonts w:ascii="Times New Roman" w:hAnsi="Times New Roman" w:cs="Times New Roman"/>
        </w:rPr>
        <w:t>II</w:t>
      </w:r>
    </w:p>
    <w:p w:rsidR="00E300AF" w:rsidRPr="00927458" w:rsidRDefault="00E300AF" w:rsidP="00C6594C">
      <w:pPr>
        <w:pStyle w:val="ListParagraph"/>
        <w:numPr>
          <w:ilvl w:val="0"/>
          <w:numId w:val="90"/>
        </w:numPr>
        <w:rPr>
          <w:rFonts w:ascii="Times New Roman" w:hAnsi="Times New Roman" w:cs="Times New Roman"/>
        </w:rPr>
      </w:pPr>
      <w:r w:rsidRPr="00927458">
        <w:rPr>
          <w:rFonts w:ascii="Times New Roman" w:hAnsi="Times New Roman" w:cs="Times New Roman"/>
        </w:rPr>
        <w:t xml:space="preserve">Perang Salib </w:t>
      </w:r>
      <w:r w:rsidRPr="00927458">
        <w:rPr>
          <w:rFonts w:ascii="Times New Roman" w:hAnsi="Times New Roman" w:cs="Times New Roman"/>
        </w:rPr>
        <w:t>IV</w:t>
      </w:r>
    </w:p>
    <w:p w:rsidR="00E300AF" w:rsidRPr="00927458" w:rsidRDefault="00E300AF" w:rsidP="00C6594C">
      <w:pPr>
        <w:pStyle w:val="ListParagraph"/>
        <w:numPr>
          <w:ilvl w:val="0"/>
          <w:numId w:val="90"/>
        </w:numPr>
        <w:rPr>
          <w:rFonts w:ascii="Times New Roman" w:hAnsi="Times New Roman" w:cs="Times New Roman"/>
        </w:rPr>
      </w:pPr>
      <w:r w:rsidRPr="00927458">
        <w:rPr>
          <w:rFonts w:ascii="Times New Roman" w:hAnsi="Times New Roman" w:cs="Times New Roman"/>
        </w:rPr>
        <w:t xml:space="preserve">Perang Salib </w:t>
      </w:r>
      <w:r w:rsidRPr="00927458">
        <w:rPr>
          <w:rFonts w:ascii="Times New Roman" w:hAnsi="Times New Roman" w:cs="Times New Roman"/>
        </w:rPr>
        <w:t>V</w:t>
      </w: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Berikut adalah tokoh pembaharuan yang berasala dari India adalah ....</w:t>
      </w:r>
    </w:p>
    <w:p w:rsidR="00E300AF" w:rsidRPr="00927458" w:rsidRDefault="00E300AF" w:rsidP="00C6594C">
      <w:pPr>
        <w:pStyle w:val="ListParagraph"/>
        <w:numPr>
          <w:ilvl w:val="0"/>
          <w:numId w:val="91"/>
        </w:numPr>
        <w:rPr>
          <w:rFonts w:ascii="Times New Roman" w:hAnsi="Times New Roman" w:cs="Times New Roman"/>
        </w:rPr>
      </w:pPr>
      <w:r w:rsidRPr="00927458">
        <w:rPr>
          <w:rFonts w:ascii="Times New Roman" w:hAnsi="Times New Roman" w:cs="Times New Roman"/>
        </w:rPr>
        <w:t>Muhammad Ali Pasha</w:t>
      </w:r>
    </w:p>
    <w:p w:rsidR="00E300AF" w:rsidRPr="00927458" w:rsidRDefault="00E300AF" w:rsidP="00C6594C">
      <w:pPr>
        <w:pStyle w:val="ListParagraph"/>
        <w:numPr>
          <w:ilvl w:val="0"/>
          <w:numId w:val="91"/>
        </w:numPr>
        <w:rPr>
          <w:rFonts w:ascii="Times New Roman" w:hAnsi="Times New Roman" w:cs="Times New Roman"/>
        </w:rPr>
      </w:pPr>
      <w:r w:rsidRPr="00927458">
        <w:rPr>
          <w:rFonts w:ascii="Times New Roman" w:hAnsi="Times New Roman" w:cs="Times New Roman"/>
        </w:rPr>
        <w:t>At-Tahtawi</w:t>
      </w:r>
    </w:p>
    <w:p w:rsidR="00E300AF" w:rsidRPr="00927458" w:rsidRDefault="00E300AF" w:rsidP="00C6594C">
      <w:pPr>
        <w:pStyle w:val="ListParagraph"/>
        <w:numPr>
          <w:ilvl w:val="0"/>
          <w:numId w:val="91"/>
        </w:numPr>
        <w:rPr>
          <w:rFonts w:ascii="Times New Roman" w:hAnsi="Times New Roman" w:cs="Times New Roman"/>
          <w:color w:val="FF0000"/>
        </w:rPr>
      </w:pPr>
      <w:r w:rsidRPr="00927458">
        <w:rPr>
          <w:rFonts w:ascii="Times New Roman" w:hAnsi="Times New Roman" w:cs="Times New Roman"/>
          <w:color w:val="FF0000"/>
        </w:rPr>
        <w:t>Muhammad Iqbal</w:t>
      </w:r>
    </w:p>
    <w:p w:rsidR="00E300AF" w:rsidRPr="00927458" w:rsidRDefault="00E300AF" w:rsidP="00C6594C">
      <w:pPr>
        <w:pStyle w:val="ListParagraph"/>
        <w:numPr>
          <w:ilvl w:val="0"/>
          <w:numId w:val="91"/>
        </w:numPr>
        <w:rPr>
          <w:rFonts w:ascii="Times New Roman" w:hAnsi="Times New Roman" w:cs="Times New Roman"/>
        </w:rPr>
      </w:pPr>
      <w:r w:rsidRPr="00927458">
        <w:rPr>
          <w:rFonts w:ascii="Times New Roman" w:hAnsi="Times New Roman" w:cs="Times New Roman"/>
        </w:rPr>
        <w:t>Muhammad Abduh</w:t>
      </w:r>
    </w:p>
    <w:p w:rsidR="00E300AF" w:rsidRPr="00927458" w:rsidRDefault="00E300AF" w:rsidP="00C6594C">
      <w:pPr>
        <w:pStyle w:val="ListParagraph"/>
        <w:numPr>
          <w:ilvl w:val="0"/>
          <w:numId w:val="91"/>
        </w:numPr>
        <w:rPr>
          <w:rFonts w:ascii="Times New Roman" w:hAnsi="Times New Roman" w:cs="Times New Roman"/>
        </w:rPr>
      </w:pPr>
      <w:r w:rsidRPr="00927458">
        <w:rPr>
          <w:rFonts w:ascii="Times New Roman" w:hAnsi="Times New Roman" w:cs="Times New Roman"/>
        </w:rPr>
        <w:t>Jamaluddin al-Afgani</w:t>
      </w: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Berikut ini yang termasuk tokoh gerakan Aligarh adalah ....</w:t>
      </w:r>
    </w:p>
    <w:p w:rsidR="00E300AF" w:rsidRPr="00927458" w:rsidRDefault="00E300AF" w:rsidP="00C6594C">
      <w:pPr>
        <w:pStyle w:val="ListParagraph"/>
        <w:numPr>
          <w:ilvl w:val="0"/>
          <w:numId w:val="92"/>
        </w:numPr>
        <w:rPr>
          <w:rFonts w:ascii="Times New Roman" w:hAnsi="Times New Roman" w:cs="Times New Roman"/>
        </w:rPr>
      </w:pPr>
      <w:r w:rsidRPr="00927458">
        <w:rPr>
          <w:rFonts w:ascii="Times New Roman" w:hAnsi="Times New Roman" w:cs="Times New Roman"/>
        </w:rPr>
        <w:t>Muhammad Ali Pasha</w:t>
      </w:r>
    </w:p>
    <w:p w:rsidR="00E300AF" w:rsidRPr="00927458" w:rsidRDefault="00E300AF" w:rsidP="00C6594C">
      <w:pPr>
        <w:pStyle w:val="ListParagraph"/>
        <w:numPr>
          <w:ilvl w:val="0"/>
          <w:numId w:val="92"/>
        </w:numPr>
        <w:rPr>
          <w:rFonts w:ascii="Times New Roman" w:hAnsi="Times New Roman" w:cs="Times New Roman"/>
          <w:color w:val="FF0000"/>
        </w:rPr>
      </w:pPr>
      <w:r w:rsidRPr="00927458">
        <w:rPr>
          <w:rFonts w:ascii="Times New Roman" w:hAnsi="Times New Roman" w:cs="Times New Roman"/>
          <w:color w:val="FF0000"/>
        </w:rPr>
        <w:t>Muhammad Ali Jinnah</w:t>
      </w:r>
    </w:p>
    <w:p w:rsidR="00E300AF" w:rsidRPr="00927458" w:rsidRDefault="00E300AF" w:rsidP="00C6594C">
      <w:pPr>
        <w:pStyle w:val="ListParagraph"/>
        <w:numPr>
          <w:ilvl w:val="0"/>
          <w:numId w:val="92"/>
        </w:numPr>
        <w:rPr>
          <w:rFonts w:ascii="Times New Roman" w:hAnsi="Times New Roman" w:cs="Times New Roman"/>
        </w:rPr>
      </w:pPr>
      <w:r w:rsidRPr="00927458">
        <w:rPr>
          <w:rFonts w:ascii="Times New Roman" w:hAnsi="Times New Roman" w:cs="Times New Roman"/>
        </w:rPr>
        <w:t>Syah Waliyullah</w:t>
      </w:r>
    </w:p>
    <w:p w:rsidR="00E300AF" w:rsidRPr="00927458" w:rsidRDefault="00E300AF" w:rsidP="00C6594C">
      <w:pPr>
        <w:pStyle w:val="ListParagraph"/>
        <w:numPr>
          <w:ilvl w:val="0"/>
          <w:numId w:val="92"/>
        </w:numPr>
        <w:rPr>
          <w:rFonts w:ascii="Times New Roman" w:hAnsi="Times New Roman" w:cs="Times New Roman"/>
        </w:rPr>
      </w:pPr>
      <w:r w:rsidRPr="00927458">
        <w:rPr>
          <w:rFonts w:ascii="Times New Roman" w:hAnsi="Times New Roman" w:cs="Times New Roman"/>
        </w:rPr>
        <w:t>Jawaharhal nehru</w:t>
      </w:r>
    </w:p>
    <w:p w:rsidR="00E300AF" w:rsidRPr="00927458" w:rsidRDefault="00E300AF" w:rsidP="00C6594C">
      <w:pPr>
        <w:pStyle w:val="ListParagraph"/>
        <w:numPr>
          <w:ilvl w:val="0"/>
          <w:numId w:val="92"/>
        </w:numPr>
        <w:rPr>
          <w:rFonts w:ascii="Times New Roman" w:hAnsi="Times New Roman" w:cs="Times New Roman"/>
        </w:rPr>
      </w:pPr>
      <w:r w:rsidRPr="00927458">
        <w:rPr>
          <w:rFonts w:ascii="Times New Roman" w:hAnsi="Times New Roman" w:cs="Times New Roman"/>
        </w:rPr>
        <w:t>Mehmed Celebi</w:t>
      </w:r>
    </w:p>
    <w:p w:rsidR="006D1071" w:rsidRPr="00927458" w:rsidRDefault="006D1071" w:rsidP="00C6594C">
      <w:pPr>
        <w:pStyle w:val="ListParagraph"/>
        <w:numPr>
          <w:ilvl w:val="0"/>
          <w:numId w:val="86"/>
        </w:numPr>
        <w:rPr>
          <w:rFonts w:ascii="Times New Roman" w:hAnsi="Times New Roman" w:cs="Times New Roman"/>
        </w:rPr>
      </w:pPr>
      <w:r w:rsidRPr="00927458">
        <w:rPr>
          <w:rFonts w:ascii="Times New Roman" w:hAnsi="Times New Roman" w:cs="Times New Roman"/>
        </w:rPr>
        <w:t xml:space="preserve">Tokoh pembaharuan </w:t>
      </w:r>
      <w:r w:rsidR="00092233" w:rsidRPr="00927458">
        <w:rPr>
          <w:rFonts w:ascii="Times New Roman" w:hAnsi="Times New Roman" w:cs="Times New Roman"/>
        </w:rPr>
        <w:t>mesir yang melakukan program pengiriman tentara ke Eropa adalah...</w:t>
      </w:r>
    </w:p>
    <w:p w:rsidR="00E300AF" w:rsidRPr="00927458" w:rsidRDefault="00E300AF" w:rsidP="00C6594C">
      <w:pPr>
        <w:pStyle w:val="ListParagraph"/>
        <w:numPr>
          <w:ilvl w:val="0"/>
          <w:numId w:val="93"/>
        </w:numPr>
        <w:rPr>
          <w:rFonts w:ascii="Times New Roman" w:hAnsi="Times New Roman" w:cs="Times New Roman"/>
        </w:rPr>
      </w:pPr>
      <w:r w:rsidRPr="00927458">
        <w:rPr>
          <w:rFonts w:ascii="Times New Roman" w:hAnsi="Times New Roman" w:cs="Times New Roman"/>
        </w:rPr>
        <w:t>Muhammad Iqbal</w:t>
      </w:r>
    </w:p>
    <w:p w:rsidR="00E300AF" w:rsidRPr="00927458" w:rsidRDefault="00E300AF" w:rsidP="00C6594C">
      <w:pPr>
        <w:pStyle w:val="ListParagraph"/>
        <w:numPr>
          <w:ilvl w:val="0"/>
          <w:numId w:val="93"/>
        </w:numPr>
        <w:rPr>
          <w:rFonts w:ascii="Times New Roman" w:hAnsi="Times New Roman" w:cs="Times New Roman"/>
        </w:rPr>
      </w:pPr>
      <w:r w:rsidRPr="00927458">
        <w:rPr>
          <w:rFonts w:ascii="Times New Roman" w:hAnsi="Times New Roman" w:cs="Times New Roman"/>
        </w:rPr>
        <w:t>Sayyid Amir Ali</w:t>
      </w:r>
    </w:p>
    <w:p w:rsidR="00E300AF" w:rsidRPr="00927458" w:rsidRDefault="00E300AF" w:rsidP="00C6594C">
      <w:pPr>
        <w:pStyle w:val="ListParagraph"/>
        <w:numPr>
          <w:ilvl w:val="0"/>
          <w:numId w:val="93"/>
        </w:numPr>
        <w:rPr>
          <w:rFonts w:ascii="Times New Roman" w:hAnsi="Times New Roman" w:cs="Times New Roman"/>
        </w:rPr>
      </w:pPr>
      <w:r w:rsidRPr="00927458">
        <w:rPr>
          <w:rFonts w:ascii="Times New Roman" w:hAnsi="Times New Roman" w:cs="Times New Roman"/>
        </w:rPr>
        <w:t>Muhammad Ali Pasha</w:t>
      </w:r>
    </w:p>
    <w:p w:rsidR="00E300AF" w:rsidRPr="00927458" w:rsidRDefault="00E300AF" w:rsidP="00C6594C">
      <w:pPr>
        <w:pStyle w:val="ListParagraph"/>
        <w:numPr>
          <w:ilvl w:val="0"/>
          <w:numId w:val="93"/>
        </w:numPr>
        <w:rPr>
          <w:rFonts w:ascii="Times New Roman" w:hAnsi="Times New Roman" w:cs="Times New Roman"/>
        </w:rPr>
      </w:pPr>
      <w:r w:rsidRPr="00927458">
        <w:rPr>
          <w:rFonts w:ascii="Times New Roman" w:hAnsi="Times New Roman" w:cs="Times New Roman"/>
        </w:rPr>
        <w:t>Syah Waliyullah</w:t>
      </w:r>
    </w:p>
    <w:p w:rsidR="00E300AF" w:rsidRPr="00927458" w:rsidRDefault="00E300AF" w:rsidP="00C6594C">
      <w:pPr>
        <w:pStyle w:val="ListParagraph"/>
        <w:numPr>
          <w:ilvl w:val="0"/>
          <w:numId w:val="93"/>
        </w:numPr>
        <w:rPr>
          <w:rFonts w:ascii="Times New Roman" w:hAnsi="Times New Roman" w:cs="Times New Roman"/>
        </w:rPr>
      </w:pPr>
      <w:r w:rsidRPr="00927458">
        <w:rPr>
          <w:rFonts w:ascii="Times New Roman" w:hAnsi="Times New Roman" w:cs="Times New Roman"/>
        </w:rPr>
        <w:t>Muhammad Ali Jinnah</w:t>
      </w:r>
    </w:p>
    <w:p w:rsidR="00092233" w:rsidRPr="00927458" w:rsidRDefault="00092233" w:rsidP="00C6594C">
      <w:pPr>
        <w:pStyle w:val="ListParagraph"/>
        <w:numPr>
          <w:ilvl w:val="0"/>
          <w:numId w:val="86"/>
        </w:numPr>
        <w:rPr>
          <w:rFonts w:ascii="Times New Roman" w:hAnsi="Times New Roman" w:cs="Times New Roman"/>
        </w:rPr>
      </w:pPr>
      <w:r w:rsidRPr="00927458">
        <w:rPr>
          <w:rFonts w:ascii="Times New Roman" w:hAnsi="Times New Roman" w:cs="Times New Roman"/>
        </w:rPr>
        <w:t>Jamaluddin al-Afgani adalah pencetus gerakan ....</w:t>
      </w:r>
    </w:p>
    <w:p w:rsidR="00E300AF" w:rsidRPr="00927458" w:rsidRDefault="00E300AF" w:rsidP="00C6594C">
      <w:pPr>
        <w:pStyle w:val="ListParagraph"/>
        <w:numPr>
          <w:ilvl w:val="0"/>
          <w:numId w:val="94"/>
        </w:numPr>
        <w:rPr>
          <w:rFonts w:ascii="Times New Roman" w:hAnsi="Times New Roman" w:cs="Times New Roman"/>
        </w:rPr>
      </w:pPr>
      <w:r w:rsidRPr="00927458">
        <w:rPr>
          <w:rFonts w:ascii="Times New Roman" w:hAnsi="Times New Roman" w:cs="Times New Roman"/>
        </w:rPr>
        <w:t>Tarekat Sunniyah</w:t>
      </w:r>
    </w:p>
    <w:p w:rsidR="00E300AF" w:rsidRPr="00927458" w:rsidRDefault="00E300AF" w:rsidP="00C6594C">
      <w:pPr>
        <w:pStyle w:val="ListParagraph"/>
        <w:numPr>
          <w:ilvl w:val="0"/>
          <w:numId w:val="94"/>
        </w:numPr>
        <w:rPr>
          <w:rFonts w:ascii="Times New Roman" w:hAnsi="Times New Roman" w:cs="Times New Roman"/>
          <w:color w:val="FF0000"/>
        </w:rPr>
      </w:pPr>
      <w:r w:rsidRPr="00927458">
        <w:rPr>
          <w:rFonts w:ascii="Times New Roman" w:hAnsi="Times New Roman" w:cs="Times New Roman"/>
          <w:color w:val="FF0000"/>
        </w:rPr>
        <w:t>Pan Islamisme</w:t>
      </w:r>
    </w:p>
    <w:p w:rsidR="00E300AF" w:rsidRPr="00927458" w:rsidRDefault="00E300AF" w:rsidP="00C6594C">
      <w:pPr>
        <w:pStyle w:val="ListParagraph"/>
        <w:numPr>
          <w:ilvl w:val="0"/>
          <w:numId w:val="94"/>
        </w:numPr>
        <w:rPr>
          <w:rFonts w:ascii="Times New Roman" w:hAnsi="Times New Roman" w:cs="Times New Roman"/>
        </w:rPr>
      </w:pPr>
      <w:r w:rsidRPr="00927458">
        <w:rPr>
          <w:rFonts w:ascii="Times New Roman" w:hAnsi="Times New Roman" w:cs="Times New Roman"/>
        </w:rPr>
        <w:lastRenderedPageBreak/>
        <w:t>Al-Urwah Al-Wusqa</w:t>
      </w:r>
    </w:p>
    <w:p w:rsidR="00E300AF" w:rsidRPr="00927458" w:rsidRDefault="00E300AF" w:rsidP="00C6594C">
      <w:pPr>
        <w:pStyle w:val="ListParagraph"/>
        <w:numPr>
          <w:ilvl w:val="0"/>
          <w:numId w:val="94"/>
        </w:numPr>
        <w:rPr>
          <w:rFonts w:ascii="Times New Roman" w:hAnsi="Times New Roman" w:cs="Times New Roman"/>
        </w:rPr>
      </w:pPr>
      <w:r w:rsidRPr="00927458">
        <w:rPr>
          <w:rFonts w:ascii="Times New Roman" w:hAnsi="Times New Roman" w:cs="Times New Roman"/>
        </w:rPr>
        <w:t>Wahabi</w:t>
      </w:r>
    </w:p>
    <w:p w:rsidR="00E300AF" w:rsidRPr="00927458" w:rsidRDefault="00E300AF" w:rsidP="00C6594C">
      <w:pPr>
        <w:pStyle w:val="ListParagraph"/>
        <w:numPr>
          <w:ilvl w:val="0"/>
          <w:numId w:val="94"/>
        </w:numPr>
        <w:rPr>
          <w:rFonts w:ascii="Times New Roman" w:hAnsi="Times New Roman" w:cs="Times New Roman"/>
        </w:rPr>
      </w:pPr>
      <w:r w:rsidRPr="00927458">
        <w:rPr>
          <w:rFonts w:ascii="Times New Roman" w:hAnsi="Times New Roman" w:cs="Times New Roman"/>
        </w:rPr>
        <w:t>kapitalis</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Penyebab kekalahan Kerajaan Usmani atasa negara Eropa pada abad 17 adalah ketertingalan dalam bidang ....</w:t>
      </w:r>
    </w:p>
    <w:p w:rsidR="00D03854" w:rsidRPr="00927458" w:rsidRDefault="00F93202" w:rsidP="00C6594C">
      <w:pPr>
        <w:pStyle w:val="ListParagraph"/>
        <w:numPr>
          <w:ilvl w:val="0"/>
          <w:numId w:val="95"/>
        </w:numPr>
        <w:rPr>
          <w:rFonts w:ascii="Times New Roman" w:hAnsi="Times New Roman" w:cs="Times New Roman"/>
        </w:rPr>
      </w:pPr>
      <w:r w:rsidRPr="00927458">
        <w:rPr>
          <w:rFonts w:ascii="Times New Roman" w:hAnsi="Times New Roman" w:cs="Times New Roman"/>
        </w:rPr>
        <w:t>Pertanian</w:t>
      </w:r>
    </w:p>
    <w:p w:rsidR="00F93202" w:rsidRPr="00927458" w:rsidRDefault="00F93202" w:rsidP="00C6594C">
      <w:pPr>
        <w:pStyle w:val="ListParagraph"/>
        <w:numPr>
          <w:ilvl w:val="0"/>
          <w:numId w:val="95"/>
        </w:numPr>
        <w:rPr>
          <w:rFonts w:ascii="Times New Roman" w:hAnsi="Times New Roman" w:cs="Times New Roman"/>
        </w:rPr>
      </w:pPr>
      <w:r w:rsidRPr="00927458">
        <w:rPr>
          <w:rFonts w:ascii="Times New Roman" w:hAnsi="Times New Roman" w:cs="Times New Roman"/>
        </w:rPr>
        <w:t>Ekonomi</w:t>
      </w:r>
    </w:p>
    <w:p w:rsidR="00F93202" w:rsidRPr="00927458" w:rsidRDefault="00F93202" w:rsidP="00C6594C">
      <w:pPr>
        <w:pStyle w:val="ListParagraph"/>
        <w:numPr>
          <w:ilvl w:val="0"/>
          <w:numId w:val="95"/>
        </w:numPr>
        <w:rPr>
          <w:rFonts w:ascii="Times New Roman" w:hAnsi="Times New Roman" w:cs="Times New Roman"/>
          <w:color w:val="FF0000"/>
        </w:rPr>
      </w:pPr>
      <w:r w:rsidRPr="00927458">
        <w:rPr>
          <w:rFonts w:ascii="Times New Roman" w:hAnsi="Times New Roman" w:cs="Times New Roman"/>
          <w:color w:val="FF0000"/>
        </w:rPr>
        <w:t>Teknologi militer</w:t>
      </w:r>
    </w:p>
    <w:p w:rsidR="00F93202" w:rsidRPr="00927458" w:rsidRDefault="00F93202" w:rsidP="00C6594C">
      <w:pPr>
        <w:pStyle w:val="ListParagraph"/>
        <w:numPr>
          <w:ilvl w:val="0"/>
          <w:numId w:val="95"/>
        </w:numPr>
        <w:rPr>
          <w:rFonts w:ascii="Times New Roman" w:hAnsi="Times New Roman" w:cs="Times New Roman"/>
        </w:rPr>
      </w:pPr>
      <w:r w:rsidRPr="00927458">
        <w:rPr>
          <w:rFonts w:ascii="Times New Roman" w:hAnsi="Times New Roman" w:cs="Times New Roman"/>
        </w:rPr>
        <w:t>Politik</w:t>
      </w:r>
    </w:p>
    <w:p w:rsidR="00F93202" w:rsidRPr="00927458" w:rsidRDefault="00F93202" w:rsidP="00C6594C">
      <w:pPr>
        <w:pStyle w:val="ListParagraph"/>
        <w:numPr>
          <w:ilvl w:val="0"/>
          <w:numId w:val="95"/>
        </w:numPr>
        <w:rPr>
          <w:rFonts w:ascii="Times New Roman" w:hAnsi="Times New Roman" w:cs="Times New Roman"/>
        </w:rPr>
      </w:pPr>
      <w:r w:rsidRPr="00927458">
        <w:rPr>
          <w:rFonts w:ascii="Times New Roman" w:hAnsi="Times New Roman" w:cs="Times New Roman"/>
        </w:rPr>
        <w:t>Sosial</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i/>
        </w:rPr>
        <w:t xml:space="preserve">Neo sufisme </w:t>
      </w:r>
      <w:r w:rsidRPr="00927458">
        <w:rPr>
          <w:rFonts w:ascii="Times New Roman" w:hAnsi="Times New Roman" w:cs="Times New Roman"/>
        </w:rPr>
        <w:t>berawal di ..... melalui tarekat Sanusiyah</w:t>
      </w:r>
    </w:p>
    <w:p w:rsidR="00DA4CA4" w:rsidRPr="00927458" w:rsidRDefault="00DA4CA4" w:rsidP="00C6594C">
      <w:pPr>
        <w:pStyle w:val="ListParagraph"/>
        <w:numPr>
          <w:ilvl w:val="0"/>
          <w:numId w:val="96"/>
        </w:numPr>
        <w:rPr>
          <w:rFonts w:ascii="Times New Roman" w:hAnsi="Times New Roman" w:cs="Times New Roman"/>
          <w:color w:val="FF0000"/>
        </w:rPr>
      </w:pPr>
      <w:r w:rsidRPr="00927458">
        <w:rPr>
          <w:rFonts w:ascii="Times New Roman" w:hAnsi="Times New Roman" w:cs="Times New Roman"/>
          <w:color w:val="FF0000"/>
        </w:rPr>
        <w:t xml:space="preserve">Afrika Utara </w:t>
      </w:r>
    </w:p>
    <w:p w:rsidR="00DA4CA4" w:rsidRPr="00927458" w:rsidRDefault="00DA4CA4" w:rsidP="00C6594C">
      <w:pPr>
        <w:pStyle w:val="ListParagraph"/>
        <w:numPr>
          <w:ilvl w:val="0"/>
          <w:numId w:val="96"/>
        </w:numPr>
        <w:rPr>
          <w:rFonts w:ascii="Times New Roman" w:hAnsi="Times New Roman" w:cs="Times New Roman"/>
        </w:rPr>
      </w:pPr>
      <w:r w:rsidRPr="00927458">
        <w:rPr>
          <w:rFonts w:ascii="Times New Roman" w:hAnsi="Times New Roman" w:cs="Times New Roman"/>
        </w:rPr>
        <w:t>Afrika Tengah</w:t>
      </w:r>
    </w:p>
    <w:p w:rsidR="00DA4CA4" w:rsidRPr="00927458" w:rsidRDefault="00DA4CA4" w:rsidP="00C6594C">
      <w:pPr>
        <w:pStyle w:val="ListParagraph"/>
        <w:numPr>
          <w:ilvl w:val="0"/>
          <w:numId w:val="96"/>
        </w:numPr>
        <w:rPr>
          <w:rFonts w:ascii="Times New Roman" w:hAnsi="Times New Roman" w:cs="Times New Roman"/>
        </w:rPr>
      </w:pPr>
      <w:r w:rsidRPr="00927458">
        <w:rPr>
          <w:rFonts w:ascii="Times New Roman" w:hAnsi="Times New Roman" w:cs="Times New Roman"/>
        </w:rPr>
        <w:t>Afrika Selatan</w:t>
      </w:r>
    </w:p>
    <w:p w:rsidR="00DA4CA4" w:rsidRPr="00927458" w:rsidRDefault="00DA4CA4" w:rsidP="00C6594C">
      <w:pPr>
        <w:pStyle w:val="ListParagraph"/>
        <w:numPr>
          <w:ilvl w:val="0"/>
          <w:numId w:val="96"/>
        </w:numPr>
        <w:rPr>
          <w:rFonts w:ascii="Times New Roman" w:hAnsi="Times New Roman" w:cs="Times New Roman"/>
        </w:rPr>
      </w:pPr>
      <w:r w:rsidRPr="00927458">
        <w:rPr>
          <w:rFonts w:ascii="Times New Roman" w:hAnsi="Times New Roman" w:cs="Times New Roman"/>
        </w:rPr>
        <w:t>Arab Saudi</w:t>
      </w:r>
    </w:p>
    <w:p w:rsidR="00DA4CA4" w:rsidRPr="00927458" w:rsidRDefault="00DA4CA4" w:rsidP="00C6594C">
      <w:pPr>
        <w:pStyle w:val="ListParagraph"/>
        <w:numPr>
          <w:ilvl w:val="0"/>
          <w:numId w:val="96"/>
        </w:numPr>
        <w:rPr>
          <w:rFonts w:ascii="Times New Roman" w:hAnsi="Times New Roman" w:cs="Times New Roman"/>
        </w:rPr>
      </w:pPr>
      <w:r w:rsidRPr="00927458">
        <w:rPr>
          <w:rFonts w:ascii="Times New Roman" w:hAnsi="Times New Roman" w:cs="Times New Roman"/>
        </w:rPr>
        <w:t>Iran</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Zaman kebangkitan  bagi umat Islam terjadi pada abad ke ....</w:t>
      </w:r>
    </w:p>
    <w:p w:rsidR="00DA4CA4" w:rsidRPr="00927458" w:rsidRDefault="00DA4CA4" w:rsidP="00C6594C">
      <w:pPr>
        <w:pStyle w:val="ListParagraph"/>
        <w:numPr>
          <w:ilvl w:val="0"/>
          <w:numId w:val="97"/>
        </w:numPr>
        <w:rPr>
          <w:rFonts w:ascii="Times New Roman" w:hAnsi="Times New Roman" w:cs="Times New Roman"/>
        </w:rPr>
      </w:pPr>
      <w:r w:rsidRPr="00927458">
        <w:rPr>
          <w:rFonts w:ascii="Times New Roman" w:hAnsi="Times New Roman" w:cs="Times New Roman"/>
        </w:rPr>
        <w:t>14</w:t>
      </w:r>
    </w:p>
    <w:p w:rsidR="00DA4CA4" w:rsidRPr="00927458" w:rsidRDefault="00DA4CA4" w:rsidP="00C6594C">
      <w:pPr>
        <w:pStyle w:val="ListParagraph"/>
        <w:numPr>
          <w:ilvl w:val="0"/>
          <w:numId w:val="97"/>
        </w:numPr>
        <w:rPr>
          <w:rFonts w:ascii="Times New Roman" w:hAnsi="Times New Roman" w:cs="Times New Roman"/>
        </w:rPr>
      </w:pPr>
      <w:r w:rsidRPr="00927458">
        <w:rPr>
          <w:rFonts w:ascii="Times New Roman" w:hAnsi="Times New Roman" w:cs="Times New Roman"/>
        </w:rPr>
        <w:t>15</w:t>
      </w:r>
    </w:p>
    <w:p w:rsidR="00DA4CA4" w:rsidRPr="00927458" w:rsidRDefault="00DA4CA4" w:rsidP="00C6594C">
      <w:pPr>
        <w:pStyle w:val="ListParagraph"/>
        <w:numPr>
          <w:ilvl w:val="0"/>
          <w:numId w:val="97"/>
        </w:numPr>
        <w:rPr>
          <w:rFonts w:ascii="Times New Roman" w:hAnsi="Times New Roman" w:cs="Times New Roman"/>
        </w:rPr>
      </w:pPr>
      <w:r w:rsidRPr="00927458">
        <w:rPr>
          <w:rFonts w:ascii="Times New Roman" w:hAnsi="Times New Roman" w:cs="Times New Roman"/>
        </w:rPr>
        <w:t>16</w:t>
      </w:r>
    </w:p>
    <w:p w:rsidR="00DA4CA4" w:rsidRPr="00927458" w:rsidRDefault="00DA4CA4" w:rsidP="00C6594C">
      <w:pPr>
        <w:pStyle w:val="ListParagraph"/>
        <w:numPr>
          <w:ilvl w:val="0"/>
          <w:numId w:val="97"/>
        </w:numPr>
        <w:rPr>
          <w:rFonts w:ascii="Times New Roman" w:hAnsi="Times New Roman" w:cs="Times New Roman"/>
          <w:color w:val="FF0000"/>
        </w:rPr>
      </w:pPr>
      <w:r w:rsidRPr="00927458">
        <w:rPr>
          <w:rFonts w:ascii="Times New Roman" w:hAnsi="Times New Roman" w:cs="Times New Roman"/>
          <w:color w:val="FF0000"/>
        </w:rPr>
        <w:t>17</w:t>
      </w:r>
    </w:p>
    <w:p w:rsidR="00DA4CA4" w:rsidRPr="00927458" w:rsidRDefault="00DA4CA4" w:rsidP="00C6594C">
      <w:pPr>
        <w:pStyle w:val="ListParagraph"/>
        <w:numPr>
          <w:ilvl w:val="0"/>
          <w:numId w:val="97"/>
        </w:numPr>
        <w:rPr>
          <w:rFonts w:ascii="Times New Roman" w:hAnsi="Times New Roman" w:cs="Times New Roman"/>
        </w:rPr>
      </w:pPr>
      <w:r w:rsidRPr="00927458">
        <w:rPr>
          <w:rFonts w:ascii="Times New Roman" w:hAnsi="Times New Roman" w:cs="Times New Roman"/>
        </w:rPr>
        <w:t>18</w:t>
      </w:r>
    </w:p>
    <w:p w:rsidR="00092233"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Tokoh utama Persis adalah ....</w:t>
      </w:r>
    </w:p>
    <w:p w:rsidR="00DA4CA4" w:rsidRPr="00927458" w:rsidRDefault="00DA4CA4" w:rsidP="00C6594C">
      <w:pPr>
        <w:pStyle w:val="ListParagraph"/>
        <w:numPr>
          <w:ilvl w:val="0"/>
          <w:numId w:val="98"/>
        </w:numPr>
        <w:rPr>
          <w:rFonts w:ascii="Times New Roman" w:hAnsi="Times New Roman" w:cs="Times New Roman"/>
        </w:rPr>
      </w:pPr>
      <w:r w:rsidRPr="00927458">
        <w:rPr>
          <w:rFonts w:ascii="Times New Roman" w:hAnsi="Times New Roman" w:cs="Times New Roman"/>
        </w:rPr>
        <w:t>KH. Ahmad Dahlan</w:t>
      </w:r>
    </w:p>
    <w:p w:rsidR="00DA4CA4" w:rsidRPr="00927458" w:rsidRDefault="00DA4CA4" w:rsidP="00C6594C">
      <w:pPr>
        <w:pStyle w:val="ListParagraph"/>
        <w:numPr>
          <w:ilvl w:val="0"/>
          <w:numId w:val="98"/>
        </w:numPr>
        <w:rPr>
          <w:rFonts w:ascii="Times New Roman" w:hAnsi="Times New Roman" w:cs="Times New Roman"/>
        </w:rPr>
      </w:pPr>
      <w:r w:rsidRPr="00927458">
        <w:rPr>
          <w:rFonts w:ascii="Times New Roman" w:hAnsi="Times New Roman" w:cs="Times New Roman"/>
        </w:rPr>
        <w:t>Sayyid Muh. Al-Faachir</w:t>
      </w:r>
    </w:p>
    <w:p w:rsidR="00DA4CA4" w:rsidRPr="00927458" w:rsidRDefault="00DA4CA4" w:rsidP="00C6594C">
      <w:pPr>
        <w:pStyle w:val="ListParagraph"/>
        <w:numPr>
          <w:ilvl w:val="0"/>
          <w:numId w:val="98"/>
        </w:numPr>
        <w:rPr>
          <w:rFonts w:ascii="Times New Roman" w:hAnsi="Times New Roman" w:cs="Times New Roman"/>
        </w:rPr>
      </w:pPr>
      <w:r w:rsidRPr="00927458">
        <w:rPr>
          <w:rFonts w:ascii="Times New Roman" w:hAnsi="Times New Roman" w:cs="Times New Roman"/>
        </w:rPr>
        <w:t>Syaikh Ahmad surkati</w:t>
      </w:r>
    </w:p>
    <w:p w:rsidR="00DA4CA4" w:rsidRPr="00927458" w:rsidRDefault="00DA4CA4" w:rsidP="00C6594C">
      <w:pPr>
        <w:pStyle w:val="ListParagraph"/>
        <w:numPr>
          <w:ilvl w:val="0"/>
          <w:numId w:val="98"/>
        </w:numPr>
        <w:rPr>
          <w:rFonts w:ascii="Times New Roman" w:hAnsi="Times New Roman" w:cs="Times New Roman"/>
        </w:rPr>
      </w:pPr>
      <w:r w:rsidRPr="00927458">
        <w:rPr>
          <w:rFonts w:ascii="Times New Roman" w:hAnsi="Times New Roman" w:cs="Times New Roman"/>
        </w:rPr>
        <w:t>KH. Hasyim asy’ari</w:t>
      </w:r>
    </w:p>
    <w:p w:rsidR="00DA4CA4" w:rsidRPr="00927458" w:rsidRDefault="00DA4CA4" w:rsidP="00C6594C">
      <w:pPr>
        <w:pStyle w:val="ListParagraph"/>
        <w:numPr>
          <w:ilvl w:val="0"/>
          <w:numId w:val="98"/>
        </w:numPr>
        <w:rPr>
          <w:rFonts w:ascii="Times New Roman" w:hAnsi="Times New Roman" w:cs="Times New Roman"/>
        </w:rPr>
      </w:pPr>
      <w:r w:rsidRPr="00927458">
        <w:rPr>
          <w:rFonts w:ascii="Times New Roman" w:hAnsi="Times New Roman" w:cs="Times New Roman"/>
        </w:rPr>
        <w:t>Ahmad massan</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Perkembangan Sarekat Islam pada periode 1912-1916 ditandai dengan memberikan perhatian penuh terhadap masalah .....</w:t>
      </w:r>
    </w:p>
    <w:p w:rsidR="00DA4CA4" w:rsidRPr="00927458" w:rsidRDefault="00DA4CA4" w:rsidP="00C6594C">
      <w:pPr>
        <w:pStyle w:val="ListParagraph"/>
        <w:numPr>
          <w:ilvl w:val="0"/>
          <w:numId w:val="99"/>
        </w:numPr>
        <w:rPr>
          <w:rFonts w:ascii="Times New Roman" w:hAnsi="Times New Roman" w:cs="Times New Roman"/>
        </w:rPr>
      </w:pPr>
      <w:r w:rsidRPr="00927458">
        <w:rPr>
          <w:rFonts w:ascii="Times New Roman" w:hAnsi="Times New Roman" w:cs="Times New Roman"/>
        </w:rPr>
        <w:t>Modal</w:t>
      </w:r>
    </w:p>
    <w:p w:rsidR="00DA4CA4" w:rsidRPr="00927458" w:rsidRDefault="00DA4CA4" w:rsidP="00C6594C">
      <w:pPr>
        <w:pStyle w:val="ListParagraph"/>
        <w:numPr>
          <w:ilvl w:val="0"/>
          <w:numId w:val="99"/>
        </w:numPr>
        <w:rPr>
          <w:rFonts w:ascii="Times New Roman" w:hAnsi="Times New Roman" w:cs="Times New Roman"/>
        </w:rPr>
      </w:pPr>
      <w:r w:rsidRPr="00927458">
        <w:rPr>
          <w:rFonts w:ascii="Times New Roman" w:hAnsi="Times New Roman" w:cs="Times New Roman"/>
        </w:rPr>
        <w:t>Organisasi</w:t>
      </w:r>
    </w:p>
    <w:p w:rsidR="00DA4CA4" w:rsidRPr="00927458" w:rsidRDefault="00DA4CA4" w:rsidP="00C6594C">
      <w:pPr>
        <w:pStyle w:val="ListParagraph"/>
        <w:numPr>
          <w:ilvl w:val="0"/>
          <w:numId w:val="99"/>
        </w:numPr>
        <w:rPr>
          <w:rFonts w:ascii="Times New Roman" w:hAnsi="Times New Roman" w:cs="Times New Roman"/>
        </w:rPr>
      </w:pPr>
      <w:r w:rsidRPr="00927458">
        <w:rPr>
          <w:rFonts w:ascii="Times New Roman" w:hAnsi="Times New Roman" w:cs="Times New Roman"/>
        </w:rPr>
        <w:t>Keanggotaan</w:t>
      </w:r>
    </w:p>
    <w:p w:rsidR="00DA4CA4" w:rsidRPr="00927458" w:rsidRDefault="00DA4CA4" w:rsidP="00C6594C">
      <w:pPr>
        <w:pStyle w:val="ListParagraph"/>
        <w:numPr>
          <w:ilvl w:val="0"/>
          <w:numId w:val="99"/>
        </w:numPr>
        <w:rPr>
          <w:rFonts w:ascii="Times New Roman" w:hAnsi="Times New Roman" w:cs="Times New Roman"/>
        </w:rPr>
      </w:pPr>
      <w:r w:rsidRPr="00927458">
        <w:rPr>
          <w:rFonts w:ascii="Times New Roman" w:hAnsi="Times New Roman" w:cs="Times New Roman"/>
        </w:rPr>
        <w:t>Legalitas</w:t>
      </w:r>
    </w:p>
    <w:p w:rsidR="00DA4CA4" w:rsidRPr="00927458" w:rsidRDefault="00DA4CA4" w:rsidP="00C6594C">
      <w:pPr>
        <w:pStyle w:val="ListParagraph"/>
        <w:numPr>
          <w:ilvl w:val="0"/>
          <w:numId w:val="99"/>
        </w:numPr>
        <w:rPr>
          <w:rFonts w:ascii="Times New Roman" w:hAnsi="Times New Roman" w:cs="Times New Roman"/>
        </w:rPr>
      </w:pPr>
      <w:r w:rsidRPr="00927458">
        <w:rPr>
          <w:rFonts w:ascii="Times New Roman" w:hAnsi="Times New Roman" w:cs="Times New Roman"/>
        </w:rPr>
        <w:t>pengembang</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Berikut adalah tokoh pembaharuan yang berasal dari India adalah ...</w:t>
      </w:r>
    </w:p>
    <w:p w:rsidR="00DA4CA4" w:rsidRPr="00927458" w:rsidRDefault="00DA4CA4" w:rsidP="00C6594C">
      <w:pPr>
        <w:pStyle w:val="ListParagraph"/>
        <w:numPr>
          <w:ilvl w:val="0"/>
          <w:numId w:val="100"/>
        </w:numPr>
        <w:rPr>
          <w:rFonts w:ascii="Times New Roman" w:hAnsi="Times New Roman" w:cs="Times New Roman"/>
        </w:rPr>
      </w:pPr>
      <w:r w:rsidRPr="00927458">
        <w:rPr>
          <w:rFonts w:ascii="Times New Roman" w:hAnsi="Times New Roman" w:cs="Times New Roman"/>
        </w:rPr>
        <w:t>Muh. Ali Pasha</w:t>
      </w:r>
    </w:p>
    <w:p w:rsidR="00DA4CA4" w:rsidRPr="00927458" w:rsidRDefault="00DA4CA4" w:rsidP="00C6594C">
      <w:pPr>
        <w:pStyle w:val="ListParagraph"/>
        <w:numPr>
          <w:ilvl w:val="0"/>
          <w:numId w:val="100"/>
        </w:numPr>
        <w:rPr>
          <w:rFonts w:ascii="Times New Roman" w:hAnsi="Times New Roman" w:cs="Times New Roman"/>
        </w:rPr>
      </w:pPr>
      <w:r w:rsidRPr="00927458">
        <w:rPr>
          <w:rFonts w:ascii="Times New Roman" w:hAnsi="Times New Roman" w:cs="Times New Roman"/>
        </w:rPr>
        <w:t>At-Tahtaawi</w:t>
      </w:r>
    </w:p>
    <w:p w:rsidR="00DA4CA4" w:rsidRPr="00927458" w:rsidRDefault="00DA4CA4" w:rsidP="00C6594C">
      <w:pPr>
        <w:pStyle w:val="ListParagraph"/>
        <w:numPr>
          <w:ilvl w:val="0"/>
          <w:numId w:val="100"/>
        </w:numPr>
        <w:rPr>
          <w:rFonts w:ascii="Times New Roman" w:hAnsi="Times New Roman" w:cs="Times New Roman"/>
          <w:color w:val="FF0000"/>
        </w:rPr>
      </w:pPr>
      <w:r w:rsidRPr="00927458">
        <w:rPr>
          <w:rFonts w:ascii="Times New Roman" w:hAnsi="Times New Roman" w:cs="Times New Roman"/>
          <w:color w:val="FF0000"/>
        </w:rPr>
        <w:t>Muh. Iqbal</w:t>
      </w:r>
    </w:p>
    <w:p w:rsidR="00DA4CA4" w:rsidRPr="00927458" w:rsidRDefault="00DA4CA4" w:rsidP="00C6594C">
      <w:pPr>
        <w:pStyle w:val="ListParagraph"/>
        <w:numPr>
          <w:ilvl w:val="0"/>
          <w:numId w:val="100"/>
        </w:numPr>
        <w:rPr>
          <w:rFonts w:ascii="Times New Roman" w:hAnsi="Times New Roman" w:cs="Times New Roman"/>
        </w:rPr>
      </w:pPr>
      <w:r w:rsidRPr="00927458">
        <w:rPr>
          <w:rFonts w:ascii="Times New Roman" w:hAnsi="Times New Roman" w:cs="Times New Roman"/>
        </w:rPr>
        <w:t>Muh. Abduh</w:t>
      </w:r>
    </w:p>
    <w:p w:rsidR="00DA4CA4" w:rsidRPr="00927458" w:rsidRDefault="00DA4CA4" w:rsidP="00C6594C">
      <w:pPr>
        <w:pStyle w:val="ListParagraph"/>
        <w:numPr>
          <w:ilvl w:val="0"/>
          <w:numId w:val="100"/>
        </w:numPr>
        <w:rPr>
          <w:rFonts w:ascii="Times New Roman" w:hAnsi="Times New Roman" w:cs="Times New Roman"/>
        </w:rPr>
      </w:pPr>
      <w:r w:rsidRPr="00927458">
        <w:rPr>
          <w:rFonts w:ascii="Times New Roman" w:hAnsi="Times New Roman" w:cs="Times New Roman"/>
        </w:rPr>
        <w:t>Jamaluddin al-Afgani</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Berikut ini yang termasuk tokoh gerakan Aligarh adalah ...</w:t>
      </w:r>
    </w:p>
    <w:p w:rsidR="00DA4CA4" w:rsidRPr="00927458" w:rsidRDefault="00DA4CA4" w:rsidP="00C6594C">
      <w:pPr>
        <w:pStyle w:val="ListParagraph"/>
        <w:numPr>
          <w:ilvl w:val="0"/>
          <w:numId w:val="101"/>
        </w:numPr>
        <w:rPr>
          <w:rFonts w:ascii="Times New Roman" w:hAnsi="Times New Roman" w:cs="Times New Roman"/>
        </w:rPr>
      </w:pPr>
      <w:r w:rsidRPr="00927458">
        <w:rPr>
          <w:rFonts w:ascii="Times New Roman" w:hAnsi="Times New Roman" w:cs="Times New Roman"/>
        </w:rPr>
        <w:t>Muh. Ali Pasha</w:t>
      </w:r>
    </w:p>
    <w:p w:rsidR="00DA4CA4" w:rsidRPr="00927458" w:rsidRDefault="00DA4CA4" w:rsidP="00C6594C">
      <w:pPr>
        <w:pStyle w:val="ListParagraph"/>
        <w:numPr>
          <w:ilvl w:val="0"/>
          <w:numId w:val="101"/>
        </w:numPr>
        <w:rPr>
          <w:rFonts w:ascii="Times New Roman" w:hAnsi="Times New Roman" w:cs="Times New Roman"/>
        </w:rPr>
      </w:pPr>
      <w:r w:rsidRPr="00927458">
        <w:rPr>
          <w:rFonts w:ascii="Times New Roman" w:hAnsi="Times New Roman" w:cs="Times New Roman"/>
        </w:rPr>
        <w:t>Muh. Ali Jinnah</w:t>
      </w:r>
    </w:p>
    <w:p w:rsidR="00DA4CA4" w:rsidRPr="00927458" w:rsidRDefault="00DA4CA4" w:rsidP="00C6594C">
      <w:pPr>
        <w:pStyle w:val="ListParagraph"/>
        <w:numPr>
          <w:ilvl w:val="0"/>
          <w:numId w:val="101"/>
        </w:numPr>
        <w:rPr>
          <w:rFonts w:ascii="Times New Roman" w:hAnsi="Times New Roman" w:cs="Times New Roman"/>
        </w:rPr>
      </w:pPr>
      <w:r w:rsidRPr="00927458">
        <w:rPr>
          <w:rFonts w:ascii="Times New Roman" w:hAnsi="Times New Roman" w:cs="Times New Roman"/>
        </w:rPr>
        <w:t>Syah Waliyullah</w:t>
      </w:r>
    </w:p>
    <w:p w:rsidR="00DA4CA4" w:rsidRPr="00927458" w:rsidRDefault="00DA4CA4" w:rsidP="00C6594C">
      <w:pPr>
        <w:pStyle w:val="ListParagraph"/>
        <w:numPr>
          <w:ilvl w:val="0"/>
          <w:numId w:val="101"/>
        </w:numPr>
        <w:rPr>
          <w:rFonts w:ascii="Times New Roman" w:hAnsi="Times New Roman" w:cs="Times New Roman"/>
        </w:rPr>
      </w:pPr>
      <w:r w:rsidRPr="00927458">
        <w:rPr>
          <w:rFonts w:ascii="Times New Roman" w:hAnsi="Times New Roman" w:cs="Times New Roman"/>
        </w:rPr>
        <w:t>Jawalhar Nehru</w:t>
      </w:r>
    </w:p>
    <w:p w:rsidR="00DA4CA4" w:rsidRPr="00927458" w:rsidRDefault="00DA4CA4" w:rsidP="00C6594C">
      <w:pPr>
        <w:pStyle w:val="ListParagraph"/>
        <w:numPr>
          <w:ilvl w:val="0"/>
          <w:numId w:val="101"/>
        </w:numPr>
        <w:rPr>
          <w:rFonts w:ascii="Times New Roman" w:hAnsi="Times New Roman" w:cs="Times New Roman"/>
        </w:rPr>
      </w:pPr>
      <w:r w:rsidRPr="00927458">
        <w:rPr>
          <w:rFonts w:ascii="Times New Roman" w:hAnsi="Times New Roman" w:cs="Times New Roman"/>
        </w:rPr>
        <w:t>Mehmed Celebi</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 xml:space="preserve">Berikut adalah tokoh </w:t>
      </w:r>
      <w:r w:rsidRPr="00927458">
        <w:rPr>
          <w:rFonts w:ascii="Times New Roman" w:hAnsi="Times New Roman" w:cs="Times New Roman"/>
          <w:i/>
        </w:rPr>
        <w:t xml:space="preserve">tanzimat </w:t>
      </w:r>
      <w:r w:rsidRPr="00927458">
        <w:rPr>
          <w:rFonts w:ascii="Times New Roman" w:hAnsi="Times New Roman" w:cs="Times New Roman"/>
        </w:rPr>
        <w:t xml:space="preserve"> adalah ....</w:t>
      </w:r>
    </w:p>
    <w:p w:rsidR="00DA4CA4" w:rsidRPr="00927458" w:rsidRDefault="00DA4CA4" w:rsidP="00C6594C">
      <w:pPr>
        <w:pStyle w:val="ListParagraph"/>
        <w:numPr>
          <w:ilvl w:val="0"/>
          <w:numId w:val="102"/>
        </w:numPr>
        <w:rPr>
          <w:rFonts w:ascii="Times New Roman" w:hAnsi="Times New Roman" w:cs="Times New Roman"/>
        </w:rPr>
      </w:pPr>
      <w:r w:rsidRPr="00927458">
        <w:rPr>
          <w:rFonts w:ascii="Times New Roman" w:hAnsi="Times New Roman" w:cs="Times New Roman"/>
        </w:rPr>
        <w:t>Muh. Abduh</w:t>
      </w:r>
    </w:p>
    <w:p w:rsidR="00DA4CA4" w:rsidRPr="00927458" w:rsidRDefault="00DA4CA4" w:rsidP="00C6594C">
      <w:pPr>
        <w:pStyle w:val="ListParagraph"/>
        <w:numPr>
          <w:ilvl w:val="0"/>
          <w:numId w:val="102"/>
        </w:numPr>
        <w:rPr>
          <w:rFonts w:ascii="Times New Roman" w:hAnsi="Times New Roman" w:cs="Times New Roman"/>
        </w:rPr>
      </w:pPr>
      <w:r w:rsidRPr="00927458">
        <w:rPr>
          <w:rFonts w:ascii="Times New Roman" w:hAnsi="Times New Roman" w:cs="Times New Roman"/>
        </w:rPr>
        <w:lastRenderedPageBreak/>
        <w:t>Rasyid Rida</w:t>
      </w:r>
    </w:p>
    <w:p w:rsidR="00DA4CA4" w:rsidRPr="00927458" w:rsidRDefault="00DA4CA4" w:rsidP="00C6594C">
      <w:pPr>
        <w:pStyle w:val="ListParagraph"/>
        <w:numPr>
          <w:ilvl w:val="0"/>
          <w:numId w:val="102"/>
        </w:numPr>
        <w:rPr>
          <w:rFonts w:ascii="Times New Roman" w:hAnsi="Times New Roman" w:cs="Times New Roman"/>
        </w:rPr>
      </w:pPr>
      <w:r w:rsidRPr="00927458">
        <w:rPr>
          <w:rFonts w:ascii="Times New Roman" w:hAnsi="Times New Roman" w:cs="Times New Roman"/>
        </w:rPr>
        <w:t>Mustafa Kemal Attaturk</w:t>
      </w:r>
    </w:p>
    <w:p w:rsidR="00DA4CA4" w:rsidRPr="00927458" w:rsidRDefault="00DA4CA4" w:rsidP="00C6594C">
      <w:pPr>
        <w:pStyle w:val="ListParagraph"/>
        <w:numPr>
          <w:ilvl w:val="0"/>
          <w:numId w:val="102"/>
        </w:numPr>
        <w:rPr>
          <w:rFonts w:ascii="Times New Roman" w:hAnsi="Times New Roman" w:cs="Times New Roman"/>
          <w:color w:val="FF0000"/>
        </w:rPr>
      </w:pPr>
      <w:r w:rsidRPr="00927458">
        <w:rPr>
          <w:rFonts w:ascii="Times New Roman" w:hAnsi="Times New Roman" w:cs="Times New Roman"/>
          <w:color w:val="FF0000"/>
        </w:rPr>
        <w:t>Mehmed sadik Rif’at Pasha</w:t>
      </w:r>
    </w:p>
    <w:p w:rsidR="00817B82" w:rsidRPr="00927458" w:rsidRDefault="00817B82" w:rsidP="00C6594C">
      <w:pPr>
        <w:pStyle w:val="ListParagraph"/>
        <w:numPr>
          <w:ilvl w:val="0"/>
          <w:numId w:val="102"/>
        </w:numPr>
        <w:rPr>
          <w:rFonts w:ascii="Times New Roman" w:hAnsi="Times New Roman" w:cs="Times New Roman"/>
        </w:rPr>
      </w:pPr>
      <w:r w:rsidRPr="00927458">
        <w:rPr>
          <w:rFonts w:ascii="Times New Roman" w:hAnsi="Times New Roman" w:cs="Times New Roman"/>
        </w:rPr>
        <w:t>Muh. Ali Jinnah</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Jamaluddin al-Afgani adalah tokoh pembaharuan yang mendirikan perkumpulan yang mendirikan perkumpulan ....</w:t>
      </w:r>
    </w:p>
    <w:p w:rsidR="00817B82" w:rsidRPr="00927458" w:rsidRDefault="00817B82" w:rsidP="00C6594C">
      <w:pPr>
        <w:pStyle w:val="ListParagraph"/>
        <w:numPr>
          <w:ilvl w:val="0"/>
          <w:numId w:val="103"/>
        </w:numPr>
        <w:rPr>
          <w:rFonts w:ascii="Times New Roman" w:hAnsi="Times New Roman" w:cs="Times New Roman"/>
          <w:color w:val="FF0000"/>
        </w:rPr>
      </w:pPr>
      <w:r w:rsidRPr="00927458">
        <w:rPr>
          <w:rFonts w:ascii="Times New Roman" w:hAnsi="Times New Roman" w:cs="Times New Roman"/>
          <w:i/>
          <w:color w:val="FF0000"/>
        </w:rPr>
        <w:t>Al-Urwah al-Wusqa</w:t>
      </w:r>
    </w:p>
    <w:p w:rsidR="00817B82" w:rsidRPr="00927458" w:rsidRDefault="00817B82" w:rsidP="00C6594C">
      <w:pPr>
        <w:pStyle w:val="ListParagraph"/>
        <w:numPr>
          <w:ilvl w:val="0"/>
          <w:numId w:val="103"/>
        </w:numPr>
        <w:rPr>
          <w:rFonts w:ascii="Times New Roman" w:hAnsi="Times New Roman" w:cs="Times New Roman"/>
        </w:rPr>
      </w:pPr>
      <w:r w:rsidRPr="00927458">
        <w:rPr>
          <w:rFonts w:ascii="Times New Roman" w:hAnsi="Times New Roman" w:cs="Times New Roman"/>
          <w:i/>
        </w:rPr>
        <w:t>Al-Munir</w:t>
      </w:r>
    </w:p>
    <w:p w:rsidR="00817B82" w:rsidRPr="00927458" w:rsidRDefault="00817B82" w:rsidP="00C6594C">
      <w:pPr>
        <w:pStyle w:val="ListParagraph"/>
        <w:numPr>
          <w:ilvl w:val="0"/>
          <w:numId w:val="103"/>
        </w:numPr>
        <w:rPr>
          <w:rFonts w:ascii="Times New Roman" w:hAnsi="Times New Roman" w:cs="Times New Roman"/>
        </w:rPr>
      </w:pPr>
      <w:r w:rsidRPr="00927458">
        <w:rPr>
          <w:rFonts w:ascii="Times New Roman" w:hAnsi="Times New Roman" w:cs="Times New Roman"/>
          <w:i/>
        </w:rPr>
        <w:t>Renaissance</w:t>
      </w:r>
    </w:p>
    <w:p w:rsidR="00817B82" w:rsidRPr="00927458" w:rsidRDefault="00817B82" w:rsidP="00C6594C">
      <w:pPr>
        <w:pStyle w:val="ListParagraph"/>
        <w:numPr>
          <w:ilvl w:val="0"/>
          <w:numId w:val="103"/>
        </w:numPr>
        <w:rPr>
          <w:rFonts w:ascii="Times New Roman" w:hAnsi="Times New Roman" w:cs="Times New Roman"/>
        </w:rPr>
      </w:pPr>
      <w:r w:rsidRPr="00927458">
        <w:rPr>
          <w:rFonts w:ascii="Times New Roman" w:hAnsi="Times New Roman" w:cs="Times New Roman"/>
          <w:i/>
        </w:rPr>
        <w:t>Al-Hidayah</w:t>
      </w:r>
    </w:p>
    <w:p w:rsidR="00817B82" w:rsidRPr="00927458" w:rsidRDefault="00817B82" w:rsidP="00C6594C">
      <w:pPr>
        <w:pStyle w:val="ListParagraph"/>
        <w:numPr>
          <w:ilvl w:val="0"/>
          <w:numId w:val="103"/>
        </w:numPr>
        <w:rPr>
          <w:rFonts w:ascii="Times New Roman" w:hAnsi="Times New Roman" w:cs="Times New Roman"/>
        </w:rPr>
      </w:pPr>
      <w:r w:rsidRPr="00927458">
        <w:rPr>
          <w:rFonts w:ascii="Times New Roman" w:hAnsi="Times New Roman" w:cs="Times New Roman"/>
          <w:i/>
        </w:rPr>
        <w:t>Al-manar</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Gerakan pembaharuan Islam juga muncul melalui tasawuf. Gerakan ini disebut .....</w:t>
      </w:r>
    </w:p>
    <w:p w:rsidR="00817B82" w:rsidRPr="00927458" w:rsidRDefault="00817B82" w:rsidP="00C6594C">
      <w:pPr>
        <w:pStyle w:val="ListParagraph"/>
        <w:numPr>
          <w:ilvl w:val="0"/>
          <w:numId w:val="104"/>
        </w:numPr>
        <w:rPr>
          <w:rFonts w:ascii="Times New Roman" w:hAnsi="Times New Roman" w:cs="Times New Roman"/>
        </w:rPr>
      </w:pPr>
      <w:r w:rsidRPr="00927458">
        <w:rPr>
          <w:rFonts w:ascii="Times New Roman" w:hAnsi="Times New Roman" w:cs="Times New Roman"/>
          <w:i/>
        </w:rPr>
        <w:t>Pan Islamisme</w:t>
      </w:r>
    </w:p>
    <w:p w:rsidR="00817B82" w:rsidRPr="00927458" w:rsidRDefault="00817B82" w:rsidP="00C6594C">
      <w:pPr>
        <w:pStyle w:val="ListParagraph"/>
        <w:numPr>
          <w:ilvl w:val="0"/>
          <w:numId w:val="104"/>
        </w:numPr>
        <w:rPr>
          <w:rFonts w:ascii="Times New Roman" w:hAnsi="Times New Roman" w:cs="Times New Roman"/>
          <w:color w:val="FF0000"/>
        </w:rPr>
      </w:pPr>
      <w:r w:rsidRPr="00927458">
        <w:rPr>
          <w:rFonts w:ascii="Times New Roman" w:hAnsi="Times New Roman" w:cs="Times New Roman"/>
          <w:i/>
          <w:color w:val="FF0000"/>
        </w:rPr>
        <w:t>Neo sufisme</w:t>
      </w:r>
    </w:p>
    <w:p w:rsidR="00817B82" w:rsidRPr="00927458" w:rsidRDefault="00817B82" w:rsidP="00C6594C">
      <w:pPr>
        <w:pStyle w:val="ListParagraph"/>
        <w:numPr>
          <w:ilvl w:val="0"/>
          <w:numId w:val="104"/>
        </w:numPr>
        <w:rPr>
          <w:rFonts w:ascii="Times New Roman" w:hAnsi="Times New Roman" w:cs="Times New Roman"/>
        </w:rPr>
      </w:pPr>
      <w:r w:rsidRPr="00927458">
        <w:rPr>
          <w:rFonts w:ascii="Times New Roman" w:hAnsi="Times New Roman" w:cs="Times New Roman"/>
          <w:i/>
        </w:rPr>
        <w:t>Neo liberalisme</w:t>
      </w:r>
    </w:p>
    <w:p w:rsidR="00817B82" w:rsidRPr="00927458" w:rsidRDefault="00817B82" w:rsidP="00C6594C">
      <w:pPr>
        <w:pStyle w:val="ListParagraph"/>
        <w:numPr>
          <w:ilvl w:val="0"/>
          <w:numId w:val="104"/>
        </w:numPr>
        <w:rPr>
          <w:rFonts w:ascii="Times New Roman" w:hAnsi="Times New Roman" w:cs="Times New Roman"/>
        </w:rPr>
      </w:pPr>
      <w:r w:rsidRPr="00927458">
        <w:rPr>
          <w:rFonts w:ascii="Times New Roman" w:hAnsi="Times New Roman" w:cs="Times New Roman"/>
          <w:i/>
        </w:rPr>
        <w:t>Neo kapitalisme</w:t>
      </w:r>
    </w:p>
    <w:p w:rsidR="00817B82" w:rsidRPr="00927458" w:rsidRDefault="00817B82" w:rsidP="00C6594C">
      <w:pPr>
        <w:pStyle w:val="ListParagraph"/>
        <w:numPr>
          <w:ilvl w:val="0"/>
          <w:numId w:val="104"/>
        </w:numPr>
        <w:rPr>
          <w:rFonts w:ascii="Times New Roman" w:hAnsi="Times New Roman" w:cs="Times New Roman"/>
        </w:rPr>
      </w:pPr>
      <w:r w:rsidRPr="00927458">
        <w:rPr>
          <w:rFonts w:ascii="Times New Roman" w:hAnsi="Times New Roman" w:cs="Times New Roman"/>
          <w:i/>
        </w:rPr>
        <w:t>Neo sekularisme</w:t>
      </w:r>
    </w:p>
    <w:p w:rsidR="00A04F56" w:rsidRPr="00927458" w:rsidRDefault="00A04F56" w:rsidP="00C6594C">
      <w:pPr>
        <w:pStyle w:val="ListParagraph"/>
        <w:numPr>
          <w:ilvl w:val="0"/>
          <w:numId w:val="86"/>
        </w:numPr>
        <w:rPr>
          <w:rFonts w:ascii="Times New Roman" w:hAnsi="Times New Roman" w:cs="Times New Roman"/>
        </w:rPr>
      </w:pPr>
      <w:r w:rsidRPr="00927458">
        <w:rPr>
          <w:rFonts w:ascii="Times New Roman" w:hAnsi="Times New Roman" w:cs="Times New Roman"/>
        </w:rPr>
        <w:t>Paus Urbanus menjanjikan</w:t>
      </w:r>
      <w:r w:rsidR="00E300AF" w:rsidRPr="00927458">
        <w:rPr>
          <w:rFonts w:ascii="Times New Roman" w:hAnsi="Times New Roman" w:cs="Times New Roman"/>
        </w:rPr>
        <w:t xml:space="preserve"> ..... bagi mereka yang bersedia bergabung dalam perang salib</w:t>
      </w:r>
    </w:p>
    <w:p w:rsidR="00817B82" w:rsidRPr="00927458" w:rsidRDefault="00817B82" w:rsidP="00C6594C">
      <w:pPr>
        <w:pStyle w:val="ListParagraph"/>
        <w:numPr>
          <w:ilvl w:val="0"/>
          <w:numId w:val="105"/>
        </w:numPr>
        <w:rPr>
          <w:rFonts w:ascii="Times New Roman" w:hAnsi="Times New Roman" w:cs="Times New Roman"/>
        </w:rPr>
      </w:pPr>
      <w:r w:rsidRPr="00927458">
        <w:rPr>
          <w:rFonts w:ascii="Times New Roman" w:hAnsi="Times New Roman" w:cs="Times New Roman"/>
        </w:rPr>
        <w:t>Harta</w:t>
      </w:r>
    </w:p>
    <w:p w:rsidR="00817B82" w:rsidRPr="00927458" w:rsidRDefault="00817B82" w:rsidP="00C6594C">
      <w:pPr>
        <w:pStyle w:val="ListParagraph"/>
        <w:numPr>
          <w:ilvl w:val="0"/>
          <w:numId w:val="105"/>
        </w:numPr>
        <w:rPr>
          <w:rFonts w:ascii="Times New Roman" w:hAnsi="Times New Roman" w:cs="Times New Roman"/>
          <w:color w:val="FF0000"/>
        </w:rPr>
      </w:pPr>
      <w:r w:rsidRPr="00927458">
        <w:rPr>
          <w:rFonts w:ascii="Times New Roman" w:hAnsi="Times New Roman" w:cs="Times New Roman"/>
          <w:color w:val="FF0000"/>
        </w:rPr>
        <w:t>Ampunan dosa</w:t>
      </w:r>
    </w:p>
    <w:p w:rsidR="00817B82" w:rsidRPr="00927458" w:rsidRDefault="00817B82" w:rsidP="00C6594C">
      <w:pPr>
        <w:pStyle w:val="ListParagraph"/>
        <w:numPr>
          <w:ilvl w:val="0"/>
          <w:numId w:val="105"/>
        </w:numPr>
        <w:rPr>
          <w:rFonts w:ascii="Times New Roman" w:hAnsi="Times New Roman" w:cs="Times New Roman"/>
        </w:rPr>
      </w:pPr>
      <w:r w:rsidRPr="00927458">
        <w:rPr>
          <w:rFonts w:ascii="Times New Roman" w:hAnsi="Times New Roman" w:cs="Times New Roman"/>
        </w:rPr>
        <w:t>Jabatan</w:t>
      </w:r>
    </w:p>
    <w:p w:rsidR="00817B82" w:rsidRPr="00927458" w:rsidRDefault="00817B82" w:rsidP="00C6594C">
      <w:pPr>
        <w:pStyle w:val="ListParagraph"/>
        <w:numPr>
          <w:ilvl w:val="0"/>
          <w:numId w:val="105"/>
        </w:numPr>
        <w:rPr>
          <w:rFonts w:ascii="Times New Roman" w:hAnsi="Times New Roman" w:cs="Times New Roman"/>
        </w:rPr>
      </w:pPr>
      <w:r w:rsidRPr="00927458">
        <w:rPr>
          <w:rFonts w:ascii="Times New Roman" w:hAnsi="Times New Roman" w:cs="Times New Roman"/>
        </w:rPr>
        <w:t>Tanah</w:t>
      </w:r>
    </w:p>
    <w:p w:rsidR="00817B82" w:rsidRPr="00927458" w:rsidRDefault="00817B82" w:rsidP="00C6594C">
      <w:pPr>
        <w:pStyle w:val="ListParagraph"/>
        <w:numPr>
          <w:ilvl w:val="0"/>
          <w:numId w:val="105"/>
        </w:numPr>
        <w:rPr>
          <w:rFonts w:ascii="Times New Roman" w:hAnsi="Times New Roman" w:cs="Times New Roman"/>
        </w:rPr>
      </w:pPr>
      <w:r w:rsidRPr="00927458">
        <w:rPr>
          <w:rFonts w:ascii="Times New Roman" w:hAnsi="Times New Roman" w:cs="Times New Roman"/>
        </w:rPr>
        <w:t xml:space="preserve">Istri </w:t>
      </w:r>
    </w:p>
    <w:p w:rsidR="00E300AF" w:rsidRPr="00927458" w:rsidRDefault="00E300AF" w:rsidP="00C6594C">
      <w:pPr>
        <w:pStyle w:val="ListParagraph"/>
        <w:numPr>
          <w:ilvl w:val="0"/>
          <w:numId w:val="86"/>
        </w:numPr>
        <w:rPr>
          <w:rFonts w:ascii="Times New Roman" w:hAnsi="Times New Roman" w:cs="Times New Roman"/>
        </w:rPr>
      </w:pPr>
      <w:r w:rsidRPr="00927458">
        <w:rPr>
          <w:rFonts w:ascii="Times New Roman" w:hAnsi="Times New Roman" w:cs="Times New Roman"/>
        </w:rPr>
        <w:t>Pada tahun 1720 M, Kerajaan Usmani mengangkat .... sebagai utusan kerajaan untuk belajar ke Prancis</w:t>
      </w:r>
    </w:p>
    <w:p w:rsidR="00817B82" w:rsidRPr="00927458" w:rsidRDefault="00817B82" w:rsidP="00C6594C">
      <w:pPr>
        <w:pStyle w:val="ListParagraph"/>
        <w:numPr>
          <w:ilvl w:val="0"/>
          <w:numId w:val="106"/>
        </w:numPr>
        <w:rPr>
          <w:rFonts w:ascii="Times New Roman" w:hAnsi="Times New Roman" w:cs="Times New Roman"/>
        </w:rPr>
      </w:pPr>
      <w:r w:rsidRPr="00927458">
        <w:rPr>
          <w:rFonts w:ascii="Times New Roman" w:hAnsi="Times New Roman" w:cs="Times New Roman"/>
        </w:rPr>
        <w:t>Syah Waliyullah</w:t>
      </w:r>
    </w:p>
    <w:p w:rsidR="00817B82" w:rsidRPr="00927458" w:rsidRDefault="00817B82" w:rsidP="00C6594C">
      <w:pPr>
        <w:pStyle w:val="ListParagraph"/>
        <w:numPr>
          <w:ilvl w:val="0"/>
          <w:numId w:val="106"/>
        </w:numPr>
        <w:rPr>
          <w:rFonts w:ascii="Times New Roman" w:hAnsi="Times New Roman" w:cs="Times New Roman"/>
          <w:color w:val="FF0000"/>
        </w:rPr>
      </w:pPr>
      <w:r w:rsidRPr="00927458">
        <w:rPr>
          <w:rFonts w:ascii="Times New Roman" w:hAnsi="Times New Roman" w:cs="Times New Roman"/>
          <w:color w:val="FF0000"/>
        </w:rPr>
        <w:t>Celebi Mehmed</w:t>
      </w:r>
    </w:p>
    <w:p w:rsidR="00817B82" w:rsidRPr="00927458" w:rsidRDefault="00817B82" w:rsidP="00C6594C">
      <w:pPr>
        <w:pStyle w:val="ListParagraph"/>
        <w:numPr>
          <w:ilvl w:val="0"/>
          <w:numId w:val="106"/>
        </w:numPr>
        <w:rPr>
          <w:rFonts w:ascii="Times New Roman" w:hAnsi="Times New Roman" w:cs="Times New Roman"/>
        </w:rPr>
      </w:pPr>
      <w:r w:rsidRPr="00927458">
        <w:rPr>
          <w:rFonts w:ascii="Times New Roman" w:hAnsi="Times New Roman" w:cs="Times New Roman"/>
        </w:rPr>
        <w:t>Salahuddin al-Ayubbi</w:t>
      </w:r>
    </w:p>
    <w:p w:rsidR="00817B82" w:rsidRPr="00927458" w:rsidRDefault="00817B82" w:rsidP="00C6594C">
      <w:pPr>
        <w:pStyle w:val="ListParagraph"/>
        <w:numPr>
          <w:ilvl w:val="0"/>
          <w:numId w:val="106"/>
        </w:numPr>
        <w:rPr>
          <w:rFonts w:ascii="Times New Roman" w:hAnsi="Times New Roman" w:cs="Times New Roman"/>
        </w:rPr>
      </w:pPr>
      <w:r w:rsidRPr="00927458">
        <w:rPr>
          <w:rFonts w:ascii="Times New Roman" w:hAnsi="Times New Roman" w:cs="Times New Roman"/>
        </w:rPr>
        <w:t>Mustafa Kamal Attaturk</w:t>
      </w:r>
    </w:p>
    <w:p w:rsidR="00817B82" w:rsidRPr="00927458" w:rsidRDefault="00817B82" w:rsidP="00C6594C">
      <w:pPr>
        <w:pStyle w:val="ListParagraph"/>
        <w:numPr>
          <w:ilvl w:val="0"/>
          <w:numId w:val="106"/>
        </w:numPr>
        <w:rPr>
          <w:rFonts w:ascii="Times New Roman" w:hAnsi="Times New Roman" w:cs="Times New Roman"/>
        </w:rPr>
      </w:pPr>
      <w:r w:rsidRPr="00927458">
        <w:rPr>
          <w:rFonts w:ascii="Times New Roman" w:hAnsi="Times New Roman" w:cs="Times New Roman"/>
        </w:rPr>
        <w:t>Muh. Ali Pasha</w:t>
      </w:r>
    </w:p>
    <w:p w:rsidR="007C7897" w:rsidRPr="00927458" w:rsidRDefault="007C7897" w:rsidP="00931762">
      <w:pPr>
        <w:rPr>
          <w:rFonts w:cs="Times New Roman"/>
        </w:rPr>
      </w:pPr>
    </w:p>
    <w:p w:rsidR="00C66530" w:rsidRPr="00927458" w:rsidRDefault="000B6771" w:rsidP="00CE6EC8">
      <w:pPr>
        <w:rPr>
          <w:rFonts w:cs="Times New Roman"/>
        </w:rPr>
      </w:pPr>
      <w:r w:rsidRPr="00927458">
        <w:rPr>
          <w:rFonts w:cs="Times New Roman"/>
        </w:rPr>
        <w:tab/>
      </w:r>
      <w:r w:rsidR="006B05F2" w:rsidRPr="00927458">
        <w:rPr>
          <w:rFonts w:cs="Times New Roman"/>
        </w:rPr>
        <w:t xml:space="preserve"> </w:t>
      </w:r>
    </w:p>
    <w:p w:rsidR="006B05F2" w:rsidRPr="00927458" w:rsidRDefault="006B05F2" w:rsidP="006B05F2">
      <w:pPr>
        <w:pStyle w:val="ListParagraph"/>
        <w:ind w:left="1494" w:firstLine="0"/>
        <w:rPr>
          <w:rFonts w:ascii="Times New Roman" w:hAnsi="Times New Roman" w:cs="Times New Roman"/>
          <w:b/>
        </w:rPr>
      </w:pPr>
    </w:p>
    <w:p w:rsidR="00C66530" w:rsidRPr="00927458" w:rsidRDefault="00C66530" w:rsidP="00C66530">
      <w:pPr>
        <w:pStyle w:val="ListParagraph"/>
        <w:ind w:left="1494" w:firstLine="0"/>
        <w:rPr>
          <w:rFonts w:ascii="Times New Roman" w:hAnsi="Times New Roman" w:cs="Times New Roman"/>
        </w:rPr>
      </w:pPr>
      <w:r w:rsidRPr="00927458">
        <w:rPr>
          <w:rFonts w:ascii="Times New Roman" w:hAnsi="Times New Roman" w:cs="Times New Roman"/>
        </w:rPr>
        <w:tab/>
      </w:r>
    </w:p>
    <w:p w:rsidR="005F06E5" w:rsidRPr="00927458" w:rsidRDefault="005F06E5" w:rsidP="005F06E5">
      <w:pPr>
        <w:pStyle w:val="ListParagraph"/>
        <w:ind w:left="1494" w:firstLine="0"/>
        <w:rPr>
          <w:rFonts w:ascii="Times New Roman" w:hAnsi="Times New Roman" w:cs="Times New Roman"/>
        </w:rPr>
      </w:pPr>
    </w:p>
    <w:p w:rsidR="005F06E5" w:rsidRPr="00927458" w:rsidRDefault="005F06E5" w:rsidP="005F06E5">
      <w:pPr>
        <w:pStyle w:val="ListParagraph"/>
        <w:ind w:left="1494" w:firstLine="0"/>
        <w:rPr>
          <w:rFonts w:ascii="Times New Roman" w:hAnsi="Times New Roman" w:cs="Times New Roman"/>
        </w:rPr>
      </w:pPr>
      <w:r w:rsidRPr="00927458">
        <w:rPr>
          <w:rFonts w:ascii="Times New Roman" w:hAnsi="Times New Roman" w:cs="Times New Roman"/>
        </w:rPr>
        <w:br w:type="page"/>
      </w:r>
    </w:p>
    <w:p w:rsidR="005F06E5" w:rsidRPr="00927458" w:rsidRDefault="005F06E5" w:rsidP="005F06E5">
      <w:pPr>
        <w:pStyle w:val="ListParagraph"/>
        <w:ind w:left="1494" w:firstLine="0"/>
        <w:rPr>
          <w:rFonts w:ascii="Times New Roman" w:hAnsi="Times New Roman" w:cs="Times New Roman"/>
        </w:rPr>
      </w:pPr>
    </w:p>
    <w:p w:rsidR="00882E87" w:rsidRPr="00927458" w:rsidRDefault="00882E87" w:rsidP="00882E87">
      <w:pPr>
        <w:pStyle w:val="Heading3"/>
        <w:jc w:val="center"/>
        <w:rPr>
          <w:rFonts w:cs="Times New Roman"/>
        </w:rPr>
      </w:pPr>
      <w:bookmarkStart w:id="77" w:name="_Toc16004706"/>
      <w:r w:rsidRPr="00927458">
        <w:rPr>
          <w:rFonts w:cs="Times New Roman"/>
        </w:rPr>
        <w:t>DAFTAR PUSTAKA</w:t>
      </w:r>
      <w:bookmarkEnd w:id="77"/>
    </w:p>
    <w:p w:rsidR="00882E87" w:rsidRPr="00927458" w:rsidRDefault="00882E87" w:rsidP="00882E87">
      <w:pPr>
        <w:rPr>
          <w:rFonts w:cs="Times New Roman"/>
        </w:rPr>
      </w:pPr>
    </w:p>
    <w:p w:rsidR="00882E87" w:rsidRPr="00927458" w:rsidRDefault="00CE6EC8" w:rsidP="00E2758F">
      <w:pPr>
        <w:rPr>
          <w:rFonts w:cs="Times New Roman"/>
        </w:rPr>
      </w:pPr>
      <w:hyperlink r:id="rId30" w:history="1">
        <w:r w:rsidR="00882E87" w:rsidRPr="00927458">
          <w:rPr>
            <w:rStyle w:val="Hyperlink"/>
            <w:rFonts w:cs="Times New Roman"/>
            <w:lang w:eastAsia="zh-CN" w:bidi="hi-IN"/>
          </w:rPr>
          <w:t>http://referensiagama.blogspot.com/2011/02/kerajaan-turki-usmani-kejayaan.html</w:t>
        </w:r>
      </w:hyperlink>
      <w:r w:rsidR="00882E87" w:rsidRPr="00927458">
        <w:rPr>
          <w:rFonts w:cs="Times New Roman"/>
        </w:rPr>
        <w:t xml:space="preserve"> (21 Juni 2019)</w:t>
      </w:r>
      <w:r w:rsidR="00B04B0D" w:rsidRPr="00927458">
        <w:rPr>
          <w:rFonts w:cs="Times New Roman"/>
        </w:rPr>
        <w:t>.</w:t>
      </w:r>
    </w:p>
    <w:p w:rsidR="00B04B0D" w:rsidRPr="00927458" w:rsidRDefault="00CE6EC8" w:rsidP="00E2758F">
      <w:pPr>
        <w:rPr>
          <w:rFonts w:cs="Times New Roman"/>
        </w:rPr>
      </w:pPr>
      <w:hyperlink r:id="rId31" w:history="1">
        <w:r w:rsidR="00E2758F" w:rsidRPr="00927458">
          <w:rPr>
            <w:rStyle w:val="Hyperlink"/>
            <w:rFonts w:cs="Times New Roman"/>
            <w:lang w:eastAsia="zh-CN" w:bidi="hi-IN"/>
          </w:rPr>
          <w:t>http://iethafairuz.blogspot.com/2015/06/sejarah-peradaban-islam-dinasti-syafawi.html</w:t>
        </w:r>
      </w:hyperlink>
      <w:r w:rsidR="00E2758F" w:rsidRPr="00927458">
        <w:rPr>
          <w:rFonts w:cs="Times New Roman"/>
        </w:rPr>
        <w:t xml:space="preserve"> (24</w:t>
      </w:r>
      <w:r w:rsidR="00882E87" w:rsidRPr="00927458">
        <w:rPr>
          <w:rFonts w:cs="Times New Roman"/>
        </w:rPr>
        <w:t xml:space="preserve"> Juli 2019)</w:t>
      </w:r>
      <w:r w:rsidR="00B04B0D" w:rsidRPr="00927458">
        <w:rPr>
          <w:rFonts w:cs="Times New Roman"/>
        </w:rPr>
        <w:t>.</w:t>
      </w:r>
    </w:p>
    <w:p w:rsidR="00882E87" w:rsidRPr="00927458" w:rsidRDefault="00CE6EC8" w:rsidP="00E2758F">
      <w:pPr>
        <w:rPr>
          <w:rFonts w:cs="Times New Roman"/>
        </w:rPr>
      </w:pPr>
      <w:hyperlink r:id="rId32" w:history="1">
        <w:r w:rsidR="00B04B0D" w:rsidRPr="00927458">
          <w:rPr>
            <w:rStyle w:val="Hyperlink"/>
            <w:rFonts w:cs="Times New Roman"/>
            <w:lang w:eastAsia="zh-CN" w:bidi="hi-IN"/>
          </w:rPr>
          <w:t>http://abahndud.blogspot.com/2015/05/kerajaan-mughal-6-pemimpin- kemajuannya.html</w:t>
        </w:r>
      </w:hyperlink>
      <w:r w:rsidR="00E2758F" w:rsidRPr="00927458">
        <w:rPr>
          <w:rFonts w:cs="Times New Roman"/>
        </w:rPr>
        <w:t xml:space="preserve"> </w:t>
      </w:r>
      <w:r w:rsidR="00882E87" w:rsidRPr="00927458">
        <w:rPr>
          <w:rFonts w:cs="Times New Roman"/>
        </w:rPr>
        <w:t>(23 Juli 2019)</w:t>
      </w:r>
      <w:r w:rsidR="00B04B0D" w:rsidRPr="00927458">
        <w:rPr>
          <w:rFonts w:cs="Times New Roman"/>
        </w:rPr>
        <w:t>.</w:t>
      </w:r>
    </w:p>
    <w:p w:rsidR="00717DCC" w:rsidRPr="00927458" w:rsidRDefault="00CE6EC8" w:rsidP="00E2758F">
      <w:pPr>
        <w:rPr>
          <w:rFonts w:cs="Times New Roman"/>
        </w:rPr>
      </w:pPr>
      <w:hyperlink r:id="rId33" w:history="1">
        <w:r w:rsidR="00EB3543" w:rsidRPr="00927458">
          <w:rPr>
            <w:rStyle w:val="Hyperlink"/>
            <w:rFonts w:cs="Times New Roman"/>
          </w:rPr>
          <w:t>http://abiavisha.blogspot.com/2016/02/perang-salib-sebab-sebab-timbulnya.html</w:t>
        </w:r>
      </w:hyperlink>
      <w:r w:rsidR="00EB3543" w:rsidRPr="00927458">
        <w:rPr>
          <w:rFonts w:cs="Times New Roman"/>
        </w:rPr>
        <w:t xml:space="preserve"> (5 Agustus 2019)</w:t>
      </w:r>
      <w:r w:rsidR="00B04B0D" w:rsidRPr="00927458">
        <w:rPr>
          <w:rFonts w:cs="Times New Roman"/>
        </w:rPr>
        <w:t>.</w:t>
      </w:r>
    </w:p>
    <w:p w:rsidR="00EB3543" w:rsidRPr="00927458" w:rsidRDefault="00CE6EC8" w:rsidP="00E2758F">
      <w:pPr>
        <w:rPr>
          <w:rFonts w:cs="Times New Roman"/>
        </w:rPr>
      </w:pPr>
      <w:hyperlink r:id="rId34" w:history="1">
        <w:r w:rsidR="00F2563F" w:rsidRPr="00927458">
          <w:rPr>
            <w:rStyle w:val="Hyperlink"/>
            <w:rFonts w:cs="Times New Roman"/>
          </w:rPr>
          <w:t>http://afrizaldaonk.blogspot.com/2011/01/perang-salib.html</w:t>
        </w:r>
      </w:hyperlink>
      <w:r w:rsidR="00F2563F" w:rsidRPr="00927458">
        <w:rPr>
          <w:rFonts w:cs="Times New Roman"/>
        </w:rPr>
        <w:t xml:space="preserve"> (5 Agustus 2019)</w:t>
      </w:r>
      <w:r w:rsidR="00B04B0D" w:rsidRPr="00927458">
        <w:rPr>
          <w:rFonts w:cs="Times New Roman"/>
        </w:rPr>
        <w:t>.</w:t>
      </w:r>
    </w:p>
    <w:p w:rsidR="00F2563F" w:rsidRPr="00927458" w:rsidRDefault="00CE6EC8" w:rsidP="00E2758F">
      <w:pPr>
        <w:rPr>
          <w:rFonts w:cs="Times New Roman"/>
        </w:rPr>
      </w:pPr>
      <w:hyperlink r:id="rId35" w:history="1">
        <w:r w:rsidR="00B04B0D" w:rsidRPr="00927458">
          <w:rPr>
            <w:rStyle w:val="Hyperlink"/>
            <w:rFonts w:cs="Times New Roman"/>
          </w:rPr>
          <w:t>http://irwantokrc.blogspot.com/2015/10/perang-salib-dan-pengaruhnya-terhadap.html</w:t>
        </w:r>
      </w:hyperlink>
      <w:r w:rsidR="00B04B0D" w:rsidRPr="00927458">
        <w:rPr>
          <w:rFonts w:cs="Times New Roman"/>
        </w:rPr>
        <w:t xml:space="preserve"> (5 Agustus 2019).</w:t>
      </w:r>
    </w:p>
    <w:p w:rsidR="00B04B0D" w:rsidRPr="00927458" w:rsidRDefault="00CE6EC8" w:rsidP="00E2758F">
      <w:pPr>
        <w:rPr>
          <w:rFonts w:cs="Times New Roman"/>
        </w:rPr>
      </w:pPr>
      <w:hyperlink r:id="rId36" w:history="1">
        <w:r w:rsidR="004A17A2" w:rsidRPr="00927458">
          <w:rPr>
            <w:rStyle w:val="Hyperlink"/>
            <w:rFonts w:cs="Times New Roman"/>
          </w:rPr>
          <w:t>https://dalamislam.com/sejarah-islam/perkembangan-islam-abad-pertengahan</w:t>
        </w:r>
      </w:hyperlink>
      <w:r w:rsidR="004A17A2" w:rsidRPr="00927458">
        <w:rPr>
          <w:rFonts w:cs="Times New Roman"/>
        </w:rPr>
        <w:t xml:space="preserve"> (5 Agustus 2019).</w:t>
      </w:r>
    </w:p>
    <w:p w:rsidR="004A17A2" w:rsidRPr="00927458" w:rsidRDefault="00CE6EC8" w:rsidP="00E2758F">
      <w:pPr>
        <w:rPr>
          <w:rFonts w:cs="Times New Roman"/>
        </w:rPr>
      </w:pPr>
      <w:hyperlink r:id="rId37" w:history="1">
        <w:r w:rsidR="003244F5" w:rsidRPr="00927458">
          <w:rPr>
            <w:rStyle w:val="Hyperlink"/>
            <w:rFonts w:cs="Times New Roman"/>
          </w:rPr>
          <w:t>https://www.bacaanmadani.com/2018/02/ide-pembaharuan-yang-dilakukan-muhammad.html</w:t>
        </w:r>
      </w:hyperlink>
      <w:r w:rsidR="003244F5" w:rsidRPr="00927458">
        <w:rPr>
          <w:rFonts w:cs="Times New Roman"/>
        </w:rPr>
        <w:t xml:space="preserve"> (5 Agustus 2019)</w:t>
      </w:r>
      <w:r w:rsidR="00746818" w:rsidRPr="00927458">
        <w:rPr>
          <w:rFonts w:cs="Times New Roman"/>
        </w:rPr>
        <w:t>.</w:t>
      </w:r>
    </w:p>
    <w:p w:rsidR="00B04B0D" w:rsidRPr="00927458" w:rsidRDefault="00CE6EC8" w:rsidP="00E2758F">
      <w:pPr>
        <w:rPr>
          <w:rFonts w:cs="Times New Roman"/>
        </w:rPr>
      </w:pPr>
      <w:hyperlink r:id="rId38" w:history="1">
        <w:r w:rsidR="00443F4F" w:rsidRPr="00927458">
          <w:rPr>
            <w:rStyle w:val="Hyperlink"/>
            <w:rFonts w:cs="Times New Roman"/>
          </w:rPr>
          <w:t>https://www.bacaanmadani.com/2018/01/biografi-singkat-jamaluddin-al-afgani.html</w:t>
        </w:r>
      </w:hyperlink>
      <w:r w:rsidR="00443F4F" w:rsidRPr="00927458">
        <w:rPr>
          <w:rFonts w:cs="Times New Roman"/>
        </w:rPr>
        <w:t xml:space="preserve"> (5 Agustus 2019)</w:t>
      </w:r>
      <w:r w:rsidR="00746818" w:rsidRPr="00927458">
        <w:rPr>
          <w:rFonts w:cs="Times New Roman"/>
        </w:rPr>
        <w:t>.</w:t>
      </w:r>
    </w:p>
    <w:p w:rsidR="00443F4F" w:rsidRPr="00927458" w:rsidRDefault="00746818" w:rsidP="00E2758F">
      <w:pPr>
        <w:rPr>
          <w:rFonts w:cs="Times New Roman"/>
        </w:rPr>
      </w:pPr>
      <w:hyperlink r:id="rId39" w:history="1">
        <w:r w:rsidRPr="00927458">
          <w:rPr>
            <w:rStyle w:val="Hyperlink"/>
            <w:rFonts w:cs="Times New Roman"/>
          </w:rPr>
          <w:t>https://nanpunya.wordpress.com/2009/04/14/pengaruh-perkembangan-dunia-islam-terhadap-umat-islam-di-indonesia/</w:t>
        </w:r>
      </w:hyperlink>
      <w:r w:rsidRPr="00927458">
        <w:rPr>
          <w:rFonts w:cs="Times New Roman"/>
        </w:rPr>
        <w:t xml:space="preserve"> (6 Agustus 2019).</w:t>
      </w:r>
    </w:p>
    <w:p w:rsidR="00746818" w:rsidRPr="00927458" w:rsidRDefault="00746818" w:rsidP="00E2758F">
      <w:pPr>
        <w:rPr>
          <w:rFonts w:cs="Times New Roman"/>
        </w:rPr>
      </w:pPr>
      <w:hyperlink r:id="rId40" w:history="1">
        <w:r w:rsidRPr="00927458">
          <w:rPr>
            <w:rStyle w:val="Hyperlink"/>
            <w:rFonts w:cs="Times New Roman"/>
          </w:rPr>
          <w:t>https://www.bacaanmadani.com/2018/01/pembaharuan-islam-di-indonesia.html (6</w:t>
        </w:r>
      </w:hyperlink>
      <w:r w:rsidRPr="00927458">
        <w:rPr>
          <w:rFonts w:cs="Times New Roman"/>
        </w:rPr>
        <w:t xml:space="preserve"> Agustus 2019).</w:t>
      </w:r>
    </w:p>
    <w:p w:rsidR="00746818" w:rsidRPr="00927458" w:rsidRDefault="00746818" w:rsidP="00E2758F">
      <w:pPr>
        <w:rPr>
          <w:rFonts w:cs="Times New Roman"/>
        </w:rPr>
      </w:pPr>
    </w:p>
    <w:sectPr w:rsidR="00746818" w:rsidRPr="00927458">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94C" w:rsidRDefault="00C6594C" w:rsidP="004B51DE">
      <w:pPr>
        <w:spacing w:after="0" w:line="240" w:lineRule="auto"/>
      </w:pPr>
      <w:r>
        <w:separator/>
      </w:r>
    </w:p>
  </w:endnote>
  <w:endnote w:type="continuationSeparator" w:id="0">
    <w:p w:rsidR="00C6594C" w:rsidRDefault="00C6594C" w:rsidP="004B5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CJK SC Regular">
    <w:altName w:val="Calibri"/>
    <w:charset w:val="01"/>
    <w:family w:val="auto"/>
    <w:pitch w:val="variable"/>
  </w:font>
  <w:font w:name="Lohit Devanagari">
    <w:altName w:val="Calibri"/>
    <w:charset w:val="01"/>
    <w:family w:val="auto"/>
    <w:pitch w:val="variable"/>
  </w:font>
  <w:font w:name="Times LT Std">
    <w:altName w:val="Times New Roman"/>
    <w:charset w:val="00"/>
    <w:family w:val="roman"/>
    <w:pitch w:val="default"/>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56" w:rsidRDefault="00A04F56" w:rsidP="00474624">
    <w:pPr>
      <w:pStyle w:val="Footer"/>
      <w:jc w:val="right"/>
    </w:pPr>
    <w:r w:rsidRPr="00474624">
      <w:rPr>
        <w:rFonts w:cs="Times New Roman"/>
      </w:rPr>
      <w:t>DIKTAT SKI KEAGAMAAN KELAS X I SEMESTER I</w:t>
    </w:r>
    <w:r>
      <w:t xml:space="preserve"> </w:t>
    </w:r>
    <w:r w:rsidRPr="00474624">
      <w:rPr>
        <w:rFonts w:cs="Times New Roman"/>
      </w:rPr>
      <w:t>|</w:t>
    </w:r>
    <w:r w:rsidRPr="00474624">
      <w:rPr>
        <w:rFonts w:cs="Times New Roman"/>
      </w:rPr>
      <w:fldChar w:fldCharType="begin"/>
    </w:r>
    <w:r w:rsidRPr="00474624">
      <w:rPr>
        <w:rFonts w:cs="Times New Roman"/>
      </w:rPr>
      <w:instrText xml:space="preserve"> PAGE   \* MERGEFORMAT </w:instrText>
    </w:r>
    <w:r w:rsidRPr="00474624">
      <w:rPr>
        <w:rFonts w:cs="Times New Roman"/>
      </w:rPr>
      <w:fldChar w:fldCharType="separate"/>
    </w:r>
    <w:r w:rsidRPr="00474624">
      <w:rPr>
        <w:rFonts w:cs="Times New Roman"/>
        <w:noProof/>
      </w:rPr>
      <w:t>2</w:t>
    </w:r>
    <w:r w:rsidRPr="00474624">
      <w:rPr>
        <w:rFonts w:cs="Times New Roman"/>
        <w:noProof/>
      </w:rPr>
      <w:fldChar w:fldCharType="end"/>
    </w:r>
  </w:p>
  <w:p w:rsidR="00A04F56" w:rsidRDefault="00A04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444773"/>
      <w:docPartObj>
        <w:docPartGallery w:val="Page Numbers (Bottom of Page)"/>
        <w:docPartUnique/>
      </w:docPartObj>
    </w:sdtPr>
    <w:sdtContent>
      <w:p w:rsidR="00A04F56" w:rsidRDefault="00A04F56">
        <w:pPr>
          <w:pStyle w:val="Footer"/>
          <w:jc w:val="right"/>
        </w:pPr>
        <w:r>
          <w:rPr>
            <w:rFonts w:cs="Times New Roman"/>
          </w:rPr>
          <w:t>DIKTAT SKI KEAGAMAAN KELAS XI</w:t>
        </w:r>
        <w:r>
          <w:t xml:space="preserve"> |</w:t>
        </w:r>
        <w:r w:rsidRPr="004B51DE">
          <w:rPr>
            <w:rFonts w:cs="Times New Roman"/>
          </w:rPr>
          <w:t xml:space="preserve"> </w:t>
        </w:r>
        <w:r w:rsidRPr="004B51DE">
          <w:rPr>
            <w:rFonts w:cs="Times New Roman"/>
          </w:rPr>
          <w:fldChar w:fldCharType="begin"/>
        </w:r>
        <w:r w:rsidRPr="004B51DE">
          <w:rPr>
            <w:rFonts w:cs="Times New Roman"/>
          </w:rPr>
          <w:instrText xml:space="preserve"> PAGE   \* MERGEFORMAT </w:instrText>
        </w:r>
        <w:r w:rsidRPr="004B51DE">
          <w:rPr>
            <w:rFonts w:cs="Times New Roman"/>
          </w:rPr>
          <w:fldChar w:fldCharType="separate"/>
        </w:r>
        <w:r w:rsidRPr="004B51DE">
          <w:rPr>
            <w:rFonts w:cs="Times New Roman"/>
            <w:noProof/>
          </w:rPr>
          <w:t>2</w:t>
        </w:r>
        <w:r w:rsidRPr="004B51DE">
          <w:rPr>
            <w:rFonts w:cs="Times New Roman"/>
            <w:noProof/>
          </w:rPr>
          <w:fldChar w:fldCharType="end"/>
        </w:r>
        <w:r>
          <w:t xml:space="preserve"> </w:t>
        </w:r>
      </w:p>
    </w:sdtContent>
  </w:sdt>
  <w:p w:rsidR="00A04F56" w:rsidRDefault="00A04F56">
    <w:pPr>
      <w:pStyle w:val="Footer"/>
    </w:pPr>
  </w:p>
  <w:p w:rsidR="00A04F56" w:rsidRDefault="00A04F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94C" w:rsidRDefault="00C6594C" w:rsidP="004B51DE">
      <w:pPr>
        <w:spacing w:after="0" w:line="240" w:lineRule="auto"/>
      </w:pPr>
      <w:r>
        <w:separator/>
      </w:r>
    </w:p>
  </w:footnote>
  <w:footnote w:type="continuationSeparator" w:id="0">
    <w:p w:rsidR="00C6594C" w:rsidRDefault="00C6594C" w:rsidP="004B5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lowerLetter"/>
      <w:lvlText w:val="%1."/>
      <w:lvlJc w:val="left"/>
      <w:pPr>
        <w:tabs>
          <w:tab w:val="num" w:pos="-2847"/>
        </w:tabs>
        <w:ind w:left="-2847" w:hanging="360"/>
      </w:pPr>
    </w:lvl>
    <w:lvl w:ilvl="1">
      <w:start w:val="1"/>
      <w:numFmt w:val="decimal"/>
      <w:lvlText w:val="%2."/>
      <w:lvlJc w:val="left"/>
      <w:pPr>
        <w:tabs>
          <w:tab w:val="num" w:pos="-2487"/>
        </w:tabs>
        <w:ind w:left="-2487" w:hanging="360"/>
      </w:pPr>
    </w:lvl>
    <w:lvl w:ilvl="2">
      <w:start w:val="1"/>
      <w:numFmt w:val="decimal"/>
      <w:lvlText w:val="%3."/>
      <w:lvlJc w:val="left"/>
      <w:pPr>
        <w:tabs>
          <w:tab w:val="num" w:pos="-2127"/>
        </w:tabs>
        <w:ind w:left="-2127" w:hanging="360"/>
      </w:pPr>
    </w:lvl>
    <w:lvl w:ilvl="3">
      <w:start w:val="1"/>
      <w:numFmt w:val="decimal"/>
      <w:lvlText w:val="%4."/>
      <w:lvlJc w:val="left"/>
      <w:pPr>
        <w:tabs>
          <w:tab w:val="num" w:pos="-1767"/>
        </w:tabs>
        <w:ind w:left="-1767" w:hanging="360"/>
      </w:pPr>
    </w:lvl>
    <w:lvl w:ilvl="4">
      <w:start w:val="1"/>
      <w:numFmt w:val="decimal"/>
      <w:lvlText w:val="%5."/>
      <w:lvlJc w:val="left"/>
      <w:pPr>
        <w:tabs>
          <w:tab w:val="num" w:pos="-1407"/>
        </w:tabs>
        <w:ind w:left="-1407" w:hanging="360"/>
      </w:pPr>
    </w:lvl>
    <w:lvl w:ilvl="5">
      <w:start w:val="1"/>
      <w:numFmt w:val="decimal"/>
      <w:lvlText w:val="%6."/>
      <w:lvlJc w:val="left"/>
      <w:pPr>
        <w:tabs>
          <w:tab w:val="num" w:pos="-1047"/>
        </w:tabs>
        <w:ind w:left="-1047" w:hanging="360"/>
      </w:pPr>
    </w:lvl>
    <w:lvl w:ilvl="6">
      <w:start w:val="1"/>
      <w:numFmt w:val="decimal"/>
      <w:lvlText w:val="%7."/>
      <w:lvlJc w:val="left"/>
      <w:pPr>
        <w:tabs>
          <w:tab w:val="num" w:pos="-687"/>
        </w:tabs>
        <w:ind w:left="-687" w:hanging="360"/>
      </w:pPr>
    </w:lvl>
    <w:lvl w:ilvl="7">
      <w:start w:val="1"/>
      <w:numFmt w:val="decimal"/>
      <w:lvlText w:val="%8."/>
      <w:lvlJc w:val="left"/>
      <w:pPr>
        <w:tabs>
          <w:tab w:val="num" w:pos="-327"/>
        </w:tabs>
        <w:ind w:left="-327" w:hanging="360"/>
      </w:pPr>
    </w:lvl>
    <w:lvl w:ilvl="8">
      <w:start w:val="1"/>
      <w:numFmt w:val="decimal"/>
      <w:lvlText w:val="%9."/>
      <w:lvlJc w:val="left"/>
      <w:pPr>
        <w:tabs>
          <w:tab w:val="num" w:pos="33"/>
        </w:tabs>
        <w:ind w:left="33" w:hanging="360"/>
      </w:p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15:restartNumberingAfterBreak="0">
    <w:nsid w:val="00000007"/>
    <w:multiLevelType w:val="multilevel"/>
    <w:tmpl w:val="00000007"/>
    <w:name w:val="WW8Num7"/>
    <w:lvl w:ilvl="0">
      <w:start w:val="3"/>
      <w:numFmt w:val="decimal"/>
      <w:lvlText w:val="%1."/>
      <w:lvlJc w:val="left"/>
      <w:pPr>
        <w:tabs>
          <w:tab w:val="num" w:pos="720"/>
        </w:tabs>
        <w:ind w:left="720" w:hanging="360"/>
      </w:pPr>
      <w:rPr>
        <w:rFonts w:eastAsia="Noto Sans CJK SC Regular" w:cs="Lohit Devanagari"/>
        <w:kern w:val="2"/>
        <w:sz w:val="24"/>
        <w:szCs w:val="24"/>
        <w:lang w:val="id-ID" w:eastAsia="zh-CN" w:bidi="hi-IN"/>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8Num8"/>
    <w:lvl w:ilvl="0">
      <w:start w:val="4"/>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9"/>
    <w:multiLevelType w:val="multilevel"/>
    <w:tmpl w:val="00000009"/>
    <w:name w:val="WW8Num9"/>
    <w:lvl w:ilvl="0">
      <w:start w:val="5"/>
      <w:numFmt w:val="decimal"/>
      <w:lvlText w:val="%1."/>
      <w:lvlJc w:val="left"/>
      <w:pPr>
        <w:tabs>
          <w:tab w:val="num" w:pos="720"/>
        </w:tabs>
        <w:ind w:left="720" w:hanging="360"/>
      </w:pPr>
      <w:rPr>
        <w:rFonts w:eastAsia="Noto Sans CJK SC Regular" w:cs="Lohit Devanagari"/>
        <w:kern w:val="2"/>
        <w:sz w:val="24"/>
        <w:szCs w:val="24"/>
        <w:lang w:val="id-ID" w:eastAsia="zh-CN" w:bidi="hi-IN"/>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A"/>
    <w:multiLevelType w:val="multilevel"/>
    <w:tmpl w:val="C2B651F2"/>
    <w:lvl w:ilvl="0">
      <w:start w:val="1"/>
      <w:numFmt w:val="decimal"/>
      <w:lvlText w:val="%1."/>
      <w:lvlJc w:val="left"/>
      <w:pPr>
        <w:tabs>
          <w:tab w:val="num" w:pos="-360"/>
        </w:tabs>
        <w:ind w:left="360" w:hanging="360"/>
      </w:pPr>
      <w:rPr>
        <w:rFonts w:hint="default"/>
        <w:b w:val="0"/>
        <w:bCs w:val="0"/>
      </w:rPr>
    </w:lvl>
    <w:lvl w:ilvl="1">
      <w:start w:val="1"/>
      <w:numFmt w:val="decimal"/>
      <w:lvlText w:val="1.%2. "/>
      <w:lvlJc w:val="right"/>
      <w:pPr>
        <w:tabs>
          <w:tab w:val="num" w:pos="0"/>
        </w:tabs>
        <w:ind w:left="1440" w:hanging="360"/>
      </w:pPr>
      <w:rPr>
        <w:rFonts w:ascii="Times LT Std" w:eastAsia="Noto Sans CJK SC Regular" w:hAnsi="Times LT Std" w:cs="Times New Roman" w:hint="default"/>
        <w:kern w:val="2"/>
        <w:sz w:val="24"/>
        <w:szCs w:val="24"/>
        <w:lang w:val="en-US" w:eastAsia="zh-CN" w:bidi="hi-I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2094"/>
        </w:tabs>
        <w:ind w:left="786" w:hanging="360"/>
      </w:pPr>
      <w:rPr>
        <w:rFonts w:cs="Times New Roman"/>
      </w:rPr>
    </w:lvl>
    <w:lvl w:ilvl="4">
      <w:start w:val="1"/>
      <w:numFmt w:val="lowerLetter"/>
      <w:lvlText w:val="%5."/>
      <w:lvlJc w:val="left"/>
      <w:pPr>
        <w:tabs>
          <w:tab w:val="num" w:pos="-2106"/>
        </w:tabs>
        <w:ind w:left="1494"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15:restartNumberingAfterBreak="0">
    <w:nsid w:val="0000000B"/>
    <w:multiLevelType w:val="multilevel"/>
    <w:tmpl w:val="0000000B"/>
    <w:name w:val="WW8Num1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D"/>
    <w:multiLevelType w:val="multilevel"/>
    <w:tmpl w:val="49AA51F2"/>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1069"/>
        </w:tabs>
        <w:ind w:left="1069" w:hanging="360"/>
      </w:pPr>
    </w:lvl>
    <w:lvl w:ilvl="3">
      <w:start w:val="1"/>
      <w:numFmt w:val="decimal"/>
      <w:lvlText w:val="%4."/>
      <w:lvlJc w:val="left"/>
      <w:pPr>
        <w:tabs>
          <w:tab w:val="num" w:pos="360"/>
        </w:tabs>
        <w:ind w:left="360" w:hanging="360"/>
      </w:pPr>
      <w:rPr>
        <w:rFonts w:ascii="Times New Roman" w:eastAsia="Noto Sans CJK SC Regular" w:hAnsi="Times New Roman" w:cs="Mangal"/>
        <w:color w:val="auto"/>
      </w:rPr>
    </w:lvl>
    <w:lvl w:ilvl="4">
      <w:start w:val="1"/>
      <w:numFmt w:val="decimal"/>
      <w:lvlText w:val="%5."/>
      <w:lvlJc w:val="left"/>
      <w:pPr>
        <w:tabs>
          <w:tab w:val="num" w:pos="360"/>
        </w:tabs>
        <w:ind w:left="360" w:hanging="360"/>
      </w:pPr>
    </w:lvl>
    <w:lvl w:ilvl="5">
      <w:start w:val="1"/>
      <w:numFmt w:val="decimal"/>
      <w:lvlText w:val="%6."/>
      <w:lvlJc w:val="left"/>
      <w:pPr>
        <w:tabs>
          <w:tab w:val="num" w:pos="786"/>
        </w:tabs>
        <w:ind w:left="786"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E"/>
    <w:multiLevelType w:val="multilevel"/>
    <w:tmpl w:val="0000000E"/>
    <w:lvl w:ilvl="0">
      <w:start w:val="1"/>
      <w:numFmt w:val="decimal"/>
      <w:lvlText w:val="%1."/>
      <w:lvlJc w:val="left"/>
      <w:pPr>
        <w:tabs>
          <w:tab w:val="num" w:pos="1211"/>
        </w:tabs>
        <w:ind w:left="1211" w:hanging="360"/>
      </w:pPr>
    </w:lvl>
    <w:lvl w:ilvl="1">
      <w:start w:val="1"/>
      <w:numFmt w:val="decimal"/>
      <w:lvlText w:val="%2."/>
      <w:lvlJc w:val="left"/>
      <w:pPr>
        <w:tabs>
          <w:tab w:val="num" w:pos="1135"/>
        </w:tabs>
        <w:ind w:left="1135" w:hanging="360"/>
      </w:pPr>
    </w:lvl>
    <w:lvl w:ilvl="2">
      <w:start w:val="1"/>
      <w:numFmt w:val="decimal"/>
      <w:lvlText w:val="%3."/>
      <w:lvlJc w:val="left"/>
      <w:pPr>
        <w:tabs>
          <w:tab w:val="num" w:pos="1931"/>
        </w:tabs>
        <w:ind w:left="1931" w:hanging="360"/>
      </w:pPr>
    </w:lvl>
    <w:lvl w:ilvl="3">
      <w:start w:val="1"/>
      <w:numFmt w:val="decimal"/>
      <w:lvlText w:val="%4."/>
      <w:lvlJc w:val="left"/>
      <w:pPr>
        <w:tabs>
          <w:tab w:val="num" w:pos="2291"/>
        </w:tabs>
        <w:ind w:left="2291" w:hanging="360"/>
      </w:pPr>
    </w:lvl>
    <w:lvl w:ilvl="4">
      <w:start w:val="1"/>
      <w:numFmt w:val="decimal"/>
      <w:lvlText w:val="%5."/>
      <w:lvlJc w:val="left"/>
      <w:pPr>
        <w:tabs>
          <w:tab w:val="num" w:pos="2651"/>
        </w:tabs>
        <w:ind w:left="2651" w:hanging="360"/>
      </w:pPr>
    </w:lvl>
    <w:lvl w:ilvl="5">
      <w:start w:val="1"/>
      <w:numFmt w:val="decimal"/>
      <w:lvlText w:val="%6."/>
      <w:lvlJc w:val="left"/>
      <w:pPr>
        <w:tabs>
          <w:tab w:val="num" w:pos="3011"/>
        </w:tabs>
        <w:ind w:left="3011" w:hanging="360"/>
      </w:pPr>
    </w:lvl>
    <w:lvl w:ilvl="6">
      <w:start w:val="1"/>
      <w:numFmt w:val="decimal"/>
      <w:lvlText w:val="%7."/>
      <w:lvlJc w:val="left"/>
      <w:pPr>
        <w:tabs>
          <w:tab w:val="num" w:pos="3371"/>
        </w:tabs>
        <w:ind w:left="3371" w:hanging="360"/>
      </w:pPr>
    </w:lvl>
    <w:lvl w:ilvl="7">
      <w:start w:val="1"/>
      <w:numFmt w:val="decimal"/>
      <w:lvlText w:val="%8."/>
      <w:lvlJc w:val="left"/>
      <w:pPr>
        <w:tabs>
          <w:tab w:val="num" w:pos="3731"/>
        </w:tabs>
        <w:ind w:left="3731" w:hanging="360"/>
      </w:pPr>
    </w:lvl>
    <w:lvl w:ilvl="8">
      <w:start w:val="1"/>
      <w:numFmt w:val="decimal"/>
      <w:lvlText w:val="%9."/>
      <w:lvlJc w:val="left"/>
      <w:pPr>
        <w:tabs>
          <w:tab w:val="num" w:pos="4091"/>
        </w:tabs>
        <w:ind w:left="4091" w:hanging="360"/>
      </w:pPr>
    </w:lvl>
  </w:abstractNum>
  <w:abstractNum w:abstractNumId="11" w15:restartNumberingAfterBreak="0">
    <w:nsid w:val="0000000F"/>
    <w:multiLevelType w:val="multilevel"/>
    <w:tmpl w:val="0000000F"/>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10"/>
    <w:multiLevelType w:val="multilevel"/>
    <w:tmpl w:val="0000001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353"/>
        </w:tabs>
        <w:ind w:left="1353"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11"/>
    <w:multiLevelType w:val="multilevel"/>
    <w:tmpl w:val="000000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1FB292C"/>
    <w:multiLevelType w:val="hybridMultilevel"/>
    <w:tmpl w:val="8BD6F27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02C914C6"/>
    <w:multiLevelType w:val="hybridMultilevel"/>
    <w:tmpl w:val="519C62C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036F67E5"/>
    <w:multiLevelType w:val="hybridMultilevel"/>
    <w:tmpl w:val="255215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5000A81"/>
    <w:multiLevelType w:val="hybridMultilevel"/>
    <w:tmpl w:val="366C569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061D3433"/>
    <w:multiLevelType w:val="hybridMultilevel"/>
    <w:tmpl w:val="6DB63BC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06866BBB"/>
    <w:multiLevelType w:val="hybridMultilevel"/>
    <w:tmpl w:val="31ACDED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07BE39AA"/>
    <w:multiLevelType w:val="hybridMultilevel"/>
    <w:tmpl w:val="BDEC7B0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08BB2F01"/>
    <w:multiLevelType w:val="hybridMultilevel"/>
    <w:tmpl w:val="EB0E0EE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08C81B54"/>
    <w:multiLevelType w:val="hybridMultilevel"/>
    <w:tmpl w:val="39EA549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098B4CA4"/>
    <w:multiLevelType w:val="hybridMultilevel"/>
    <w:tmpl w:val="EFCAA5B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0A870673"/>
    <w:multiLevelType w:val="hybridMultilevel"/>
    <w:tmpl w:val="A02E7552"/>
    <w:lvl w:ilvl="0" w:tplc="A1583460">
      <w:start w:val="1"/>
      <w:numFmt w:val="lowerLetter"/>
      <w:lvlText w:val="%1."/>
      <w:lvlJc w:val="left"/>
      <w:pPr>
        <w:ind w:left="1353" w:hanging="360"/>
      </w:pPr>
      <w:rPr>
        <w:rFonts w:eastAsia="Times New Roman"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0B6B4496"/>
    <w:multiLevelType w:val="hybridMultilevel"/>
    <w:tmpl w:val="BFA6EB2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0BF14699"/>
    <w:multiLevelType w:val="hybridMultilevel"/>
    <w:tmpl w:val="21228C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0E4346EB"/>
    <w:multiLevelType w:val="hybridMultilevel"/>
    <w:tmpl w:val="B8C62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0E4365E6"/>
    <w:multiLevelType w:val="hybridMultilevel"/>
    <w:tmpl w:val="C33087EE"/>
    <w:lvl w:ilvl="0" w:tplc="5EE6F1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ECD12A3"/>
    <w:multiLevelType w:val="hybridMultilevel"/>
    <w:tmpl w:val="43AC9B6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0" w15:restartNumberingAfterBreak="0">
    <w:nsid w:val="10942394"/>
    <w:multiLevelType w:val="hybridMultilevel"/>
    <w:tmpl w:val="2D98669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110C27B2"/>
    <w:multiLevelType w:val="hybridMultilevel"/>
    <w:tmpl w:val="3860218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11982FF6"/>
    <w:multiLevelType w:val="hybridMultilevel"/>
    <w:tmpl w:val="684475D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17CE6C3B"/>
    <w:multiLevelType w:val="hybridMultilevel"/>
    <w:tmpl w:val="A94A19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180A77DA"/>
    <w:multiLevelType w:val="hybridMultilevel"/>
    <w:tmpl w:val="17B8540E"/>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15:restartNumberingAfterBreak="0">
    <w:nsid w:val="189C6127"/>
    <w:multiLevelType w:val="hybridMultilevel"/>
    <w:tmpl w:val="6F8A5F2A"/>
    <w:lvl w:ilvl="0" w:tplc="DEF6249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190E5B5D"/>
    <w:multiLevelType w:val="hybridMultilevel"/>
    <w:tmpl w:val="09568CF6"/>
    <w:lvl w:ilvl="0" w:tplc="7518BA1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7" w15:restartNumberingAfterBreak="0">
    <w:nsid w:val="1C0E6DDE"/>
    <w:multiLevelType w:val="hybridMultilevel"/>
    <w:tmpl w:val="6AC218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1CE410E8"/>
    <w:multiLevelType w:val="hybridMultilevel"/>
    <w:tmpl w:val="0164BE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1DBB39A9"/>
    <w:multiLevelType w:val="hybridMultilevel"/>
    <w:tmpl w:val="6B9CCB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1E2409E5"/>
    <w:multiLevelType w:val="multilevel"/>
    <w:tmpl w:val="B27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9256E4"/>
    <w:multiLevelType w:val="hybridMultilevel"/>
    <w:tmpl w:val="6860BD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2043724E"/>
    <w:multiLevelType w:val="hybridMultilevel"/>
    <w:tmpl w:val="F0CEB65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20CF5DD6"/>
    <w:multiLevelType w:val="hybridMultilevel"/>
    <w:tmpl w:val="41EC4C3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21DC2166"/>
    <w:multiLevelType w:val="hybridMultilevel"/>
    <w:tmpl w:val="45C4D4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2CF86371"/>
    <w:multiLevelType w:val="hybridMultilevel"/>
    <w:tmpl w:val="4EF214E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15:restartNumberingAfterBreak="0">
    <w:nsid w:val="2F37005E"/>
    <w:multiLevelType w:val="hybridMultilevel"/>
    <w:tmpl w:val="A22C09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15:restartNumberingAfterBreak="0">
    <w:nsid w:val="3126380A"/>
    <w:multiLevelType w:val="hybridMultilevel"/>
    <w:tmpl w:val="22FA50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313861C7"/>
    <w:multiLevelType w:val="hybridMultilevel"/>
    <w:tmpl w:val="42540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32440951"/>
    <w:multiLevelType w:val="hybridMultilevel"/>
    <w:tmpl w:val="CA70B696"/>
    <w:lvl w:ilvl="0" w:tplc="48E83DAE">
      <w:start w:val="1"/>
      <w:numFmt w:val="lowerLetter"/>
      <w:lvlText w:val="%1."/>
      <w:lvlJc w:val="left"/>
      <w:pPr>
        <w:ind w:left="1878" w:hanging="885"/>
      </w:pPr>
      <w:rPr>
        <w:rFonts w:ascii="Times New Roman" w:eastAsia="Times New Roman" w:hAnsi="Times New Roman" w:cs="Times New Roman"/>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0" w15:restartNumberingAfterBreak="0">
    <w:nsid w:val="352D45F0"/>
    <w:multiLevelType w:val="hybridMultilevel"/>
    <w:tmpl w:val="07DCD2FC"/>
    <w:lvl w:ilvl="0" w:tplc="04210011">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1" w15:restartNumberingAfterBreak="0">
    <w:nsid w:val="35BC26B7"/>
    <w:multiLevelType w:val="hybridMultilevel"/>
    <w:tmpl w:val="CABAF55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363E3846"/>
    <w:multiLevelType w:val="hybridMultilevel"/>
    <w:tmpl w:val="13E0D9C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15:restartNumberingAfterBreak="0">
    <w:nsid w:val="3A6B4924"/>
    <w:multiLevelType w:val="hybridMultilevel"/>
    <w:tmpl w:val="7EE4712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15:restartNumberingAfterBreak="0">
    <w:nsid w:val="3AD54AB8"/>
    <w:multiLevelType w:val="hybridMultilevel"/>
    <w:tmpl w:val="17B8540E"/>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5" w15:restartNumberingAfterBreak="0">
    <w:nsid w:val="3D786271"/>
    <w:multiLevelType w:val="hybridMultilevel"/>
    <w:tmpl w:val="C7186D9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6" w15:restartNumberingAfterBreak="0">
    <w:nsid w:val="40AB12D0"/>
    <w:multiLevelType w:val="hybridMultilevel"/>
    <w:tmpl w:val="C642591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7" w15:restartNumberingAfterBreak="0">
    <w:nsid w:val="431E17E8"/>
    <w:multiLevelType w:val="hybridMultilevel"/>
    <w:tmpl w:val="8CE6C09C"/>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8" w15:restartNumberingAfterBreak="0">
    <w:nsid w:val="45760327"/>
    <w:multiLevelType w:val="hybridMultilevel"/>
    <w:tmpl w:val="2F3C74F2"/>
    <w:lvl w:ilvl="0" w:tplc="A7CE1DEC">
      <w:start w:val="1"/>
      <w:numFmt w:val="lowerLetter"/>
      <w:lvlText w:val="%1."/>
      <w:lvlJc w:val="left"/>
      <w:pPr>
        <w:ind w:left="1353" w:hanging="360"/>
      </w:pPr>
      <w:rPr>
        <w:rFonts w:eastAsia="Calibri" w:hint="default"/>
        <w:color w:val="00000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9" w15:restartNumberingAfterBreak="0">
    <w:nsid w:val="45A33B75"/>
    <w:multiLevelType w:val="hybridMultilevel"/>
    <w:tmpl w:val="57F02E8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0" w15:restartNumberingAfterBreak="0">
    <w:nsid w:val="46F5591F"/>
    <w:multiLevelType w:val="hybridMultilevel"/>
    <w:tmpl w:val="99FCF02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1" w15:restartNumberingAfterBreak="0">
    <w:nsid w:val="47BF3C3E"/>
    <w:multiLevelType w:val="hybridMultilevel"/>
    <w:tmpl w:val="A18600F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15:restartNumberingAfterBreak="0">
    <w:nsid w:val="4AB01916"/>
    <w:multiLevelType w:val="multilevel"/>
    <w:tmpl w:val="488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E20734"/>
    <w:multiLevelType w:val="hybridMultilevel"/>
    <w:tmpl w:val="EB6892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4" w15:restartNumberingAfterBreak="0">
    <w:nsid w:val="4B4D009D"/>
    <w:multiLevelType w:val="hybridMultilevel"/>
    <w:tmpl w:val="6F1E5B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5" w15:restartNumberingAfterBreak="0">
    <w:nsid w:val="4B966F0D"/>
    <w:multiLevelType w:val="hybridMultilevel"/>
    <w:tmpl w:val="0AA82AA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6" w15:restartNumberingAfterBreak="0">
    <w:nsid w:val="4BC21CF7"/>
    <w:multiLevelType w:val="hybridMultilevel"/>
    <w:tmpl w:val="D0D8A60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7" w15:restartNumberingAfterBreak="0">
    <w:nsid w:val="4F106492"/>
    <w:multiLevelType w:val="hybridMultilevel"/>
    <w:tmpl w:val="1A8A98A0"/>
    <w:lvl w:ilvl="0" w:tplc="0421000F">
      <w:start w:val="1"/>
      <w:numFmt w:val="decimal"/>
      <w:lvlText w:val="%1."/>
      <w:lvlJc w:val="left"/>
      <w:pPr>
        <w:ind w:left="360" w:hanging="360"/>
      </w:pPr>
    </w:lvl>
    <w:lvl w:ilvl="1" w:tplc="1D48C68A">
      <w:start w:val="1"/>
      <w:numFmt w:val="upperLetter"/>
      <w:lvlText w:val="%2."/>
      <w:lvlJc w:val="left"/>
      <w:pPr>
        <w:ind w:left="1110" w:hanging="390"/>
      </w:pPr>
      <w:rPr>
        <w:rFonts w:hint="default"/>
      </w:rPr>
    </w:lvl>
    <w:lvl w:ilvl="2" w:tplc="0421001B">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8" w15:restartNumberingAfterBreak="0">
    <w:nsid w:val="5015750E"/>
    <w:multiLevelType w:val="hybridMultilevel"/>
    <w:tmpl w:val="2F3C93F8"/>
    <w:lvl w:ilvl="0" w:tplc="68B0C0F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9" w15:restartNumberingAfterBreak="0">
    <w:nsid w:val="50D004E6"/>
    <w:multiLevelType w:val="hybridMultilevel"/>
    <w:tmpl w:val="1B7E14C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0" w15:restartNumberingAfterBreak="0">
    <w:nsid w:val="529E2E62"/>
    <w:multiLevelType w:val="hybridMultilevel"/>
    <w:tmpl w:val="34E6AD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1" w15:restartNumberingAfterBreak="0">
    <w:nsid w:val="57395CF5"/>
    <w:multiLevelType w:val="multilevel"/>
    <w:tmpl w:val="A85A065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E066D4"/>
    <w:multiLevelType w:val="hybridMultilevel"/>
    <w:tmpl w:val="40D0D7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15:restartNumberingAfterBreak="0">
    <w:nsid w:val="57E64AC9"/>
    <w:multiLevelType w:val="hybridMultilevel"/>
    <w:tmpl w:val="AAB67F7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15:restartNumberingAfterBreak="0">
    <w:nsid w:val="57FA64F9"/>
    <w:multiLevelType w:val="hybridMultilevel"/>
    <w:tmpl w:val="FCDE564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5" w15:restartNumberingAfterBreak="0">
    <w:nsid w:val="595905B2"/>
    <w:multiLevelType w:val="hybridMultilevel"/>
    <w:tmpl w:val="508C5AE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6" w15:restartNumberingAfterBreak="0">
    <w:nsid w:val="5DD87490"/>
    <w:multiLevelType w:val="multilevel"/>
    <w:tmpl w:val="2F7C04D8"/>
    <w:lvl w:ilvl="0">
      <w:start w:val="1"/>
      <w:numFmt w:val="decimal"/>
      <w:lvlText w:val="%1."/>
      <w:lvlJc w:val="left"/>
      <w:pPr>
        <w:tabs>
          <w:tab w:val="num" w:pos="-360"/>
        </w:tabs>
        <w:ind w:left="360" w:hanging="360"/>
      </w:pPr>
      <w:rPr>
        <w:rFonts w:hint="default"/>
        <w:b w:val="0"/>
        <w:bCs w:val="0"/>
      </w:rPr>
    </w:lvl>
    <w:lvl w:ilvl="1">
      <w:start w:val="1"/>
      <w:numFmt w:val="decimal"/>
      <w:lvlText w:val="1.%2. "/>
      <w:lvlJc w:val="right"/>
      <w:pPr>
        <w:tabs>
          <w:tab w:val="num" w:pos="0"/>
        </w:tabs>
        <w:ind w:left="1440" w:hanging="360"/>
      </w:pPr>
      <w:rPr>
        <w:rFonts w:ascii="Times LT Std" w:eastAsia="Noto Sans CJK SC Regular" w:hAnsi="Times LT Std" w:cs="Times New Roman" w:hint="default"/>
        <w:kern w:val="2"/>
        <w:sz w:val="24"/>
        <w:szCs w:val="24"/>
        <w:lang w:val="en-US" w:eastAsia="zh-CN" w:bidi="hi-I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2094"/>
        </w:tabs>
        <w:ind w:left="786" w:hanging="360"/>
      </w:pPr>
      <w:rPr>
        <w:rFonts w:cs="Times New Roman"/>
      </w:rPr>
    </w:lvl>
    <w:lvl w:ilvl="4">
      <w:start w:val="1"/>
      <w:numFmt w:val="lowerLetter"/>
      <w:lvlText w:val="%5."/>
      <w:lvlJc w:val="left"/>
      <w:pPr>
        <w:tabs>
          <w:tab w:val="num" w:pos="-2532"/>
        </w:tabs>
        <w:ind w:left="1068"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3688"/>
        </w:tabs>
        <w:ind w:left="1352" w:hanging="360"/>
      </w:pPr>
    </w:lvl>
    <w:lvl w:ilvl="7">
      <w:start w:val="1"/>
      <w:numFmt w:val="lowerLetter"/>
      <w:lvlText w:val="%8."/>
      <w:lvlJc w:val="left"/>
      <w:pPr>
        <w:tabs>
          <w:tab w:val="num" w:pos="-4692"/>
        </w:tabs>
        <w:ind w:left="1068"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77" w15:restartNumberingAfterBreak="0">
    <w:nsid w:val="5E0F355F"/>
    <w:multiLevelType w:val="hybridMultilevel"/>
    <w:tmpl w:val="862E3A3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8" w15:restartNumberingAfterBreak="0">
    <w:nsid w:val="5F6D3039"/>
    <w:multiLevelType w:val="multilevel"/>
    <w:tmpl w:val="839C99C8"/>
    <w:lvl w:ilvl="0">
      <w:start w:val="1"/>
      <w:numFmt w:val="lowerLetter"/>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AD2570"/>
    <w:multiLevelType w:val="hybridMultilevel"/>
    <w:tmpl w:val="FAC064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15:restartNumberingAfterBreak="0">
    <w:nsid w:val="60BA0A57"/>
    <w:multiLevelType w:val="hybridMultilevel"/>
    <w:tmpl w:val="A1C8F9E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1" w15:restartNumberingAfterBreak="0">
    <w:nsid w:val="61EE274B"/>
    <w:multiLevelType w:val="hybridMultilevel"/>
    <w:tmpl w:val="243A32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2" w15:restartNumberingAfterBreak="0">
    <w:nsid w:val="61F670E3"/>
    <w:multiLevelType w:val="hybridMultilevel"/>
    <w:tmpl w:val="A97A2E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656656E4"/>
    <w:multiLevelType w:val="hybridMultilevel"/>
    <w:tmpl w:val="07DCD2FC"/>
    <w:lvl w:ilvl="0" w:tplc="04210011">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4" w15:restartNumberingAfterBreak="0">
    <w:nsid w:val="65C61BBF"/>
    <w:multiLevelType w:val="hybridMultilevel"/>
    <w:tmpl w:val="4B6A87C6"/>
    <w:lvl w:ilvl="0" w:tplc="04210011">
      <w:start w:val="1"/>
      <w:numFmt w:val="decimal"/>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85" w15:restartNumberingAfterBreak="0">
    <w:nsid w:val="66161C5A"/>
    <w:multiLevelType w:val="multilevel"/>
    <w:tmpl w:val="B3961D4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66286782"/>
    <w:multiLevelType w:val="hybridMultilevel"/>
    <w:tmpl w:val="CAC44CB8"/>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66575D4F"/>
    <w:multiLevelType w:val="hybridMultilevel"/>
    <w:tmpl w:val="B5F4DF9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8" w15:restartNumberingAfterBreak="0">
    <w:nsid w:val="68333AA8"/>
    <w:multiLevelType w:val="hybridMultilevel"/>
    <w:tmpl w:val="F2EE4DD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9" w15:restartNumberingAfterBreak="0">
    <w:nsid w:val="69551CF8"/>
    <w:multiLevelType w:val="hybridMultilevel"/>
    <w:tmpl w:val="CAC44CB8"/>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15:restartNumberingAfterBreak="0">
    <w:nsid w:val="6DB9177C"/>
    <w:multiLevelType w:val="hybridMultilevel"/>
    <w:tmpl w:val="6E88D98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1" w15:restartNumberingAfterBreak="0">
    <w:nsid w:val="6DFF1703"/>
    <w:multiLevelType w:val="hybridMultilevel"/>
    <w:tmpl w:val="D8D601BA"/>
    <w:lvl w:ilvl="0" w:tplc="45D08F6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2" w15:restartNumberingAfterBreak="0">
    <w:nsid w:val="700C5481"/>
    <w:multiLevelType w:val="hybridMultilevel"/>
    <w:tmpl w:val="6A9EC798"/>
    <w:lvl w:ilvl="0" w:tplc="F8F0D51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3" w15:restartNumberingAfterBreak="0">
    <w:nsid w:val="7061121C"/>
    <w:multiLevelType w:val="hybridMultilevel"/>
    <w:tmpl w:val="E1B2FE5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4" w15:restartNumberingAfterBreak="0">
    <w:nsid w:val="719705AB"/>
    <w:multiLevelType w:val="multilevel"/>
    <w:tmpl w:val="300A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200AF9"/>
    <w:multiLevelType w:val="hybridMultilevel"/>
    <w:tmpl w:val="4B962A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6" w15:restartNumberingAfterBreak="0">
    <w:nsid w:val="75396540"/>
    <w:multiLevelType w:val="hybridMultilevel"/>
    <w:tmpl w:val="4E9ADFC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7" w15:restartNumberingAfterBreak="0">
    <w:nsid w:val="78830815"/>
    <w:multiLevelType w:val="hybridMultilevel"/>
    <w:tmpl w:val="8E1C7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8A51164"/>
    <w:multiLevelType w:val="hybridMultilevel"/>
    <w:tmpl w:val="119038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78ED71BA"/>
    <w:multiLevelType w:val="hybridMultilevel"/>
    <w:tmpl w:val="7FB256E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0" w15:restartNumberingAfterBreak="0">
    <w:nsid w:val="79366071"/>
    <w:multiLevelType w:val="hybridMultilevel"/>
    <w:tmpl w:val="35C886E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1" w15:restartNumberingAfterBreak="0">
    <w:nsid w:val="79A16F68"/>
    <w:multiLevelType w:val="hybridMultilevel"/>
    <w:tmpl w:val="8F4A8E2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2" w15:restartNumberingAfterBreak="0">
    <w:nsid w:val="7A7B082B"/>
    <w:multiLevelType w:val="hybridMultilevel"/>
    <w:tmpl w:val="11EA912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3" w15:restartNumberingAfterBreak="0">
    <w:nsid w:val="7B122312"/>
    <w:multiLevelType w:val="hybridMultilevel"/>
    <w:tmpl w:val="5620811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4" w15:restartNumberingAfterBreak="0">
    <w:nsid w:val="7BFD7A0B"/>
    <w:multiLevelType w:val="hybridMultilevel"/>
    <w:tmpl w:val="B46ACF6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5" w15:restartNumberingAfterBreak="0">
    <w:nsid w:val="7E100C7B"/>
    <w:multiLevelType w:val="hybridMultilevel"/>
    <w:tmpl w:val="1292CB28"/>
    <w:lvl w:ilvl="0" w:tplc="7220B7A2">
      <w:start w:val="1"/>
      <w:numFmt w:val="decimal"/>
      <w:lvlText w:val="%1."/>
      <w:lvlJc w:val="left"/>
      <w:pPr>
        <w:ind w:left="36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15:restartNumberingAfterBreak="0">
    <w:nsid w:val="7FD736AC"/>
    <w:multiLevelType w:val="hybridMultilevel"/>
    <w:tmpl w:val="426C8A3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9"/>
  </w:num>
  <w:num w:numId="17">
    <w:abstractNumId w:val="31"/>
  </w:num>
  <w:num w:numId="18">
    <w:abstractNumId w:val="75"/>
  </w:num>
  <w:num w:numId="19">
    <w:abstractNumId w:val="29"/>
  </w:num>
  <w:num w:numId="20">
    <w:abstractNumId w:val="56"/>
  </w:num>
  <w:num w:numId="21">
    <w:abstractNumId w:val="59"/>
  </w:num>
  <w:num w:numId="22">
    <w:abstractNumId w:val="15"/>
  </w:num>
  <w:num w:numId="23">
    <w:abstractNumId w:val="106"/>
  </w:num>
  <w:num w:numId="24">
    <w:abstractNumId w:val="20"/>
  </w:num>
  <w:num w:numId="25">
    <w:abstractNumId w:val="88"/>
  </w:num>
  <w:num w:numId="26">
    <w:abstractNumId w:val="85"/>
  </w:num>
  <w:num w:numId="27">
    <w:abstractNumId w:val="82"/>
  </w:num>
  <w:num w:numId="28">
    <w:abstractNumId w:val="105"/>
  </w:num>
  <w:num w:numId="29">
    <w:abstractNumId w:val="100"/>
  </w:num>
  <w:num w:numId="30">
    <w:abstractNumId w:val="46"/>
  </w:num>
  <w:num w:numId="31">
    <w:abstractNumId w:val="70"/>
  </w:num>
  <w:num w:numId="32">
    <w:abstractNumId w:val="87"/>
  </w:num>
  <w:num w:numId="33">
    <w:abstractNumId w:val="26"/>
  </w:num>
  <w:num w:numId="34">
    <w:abstractNumId w:val="41"/>
  </w:num>
  <w:num w:numId="35">
    <w:abstractNumId w:val="39"/>
  </w:num>
  <w:num w:numId="36">
    <w:abstractNumId w:val="55"/>
  </w:num>
  <w:num w:numId="37">
    <w:abstractNumId w:val="18"/>
  </w:num>
  <w:num w:numId="38">
    <w:abstractNumId w:val="38"/>
  </w:num>
  <w:num w:numId="39">
    <w:abstractNumId w:val="79"/>
  </w:num>
  <w:num w:numId="40">
    <w:abstractNumId w:val="76"/>
  </w:num>
  <w:num w:numId="41">
    <w:abstractNumId w:val="98"/>
  </w:num>
  <w:num w:numId="42">
    <w:abstractNumId w:val="57"/>
  </w:num>
  <w:num w:numId="43">
    <w:abstractNumId w:val="50"/>
  </w:num>
  <w:num w:numId="44">
    <w:abstractNumId w:val="83"/>
  </w:num>
  <w:num w:numId="45">
    <w:abstractNumId w:val="54"/>
  </w:num>
  <w:num w:numId="46">
    <w:abstractNumId w:val="84"/>
  </w:num>
  <w:num w:numId="47">
    <w:abstractNumId w:val="67"/>
  </w:num>
  <w:num w:numId="48">
    <w:abstractNumId w:val="34"/>
  </w:num>
  <w:num w:numId="49">
    <w:abstractNumId w:val="22"/>
  </w:num>
  <w:num w:numId="50">
    <w:abstractNumId w:val="51"/>
  </w:num>
  <w:num w:numId="51">
    <w:abstractNumId w:val="17"/>
  </w:num>
  <w:num w:numId="52">
    <w:abstractNumId w:val="14"/>
  </w:num>
  <w:num w:numId="53">
    <w:abstractNumId w:val="93"/>
  </w:num>
  <w:num w:numId="54">
    <w:abstractNumId w:val="30"/>
  </w:num>
  <w:num w:numId="55">
    <w:abstractNumId w:val="21"/>
  </w:num>
  <w:num w:numId="56">
    <w:abstractNumId w:val="61"/>
  </w:num>
  <w:num w:numId="57">
    <w:abstractNumId w:val="73"/>
  </w:num>
  <w:num w:numId="58">
    <w:abstractNumId w:val="94"/>
  </w:num>
  <w:num w:numId="59">
    <w:abstractNumId w:val="78"/>
  </w:num>
  <w:num w:numId="60">
    <w:abstractNumId w:val="71"/>
  </w:num>
  <w:num w:numId="61">
    <w:abstractNumId w:val="49"/>
  </w:num>
  <w:num w:numId="62">
    <w:abstractNumId w:val="91"/>
  </w:num>
  <w:num w:numId="63">
    <w:abstractNumId w:val="36"/>
  </w:num>
  <w:num w:numId="64">
    <w:abstractNumId w:val="92"/>
  </w:num>
  <w:num w:numId="65">
    <w:abstractNumId w:val="58"/>
  </w:num>
  <w:num w:numId="66">
    <w:abstractNumId w:val="28"/>
  </w:num>
  <w:num w:numId="67">
    <w:abstractNumId w:val="24"/>
  </w:num>
  <w:num w:numId="68">
    <w:abstractNumId w:val="97"/>
  </w:num>
  <w:num w:numId="69">
    <w:abstractNumId w:val="96"/>
  </w:num>
  <w:num w:numId="70">
    <w:abstractNumId w:val="35"/>
  </w:num>
  <w:num w:numId="71">
    <w:abstractNumId w:val="68"/>
  </w:num>
  <w:num w:numId="7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89"/>
  </w:num>
  <w:num w:numId="75">
    <w:abstractNumId w:val="86"/>
  </w:num>
  <w:num w:numId="76">
    <w:abstractNumId w:val="45"/>
  </w:num>
  <w:num w:numId="77">
    <w:abstractNumId w:val="25"/>
  </w:num>
  <w:num w:numId="78">
    <w:abstractNumId w:val="104"/>
  </w:num>
  <w:num w:numId="79">
    <w:abstractNumId w:val="37"/>
  </w:num>
  <w:num w:numId="80">
    <w:abstractNumId w:val="32"/>
  </w:num>
  <w:num w:numId="81">
    <w:abstractNumId w:val="72"/>
  </w:num>
  <w:num w:numId="82">
    <w:abstractNumId w:val="90"/>
  </w:num>
  <w:num w:numId="83">
    <w:abstractNumId w:val="102"/>
  </w:num>
  <w:num w:numId="84">
    <w:abstractNumId w:val="77"/>
  </w:num>
  <w:num w:numId="85">
    <w:abstractNumId w:val="43"/>
  </w:num>
  <w:num w:numId="86">
    <w:abstractNumId w:val="48"/>
  </w:num>
  <w:num w:numId="87">
    <w:abstractNumId w:val="47"/>
  </w:num>
  <w:num w:numId="88">
    <w:abstractNumId w:val="81"/>
  </w:num>
  <w:num w:numId="89">
    <w:abstractNumId w:val="64"/>
  </w:num>
  <w:num w:numId="90">
    <w:abstractNumId w:val="101"/>
  </w:num>
  <w:num w:numId="91">
    <w:abstractNumId w:val="52"/>
  </w:num>
  <w:num w:numId="92">
    <w:abstractNumId w:val="103"/>
  </w:num>
  <w:num w:numId="93">
    <w:abstractNumId w:val="53"/>
  </w:num>
  <w:num w:numId="94">
    <w:abstractNumId w:val="33"/>
  </w:num>
  <w:num w:numId="95">
    <w:abstractNumId w:val="27"/>
  </w:num>
  <w:num w:numId="96">
    <w:abstractNumId w:val="42"/>
  </w:num>
  <w:num w:numId="97">
    <w:abstractNumId w:val="66"/>
  </w:num>
  <w:num w:numId="98">
    <w:abstractNumId w:val="23"/>
  </w:num>
  <w:num w:numId="99">
    <w:abstractNumId w:val="74"/>
  </w:num>
  <w:num w:numId="100">
    <w:abstractNumId w:val="63"/>
  </w:num>
  <w:num w:numId="101">
    <w:abstractNumId w:val="80"/>
  </w:num>
  <w:num w:numId="102">
    <w:abstractNumId w:val="65"/>
  </w:num>
  <w:num w:numId="103">
    <w:abstractNumId w:val="99"/>
  </w:num>
  <w:num w:numId="104">
    <w:abstractNumId w:val="95"/>
  </w:num>
  <w:num w:numId="105">
    <w:abstractNumId w:val="69"/>
  </w:num>
  <w:num w:numId="106">
    <w:abstractNumId w:val="6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DE"/>
    <w:rsid w:val="00025550"/>
    <w:rsid w:val="00033B34"/>
    <w:rsid w:val="00054930"/>
    <w:rsid w:val="000744ED"/>
    <w:rsid w:val="00092233"/>
    <w:rsid w:val="00096219"/>
    <w:rsid w:val="000B6771"/>
    <w:rsid w:val="000C54A0"/>
    <w:rsid w:val="000E34BB"/>
    <w:rsid w:val="001040B7"/>
    <w:rsid w:val="001117BE"/>
    <w:rsid w:val="00111953"/>
    <w:rsid w:val="0012200D"/>
    <w:rsid w:val="00140C82"/>
    <w:rsid w:val="00144105"/>
    <w:rsid w:val="001662D2"/>
    <w:rsid w:val="001C034E"/>
    <w:rsid w:val="001F62D7"/>
    <w:rsid w:val="00211174"/>
    <w:rsid w:val="002238CC"/>
    <w:rsid w:val="00255A69"/>
    <w:rsid w:val="00267D83"/>
    <w:rsid w:val="002C2A24"/>
    <w:rsid w:val="002D5C34"/>
    <w:rsid w:val="002D7D8A"/>
    <w:rsid w:val="002F1FA9"/>
    <w:rsid w:val="003200DE"/>
    <w:rsid w:val="003244F5"/>
    <w:rsid w:val="00340FCC"/>
    <w:rsid w:val="003471A8"/>
    <w:rsid w:val="00377D3B"/>
    <w:rsid w:val="003B518D"/>
    <w:rsid w:val="004109E3"/>
    <w:rsid w:val="00411032"/>
    <w:rsid w:val="004125F4"/>
    <w:rsid w:val="0043187D"/>
    <w:rsid w:val="00443F4F"/>
    <w:rsid w:val="0044702C"/>
    <w:rsid w:val="00474624"/>
    <w:rsid w:val="004A17A2"/>
    <w:rsid w:val="004B411F"/>
    <w:rsid w:val="004B51DE"/>
    <w:rsid w:val="004D0E04"/>
    <w:rsid w:val="004F122F"/>
    <w:rsid w:val="00524A2A"/>
    <w:rsid w:val="005943D3"/>
    <w:rsid w:val="005C2F2B"/>
    <w:rsid w:val="005C7283"/>
    <w:rsid w:val="005F06E5"/>
    <w:rsid w:val="005F7271"/>
    <w:rsid w:val="00602D44"/>
    <w:rsid w:val="00611CD7"/>
    <w:rsid w:val="00633F80"/>
    <w:rsid w:val="00643D2F"/>
    <w:rsid w:val="006477B1"/>
    <w:rsid w:val="006A21ED"/>
    <w:rsid w:val="006A597A"/>
    <w:rsid w:val="006B05F2"/>
    <w:rsid w:val="006B438E"/>
    <w:rsid w:val="006B6674"/>
    <w:rsid w:val="006D1071"/>
    <w:rsid w:val="006D6832"/>
    <w:rsid w:val="006D6B93"/>
    <w:rsid w:val="006E440B"/>
    <w:rsid w:val="00715082"/>
    <w:rsid w:val="00715426"/>
    <w:rsid w:val="00716497"/>
    <w:rsid w:val="00717DCC"/>
    <w:rsid w:val="007433F8"/>
    <w:rsid w:val="00746818"/>
    <w:rsid w:val="00755E06"/>
    <w:rsid w:val="0076552C"/>
    <w:rsid w:val="00782B67"/>
    <w:rsid w:val="00795EEA"/>
    <w:rsid w:val="007B6BA9"/>
    <w:rsid w:val="007C0980"/>
    <w:rsid w:val="007C7897"/>
    <w:rsid w:val="007F1AF4"/>
    <w:rsid w:val="008067E3"/>
    <w:rsid w:val="00817B82"/>
    <w:rsid w:val="00866535"/>
    <w:rsid w:val="00882E87"/>
    <w:rsid w:val="00886120"/>
    <w:rsid w:val="008B4C23"/>
    <w:rsid w:val="00927458"/>
    <w:rsid w:val="00931762"/>
    <w:rsid w:val="00992368"/>
    <w:rsid w:val="00994962"/>
    <w:rsid w:val="009C08B2"/>
    <w:rsid w:val="009D10C8"/>
    <w:rsid w:val="009E0E46"/>
    <w:rsid w:val="009E4254"/>
    <w:rsid w:val="009F3605"/>
    <w:rsid w:val="00A02B6A"/>
    <w:rsid w:val="00A04F56"/>
    <w:rsid w:val="00A139A4"/>
    <w:rsid w:val="00A16604"/>
    <w:rsid w:val="00A6064D"/>
    <w:rsid w:val="00AA4427"/>
    <w:rsid w:val="00AB0740"/>
    <w:rsid w:val="00AC22B0"/>
    <w:rsid w:val="00AD0F45"/>
    <w:rsid w:val="00AD6845"/>
    <w:rsid w:val="00AE0C32"/>
    <w:rsid w:val="00B0093C"/>
    <w:rsid w:val="00B04B0D"/>
    <w:rsid w:val="00B104C9"/>
    <w:rsid w:val="00B15644"/>
    <w:rsid w:val="00B23D24"/>
    <w:rsid w:val="00B32329"/>
    <w:rsid w:val="00B357B5"/>
    <w:rsid w:val="00B40EA2"/>
    <w:rsid w:val="00B45E30"/>
    <w:rsid w:val="00B501F1"/>
    <w:rsid w:val="00B631A0"/>
    <w:rsid w:val="00BC2890"/>
    <w:rsid w:val="00BC7665"/>
    <w:rsid w:val="00C239DD"/>
    <w:rsid w:val="00C3272F"/>
    <w:rsid w:val="00C615DA"/>
    <w:rsid w:val="00C6594C"/>
    <w:rsid w:val="00C66530"/>
    <w:rsid w:val="00C94D09"/>
    <w:rsid w:val="00CC5202"/>
    <w:rsid w:val="00CE186A"/>
    <w:rsid w:val="00CE6EC8"/>
    <w:rsid w:val="00CE7870"/>
    <w:rsid w:val="00D03854"/>
    <w:rsid w:val="00D0395A"/>
    <w:rsid w:val="00D46322"/>
    <w:rsid w:val="00D473C1"/>
    <w:rsid w:val="00D85942"/>
    <w:rsid w:val="00DA4CA4"/>
    <w:rsid w:val="00E2758F"/>
    <w:rsid w:val="00E300AF"/>
    <w:rsid w:val="00E6081F"/>
    <w:rsid w:val="00E72655"/>
    <w:rsid w:val="00E741EC"/>
    <w:rsid w:val="00E76346"/>
    <w:rsid w:val="00EA7B18"/>
    <w:rsid w:val="00EB3543"/>
    <w:rsid w:val="00EB67E7"/>
    <w:rsid w:val="00F0323F"/>
    <w:rsid w:val="00F173C4"/>
    <w:rsid w:val="00F2563F"/>
    <w:rsid w:val="00F2657E"/>
    <w:rsid w:val="00F64ADC"/>
    <w:rsid w:val="00F64E43"/>
    <w:rsid w:val="00F71886"/>
    <w:rsid w:val="00F76A5D"/>
    <w:rsid w:val="00F93202"/>
    <w:rsid w:val="00FD5301"/>
    <w:rsid w:val="00FE7A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60D9"/>
  <w15:chartTrackingRefBased/>
  <w15:docId w15:val="{E1D9D47A-3C3C-44DF-A5B9-D522E284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19"/>
    <w:pPr>
      <w:jc w:val="both"/>
    </w:pPr>
    <w:rPr>
      <w:rFonts w:ascii="Times New Roman" w:hAnsi="Times New Roman"/>
      <w:sz w:val="24"/>
    </w:rPr>
  </w:style>
  <w:style w:type="paragraph" w:styleId="Heading1">
    <w:name w:val="heading 1"/>
    <w:basedOn w:val="Normal"/>
    <w:next w:val="Normal"/>
    <w:link w:val="Heading1Char"/>
    <w:uiPriority w:val="9"/>
    <w:qFormat/>
    <w:rsid w:val="004B51DE"/>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51D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44105"/>
    <w:pPr>
      <w:keepNext/>
      <w:keepLines/>
      <w:spacing w:before="40" w:after="0"/>
      <w:outlineLvl w:val="2"/>
    </w:pPr>
    <w:rPr>
      <w:rFonts w:eastAsiaTheme="majorEastAsia" w:cstheme="majorBidi"/>
      <w:b/>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DE"/>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B51DE"/>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4B51DE"/>
    <w:pPr>
      <w:spacing w:after="100"/>
    </w:pPr>
  </w:style>
  <w:style w:type="character" w:styleId="Hyperlink">
    <w:name w:val="Hyperlink"/>
    <w:basedOn w:val="DefaultParagraphFont"/>
    <w:uiPriority w:val="99"/>
    <w:unhideWhenUsed/>
    <w:rsid w:val="004B51DE"/>
    <w:rPr>
      <w:color w:val="0563C1" w:themeColor="hyperlink"/>
      <w:u w:val="single"/>
    </w:rPr>
  </w:style>
  <w:style w:type="paragraph" w:styleId="Header">
    <w:name w:val="header"/>
    <w:basedOn w:val="Normal"/>
    <w:link w:val="HeaderChar"/>
    <w:uiPriority w:val="99"/>
    <w:unhideWhenUsed/>
    <w:rsid w:val="004B5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1DE"/>
  </w:style>
  <w:style w:type="paragraph" w:styleId="Footer">
    <w:name w:val="footer"/>
    <w:basedOn w:val="Normal"/>
    <w:link w:val="FooterChar"/>
    <w:uiPriority w:val="99"/>
    <w:unhideWhenUsed/>
    <w:rsid w:val="004B5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1DE"/>
  </w:style>
  <w:style w:type="character" w:customStyle="1" w:styleId="Heading2Char">
    <w:name w:val="Heading 2 Char"/>
    <w:basedOn w:val="DefaultParagraphFont"/>
    <w:link w:val="Heading2"/>
    <w:uiPriority w:val="9"/>
    <w:rsid w:val="004B51DE"/>
    <w:rPr>
      <w:rFonts w:ascii="Times New Roman" w:eastAsiaTheme="majorEastAsia" w:hAnsi="Times New Roman" w:cstheme="majorBidi"/>
      <w:b/>
      <w:sz w:val="26"/>
      <w:szCs w:val="26"/>
    </w:rPr>
  </w:style>
  <w:style w:type="paragraph" w:styleId="TOC2">
    <w:name w:val="toc 2"/>
    <w:basedOn w:val="Normal"/>
    <w:next w:val="Normal"/>
    <w:autoRedefine/>
    <w:uiPriority w:val="39"/>
    <w:unhideWhenUsed/>
    <w:rsid w:val="004B51DE"/>
    <w:pPr>
      <w:spacing w:after="100"/>
      <w:ind w:left="220"/>
    </w:pPr>
  </w:style>
  <w:style w:type="character" w:customStyle="1" w:styleId="Heading3Char">
    <w:name w:val="Heading 3 Char"/>
    <w:basedOn w:val="DefaultParagraphFont"/>
    <w:link w:val="Heading3"/>
    <w:uiPriority w:val="9"/>
    <w:rsid w:val="00144105"/>
    <w:rPr>
      <w:rFonts w:ascii="Times New Roman" w:eastAsiaTheme="majorEastAsia" w:hAnsi="Times New Roman" w:cstheme="majorBidi"/>
      <w:b/>
      <w:sz w:val="32"/>
      <w:szCs w:val="24"/>
    </w:rPr>
  </w:style>
  <w:style w:type="paragraph" w:customStyle="1" w:styleId="Kapsi">
    <w:name w:val="Kapsi"/>
    <w:basedOn w:val="Normal"/>
    <w:rsid w:val="004B51DE"/>
    <w:pPr>
      <w:suppressLineNumbers/>
      <w:suppressAutoHyphens/>
      <w:spacing w:before="120" w:after="120" w:line="240" w:lineRule="auto"/>
    </w:pPr>
    <w:rPr>
      <w:rFonts w:ascii="Liberation Serif" w:eastAsia="Noto Sans CJK SC Regular" w:hAnsi="Liberation Serif" w:cs="Lohit Devanagari"/>
      <w:i/>
      <w:iCs/>
      <w:kern w:val="2"/>
      <w:szCs w:val="24"/>
      <w:lang w:eastAsia="zh-CN" w:bidi="hi-IN"/>
    </w:rPr>
  </w:style>
  <w:style w:type="paragraph" w:styleId="BalloonText">
    <w:name w:val="Balloon Text"/>
    <w:basedOn w:val="Normal"/>
    <w:link w:val="BalloonTextChar"/>
    <w:uiPriority w:val="99"/>
    <w:semiHidden/>
    <w:unhideWhenUsed/>
    <w:rsid w:val="004B5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DE"/>
    <w:rPr>
      <w:rFonts w:ascii="Segoe UI" w:hAnsi="Segoe UI" w:cs="Segoe UI"/>
      <w:sz w:val="18"/>
      <w:szCs w:val="18"/>
    </w:rPr>
  </w:style>
  <w:style w:type="paragraph" w:styleId="TOC3">
    <w:name w:val="toc 3"/>
    <w:basedOn w:val="Normal"/>
    <w:next w:val="Normal"/>
    <w:autoRedefine/>
    <w:uiPriority w:val="39"/>
    <w:unhideWhenUsed/>
    <w:rsid w:val="00377D3B"/>
    <w:pPr>
      <w:tabs>
        <w:tab w:val="left" w:pos="880"/>
        <w:tab w:val="right" w:leader="dot" w:pos="9628"/>
      </w:tabs>
      <w:spacing w:after="100"/>
      <w:ind w:left="440"/>
    </w:pPr>
  </w:style>
  <w:style w:type="paragraph" w:styleId="ListParagraph">
    <w:name w:val="List Paragraph"/>
    <w:basedOn w:val="Normal"/>
    <w:link w:val="ListParagraphChar"/>
    <w:uiPriority w:val="34"/>
    <w:qFormat/>
    <w:rsid w:val="00144105"/>
    <w:pPr>
      <w:suppressAutoHyphens/>
      <w:spacing w:after="175" w:line="240" w:lineRule="auto"/>
      <w:ind w:left="720" w:hanging="435"/>
      <w:contextualSpacing/>
    </w:pPr>
    <w:rPr>
      <w:rFonts w:ascii="Liberation Serif" w:eastAsia="Noto Sans CJK SC Regular" w:hAnsi="Liberation Serif" w:cs="Lohit Devanagari"/>
      <w:kern w:val="2"/>
      <w:szCs w:val="24"/>
      <w:lang w:eastAsia="zh-CN" w:bidi="hi-IN"/>
    </w:rPr>
  </w:style>
  <w:style w:type="character" w:customStyle="1" w:styleId="ListParagraphChar">
    <w:name w:val="List Paragraph Char"/>
    <w:link w:val="ListParagraph"/>
    <w:uiPriority w:val="34"/>
    <w:locked/>
    <w:rsid w:val="00144105"/>
    <w:rPr>
      <w:rFonts w:ascii="Liberation Serif" w:eastAsia="Noto Sans CJK SC Regular" w:hAnsi="Liberation Serif" w:cs="Lohit Devanagari"/>
      <w:kern w:val="2"/>
      <w:sz w:val="24"/>
      <w:szCs w:val="24"/>
      <w:lang w:eastAsia="zh-CN" w:bidi="hi-IN"/>
    </w:rPr>
  </w:style>
  <w:style w:type="paragraph" w:styleId="NoSpacing">
    <w:name w:val="No Spacing"/>
    <w:uiPriority w:val="1"/>
    <w:qFormat/>
    <w:rsid w:val="009D10C8"/>
    <w:pPr>
      <w:suppressAutoHyphens/>
      <w:spacing w:after="0" w:line="240" w:lineRule="auto"/>
    </w:pPr>
    <w:rPr>
      <w:rFonts w:ascii="Times New Roman" w:eastAsia="Noto Sans CJK SC Regular" w:hAnsi="Times New Roman" w:cs="Mangal"/>
      <w:kern w:val="2"/>
      <w:sz w:val="24"/>
      <w:szCs w:val="21"/>
      <w:lang w:eastAsia="zh-CN" w:bidi="hi-IN"/>
    </w:rPr>
  </w:style>
  <w:style w:type="character" w:styleId="UnresolvedMention">
    <w:name w:val="Unresolved Mention"/>
    <w:basedOn w:val="DefaultParagraphFont"/>
    <w:uiPriority w:val="99"/>
    <w:semiHidden/>
    <w:unhideWhenUsed/>
    <w:rsid w:val="00E2758F"/>
    <w:rPr>
      <w:color w:val="605E5C"/>
      <w:shd w:val="clear" w:color="auto" w:fill="E1DFDD"/>
    </w:rPr>
  </w:style>
  <w:style w:type="character" w:styleId="FootnoteReference">
    <w:name w:val="footnote reference"/>
    <w:basedOn w:val="DefaultParagraphFont"/>
    <w:uiPriority w:val="99"/>
    <w:semiHidden/>
    <w:unhideWhenUsed/>
    <w:rsid w:val="00CC5202"/>
  </w:style>
  <w:style w:type="paragraph" w:styleId="BodyText">
    <w:name w:val="Body Text"/>
    <w:basedOn w:val="Normal"/>
    <w:link w:val="BodyTextChar"/>
    <w:uiPriority w:val="1"/>
    <w:qFormat/>
    <w:rsid w:val="00E741EC"/>
    <w:pPr>
      <w:widowControl w:val="0"/>
      <w:autoSpaceDE w:val="0"/>
      <w:autoSpaceDN w:val="0"/>
      <w:spacing w:after="0" w:line="240" w:lineRule="auto"/>
    </w:pPr>
    <w:rPr>
      <w:rFonts w:eastAsia="Times New Roman" w:cs="Times New Roman"/>
      <w:szCs w:val="24"/>
      <w:lang w:val="ms" w:eastAsia="ms"/>
    </w:rPr>
  </w:style>
  <w:style w:type="character" w:customStyle="1" w:styleId="BodyTextChar">
    <w:name w:val="Body Text Char"/>
    <w:basedOn w:val="DefaultParagraphFont"/>
    <w:link w:val="BodyText"/>
    <w:uiPriority w:val="1"/>
    <w:rsid w:val="00E741EC"/>
    <w:rPr>
      <w:rFonts w:ascii="Times New Roman" w:eastAsia="Times New Roman" w:hAnsi="Times New Roman" w:cs="Times New Roman"/>
      <w:sz w:val="24"/>
      <w:szCs w:val="24"/>
      <w:lang w:val="ms" w:eastAsia="ms"/>
    </w:rPr>
  </w:style>
  <w:style w:type="paragraph" w:styleId="NormalWeb">
    <w:name w:val="Normal (Web)"/>
    <w:basedOn w:val="Normal"/>
    <w:uiPriority w:val="99"/>
    <w:unhideWhenUsed/>
    <w:rsid w:val="00033B34"/>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CE7870"/>
    <w:rPr>
      <w:i/>
      <w:iCs/>
    </w:rPr>
  </w:style>
  <w:style w:type="paragraph" w:styleId="FootnoteText">
    <w:name w:val="footnote text"/>
    <w:basedOn w:val="Normal"/>
    <w:link w:val="FootnoteTextChar"/>
    <w:uiPriority w:val="99"/>
    <w:unhideWhenUsed/>
    <w:rsid w:val="00140C82"/>
    <w:pPr>
      <w:spacing w:after="0" w:line="240" w:lineRule="auto"/>
      <w:jc w:val="left"/>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140C82"/>
    <w:rPr>
      <w:rFonts w:ascii="Calibri" w:eastAsia="Calibri" w:hAnsi="Calibri" w:cs="Arial"/>
      <w:sz w:val="20"/>
      <w:szCs w:val="20"/>
    </w:rPr>
  </w:style>
  <w:style w:type="character" w:customStyle="1" w:styleId="apple-converted-space">
    <w:name w:val="apple-converted-space"/>
    <w:basedOn w:val="DefaultParagraphFont"/>
    <w:rsid w:val="0014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037">
      <w:bodyDiv w:val="1"/>
      <w:marLeft w:val="0"/>
      <w:marRight w:val="0"/>
      <w:marTop w:val="0"/>
      <w:marBottom w:val="0"/>
      <w:divBdr>
        <w:top w:val="none" w:sz="0" w:space="0" w:color="auto"/>
        <w:left w:val="none" w:sz="0" w:space="0" w:color="auto"/>
        <w:bottom w:val="none" w:sz="0" w:space="0" w:color="auto"/>
        <w:right w:val="none" w:sz="0" w:space="0" w:color="auto"/>
      </w:divBdr>
      <w:divsChild>
        <w:div w:id="1139767421">
          <w:marLeft w:val="360"/>
          <w:marRight w:val="0"/>
          <w:marTop w:val="0"/>
          <w:marBottom w:val="0"/>
          <w:divBdr>
            <w:top w:val="none" w:sz="0" w:space="0" w:color="auto"/>
            <w:left w:val="none" w:sz="0" w:space="0" w:color="auto"/>
            <w:bottom w:val="none" w:sz="0" w:space="0" w:color="auto"/>
            <w:right w:val="none" w:sz="0" w:space="0" w:color="auto"/>
          </w:divBdr>
        </w:div>
      </w:divsChild>
    </w:div>
    <w:div w:id="49616975">
      <w:bodyDiv w:val="1"/>
      <w:marLeft w:val="0"/>
      <w:marRight w:val="0"/>
      <w:marTop w:val="0"/>
      <w:marBottom w:val="0"/>
      <w:divBdr>
        <w:top w:val="none" w:sz="0" w:space="0" w:color="auto"/>
        <w:left w:val="none" w:sz="0" w:space="0" w:color="auto"/>
        <w:bottom w:val="none" w:sz="0" w:space="0" w:color="auto"/>
        <w:right w:val="none" w:sz="0" w:space="0" w:color="auto"/>
      </w:divBdr>
      <w:divsChild>
        <w:div w:id="1746486176">
          <w:marLeft w:val="0"/>
          <w:marRight w:val="0"/>
          <w:marTop w:val="0"/>
          <w:marBottom w:val="60"/>
          <w:divBdr>
            <w:top w:val="none" w:sz="0" w:space="0" w:color="auto"/>
            <w:left w:val="none" w:sz="0" w:space="0" w:color="auto"/>
            <w:bottom w:val="none" w:sz="0" w:space="0" w:color="auto"/>
            <w:right w:val="none" w:sz="0" w:space="0" w:color="auto"/>
          </w:divBdr>
        </w:div>
        <w:div w:id="1742940830">
          <w:marLeft w:val="0"/>
          <w:marRight w:val="0"/>
          <w:marTop w:val="0"/>
          <w:marBottom w:val="60"/>
          <w:divBdr>
            <w:top w:val="none" w:sz="0" w:space="0" w:color="auto"/>
            <w:left w:val="none" w:sz="0" w:space="0" w:color="auto"/>
            <w:bottom w:val="none" w:sz="0" w:space="0" w:color="auto"/>
            <w:right w:val="none" w:sz="0" w:space="0" w:color="auto"/>
          </w:divBdr>
        </w:div>
        <w:div w:id="2120949906">
          <w:marLeft w:val="0"/>
          <w:marRight w:val="0"/>
          <w:marTop w:val="0"/>
          <w:marBottom w:val="60"/>
          <w:divBdr>
            <w:top w:val="none" w:sz="0" w:space="0" w:color="auto"/>
            <w:left w:val="none" w:sz="0" w:space="0" w:color="auto"/>
            <w:bottom w:val="none" w:sz="0" w:space="0" w:color="auto"/>
            <w:right w:val="none" w:sz="0" w:space="0" w:color="auto"/>
          </w:divBdr>
        </w:div>
      </w:divsChild>
    </w:div>
    <w:div w:id="54083702">
      <w:bodyDiv w:val="1"/>
      <w:marLeft w:val="0"/>
      <w:marRight w:val="0"/>
      <w:marTop w:val="0"/>
      <w:marBottom w:val="0"/>
      <w:divBdr>
        <w:top w:val="none" w:sz="0" w:space="0" w:color="auto"/>
        <w:left w:val="none" w:sz="0" w:space="0" w:color="auto"/>
        <w:bottom w:val="none" w:sz="0" w:space="0" w:color="auto"/>
        <w:right w:val="none" w:sz="0" w:space="0" w:color="auto"/>
      </w:divBdr>
      <w:divsChild>
        <w:div w:id="1685396204">
          <w:marLeft w:val="360"/>
          <w:marRight w:val="0"/>
          <w:marTop w:val="0"/>
          <w:marBottom w:val="0"/>
          <w:divBdr>
            <w:top w:val="none" w:sz="0" w:space="0" w:color="auto"/>
            <w:left w:val="none" w:sz="0" w:space="0" w:color="auto"/>
            <w:bottom w:val="none" w:sz="0" w:space="0" w:color="auto"/>
            <w:right w:val="none" w:sz="0" w:space="0" w:color="auto"/>
          </w:divBdr>
        </w:div>
        <w:div w:id="1546795339">
          <w:marLeft w:val="360"/>
          <w:marRight w:val="0"/>
          <w:marTop w:val="0"/>
          <w:marBottom w:val="0"/>
          <w:divBdr>
            <w:top w:val="none" w:sz="0" w:space="0" w:color="auto"/>
            <w:left w:val="none" w:sz="0" w:space="0" w:color="auto"/>
            <w:bottom w:val="none" w:sz="0" w:space="0" w:color="auto"/>
            <w:right w:val="none" w:sz="0" w:space="0" w:color="auto"/>
          </w:divBdr>
        </w:div>
      </w:divsChild>
    </w:div>
    <w:div w:id="227806159">
      <w:bodyDiv w:val="1"/>
      <w:marLeft w:val="0"/>
      <w:marRight w:val="0"/>
      <w:marTop w:val="0"/>
      <w:marBottom w:val="0"/>
      <w:divBdr>
        <w:top w:val="none" w:sz="0" w:space="0" w:color="auto"/>
        <w:left w:val="none" w:sz="0" w:space="0" w:color="auto"/>
        <w:bottom w:val="none" w:sz="0" w:space="0" w:color="auto"/>
        <w:right w:val="none" w:sz="0" w:space="0" w:color="auto"/>
      </w:divBdr>
    </w:div>
    <w:div w:id="261306935">
      <w:bodyDiv w:val="1"/>
      <w:marLeft w:val="0"/>
      <w:marRight w:val="0"/>
      <w:marTop w:val="0"/>
      <w:marBottom w:val="0"/>
      <w:divBdr>
        <w:top w:val="none" w:sz="0" w:space="0" w:color="auto"/>
        <w:left w:val="none" w:sz="0" w:space="0" w:color="auto"/>
        <w:bottom w:val="none" w:sz="0" w:space="0" w:color="auto"/>
        <w:right w:val="none" w:sz="0" w:space="0" w:color="auto"/>
      </w:divBdr>
      <w:divsChild>
        <w:div w:id="1959410776">
          <w:marLeft w:val="284"/>
          <w:marRight w:val="0"/>
          <w:marTop w:val="0"/>
          <w:marBottom w:val="0"/>
          <w:divBdr>
            <w:top w:val="none" w:sz="0" w:space="0" w:color="auto"/>
            <w:left w:val="none" w:sz="0" w:space="0" w:color="auto"/>
            <w:bottom w:val="none" w:sz="0" w:space="0" w:color="auto"/>
            <w:right w:val="none" w:sz="0" w:space="0" w:color="auto"/>
          </w:divBdr>
        </w:div>
        <w:div w:id="176887422">
          <w:marLeft w:val="284"/>
          <w:marRight w:val="0"/>
          <w:marTop w:val="0"/>
          <w:marBottom w:val="0"/>
          <w:divBdr>
            <w:top w:val="none" w:sz="0" w:space="0" w:color="auto"/>
            <w:left w:val="none" w:sz="0" w:space="0" w:color="auto"/>
            <w:bottom w:val="none" w:sz="0" w:space="0" w:color="auto"/>
            <w:right w:val="none" w:sz="0" w:space="0" w:color="auto"/>
          </w:divBdr>
        </w:div>
        <w:div w:id="1558280030">
          <w:marLeft w:val="284"/>
          <w:marRight w:val="0"/>
          <w:marTop w:val="0"/>
          <w:marBottom w:val="0"/>
          <w:divBdr>
            <w:top w:val="none" w:sz="0" w:space="0" w:color="auto"/>
            <w:left w:val="none" w:sz="0" w:space="0" w:color="auto"/>
            <w:bottom w:val="none" w:sz="0" w:space="0" w:color="auto"/>
            <w:right w:val="none" w:sz="0" w:space="0" w:color="auto"/>
          </w:divBdr>
        </w:div>
        <w:div w:id="2006662348">
          <w:marLeft w:val="284"/>
          <w:marRight w:val="0"/>
          <w:marTop w:val="0"/>
          <w:marBottom w:val="0"/>
          <w:divBdr>
            <w:top w:val="none" w:sz="0" w:space="0" w:color="auto"/>
            <w:left w:val="none" w:sz="0" w:space="0" w:color="auto"/>
            <w:bottom w:val="none" w:sz="0" w:space="0" w:color="auto"/>
            <w:right w:val="none" w:sz="0" w:space="0" w:color="auto"/>
          </w:divBdr>
        </w:div>
        <w:div w:id="18819599">
          <w:marLeft w:val="709"/>
          <w:marRight w:val="0"/>
          <w:marTop w:val="0"/>
          <w:marBottom w:val="0"/>
          <w:divBdr>
            <w:top w:val="none" w:sz="0" w:space="0" w:color="auto"/>
            <w:left w:val="none" w:sz="0" w:space="0" w:color="auto"/>
            <w:bottom w:val="none" w:sz="0" w:space="0" w:color="auto"/>
            <w:right w:val="none" w:sz="0" w:space="0" w:color="auto"/>
          </w:divBdr>
        </w:div>
        <w:div w:id="452987881">
          <w:marLeft w:val="709"/>
          <w:marRight w:val="0"/>
          <w:marTop w:val="0"/>
          <w:marBottom w:val="0"/>
          <w:divBdr>
            <w:top w:val="none" w:sz="0" w:space="0" w:color="auto"/>
            <w:left w:val="none" w:sz="0" w:space="0" w:color="auto"/>
            <w:bottom w:val="none" w:sz="0" w:space="0" w:color="auto"/>
            <w:right w:val="none" w:sz="0" w:space="0" w:color="auto"/>
          </w:divBdr>
        </w:div>
        <w:div w:id="1689911531">
          <w:marLeft w:val="709"/>
          <w:marRight w:val="0"/>
          <w:marTop w:val="0"/>
          <w:marBottom w:val="0"/>
          <w:divBdr>
            <w:top w:val="none" w:sz="0" w:space="0" w:color="auto"/>
            <w:left w:val="none" w:sz="0" w:space="0" w:color="auto"/>
            <w:bottom w:val="none" w:sz="0" w:space="0" w:color="auto"/>
            <w:right w:val="none" w:sz="0" w:space="0" w:color="auto"/>
          </w:divBdr>
        </w:div>
        <w:div w:id="1355810025">
          <w:marLeft w:val="709"/>
          <w:marRight w:val="0"/>
          <w:marTop w:val="0"/>
          <w:marBottom w:val="0"/>
          <w:divBdr>
            <w:top w:val="none" w:sz="0" w:space="0" w:color="auto"/>
            <w:left w:val="none" w:sz="0" w:space="0" w:color="auto"/>
            <w:bottom w:val="none" w:sz="0" w:space="0" w:color="auto"/>
            <w:right w:val="none" w:sz="0" w:space="0" w:color="auto"/>
          </w:divBdr>
        </w:div>
        <w:div w:id="1729568435">
          <w:marLeft w:val="709"/>
          <w:marRight w:val="0"/>
          <w:marTop w:val="0"/>
          <w:marBottom w:val="0"/>
          <w:divBdr>
            <w:top w:val="none" w:sz="0" w:space="0" w:color="auto"/>
            <w:left w:val="none" w:sz="0" w:space="0" w:color="auto"/>
            <w:bottom w:val="none" w:sz="0" w:space="0" w:color="auto"/>
            <w:right w:val="none" w:sz="0" w:space="0" w:color="auto"/>
          </w:divBdr>
        </w:div>
        <w:div w:id="963775482">
          <w:marLeft w:val="709"/>
          <w:marRight w:val="0"/>
          <w:marTop w:val="0"/>
          <w:marBottom w:val="0"/>
          <w:divBdr>
            <w:top w:val="none" w:sz="0" w:space="0" w:color="auto"/>
            <w:left w:val="none" w:sz="0" w:space="0" w:color="auto"/>
            <w:bottom w:val="none" w:sz="0" w:space="0" w:color="auto"/>
            <w:right w:val="none" w:sz="0" w:space="0" w:color="auto"/>
          </w:divBdr>
        </w:div>
      </w:divsChild>
    </w:div>
    <w:div w:id="293561860">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sChild>
        <w:div w:id="947350772">
          <w:marLeft w:val="0"/>
          <w:marRight w:val="0"/>
          <w:marTop w:val="0"/>
          <w:marBottom w:val="0"/>
          <w:divBdr>
            <w:top w:val="none" w:sz="0" w:space="0" w:color="auto"/>
            <w:left w:val="none" w:sz="0" w:space="0" w:color="auto"/>
            <w:bottom w:val="none" w:sz="0" w:space="0" w:color="auto"/>
            <w:right w:val="none" w:sz="0" w:space="0" w:color="auto"/>
          </w:divBdr>
        </w:div>
        <w:div w:id="1923370101">
          <w:marLeft w:val="0"/>
          <w:marRight w:val="0"/>
          <w:marTop w:val="0"/>
          <w:marBottom w:val="0"/>
          <w:divBdr>
            <w:top w:val="none" w:sz="0" w:space="0" w:color="auto"/>
            <w:left w:val="none" w:sz="0" w:space="0" w:color="auto"/>
            <w:bottom w:val="none" w:sz="0" w:space="0" w:color="auto"/>
            <w:right w:val="none" w:sz="0" w:space="0" w:color="auto"/>
          </w:divBdr>
        </w:div>
        <w:div w:id="1269893392">
          <w:marLeft w:val="0"/>
          <w:marRight w:val="0"/>
          <w:marTop w:val="0"/>
          <w:marBottom w:val="0"/>
          <w:divBdr>
            <w:top w:val="none" w:sz="0" w:space="0" w:color="auto"/>
            <w:left w:val="none" w:sz="0" w:space="0" w:color="auto"/>
            <w:bottom w:val="none" w:sz="0" w:space="0" w:color="auto"/>
            <w:right w:val="none" w:sz="0" w:space="0" w:color="auto"/>
          </w:divBdr>
        </w:div>
        <w:div w:id="601837080">
          <w:marLeft w:val="0"/>
          <w:marRight w:val="0"/>
          <w:marTop w:val="0"/>
          <w:marBottom w:val="0"/>
          <w:divBdr>
            <w:top w:val="none" w:sz="0" w:space="0" w:color="auto"/>
            <w:left w:val="none" w:sz="0" w:space="0" w:color="auto"/>
            <w:bottom w:val="none" w:sz="0" w:space="0" w:color="auto"/>
            <w:right w:val="none" w:sz="0" w:space="0" w:color="auto"/>
          </w:divBdr>
        </w:div>
      </w:divsChild>
    </w:div>
    <w:div w:id="312686397">
      <w:bodyDiv w:val="1"/>
      <w:marLeft w:val="0"/>
      <w:marRight w:val="0"/>
      <w:marTop w:val="0"/>
      <w:marBottom w:val="0"/>
      <w:divBdr>
        <w:top w:val="none" w:sz="0" w:space="0" w:color="auto"/>
        <w:left w:val="none" w:sz="0" w:space="0" w:color="auto"/>
        <w:bottom w:val="none" w:sz="0" w:space="0" w:color="auto"/>
        <w:right w:val="none" w:sz="0" w:space="0" w:color="auto"/>
      </w:divBdr>
    </w:div>
    <w:div w:id="344678407">
      <w:bodyDiv w:val="1"/>
      <w:marLeft w:val="0"/>
      <w:marRight w:val="0"/>
      <w:marTop w:val="0"/>
      <w:marBottom w:val="0"/>
      <w:divBdr>
        <w:top w:val="none" w:sz="0" w:space="0" w:color="auto"/>
        <w:left w:val="none" w:sz="0" w:space="0" w:color="auto"/>
        <w:bottom w:val="none" w:sz="0" w:space="0" w:color="auto"/>
        <w:right w:val="none" w:sz="0" w:space="0" w:color="auto"/>
      </w:divBdr>
    </w:div>
    <w:div w:id="785084178">
      <w:bodyDiv w:val="1"/>
      <w:marLeft w:val="0"/>
      <w:marRight w:val="0"/>
      <w:marTop w:val="0"/>
      <w:marBottom w:val="0"/>
      <w:divBdr>
        <w:top w:val="none" w:sz="0" w:space="0" w:color="auto"/>
        <w:left w:val="none" w:sz="0" w:space="0" w:color="auto"/>
        <w:bottom w:val="none" w:sz="0" w:space="0" w:color="auto"/>
        <w:right w:val="none" w:sz="0" w:space="0" w:color="auto"/>
      </w:divBdr>
      <w:divsChild>
        <w:div w:id="562954588">
          <w:marLeft w:val="150"/>
          <w:marRight w:val="0"/>
          <w:marTop w:val="0"/>
          <w:marBottom w:val="150"/>
          <w:divBdr>
            <w:top w:val="none" w:sz="0" w:space="0" w:color="auto"/>
            <w:left w:val="none" w:sz="0" w:space="0" w:color="auto"/>
            <w:bottom w:val="none" w:sz="0" w:space="0" w:color="auto"/>
            <w:right w:val="none" w:sz="0" w:space="0" w:color="auto"/>
          </w:divBdr>
        </w:div>
      </w:divsChild>
    </w:div>
    <w:div w:id="872114017">
      <w:bodyDiv w:val="1"/>
      <w:marLeft w:val="0"/>
      <w:marRight w:val="0"/>
      <w:marTop w:val="0"/>
      <w:marBottom w:val="0"/>
      <w:divBdr>
        <w:top w:val="none" w:sz="0" w:space="0" w:color="auto"/>
        <w:left w:val="none" w:sz="0" w:space="0" w:color="auto"/>
        <w:bottom w:val="none" w:sz="0" w:space="0" w:color="auto"/>
        <w:right w:val="none" w:sz="0" w:space="0" w:color="auto"/>
      </w:divBdr>
      <w:divsChild>
        <w:div w:id="1811509827">
          <w:marLeft w:val="426"/>
          <w:marRight w:val="0"/>
          <w:marTop w:val="0"/>
          <w:marBottom w:val="0"/>
          <w:divBdr>
            <w:top w:val="none" w:sz="0" w:space="0" w:color="auto"/>
            <w:left w:val="none" w:sz="0" w:space="0" w:color="auto"/>
            <w:bottom w:val="none" w:sz="0" w:space="0" w:color="auto"/>
            <w:right w:val="none" w:sz="0" w:space="0" w:color="auto"/>
          </w:divBdr>
        </w:div>
        <w:div w:id="230628844">
          <w:marLeft w:val="426"/>
          <w:marRight w:val="0"/>
          <w:marTop w:val="0"/>
          <w:marBottom w:val="0"/>
          <w:divBdr>
            <w:top w:val="none" w:sz="0" w:space="0" w:color="auto"/>
            <w:left w:val="none" w:sz="0" w:space="0" w:color="auto"/>
            <w:bottom w:val="none" w:sz="0" w:space="0" w:color="auto"/>
            <w:right w:val="none" w:sz="0" w:space="0" w:color="auto"/>
          </w:divBdr>
        </w:div>
        <w:div w:id="1756394881">
          <w:marLeft w:val="426"/>
          <w:marRight w:val="0"/>
          <w:marTop w:val="0"/>
          <w:marBottom w:val="0"/>
          <w:divBdr>
            <w:top w:val="none" w:sz="0" w:space="0" w:color="auto"/>
            <w:left w:val="none" w:sz="0" w:space="0" w:color="auto"/>
            <w:bottom w:val="none" w:sz="0" w:space="0" w:color="auto"/>
            <w:right w:val="none" w:sz="0" w:space="0" w:color="auto"/>
          </w:divBdr>
        </w:div>
        <w:div w:id="1884709075">
          <w:marLeft w:val="426"/>
          <w:marRight w:val="0"/>
          <w:marTop w:val="0"/>
          <w:marBottom w:val="0"/>
          <w:divBdr>
            <w:top w:val="none" w:sz="0" w:space="0" w:color="auto"/>
            <w:left w:val="none" w:sz="0" w:space="0" w:color="auto"/>
            <w:bottom w:val="none" w:sz="0" w:space="0" w:color="auto"/>
            <w:right w:val="none" w:sz="0" w:space="0" w:color="auto"/>
          </w:divBdr>
        </w:div>
        <w:div w:id="857042401">
          <w:marLeft w:val="426"/>
          <w:marRight w:val="0"/>
          <w:marTop w:val="0"/>
          <w:marBottom w:val="0"/>
          <w:divBdr>
            <w:top w:val="none" w:sz="0" w:space="0" w:color="auto"/>
            <w:left w:val="none" w:sz="0" w:space="0" w:color="auto"/>
            <w:bottom w:val="none" w:sz="0" w:space="0" w:color="auto"/>
            <w:right w:val="none" w:sz="0" w:space="0" w:color="auto"/>
          </w:divBdr>
        </w:div>
        <w:div w:id="48767131">
          <w:marLeft w:val="426"/>
          <w:marRight w:val="0"/>
          <w:marTop w:val="0"/>
          <w:marBottom w:val="0"/>
          <w:divBdr>
            <w:top w:val="none" w:sz="0" w:space="0" w:color="auto"/>
            <w:left w:val="none" w:sz="0" w:space="0" w:color="auto"/>
            <w:bottom w:val="none" w:sz="0" w:space="0" w:color="auto"/>
            <w:right w:val="none" w:sz="0" w:space="0" w:color="auto"/>
          </w:divBdr>
        </w:div>
        <w:div w:id="2030447547">
          <w:marLeft w:val="426"/>
          <w:marRight w:val="0"/>
          <w:marTop w:val="0"/>
          <w:marBottom w:val="0"/>
          <w:divBdr>
            <w:top w:val="none" w:sz="0" w:space="0" w:color="auto"/>
            <w:left w:val="none" w:sz="0" w:space="0" w:color="auto"/>
            <w:bottom w:val="none" w:sz="0" w:space="0" w:color="auto"/>
            <w:right w:val="none" w:sz="0" w:space="0" w:color="auto"/>
          </w:divBdr>
        </w:div>
      </w:divsChild>
    </w:div>
    <w:div w:id="917519774">
      <w:bodyDiv w:val="1"/>
      <w:marLeft w:val="0"/>
      <w:marRight w:val="0"/>
      <w:marTop w:val="0"/>
      <w:marBottom w:val="0"/>
      <w:divBdr>
        <w:top w:val="none" w:sz="0" w:space="0" w:color="auto"/>
        <w:left w:val="none" w:sz="0" w:space="0" w:color="auto"/>
        <w:bottom w:val="none" w:sz="0" w:space="0" w:color="auto"/>
        <w:right w:val="none" w:sz="0" w:space="0" w:color="auto"/>
      </w:divBdr>
      <w:divsChild>
        <w:div w:id="643779405">
          <w:marLeft w:val="0"/>
          <w:marRight w:val="0"/>
          <w:marTop w:val="0"/>
          <w:marBottom w:val="150"/>
          <w:divBdr>
            <w:top w:val="none" w:sz="0" w:space="0" w:color="auto"/>
            <w:left w:val="none" w:sz="0" w:space="0" w:color="auto"/>
            <w:bottom w:val="none" w:sz="0" w:space="0" w:color="auto"/>
            <w:right w:val="none" w:sz="0" w:space="0" w:color="auto"/>
          </w:divBdr>
          <w:divsChild>
            <w:div w:id="1387686286">
              <w:marLeft w:val="0"/>
              <w:marRight w:val="0"/>
              <w:marTop w:val="0"/>
              <w:marBottom w:val="0"/>
              <w:divBdr>
                <w:top w:val="none" w:sz="0" w:space="0" w:color="auto"/>
                <w:left w:val="none" w:sz="0" w:space="0" w:color="auto"/>
                <w:bottom w:val="none" w:sz="0" w:space="0" w:color="auto"/>
                <w:right w:val="none" w:sz="0" w:space="0" w:color="auto"/>
              </w:divBdr>
              <w:divsChild>
                <w:div w:id="1020204169">
                  <w:marLeft w:val="0"/>
                  <w:marRight w:val="0"/>
                  <w:marTop w:val="0"/>
                  <w:marBottom w:val="0"/>
                  <w:divBdr>
                    <w:top w:val="none" w:sz="0" w:space="0" w:color="auto"/>
                    <w:left w:val="none" w:sz="0" w:space="0" w:color="auto"/>
                    <w:bottom w:val="none" w:sz="0" w:space="0" w:color="auto"/>
                    <w:right w:val="none" w:sz="0" w:space="0" w:color="auto"/>
                  </w:divBdr>
                  <w:divsChild>
                    <w:div w:id="1563443593">
                      <w:marLeft w:val="0"/>
                      <w:marRight w:val="0"/>
                      <w:marTop w:val="0"/>
                      <w:marBottom w:val="0"/>
                      <w:divBdr>
                        <w:top w:val="none" w:sz="0" w:space="0" w:color="auto"/>
                        <w:left w:val="none" w:sz="0" w:space="0" w:color="auto"/>
                        <w:bottom w:val="none" w:sz="0" w:space="0" w:color="auto"/>
                        <w:right w:val="none" w:sz="0" w:space="0" w:color="auto"/>
                      </w:divBdr>
                      <w:divsChild>
                        <w:div w:id="1571698305">
                          <w:marLeft w:val="0"/>
                          <w:marRight w:val="0"/>
                          <w:marTop w:val="0"/>
                          <w:marBottom w:val="0"/>
                          <w:divBdr>
                            <w:top w:val="none" w:sz="0" w:space="0" w:color="auto"/>
                            <w:left w:val="none" w:sz="0" w:space="0" w:color="auto"/>
                            <w:bottom w:val="none" w:sz="0" w:space="0" w:color="auto"/>
                            <w:right w:val="none" w:sz="0" w:space="0" w:color="auto"/>
                          </w:divBdr>
                        </w:div>
                        <w:div w:id="367950385">
                          <w:marLeft w:val="0"/>
                          <w:marRight w:val="0"/>
                          <w:marTop w:val="0"/>
                          <w:marBottom w:val="0"/>
                          <w:divBdr>
                            <w:top w:val="none" w:sz="0" w:space="0" w:color="auto"/>
                            <w:left w:val="none" w:sz="0" w:space="0" w:color="auto"/>
                            <w:bottom w:val="none" w:sz="0" w:space="0" w:color="auto"/>
                            <w:right w:val="none" w:sz="0" w:space="0" w:color="auto"/>
                          </w:divBdr>
                        </w:div>
                        <w:div w:id="1306356880">
                          <w:marLeft w:val="0"/>
                          <w:marRight w:val="0"/>
                          <w:marTop w:val="0"/>
                          <w:marBottom w:val="0"/>
                          <w:divBdr>
                            <w:top w:val="none" w:sz="0" w:space="0" w:color="auto"/>
                            <w:left w:val="none" w:sz="0" w:space="0" w:color="auto"/>
                            <w:bottom w:val="none" w:sz="0" w:space="0" w:color="auto"/>
                            <w:right w:val="none" w:sz="0" w:space="0" w:color="auto"/>
                          </w:divBdr>
                        </w:div>
                        <w:div w:id="1879927912">
                          <w:marLeft w:val="0"/>
                          <w:marRight w:val="0"/>
                          <w:marTop w:val="0"/>
                          <w:marBottom w:val="0"/>
                          <w:divBdr>
                            <w:top w:val="none" w:sz="0" w:space="0" w:color="auto"/>
                            <w:left w:val="none" w:sz="0" w:space="0" w:color="auto"/>
                            <w:bottom w:val="none" w:sz="0" w:space="0" w:color="auto"/>
                            <w:right w:val="none" w:sz="0" w:space="0" w:color="auto"/>
                          </w:divBdr>
                        </w:div>
                        <w:div w:id="2112822836">
                          <w:marLeft w:val="0"/>
                          <w:marRight w:val="0"/>
                          <w:marTop w:val="0"/>
                          <w:marBottom w:val="0"/>
                          <w:divBdr>
                            <w:top w:val="none" w:sz="0" w:space="0" w:color="auto"/>
                            <w:left w:val="none" w:sz="0" w:space="0" w:color="auto"/>
                            <w:bottom w:val="none" w:sz="0" w:space="0" w:color="auto"/>
                            <w:right w:val="none" w:sz="0" w:space="0" w:color="auto"/>
                          </w:divBdr>
                        </w:div>
                        <w:div w:id="892160633">
                          <w:marLeft w:val="0"/>
                          <w:marRight w:val="0"/>
                          <w:marTop w:val="0"/>
                          <w:marBottom w:val="0"/>
                          <w:divBdr>
                            <w:top w:val="none" w:sz="0" w:space="0" w:color="auto"/>
                            <w:left w:val="none" w:sz="0" w:space="0" w:color="auto"/>
                            <w:bottom w:val="none" w:sz="0" w:space="0" w:color="auto"/>
                            <w:right w:val="none" w:sz="0" w:space="0" w:color="auto"/>
                          </w:divBdr>
                        </w:div>
                        <w:div w:id="5528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993">
                  <w:marLeft w:val="0"/>
                  <w:marRight w:val="0"/>
                  <w:marTop w:val="0"/>
                  <w:marBottom w:val="0"/>
                  <w:divBdr>
                    <w:top w:val="none" w:sz="0" w:space="0" w:color="auto"/>
                    <w:left w:val="none" w:sz="0" w:space="0" w:color="auto"/>
                    <w:bottom w:val="none" w:sz="0" w:space="0" w:color="auto"/>
                    <w:right w:val="none" w:sz="0" w:space="0" w:color="auto"/>
                  </w:divBdr>
                  <w:divsChild>
                    <w:div w:id="12698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49436">
          <w:marLeft w:val="0"/>
          <w:marRight w:val="0"/>
          <w:marTop w:val="0"/>
          <w:marBottom w:val="150"/>
          <w:divBdr>
            <w:top w:val="none" w:sz="0" w:space="0" w:color="auto"/>
            <w:left w:val="none" w:sz="0" w:space="0" w:color="auto"/>
            <w:bottom w:val="none" w:sz="0" w:space="0" w:color="auto"/>
            <w:right w:val="none" w:sz="0" w:space="0" w:color="auto"/>
          </w:divBdr>
          <w:divsChild>
            <w:div w:id="1076592290">
              <w:marLeft w:val="0"/>
              <w:marRight w:val="0"/>
              <w:marTop w:val="0"/>
              <w:marBottom w:val="0"/>
              <w:divBdr>
                <w:top w:val="none" w:sz="0" w:space="0" w:color="auto"/>
                <w:left w:val="none" w:sz="0" w:space="0" w:color="auto"/>
                <w:bottom w:val="none" w:sz="0" w:space="0" w:color="auto"/>
                <w:right w:val="none" w:sz="0" w:space="0" w:color="auto"/>
              </w:divBdr>
              <w:divsChild>
                <w:div w:id="1759642632">
                  <w:marLeft w:val="0"/>
                  <w:marRight w:val="0"/>
                  <w:marTop w:val="0"/>
                  <w:marBottom w:val="0"/>
                  <w:divBdr>
                    <w:top w:val="none" w:sz="0" w:space="0" w:color="auto"/>
                    <w:left w:val="none" w:sz="0" w:space="0" w:color="auto"/>
                    <w:bottom w:val="none" w:sz="0" w:space="0" w:color="auto"/>
                    <w:right w:val="none" w:sz="0" w:space="0" w:color="auto"/>
                  </w:divBdr>
                  <w:divsChild>
                    <w:div w:id="1562983955">
                      <w:marLeft w:val="0"/>
                      <w:marRight w:val="0"/>
                      <w:marTop w:val="0"/>
                      <w:marBottom w:val="0"/>
                      <w:divBdr>
                        <w:top w:val="none" w:sz="0" w:space="0" w:color="auto"/>
                        <w:left w:val="none" w:sz="0" w:space="0" w:color="auto"/>
                        <w:bottom w:val="none" w:sz="0" w:space="0" w:color="auto"/>
                        <w:right w:val="none" w:sz="0" w:space="0" w:color="auto"/>
                      </w:divBdr>
                      <w:divsChild>
                        <w:div w:id="20216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028157">
      <w:bodyDiv w:val="1"/>
      <w:marLeft w:val="0"/>
      <w:marRight w:val="0"/>
      <w:marTop w:val="0"/>
      <w:marBottom w:val="0"/>
      <w:divBdr>
        <w:top w:val="none" w:sz="0" w:space="0" w:color="auto"/>
        <w:left w:val="none" w:sz="0" w:space="0" w:color="auto"/>
        <w:bottom w:val="none" w:sz="0" w:space="0" w:color="auto"/>
        <w:right w:val="none" w:sz="0" w:space="0" w:color="auto"/>
      </w:divBdr>
    </w:div>
    <w:div w:id="1041899005">
      <w:bodyDiv w:val="1"/>
      <w:marLeft w:val="0"/>
      <w:marRight w:val="0"/>
      <w:marTop w:val="0"/>
      <w:marBottom w:val="0"/>
      <w:divBdr>
        <w:top w:val="none" w:sz="0" w:space="0" w:color="auto"/>
        <w:left w:val="none" w:sz="0" w:space="0" w:color="auto"/>
        <w:bottom w:val="none" w:sz="0" w:space="0" w:color="auto"/>
        <w:right w:val="none" w:sz="0" w:space="0" w:color="auto"/>
      </w:divBdr>
      <w:divsChild>
        <w:div w:id="129056246">
          <w:marLeft w:val="426"/>
          <w:marRight w:val="0"/>
          <w:marTop w:val="0"/>
          <w:marBottom w:val="0"/>
          <w:divBdr>
            <w:top w:val="none" w:sz="0" w:space="0" w:color="auto"/>
            <w:left w:val="none" w:sz="0" w:space="0" w:color="auto"/>
            <w:bottom w:val="none" w:sz="0" w:space="0" w:color="auto"/>
            <w:right w:val="none" w:sz="0" w:space="0" w:color="auto"/>
          </w:divBdr>
        </w:div>
        <w:div w:id="772018487">
          <w:marLeft w:val="851"/>
          <w:marRight w:val="0"/>
          <w:marTop w:val="0"/>
          <w:marBottom w:val="0"/>
          <w:divBdr>
            <w:top w:val="none" w:sz="0" w:space="0" w:color="auto"/>
            <w:left w:val="none" w:sz="0" w:space="0" w:color="auto"/>
            <w:bottom w:val="none" w:sz="0" w:space="0" w:color="auto"/>
            <w:right w:val="none" w:sz="0" w:space="0" w:color="auto"/>
          </w:divBdr>
        </w:div>
        <w:div w:id="44109456">
          <w:marLeft w:val="851"/>
          <w:marRight w:val="0"/>
          <w:marTop w:val="0"/>
          <w:marBottom w:val="0"/>
          <w:divBdr>
            <w:top w:val="none" w:sz="0" w:space="0" w:color="auto"/>
            <w:left w:val="none" w:sz="0" w:space="0" w:color="auto"/>
            <w:bottom w:val="none" w:sz="0" w:space="0" w:color="auto"/>
            <w:right w:val="none" w:sz="0" w:space="0" w:color="auto"/>
          </w:divBdr>
        </w:div>
        <w:div w:id="1134061550">
          <w:marLeft w:val="851"/>
          <w:marRight w:val="0"/>
          <w:marTop w:val="0"/>
          <w:marBottom w:val="0"/>
          <w:divBdr>
            <w:top w:val="none" w:sz="0" w:space="0" w:color="auto"/>
            <w:left w:val="none" w:sz="0" w:space="0" w:color="auto"/>
            <w:bottom w:val="none" w:sz="0" w:space="0" w:color="auto"/>
            <w:right w:val="none" w:sz="0" w:space="0" w:color="auto"/>
          </w:divBdr>
        </w:div>
      </w:divsChild>
    </w:div>
    <w:div w:id="1137797660">
      <w:bodyDiv w:val="1"/>
      <w:marLeft w:val="0"/>
      <w:marRight w:val="0"/>
      <w:marTop w:val="0"/>
      <w:marBottom w:val="0"/>
      <w:divBdr>
        <w:top w:val="none" w:sz="0" w:space="0" w:color="auto"/>
        <w:left w:val="none" w:sz="0" w:space="0" w:color="auto"/>
        <w:bottom w:val="none" w:sz="0" w:space="0" w:color="auto"/>
        <w:right w:val="none" w:sz="0" w:space="0" w:color="auto"/>
      </w:divBdr>
      <w:divsChild>
        <w:div w:id="213275232">
          <w:marLeft w:val="426"/>
          <w:marRight w:val="0"/>
          <w:marTop w:val="0"/>
          <w:marBottom w:val="0"/>
          <w:divBdr>
            <w:top w:val="none" w:sz="0" w:space="0" w:color="auto"/>
            <w:left w:val="none" w:sz="0" w:space="0" w:color="auto"/>
            <w:bottom w:val="none" w:sz="0" w:space="0" w:color="auto"/>
            <w:right w:val="none" w:sz="0" w:space="0" w:color="auto"/>
          </w:divBdr>
        </w:div>
      </w:divsChild>
    </w:div>
    <w:div w:id="1374236499">
      <w:bodyDiv w:val="1"/>
      <w:marLeft w:val="0"/>
      <w:marRight w:val="0"/>
      <w:marTop w:val="0"/>
      <w:marBottom w:val="0"/>
      <w:divBdr>
        <w:top w:val="none" w:sz="0" w:space="0" w:color="auto"/>
        <w:left w:val="none" w:sz="0" w:space="0" w:color="auto"/>
        <w:bottom w:val="none" w:sz="0" w:space="0" w:color="auto"/>
        <w:right w:val="none" w:sz="0" w:space="0" w:color="auto"/>
      </w:divBdr>
    </w:div>
    <w:div w:id="1398045080">
      <w:bodyDiv w:val="1"/>
      <w:marLeft w:val="0"/>
      <w:marRight w:val="0"/>
      <w:marTop w:val="0"/>
      <w:marBottom w:val="0"/>
      <w:divBdr>
        <w:top w:val="none" w:sz="0" w:space="0" w:color="auto"/>
        <w:left w:val="none" w:sz="0" w:space="0" w:color="auto"/>
        <w:bottom w:val="none" w:sz="0" w:space="0" w:color="auto"/>
        <w:right w:val="none" w:sz="0" w:space="0" w:color="auto"/>
      </w:divBdr>
    </w:div>
    <w:div w:id="1435398249">
      <w:bodyDiv w:val="1"/>
      <w:marLeft w:val="0"/>
      <w:marRight w:val="0"/>
      <w:marTop w:val="0"/>
      <w:marBottom w:val="0"/>
      <w:divBdr>
        <w:top w:val="none" w:sz="0" w:space="0" w:color="auto"/>
        <w:left w:val="none" w:sz="0" w:space="0" w:color="auto"/>
        <w:bottom w:val="none" w:sz="0" w:space="0" w:color="auto"/>
        <w:right w:val="none" w:sz="0" w:space="0" w:color="auto"/>
      </w:divBdr>
      <w:divsChild>
        <w:div w:id="1229921971">
          <w:marLeft w:val="851"/>
          <w:marRight w:val="0"/>
          <w:marTop w:val="0"/>
          <w:marBottom w:val="0"/>
          <w:divBdr>
            <w:top w:val="none" w:sz="0" w:space="0" w:color="auto"/>
            <w:left w:val="none" w:sz="0" w:space="0" w:color="auto"/>
            <w:bottom w:val="none" w:sz="0" w:space="0" w:color="auto"/>
            <w:right w:val="none" w:sz="0" w:space="0" w:color="auto"/>
          </w:divBdr>
        </w:div>
      </w:divsChild>
    </w:div>
    <w:div w:id="1478840376">
      <w:bodyDiv w:val="1"/>
      <w:marLeft w:val="0"/>
      <w:marRight w:val="0"/>
      <w:marTop w:val="0"/>
      <w:marBottom w:val="0"/>
      <w:divBdr>
        <w:top w:val="none" w:sz="0" w:space="0" w:color="auto"/>
        <w:left w:val="none" w:sz="0" w:space="0" w:color="auto"/>
        <w:bottom w:val="none" w:sz="0" w:space="0" w:color="auto"/>
        <w:right w:val="none" w:sz="0" w:space="0" w:color="auto"/>
      </w:divBdr>
      <w:divsChild>
        <w:div w:id="1777944483">
          <w:marLeft w:val="426"/>
          <w:marRight w:val="0"/>
          <w:marTop w:val="0"/>
          <w:marBottom w:val="0"/>
          <w:divBdr>
            <w:top w:val="none" w:sz="0" w:space="0" w:color="auto"/>
            <w:left w:val="none" w:sz="0" w:space="0" w:color="auto"/>
            <w:bottom w:val="none" w:sz="0" w:space="0" w:color="auto"/>
            <w:right w:val="none" w:sz="0" w:space="0" w:color="auto"/>
          </w:divBdr>
        </w:div>
      </w:divsChild>
    </w:div>
    <w:div w:id="1484660465">
      <w:bodyDiv w:val="1"/>
      <w:marLeft w:val="0"/>
      <w:marRight w:val="0"/>
      <w:marTop w:val="0"/>
      <w:marBottom w:val="0"/>
      <w:divBdr>
        <w:top w:val="none" w:sz="0" w:space="0" w:color="auto"/>
        <w:left w:val="none" w:sz="0" w:space="0" w:color="auto"/>
        <w:bottom w:val="none" w:sz="0" w:space="0" w:color="auto"/>
        <w:right w:val="none" w:sz="0" w:space="0" w:color="auto"/>
      </w:divBdr>
    </w:div>
    <w:div w:id="1546092101">
      <w:bodyDiv w:val="1"/>
      <w:marLeft w:val="0"/>
      <w:marRight w:val="0"/>
      <w:marTop w:val="0"/>
      <w:marBottom w:val="0"/>
      <w:divBdr>
        <w:top w:val="none" w:sz="0" w:space="0" w:color="auto"/>
        <w:left w:val="none" w:sz="0" w:space="0" w:color="auto"/>
        <w:bottom w:val="none" w:sz="0" w:space="0" w:color="auto"/>
        <w:right w:val="none" w:sz="0" w:space="0" w:color="auto"/>
      </w:divBdr>
      <w:divsChild>
        <w:div w:id="1562981736">
          <w:marLeft w:val="426"/>
          <w:marRight w:val="0"/>
          <w:marTop w:val="0"/>
          <w:marBottom w:val="0"/>
          <w:divBdr>
            <w:top w:val="none" w:sz="0" w:space="0" w:color="auto"/>
            <w:left w:val="none" w:sz="0" w:space="0" w:color="auto"/>
            <w:bottom w:val="none" w:sz="0" w:space="0" w:color="auto"/>
            <w:right w:val="none" w:sz="0" w:space="0" w:color="auto"/>
          </w:divBdr>
        </w:div>
      </w:divsChild>
    </w:div>
    <w:div w:id="1708286998">
      <w:bodyDiv w:val="1"/>
      <w:marLeft w:val="0"/>
      <w:marRight w:val="0"/>
      <w:marTop w:val="0"/>
      <w:marBottom w:val="0"/>
      <w:divBdr>
        <w:top w:val="none" w:sz="0" w:space="0" w:color="auto"/>
        <w:left w:val="none" w:sz="0" w:space="0" w:color="auto"/>
        <w:bottom w:val="none" w:sz="0" w:space="0" w:color="auto"/>
        <w:right w:val="none" w:sz="0" w:space="0" w:color="auto"/>
      </w:divBdr>
    </w:div>
    <w:div w:id="1821727924">
      <w:bodyDiv w:val="1"/>
      <w:marLeft w:val="0"/>
      <w:marRight w:val="0"/>
      <w:marTop w:val="0"/>
      <w:marBottom w:val="0"/>
      <w:divBdr>
        <w:top w:val="none" w:sz="0" w:space="0" w:color="auto"/>
        <w:left w:val="none" w:sz="0" w:space="0" w:color="auto"/>
        <w:bottom w:val="none" w:sz="0" w:space="0" w:color="auto"/>
        <w:right w:val="none" w:sz="0" w:space="0" w:color="auto"/>
      </w:divBdr>
    </w:div>
    <w:div w:id="1831675402">
      <w:bodyDiv w:val="1"/>
      <w:marLeft w:val="0"/>
      <w:marRight w:val="0"/>
      <w:marTop w:val="0"/>
      <w:marBottom w:val="0"/>
      <w:divBdr>
        <w:top w:val="none" w:sz="0" w:space="0" w:color="auto"/>
        <w:left w:val="none" w:sz="0" w:space="0" w:color="auto"/>
        <w:bottom w:val="none" w:sz="0" w:space="0" w:color="auto"/>
        <w:right w:val="none" w:sz="0" w:space="0" w:color="auto"/>
      </w:divBdr>
    </w:div>
    <w:div w:id="1857691466">
      <w:bodyDiv w:val="1"/>
      <w:marLeft w:val="0"/>
      <w:marRight w:val="0"/>
      <w:marTop w:val="0"/>
      <w:marBottom w:val="0"/>
      <w:divBdr>
        <w:top w:val="none" w:sz="0" w:space="0" w:color="auto"/>
        <w:left w:val="none" w:sz="0" w:space="0" w:color="auto"/>
        <w:bottom w:val="none" w:sz="0" w:space="0" w:color="auto"/>
        <w:right w:val="none" w:sz="0" w:space="0" w:color="auto"/>
      </w:divBdr>
    </w:div>
    <w:div w:id="1995182008">
      <w:bodyDiv w:val="1"/>
      <w:marLeft w:val="0"/>
      <w:marRight w:val="0"/>
      <w:marTop w:val="0"/>
      <w:marBottom w:val="0"/>
      <w:divBdr>
        <w:top w:val="none" w:sz="0" w:space="0" w:color="auto"/>
        <w:left w:val="none" w:sz="0" w:space="0" w:color="auto"/>
        <w:bottom w:val="none" w:sz="0" w:space="0" w:color="auto"/>
        <w:right w:val="none" w:sz="0" w:space="0" w:color="auto"/>
      </w:divBdr>
      <w:divsChild>
        <w:div w:id="1416170080">
          <w:marLeft w:val="1080"/>
          <w:marRight w:val="0"/>
          <w:marTop w:val="0"/>
          <w:marBottom w:val="0"/>
          <w:divBdr>
            <w:top w:val="none" w:sz="0" w:space="0" w:color="auto"/>
            <w:left w:val="none" w:sz="0" w:space="0" w:color="auto"/>
            <w:bottom w:val="none" w:sz="0" w:space="0" w:color="auto"/>
            <w:right w:val="none" w:sz="0" w:space="0" w:color="auto"/>
          </w:divBdr>
        </w:div>
        <w:div w:id="106779484">
          <w:marLeft w:val="1080"/>
          <w:marRight w:val="0"/>
          <w:marTop w:val="0"/>
          <w:marBottom w:val="0"/>
          <w:divBdr>
            <w:top w:val="none" w:sz="0" w:space="0" w:color="auto"/>
            <w:left w:val="none" w:sz="0" w:space="0" w:color="auto"/>
            <w:bottom w:val="none" w:sz="0" w:space="0" w:color="auto"/>
            <w:right w:val="none" w:sz="0" w:space="0" w:color="auto"/>
          </w:divBdr>
        </w:div>
        <w:div w:id="487133946">
          <w:marLeft w:val="1080"/>
          <w:marRight w:val="0"/>
          <w:marTop w:val="0"/>
          <w:marBottom w:val="0"/>
          <w:divBdr>
            <w:top w:val="none" w:sz="0" w:space="0" w:color="auto"/>
            <w:left w:val="none" w:sz="0" w:space="0" w:color="auto"/>
            <w:bottom w:val="none" w:sz="0" w:space="0" w:color="auto"/>
            <w:right w:val="none" w:sz="0" w:space="0" w:color="auto"/>
          </w:divBdr>
        </w:div>
        <w:div w:id="106317248">
          <w:marLeft w:val="1080"/>
          <w:marRight w:val="0"/>
          <w:marTop w:val="0"/>
          <w:marBottom w:val="0"/>
          <w:divBdr>
            <w:top w:val="none" w:sz="0" w:space="0" w:color="auto"/>
            <w:left w:val="none" w:sz="0" w:space="0" w:color="auto"/>
            <w:bottom w:val="none" w:sz="0" w:space="0" w:color="auto"/>
            <w:right w:val="none" w:sz="0" w:space="0" w:color="auto"/>
          </w:divBdr>
        </w:div>
        <w:div w:id="86579166">
          <w:marLeft w:val="1080"/>
          <w:marRight w:val="0"/>
          <w:marTop w:val="0"/>
          <w:marBottom w:val="0"/>
          <w:divBdr>
            <w:top w:val="none" w:sz="0" w:space="0" w:color="auto"/>
            <w:left w:val="none" w:sz="0" w:space="0" w:color="auto"/>
            <w:bottom w:val="none" w:sz="0" w:space="0" w:color="auto"/>
            <w:right w:val="none" w:sz="0" w:space="0" w:color="auto"/>
          </w:divBdr>
        </w:div>
        <w:div w:id="755446039">
          <w:marLeft w:val="1080"/>
          <w:marRight w:val="0"/>
          <w:marTop w:val="0"/>
          <w:marBottom w:val="0"/>
          <w:divBdr>
            <w:top w:val="none" w:sz="0" w:space="0" w:color="auto"/>
            <w:left w:val="none" w:sz="0" w:space="0" w:color="auto"/>
            <w:bottom w:val="none" w:sz="0" w:space="0" w:color="auto"/>
            <w:right w:val="none" w:sz="0" w:space="0" w:color="auto"/>
          </w:divBdr>
        </w:div>
        <w:div w:id="1220440771">
          <w:marLeft w:val="1080"/>
          <w:marRight w:val="0"/>
          <w:marTop w:val="0"/>
          <w:marBottom w:val="0"/>
          <w:divBdr>
            <w:top w:val="none" w:sz="0" w:space="0" w:color="auto"/>
            <w:left w:val="none" w:sz="0" w:space="0" w:color="auto"/>
            <w:bottom w:val="none" w:sz="0" w:space="0" w:color="auto"/>
            <w:right w:val="none" w:sz="0" w:space="0" w:color="auto"/>
          </w:divBdr>
        </w:div>
        <w:div w:id="1024358554">
          <w:marLeft w:val="1080"/>
          <w:marRight w:val="0"/>
          <w:marTop w:val="0"/>
          <w:marBottom w:val="0"/>
          <w:divBdr>
            <w:top w:val="none" w:sz="0" w:space="0" w:color="auto"/>
            <w:left w:val="none" w:sz="0" w:space="0" w:color="auto"/>
            <w:bottom w:val="none" w:sz="0" w:space="0" w:color="auto"/>
            <w:right w:val="none" w:sz="0" w:space="0" w:color="auto"/>
          </w:divBdr>
        </w:div>
        <w:div w:id="1426458860">
          <w:marLeft w:val="1080"/>
          <w:marRight w:val="0"/>
          <w:marTop w:val="0"/>
          <w:marBottom w:val="0"/>
          <w:divBdr>
            <w:top w:val="none" w:sz="0" w:space="0" w:color="auto"/>
            <w:left w:val="none" w:sz="0" w:space="0" w:color="auto"/>
            <w:bottom w:val="none" w:sz="0" w:space="0" w:color="auto"/>
            <w:right w:val="none" w:sz="0" w:space="0" w:color="auto"/>
          </w:divBdr>
        </w:div>
        <w:div w:id="1590583756">
          <w:marLeft w:val="1080"/>
          <w:marRight w:val="0"/>
          <w:marTop w:val="0"/>
          <w:marBottom w:val="0"/>
          <w:divBdr>
            <w:top w:val="none" w:sz="0" w:space="0" w:color="auto"/>
            <w:left w:val="none" w:sz="0" w:space="0" w:color="auto"/>
            <w:bottom w:val="none" w:sz="0" w:space="0" w:color="auto"/>
            <w:right w:val="none" w:sz="0" w:space="0" w:color="auto"/>
          </w:divBdr>
        </w:div>
        <w:div w:id="2007660431">
          <w:marLeft w:val="1080"/>
          <w:marRight w:val="0"/>
          <w:marTop w:val="0"/>
          <w:marBottom w:val="0"/>
          <w:divBdr>
            <w:top w:val="none" w:sz="0" w:space="0" w:color="auto"/>
            <w:left w:val="none" w:sz="0" w:space="0" w:color="auto"/>
            <w:bottom w:val="none" w:sz="0" w:space="0" w:color="auto"/>
            <w:right w:val="none" w:sz="0" w:space="0" w:color="auto"/>
          </w:divBdr>
        </w:div>
        <w:div w:id="1419869777">
          <w:marLeft w:val="1080"/>
          <w:marRight w:val="0"/>
          <w:marTop w:val="0"/>
          <w:marBottom w:val="0"/>
          <w:divBdr>
            <w:top w:val="none" w:sz="0" w:space="0" w:color="auto"/>
            <w:left w:val="none" w:sz="0" w:space="0" w:color="auto"/>
            <w:bottom w:val="none" w:sz="0" w:space="0" w:color="auto"/>
            <w:right w:val="none" w:sz="0" w:space="0" w:color="auto"/>
          </w:divBdr>
        </w:div>
        <w:div w:id="221017513">
          <w:marLeft w:val="1080"/>
          <w:marRight w:val="0"/>
          <w:marTop w:val="0"/>
          <w:marBottom w:val="0"/>
          <w:divBdr>
            <w:top w:val="none" w:sz="0" w:space="0" w:color="auto"/>
            <w:left w:val="none" w:sz="0" w:space="0" w:color="auto"/>
            <w:bottom w:val="none" w:sz="0" w:space="0" w:color="auto"/>
            <w:right w:val="none" w:sz="0" w:space="0" w:color="auto"/>
          </w:divBdr>
        </w:div>
        <w:div w:id="2024045128">
          <w:marLeft w:val="1080"/>
          <w:marRight w:val="0"/>
          <w:marTop w:val="0"/>
          <w:marBottom w:val="0"/>
          <w:divBdr>
            <w:top w:val="none" w:sz="0" w:space="0" w:color="auto"/>
            <w:left w:val="none" w:sz="0" w:space="0" w:color="auto"/>
            <w:bottom w:val="none" w:sz="0" w:space="0" w:color="auto"/>
            <w:right w:val="none" w:sz="0" w:space="0" w:color="auto"/>
          </w:divBdr>
        </w:div>
        <w:div w:id="1519202043">
          <w:marLeft w:val="1080"/>
          <w:marRight w:val="0"/>
          <w:marTop w:val="0"/>
          <w:marBottom w:val="0"/>
          <w:divBdr>
            <w:top w:val="none" w:sz="0" w:space="0" w:color="auto"/>
            <w:left w:val="none" w:sz="0" w:space="0" w:color="auto"/>
            <w:bottom w:val="none" w:sz="0" w:space="0" w:color="auto"/>
            <w:right w:val="none" w:sz="0" w:space="0" w:color="auto"/>
          </w:divBdr>
        </w:div>
        <w:div w:id="1782646761">
          <w:marLeft w:val="1080"/>
          <w:marRight w:val="0"/>
          <w:marTop w:val="0"/>
          <w:marBottom w:val="0"/>
          <w:divBdr>
            <w:top w:val="none" w:sz="0" w:space="0" w:color="auto"/>
            <w:left w:val="none" w:sz="0" w:space="0" w:color="auto"/>
            <w:bottom w:val="none" w:sz="0" w:space="0" w:color="auto"/>
            <w:right w:val="none" w:sz="0" w:space="0" w:color="auto"/>
          </w:divBdr>
        </w:div>
        <w:div w:id="2100251156">
          <w:marLeft w:val="1080"/>
          <w:marRight w:val="0"/>
          <w:marTop w:val="0"/>
          <w:marBottom w:val="0"/>
          <w:divBdr>
            <w:top w:val="none" w:sz="0" w:space="0" w:color="auto"/>
            <w:left w:val="none" w:sz="0" w:space="0" w:color="auto"/>
            <w:bottom w:val="none" w:sz="0" w:space="0" w:color="auto"/>
            <w:right w:val="none" w:sz="0" w:space="0" w:color="auto"/>
          </w:divBdr>
        </w:div>
        <w:div w:id="55398958">
          <w:marLeft w:val="1080"/>
          <w:marRight w:val="0"/>
          <w:marTop w:val="0"/>
          <w:marBottom w:val="0"/>
          <w:divBdr>
            <w:top w:val="none" w:sz="0" w:space="0" w:color="auto"/>
            <w:left w:val="none" w:sz="0" w:space="0" w:color="auto"/>
            <w:bottom w:val="none" w:sz="0" w:space="0" w:color="auto"/>
            <w:right w:val="none" w:sz="0" w:space="0" w:color="auto"/>
          </w:divBdr>
        </w:div>
        <w:div w:id="1260943464">
          <w:marLeft w:val="1080"/>
          <w:marRight w:val="0"/>
          <w:marTop w:val="0"/>
          <w:marBottom w:val="0"/>
          <w:divBdr>
            <w:top w:val="none" w:sz="0" w:space="0" w:color="auto"/>
            <w:left w:val="none" w:sz="0" w:space="0" w:color="auto"/>
            <w:bottom w:val="none" w:sz="0" w:space="0" w:color="auto"/>
            <w:right w:val="none" w:sz="0" w:space="0" w:color="auto"/>
          </w:divBdr>
        </w:div>
        <w:div w:id="1441099139">
          <w:marLeft w:val="1080"/>
          <w:marRight w:val="0"/>
          <w:marTop w:val="0"/>
          <w:marBottom w:val="0"/>
          <w:divBdr>
            <w:top w:val="none" w:sz="0" w:space="0" w:color="auto"/>
            <w:left w:val="none" w:sz="0" w:space="0" w:color="auto"/>
            <w:bottom w:val="none" w:sz="0" w:space="0" w:color="auto"/>
            <w:right w:val="none" w:sz="0" w:space="0" w:color="auto"/>
          </w:divBdr>
        </w:div>
        <w:div w:id="1796020964">
          <w:marLeft w:val="1080"/>
          <w:marRight w:val="0"/>
          <w:marTop w:val="0"/>
          <w:marBottom w:val="0"/>
          <w:divBdr>
            <w:top w:val="none" w:sz="0" w:space="0" w:color="auto"/>
            <w:left w:val="none" w:sz="0" w:space="0" w:color="auto"/>
            <w:bottom w:val="none" w:sz="0" w:space="0" w:color="auto"/>
            <w:right w:val="none" w:sz="0" w:space="0" w:color="auto"/>
          </w:divBdr>
        </w:div>
        <w:div w:id="926694348">
          <w:marLeft w:val="1080"/>
          <w:marRight w:val="0"/>
          <w:marTop w:val="0"/>
          <w:marBottom w:val="0"/>
          <w:divBdr>
            <w:top w:val="none" w:sz="0" w:space="0" w:color="auto"/>
            <w:left w:val="none" w:sz="0" w:space="0" w:color="auto"/>
            <w:bottom w:val="none" w:sz="0" w:space="0" w:color="auto"/>
            <w:right w:val="none" w:sz="0" w:space="0" w:color="auto"/>
          </w:divBdr>
        </w:div>
        <w:div w:id="218126953">
          <w:marLeft w:val="1080"/>
          <w:marRight w:val="0"/>
          <w:marTop w:val="0"/>
          <w:marBottom w:val="0"/>
          <w:divBdr>
            <w:top w:val="none" w:sz="0" w:space="0" w:color="auto"/>
            <w:left w:val="none" w:sz="0" w:space="0" w:color="auto"/>
            <w:bottom w:val="none" w:sz="0" w:space="0" w:color="auto"/>
            <w:right w:val="none" w:sz="0" w:space="0" w:color="auto"/>
          </w:divBdr>
        </w:div>
        <w:div w:id="581915121">
          <w:marLeft w:val="1080"/>
          <w:marRight w:val="0"/>
          <w:marTop w:val="0"/>
          <w:marBottom w:val="0"/>
          <w:divBdr>
            <w:top w:val="none" w:sz="0" w:space="0" w:color="auto"/>
            <w:left w:val="none" w:sz="0" w:space="0" w:color="auto"/>
            <w:bottom w:val="none" w:sz="0" w:space="0" w:color="auto"/>
            <w:right w:val="none" w:sz="0" w:space="0" w:color="auto"/>
          </w:divBdr>
        </w:div>
        <w:div w:id="891119379">
          <w:marLeft w:val="1080"/>
          <w:marRight w:val="0"/>
          <w:marTop w:val="0"/>
          <w:marBottom w:val="0"/>
          <w:divBdr>
            <w:top w:val="none" w:sz="0" w:space="0" w:color="auto"/>
            <w:left w:val="none" w:sz="0" w:space="0" w:color="auto"/>
            <w:bottom w:val="none" w:sz="0" w:space="0" w:color="auto"/>
            <w:right w:val="none" w:sz="0" w:space="0" w:color="auto"/>
          </w:divBdr>
        </w:div>
        <w:div w:id="2020236449">
          <w:marLeft w:val="1134"/>
          <w:marRight w:val="0"/>
          <w:marTop w:val="0"/>
          <w:marBottom w:val="0"/>
          <w:divBdr>
            <w:top w:val="none" w:sz="0" w:space="0" w:color="auto"/>
            <w:left w:val="none" w:sz="0" w:space="0" w:color="auto"/>
            <w:bottom w:val="none" w:sz="0" w:space="0" w:color="auto"/>
            <w:right w:val="none" w:sz="0" w:space="0" w:color="auto"/>
          </w:divBdr>
        </w:div>
        <w:div w:id="906496949">
          <w:marLeft w:val="1134"/>
          <w:marRight w:val="0"/>
          <w:marTop w:val="0"/>
          <w:marBottom w:val="0"/>
          <w:divBdr>
            <w:top w:val="none" w:sz="0" w:space="0" w:color="auto"/>
            <w:left w:val="none" w:sz="0" w:space="0" w:color="auto"/>
            <w:bottom w:val="none" w:sz="0" w:space="0" w:color="auto"/>
            <w:right w:val="none" w:sz="0" w:space="0" w:color="auto"/>
          </w:divBdr>
        </w:div>
        <w:div w:id="481822274">
          <w:marLeft w:val="1134"/>
          <w:marRight w:val="0"/>
          <w:marTop w:val="0"/>
          <w:marBottom w:val="0"/>
          <w:divBdr>
            <w:top w:val="none" w:sz="0" w:space="0" w:color="auto"/>
            <w:left w:val="none" w:sz="0" w:space="0" w:color="auto"/>
            <w:bottom w:val="none" w:sz="0" w:space="0" w:color="auto"/>
            <w:right w:val="none" w:sz="0" w:space="0" w:color="auto"/>
          </w:divBdr>
        </w:div>
        <w:div w:id="516045293">
          <w:marLeft w:val="1134"/>
          <w:marRight w:val="0"/>
          <w:marTop w:val="0"/>
          <w:marBottom w:val="0"/>
          <w:divBdr>
            <w:top w:val="none" w:sz="0" w:space="0" w:color="auto"/>
            <w:left w:val="none" w:sz="0" w:space="0" w:color="auto"/>
            <w:bottom w:val="none" w:sz="0" w:space="0" w:color="auto"/>
            <w:right w:val="none" w:sz="0" w:space="0" w:color="auto"/>
          </w:divBdr>
        </w:div>
        <w:div w:id="1377118527">
          <w:marLeft w:val="1134"/>
          <w:marRight w:val="0"/>
          <w:marTop w:val="0"/>
          <w:marBottom w:val="0"/>
          <w:divBdr>
            <w:top w:val="none" w:sz="0" w:space="0" w:color="auto"/>
            <w:left w:val="none" w:sz="0" w:space="0" w:color="auto"/>
            <w:bottom w:val="none" w:sz="0" w:space="0" w:color="auto"/>
            <w:right w:val="none" w:sz="0" w:space="0" w:color="auto"/>
          </w:divBdr>
        </w:div>
        <w:div w:id="1919972445">
          <w:marLeft w:val="1134"/>
          <w:marRight w:val="0"/>
          <w:marTop w:val="0"/>
          <w:marBottom w:val="0"/>
          <w:divBdr>
            <w:top w:val="none" w:sz="0" w:space="0" w:color="auto"/>
            <w:left w:val="none" w:sz="0" w:space="0" w:color="auto"/>
            <w:bottom w:val="none" w:sz="0" w:space="0" w:color="auto"/>
            <w:right w:val="none" w:sz="0" w:space="0" w:color="auto"/>
          </w:divBdr>
        </w:div>
        <w:div w:id="1167285412">
          <w:marLeft w:val="1134"/>
          <w:marRight w:val="0"/>
          <w:marTop w:val="0"/>
          <w:marBottom w:val="0"/>
          <w:divBdr>
            <w:top w:val="none" w:sz="0" w:space="0" w:color="auto"/>
            <w:left w:val="none" w:sz="0" w:space="0" w:color="auto"/>
            <w:bottom w:val="none" w:sz="0" w:space="0" w:color="auto"/>
            <w:right w:val="none" w:sz="0" w:space="0" w:color="auto"/>
          </w:divBdr>
        </w:div>
        <w:div w:id="280306765">
          <w:marLeft w:val="1134"/>
          <w:marRight w:val="0"/>
          <w:marTop w:val="0"/>
          <w:marBottom w:val="0"/>
          <w:divBdr>
            <w:top w:val="none" w:sz="0" w:space="0" w:color="auto"/>
            <w:left w:val="none" w:sz="0" w:space="0" w:color="auto"/>
            <w:bottom w:val="none" w:sz="0" w:space="0" w:color="auto"/>
            <w:right w:val="none" w:sz="0" w:space="0" w:color="auto"/>
          </w:divBdr>
        </w:div>
        <w:div w:id="711422177">
          <w:marLeft w:val="1134"/>
          <w:marRight w:val="0"/>
          <w:marTop w:val="0"/>
          <w:marBottom w:val="0"/>
          <w:divBdr>
            <w:top w:val="none" w:sz="0" w:space="0" w:color="auto"/>
            <w:left w:val="none" w:sz="0" w:space="0" w:color="auto"/>
            <w:bottom w:val="none" w:sz="0" w:space="0" w:color="auto"/>
            <w:right w:val="none" w:sz="0" w:space="0" w:color="auto"/>
          </w:divBdr>
        </w:div>
        <w:div w:id="207836127">
          <w:marLeft w:val="1134"/>
          <w:marRight w:val="0"/>
          <w:marTop w:val="0"/>
          <w:marBottom w:val="0"/>
          <w:divBdr>
            <w:top w:val="none" w:sz="0" w:space="0" w:color="auto"/>
            <w:left w:val="none" w:sz="0" w:space="0" w:color="auto"/>
            <w:bottom w:val="none" w:sz="0" w:space="0" w:color="auto"/>
            <w:right w:val="none" w:sz="0" w:space="0" w:color="auto"/>
          </w:divBdr>
        </w:div>
        <w:div w:id="858661433">
          <w:marLeft w:val="1134"/>
          <w:marRight w:val="0"/>
          <w:marTop w:val="0"/>
          <w:marBottom w:val="0"/>
          <w:divBdr>
            <w:top w:val="none" w:sz="0" w:space="0" w:color="auto"/>
            <w:left w:val="none" w:sz="0" w:space="0" w:color="auto"/>
            <w:bottom w:val="none" w:sz="0" w:space="0" w:color="auto"/>
            <w:right w:val="none" w:sz="0" w:space="0" w:color="auto"/>
          </w:divBdr>
        </w:div>
        <w:div w:id="1881866848">
          <w:marLeft w:val="1134"/>
          <w:marRight w:val="0"/>
          <w:marTop w:val="0"/>
          <w:marBottom w:val="0"/>
          <w:divBdr>
            <w:top w:val="none" w:sz="0" w:space="0" w:color="auto"/>
            <w:left w:val="none" w:sz="0" w:space="0" w:color="auto"/>
            <w:bottom w:val="none" w:sz="0" w:space="0" w:color="auto"/>
            <w:right w:val="none" w:sz="0" w:space="0" w:color="auto"/>
          </w:divBdr>
        </w:div>
        <w:div w:id="808984893">
          <w:marLeft w:val="1134"/>
          <w:marRight w:val="0"/>
          <w:marTop w:val="0"/>
          <w:marBottom w:val="0"/>
          <w:divBdr>
            <w:top w:val="none" w:sz="0" w:space="0" w:color="auto"/>
            <w:left w:val="none" w:sz="0" w:space="0" w:color="auto"/>
            <w:bottom w:val="none" w:sz="0" w:space="0" w:color="auto"/>
            <w:right w:val="none" w:sz="0" w:space="0" w:color="auto"/>
          </w:divBdr>
        </w:div>
        <w:div w:id="1176917236">
          <w:marLeft w:val="1134"/>
          <w:marRight w:val="0"/>
          <w:marTop w:val="0"/>
          <w:marBottom w:val="0"/>
          <w:divBdr>
            <w:top w:val="none" w:sz="0" w:space="0" w:color="auto"/>
            <w:left w:val="none" w:sz="0" w:space="0" w:color="auto"/>
            <w:bottom w:val="none" w:sz="0" w:space="0" w:color="auto"/>
            <w:right w:val="none" w:sz="0" w:space="0" w:color="auto"/>
          </w:divBdr>
        </w:div>
        <w:div w:id="1045712333">
          <w:marLeft w:val="1134"/>
          <w:marRight w:val="0"/>
          <w:marTop w:val="0"/>
          <w:marBottom w:val="0"/>
          <w:divBdr>
            <w:top w:val="none" w:sz="0" w:space="0" w:color="auto"/>
            <w:left w:val="none" w:sz="0" w:space="0" w:color="auto"/>
            <w:bottom w:val="none" w:sz="0" w:space="0" w:color="auto"/>
            <w:right w:val="none" w:sz="0" w:space="0" w:color="auto"/>
          </w:divBdr>
        </w:div>
        <w:div w:id="1240750948">
          <w:marLeft w:val="1080"/>
          <w:marRight w:val="0"/>
          <w:marTop w:val="0"/>
          <w:marBottom w:val="0"/>
          <w:divBdr>
            <w:top w:val="none" w:sz="0" w:space="0" w:color="auto"/>
            <w:left w:val="none" w:sz="0" w:space="0" w:color="auto"/>
            <w:bottom w:val="none" w:sz="0" w:space="0" w:color="auto"/>
            <w:right w:val="none" w:sz="0" w:space="0" w:color="auto"/>
          </w:divBdr>
        </w:div>
        <w:div w:id="496963796">
          <w:marLeft w:val="1080"/>
          <w:marRight w:val="0"/>
          <w:marTop w:val="0"/>
          <w:marBottom w:val="0"/>
          <w:divBdr>
            <w:top w:val="none" w:sz="0" w:space="0" w:color="auto"/>
            <w:left w:val="none" w:sz="0" w:space="0" w:color="auto"/>
            <w:bottom w:val="none" w:sz="0" w:space="0" w:color="auto"/>
            <w:right w:val="none" w:sz="0" w:space="0" w:color="auto"/>
          </w:divBdr>
        </w:div>
        <w:div w:id="352000821">
          <w:marLeft w:val="1080"/>
          <w:marRight w:val="0"/>
          <w:marTop w:val="0"/>
          <w:marBottom w:val="0"/>
          <w:divBdr>
            <w:top w:val="none" w:sz="0" w:space="0" w:color="auto"/>
            <w:left w:val="none" w:sz="0" w:space="0" w:color="auto"/>
            <w:bottom w:val="none" w:sz="0" w:space="0" w:color="auto"/>
            <w:right w:val="none" w:sz="0" w:space="0" w:color="auto"/>
          </w:divBdr>
        </w:div>
        <w:div w:id="1625691860">
          <w:marLeft w:val="1080"/>
          <w:marRight w:val="0"/>
          <w:marTop w:val="0"/>
          <w:marBottom w:val="0"/>
          <w:divBdr>
            <w:top w:val="none" w:sz="0" w:space="0" w:color="auto"/>
            <w:left w:val="none" w:sz="0" w:space="0" w:color="auto"/>
            <w:bottom w:val="none" w:sz="0" w:space="0" w:color="auto"/>
            <w:right w:val="none" w:sz="0" w:space="0" w:color="auto"/>
          </w:divBdr>
        </w:div>
        <w:div w:id="1567107410">
          <w:marLeft w:val="1080"/>
          <w:marRight w:val="0"/>
          <w:marTop w:val="0"/>
          <w:marBottom w:val="0"/>
          <w:divBdr>
            <w:top w:val="none" w:sz="0" w:space="0" w:color="auto"/>
            <w:left w:val="none" w:sz="0" w:space="0" w:color="auto"/>
            <w:bottom w:val="none" w:sz="0" w:space="0" w:color="auto"/>
            <w:right w:val="none" w:sz="0" w:space="0" w:color="auto"/>
          </w:divBdr>
        </w:div>
        <w:div w:id="945696399">
          <w:marLeft w:val="1080"/>
          <w:marRight w:val="0"/>
          <w:marTop w:val="0"/>
          <w:marBottom w:val="0"/>
          <w:divBdr>
            <w:top w:val="none" w:sz="0" w:space="0" w:color="auto"/>
            <w:left w:val="none" w:sz="0" w:space="0" w:color="auto"/>
            <w:bottom w:val="none" w:sz="0" w:space="0" w:color="auto"/>
            <w:right w:val="none" w:sz="0" w:space="0" w:color="auto"/>
          </w:divBdr>
        </w:div>
        <w:div w:id="692800875">
          <w:marLeft w:val="1080"/>
          <w:marRight w:val="0"/>
          <w:marTop w:val="0"/>
          <w:marBottom w:val="0"/>
          <w:divBdr>
            <w:top w:val="none" w:sz="0" w:space="0" w:color="auto"/>
            <w:left w:val="none" w:sz="0" w:space="0" w:color="auto"/>
            <w:bottom w:val="none" w:sz="0" w:space="0" w:color="auto"/>
            <w:right w:val="none" w:sz="0" w:space="0" w:color="auto"/>
          </w:divBdr>
        </w:div>
        <w:div w:id="561454157">
          <w:marLeft w:val="1080"/>
          <w:marRight w:val="0"/>
          <w:marTop w:val="0"/>
          <w:marBottom w:val="0"/>
          <w:divBdr>
            <w:top w:val="none" w:sz="0" w:space="0" w:color="auto"/>
            <w:left w:val="none" w:sz="0" w:space="0" w:color="auto"/>
            <w:bottom w:val="none" w:sz="0" w:space="0" w:color="auto"/>
            <w:right w:val="none" w:sz="0" w:space="0" w:color="auto"/>
          </w:divBdr>
        </w:div>
        <w:div w:id="1224098741">
          <w:marLeft w:val="1080"/>
          <w:marRight w:val="0"/>
          <w:marTop w:val="0"/>
          <w:marBottom w:val="0"/>
          <w:divBdr>
            <w:top w:val="none" w:sz="0" w:space="0" w:color="auto"/>
            <w:left w:val="none" w:sz="0" w:space="0" w:color="auto"/>
            <w:bottom w:val="none" w:sz="0" w:space="0" w:color="auto"/>
            <w:right w:val="none" w:sz="0" w:space="0" w:color="auto"/>
          </w:divBdr>
        </w:div>
        <w:div w:id="20506968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YUH-PC\Documents\BUKU%20SKI%20KELAS%20XI%20MAN%20ANAYAR.docx" TargetMode="External"/><Relationship Id="rId13" Type="http://schemas.openxmlformats.org/officeDocument/2006/relationships/hyperlink" Target="file:///C:\Users\GAYUH-PC\Documents\BUKU%20SKI%20KELAS%20XI%20MAN%20ANAYAR.docx" TargetMode="External"/><Relationship Id="rId18" Type="http://schemas.openxmlformats.org/officeDocument/2006/relationships/hyperlink" Target="file:///C:\Users\GAYUH-PC\Documents\BUKU%20SKI%20KELAS%20XI%20MAN%20ANAYAR.docx" TargetMode="External"/><Relationship Id="rId26" Type="http://schemas.openxmlformats.org/officeDocument/2006/relationships/hyperlink" Target="https://dalamislam.com/landasan-agama/tauhid/bahaya-islam-liberal" TargetMode="External"/><Relationship Id="rId39" Type="http://schemas.openxmlformats.org/officeDocument/2006/relationships/hyperlink" Target="https://nanpunya.wordpress.com/2009/04/14/pengaruh-perkembangan-dunia-islam-terhadap-umat-islam-di-indonesia/"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afrizaldaonk.blogspot.com/2011/01/perang-salib.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GAYUH-PC\Documents\BUKU%20SKI%20KELAS%20XI%20MAN%20ANAYAR.docx" TargetMode="External"/><Relationship Id="rId17" Type="http://schemas.openxmlformats.org/officeDocument/2006/relationships/hyperlink" Target="file:///C:\Users\GAYUH-PC\Documents\BUKU%20SKI%20KELAS%20XI%20MAN%20ANAYAR.docx" TargetMode="External"/><Relationship Id="rId25" Type="http://schemas.openxmlformats.org/officeDocument/2006/relationships/hyperlink" Target="https://dalamislam.com/dasar-islam/filsafat-pendidikan-islam" TargetMode="External"/><Relationship Id="rId33" Type="http://schemas.openxmlformats.org/officeDocument/2006/relationships/hyperlink" Target="http://abiavisha.blogspot.com/2016/02/perang-salib-sebab-sebab-timbulnya.html" TargetMode="External"/><Relationship Id="rId38" Type="http://schemas.openxmlformats.org/officeDocument/2006/relationships/hyperlink" Target="https://www.bacaanmadani.com/2018/01/biografi-singkat-jamaluddin-al-afgani.html" TargetMode="External"/><Relationship Id="rId2" Type="http://schemas.openxmlformats.org/officeDocument/2006/relationships/numbering" Target="numbering.xml"/><Relationship Id="rId16" Type="http://schemas.openxmlformats.org/officeDocument/2006/relationships/hyperlink" Target="file:///C:\Users\GAYUH-PC\Documents\BUKU%20SKI%20KELAS%20XI%20MAN%20ANAYAR.docx" TargetMode="External"/><Relationship Id="rId20" Type="http://schemas.openxmlformats.org/officeDocument/2006/relationships/image" Target="media/image1.jpeg"/><Relationship Id="rId29" Type="http://schemas.openxmlformats.org/officeDocument/2006/relationships/hyperlink" Target="https://id.wikipedia.org/wiki/Abdurrahman_Syihab"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AYUH-PC\Documents\BUKU%20SKI%20KELAS%20XI%20MAN%20ANAYAR.docx" TargetMode="External"/><Relationship Id="rId24" Type="http://schemas.openxmlformats.org/officeDocument/2006/relationships/hyperlink" Target="https://dalamislam.com/dasar-islam/hakikat-pendidikan-islam" TargetMode="External"/><Relationship Id="rId32" Type="http://schemas.openxmlformats.org/officeDocument/2006/relationships/hyperlink" Target="http://abahndud.blogspot.com/2015/05/kerajaan-mughal-6-pemimpin-%20kemajuannya.html" TargetMode="External"/><Relationship Id="rId37" Type="http://schemas.openxmlformats.org/officeDocument/2006/relationships/hyperlink" Target="https://www.bacaanmadani.com/2018/02/ide-pembaharuan-yang-dilakukan-muhammad.html" TargetMode="External"/><Relationship Id="rId40" Type="http://schemas.openxmlformats.org/officeDocument/2006/relationships/hyperlink" Target="https://www.bacaanmadani.com/2018/01/pembaharuan-islam-di-indonesia.html%20(6" TargetMode="External"/><Relationship Id="rId5" Type="http://schemas.openxmlformats.org/officeDocument/2006/relationships/webSettings" Target="webSettings.xml"/><Relationship Id="rId15" Type="http://schemas.openxmlformats.org/officeDocument/2006/relationships/hyperlink" Target="file:///C:\Users\GAYUH-PC\Documents\BUKU%20SKI%20KELAS%20XI%20MAN%20ANAYAR.docx" TargetMode="External"/><Relationship Id="rId23" Type="http://schemas.openxmlformats.org/officeDocument/2006/relationships/hyperlink" Target="https://dalamislam.com/sejarah-islam/sejarah-yahudi" TargetMode="External"/><Relationship Id="rId28" Type="http://schemas.openxmlformats.org/officeDocument/2006/relationships/hyperlink" Target="https://id.wikipedia.org/wiki/Arsyad_Thalib_Lubis" TargetMode="External"/><Relationship Id="rId36" Type="http://schemas.openxmlformats.org/officeDocument/2006/relationships/hyperlink" Target="https://dalamislam.com/sejarah-islam/perkembangan-islam-abad-pertengahan" TargetMode="External"/><Relationship Id="rId10" Type="http://schemas.openxmlformats.org/officeDocument/2006/relationships/hyperlink" Target="file:///C:\Users\GAYUH-PC\Documents\BUKU%20SKI%20KELAS%20XI%20MAN%20ANAYAR.docx" TargetMode="External"/><Relationship Id="rId19" Type="http://schemas.openxmlformats.org/officeDocument/2006/relationships/hyperlink" Target="file:///C:\Users\GAYUH-PC\Documents\BUKU%20SKI%20KELAS%20XI%20MAN%20ANAYAR.docx" TargetMode="External"/><Relationship Id="rId31" Type="http://schemas.openxmlformats.org/officeDocument/2006/relationships/hyperlink" Target="http://iethafairuz.blogspot.com/2015/06/sejarah-peradaban-islam-dinasti-syafawi.html%20(%2024" TargetMode="External"/><Relationship Id="rId4" Type="http://schemas.openxmlformats.org/officeDocument/2006/relationships/settings" Target="settings.xml"/><Relationship Id="rId9" Type="http://schemas.openxmlformats.org/officeDocument/2006/relationships/hyperlink" Target="file:///C:\Users\GAYUH-PC\Documents\BUKU%20SKI%20KELAS%20XI%20MAN%20ANAYAR.docx" TargetMode="External"/><Relationship Id="rId14" Type="http://schemas.openxmlformats.org/officeDocument/2006/relationships/hyperlink" Target="file:///C:\Users\GAYUH-PC\Documents\BUKU%20SKI%20KELAS%20XI%20MAN%20ANAYAR.docx" TargetMode="External"/><Relationship Id="rId22" Type="http://schemas.openxmlformats.org/officeDocument/2006/relationships/hyperlink" Target="https://dalamislam.com/sejarah-islam/sejarah-islam-dunia" TargetMode="External"/><Relationship Id="rId27" Type="http://schemas.openxmlformats.org/officeDocument/2006/relationships/hyperlink" Target="https://id.wikipedia.org/wiki/Ismail_Banda" TargetMode="External"/><Relationship Id="rId30" Type="http://schemas.openxmlformats.org/officeDocument/2006/relationships/hyperlink" Target="http://referensiagama.blogspot.com/2011/02/kerajaan-turki-usmani-kejayaan.html" TargetMode="External"/><Relationship Id="rId35" Type="http://schemas.openxmlformats.org/officeDocument/2006/relationships/hyperlink" Target="http://irwantokrc.blogspot.com/2015/10/perang-salib-dan-pengaruhnya-terhadap.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7656-3E22-4048-AD7D-83D595E9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84</Pages>
  <Words>28238</Words>
  <Characters>160963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GAYUH</dc:creator>
  <cp:keywords/>
  <dc:description/>
  <cp:lastModifiedBy>GAYUH</cp:lastModifiedBy>
  <cp:revision>35</cp:revision>
  <dcterms:created xsi:type="dcterms:W3CDTF">2019-08-01T12:28:00Z</dcterms:created>
  <dcterms:modified xsi:type="dcterms:W3CDTF">2019-08-06T10:24:00Z</dcterms:modified>
</cp:coreProperties>
</file>